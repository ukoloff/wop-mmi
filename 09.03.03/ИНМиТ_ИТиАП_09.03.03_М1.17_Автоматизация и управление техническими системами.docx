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314F5D">
      <w:pPr>
        <w:jc w:val="center"/>
        <w:rPr>
          <w:caps/>
        </w:rPr>
      </w:pPr>
      <w:r w:rsidRPr="00314F5D">
        <w:rPr>
          <w:caps/>
        </w:rPr>
        <w:t>Автоматизация и управление техническими системами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314F5D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9C3B34" w:rsidRPr="00314F5D">
              <w:t>7</w:t>
            </w:r>
          </w:p>
          <w:p w:rsidR="00F77031" w:rsidRPr="0063540B" w:rsidRDefault="00314F5D" w:rsidP="00B23BFF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466301" w:rsidP="000C0D0E">
            <w:r w:rsidRPr="00466301">
              <w:rPr>
                <w:lang w:eastAsia="ru-RU"/>
              </w:rPr>
              <w:t>1134460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Default="004131D8" w:rsidP="00057A3F">
      <w:pPr>
        <w:jc w:val="center"/>
        <w:rPr>
          <w:b/>
          <w:color w:val="auto"/>
          <w:lang w:val="en-US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5161D6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5161D6" w:rsidRPr="005161D6">
        <w:rPr>
          <w:rFonts w:ascii="Times New Roman" w:hAnsi="Times New Roman" w:cs="Times New Roman"/>
        </w:rPr>
        <w:t>Автоматизация и управление техническими системами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по выбору студента образовательной программы. </w:t>
      </w:r>
      <w:r w:rsidRPr="00544330">
        <w:rPr>
          <w:color w:val="auto"/>
          <w:lang w:eastAsia="en-US"/>
        </w:rPr>
        <w:t>Модуль включ</w:t>
      </w:r>
      <w:r>
        <w:rPr>
          <w:color w:val="auto"/>
          <w:lang w:eastAsia="en-US"/>
        </w:rPr>
        <w:t>ает дисциплины, которые формирую</w:t>
      </w:r>
      <w:r w:rsidRPr="00544330">
        <w:rPr>
          <w:color w:val="auto"/>
          <w:lang w:eastAsia="en-US"/>
        </w:rPr>
        <w:t>т способность использовать знания и понимания, умения и навыки предметной области дисциплин модуля для формирования и развития возможностей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>атации систем управления технологическими процессами.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метод</w:t>
      </w:r>
      <w:r>
        <w:rPr>
          <w:color w:val="auto"/>
          <w:lang w:eastAsia="en-US"/>
        </w:rPr>
        <w:t>ы, предназначенные</w:t>
      </w:r>
      <w:r w:rsidRPr="00544330">
        <w:rPr>
          <w:color w:val="auto"/>
          <w:lang w:eastAsia="en-US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управления; теоретических и практических основ автоматизации проектирования, а так же теории автоматического управления.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5506A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5506A1">
              <w:rPr>
                <w:color w:val="auto"/>
              </w:rPr>
              <w:t>«</w:t>
            </w:r>
            <w:r w:rsidR="00226838" w:rsidRPr="00226838">
              <w:rPr>
                <w:color w:val="auto"/>
              </w:rPr>
              <w:t>Автоматизация и управление техни</w:t>
            </w:r>
            <w:r w:rsidR="005506A1">
              <w:rPr>
                <w:color w:val="auto"/>
              </w:rPr>
              <w:t>ческими системами»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226838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SCADA-системы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19AD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B30BEC" w:rsidP="006F2D3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39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6F2D3B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AA4C5E" w:rsidRDefault="006F2D3B" w:rsidP="006F2D3B">
            <w:pPr>
              <w:snapToGrid w:val="0"/>
              <w:jc w:val="right"/>
            </w:pPr>
            <w:r>
              <w:t>3</w:t>
            </w: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="00226838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E719AD"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1C1D5C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r>
              <w:t>З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автоматизации проектирования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9B158A" w:rsidRDefault="00E719AD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E719AD">
              <w:t>Основы теории автоматического управления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E719AD" w:rsidP="00754C53">
            <w:pPr>
              <w:snapToGrid w:val="0"/>
              <w:jc w:val="right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D641EB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>
            <w:pPr>
              <w:snapToGrid w:val="0"/>
              <w:jc w:val="both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9AD" w:rsidRDefault="008E6ED9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70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207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641EB" w:rsidP="00754C53">
            <w:pPr>
              <w:snapToGrid w:val="0"/>
              <w:jc w:val="right"/>
            </w:pPr>
            <w:r>
              <w:t>289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44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716D88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5506A1">
        <w:trPr>
          <w:cantSplit/>
          <w:tblHeader/>
        </w:trPr>
        <w:tc>
          <w:tcPr>
            <w:tcW w:w="1673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 xml:space="preserve">РО, которые формируются при освоении модуля </w:t>
            </w:r>
          </w:p>
        </w:tc>
        <w:tc>
          <w:tcPr>
            <w:tcW w:w="2220" w:type="dxa"/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04126A" w:rsidRPr="00EE00EB" w:rsidTr="005506A1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3827" w:type="dxa"/>
            <w:shd w:val="clear" w:color="auto" w:fill="auto"/>
          </w:tcPr>
          <w:p w:rsidR="0004126A" w:rsidRPr="00EE00EB" w:rsidRDefault="0004126A" w:rsidP="00D03A65">
            <w:pPr>
              <w:rPr>
                <w:rFonts w:eastAsia="Calibri"/>
              </w:rPr>
            </w:pPr>
            <w:r w:rsidRPr="00D03A65">
              <w:rPr>
                <w:rFonts w:eastAsia="Calibri"/>
                <w:b/>
              </w:rPr>
              <w:t>РО-В-1</w:t>
            </w:r>
            <w:r>
              <w:rPr>
                <w:rFonts w:eastAsia="Calibri"/>
              </w:rPr>
              <w:t xml:space="preserve">: </w:t>
            </w:r>
            <w:r w:rsidRPr="00D03A65">
              <w:rPr>
                <w:rFonts w:eastAsia="Calibri"/>
              </w:rPr>
              <w:t>способность принимать проектные решения и решать основные проектные задачи для управления техническими системами, осуществлять разработку и сопровождение развития существующего программного про</w:t>
            </w:r>
            <w:r>
              <w:rPr>
                <w:rFonts w:eastAsia="Calibri"/>
              </w:rPr>
              <w:t>дукта</w:t>
            </w:r>
          </w:p>
        </w:tc>
        <w:tc>
          <w:tcPr>
            <w:tcW w:w="2220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2362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9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7A4181" w:rsidRPr="00AC3780" w:rsidTr="005506A1">
        <w:trPr>
          <w:cantSplit/>
          <w:tblHeader/>
        </w:trPr>
        <w:tc>
          <w:tcPr>
            <w:tcW w:w="10065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732219" w:rsidP="005506A1">
            <w:pPr>
              <w:keepLines/>
              <w:jc w:val="both"/>
            </w:pPr>
            <w:r w:rsidRPr="00732219">
              <w:rPr>
                <w:b/>
              </w:rPr>
              <w:t>ОПК-1</w:t>
            </w:r>
            <w:r w:rsidRPr="00732219">
              <w:t>:</w:t>
            </w:r>
            <w:r w:rsidR="0004126A" w:rsidRPr="0004126A">
              <w:t xml:space="preserve">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ОПК-2</w:t>
            </w:r>
            <w:r w:rsidR="005506A1" w:rsidRPr="005506A1">
              <w:t>:</w:t>
            </w:r>
            <w:r w:rsidRPr="0004126A">
              <w:t xml:space="preserve"> способность анализировать социально-экономические задачи и процессы с применением методов системного анализа </w:t>
            </w:r>
            <w:r w:rsidR="005506A1">
              <w:t>и математического моделирования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="005506A1"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</w:t>
            </w:r>
            <w:r w:rsidR="005506A1">
              <w:t>ний информационной безопасности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ПК-20</w:t>
            </w:r>
            <w:r w:rsidR="005506A1" w:rsidRPr="005506A1">
              <w:t>:</w:t>
            </w:r>
            <w:r w:rsidRPr="0004126A">
              <w:t xml:space="preserve"> способностью осуществлять и обосновывать выбор проектных решений по видам обе</w:t>
            </w:r>
            <w:r w:rsidR="005506A1">
              <w:t>спечения информационных систем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="005506A1"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 w:rsidR="005506A1">
              <w:t>ем</w:t>
            </w:r>
          </w:p>
        </w:tc>
      </w:tr>
      <w:tr w:rsidR="005506A1" w:rsidRPr="0004126A" w:rsidTr="007A7F04">
        <w:tc>
          <w:tcPr>
            <w:tcW w:w="10065" w:type="dxa"/>
          </w:tcPr>
          <w:p w:rsidR="005506A1" w:rsidRPr="005506A1" w:rsidRDefault="005506A1" w:rsidP="007A7F04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5506A1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="005506A1"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 w:rsidR="005506A1">
              <w:t>кладное программное обеспечение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Lines/>
              <w:jc w:val="both"/>
            </w:pPr>
            <w:r w:rsidRPr="005506A1">
              <w:rPr>
                <w:b/>
              </w:rPr>
              <w:t>ДПК-6</w:t>
            </w:r>
            <w:r w:rsidR="005506A1" w:rsidRPr="005506A1">
              <w:t>:</w:t>
            </w:r>
            <w:r w:rsidRPr="0004126A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 </w:t>
            </w:r>
          </w:p>
        </w:tc>
      </w:tr>
      <w:tr w:rsidR="0004126A" w:rsidRPr="0004126A" w:rsidTr="005506A1">
        <w:tc>
          <w:tcPr>
            <w:tcW w:w="10065" w:type="dxa"/>
          </w:tcPr>
          <w:p w:rsidR="0004126A" w:rsidRPr="0004126A" w:rsidRDefault="0004126A" w:rsidP="005506A1">
            <w:pPr>
              <w:keepNext/>
              <w:keepLines/>
              <w:jc w:val="both"/>
            </w:pPr>
            <w:r w:rsidRPr="005506A1">
              <w:rPr>
                <w:b/>
              </w:rPr>
              <w:lastRenderedPageBreak/>
              <w:t>ДПК-7</w:t>
            </w:r>
            <w:r w:rsidR="005506A1"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5506A1" w:rsidRPr="00057A3F" w:rsidRDefault="005506A1" w:rsidP="006907FB">
      <w:pPr>
        <w:keepNext/>
        <w:keepLines/>
        <w:ind w:left="720"/>
        <w:rPr>
          <w:b/>
        </w:rPr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56"/>
        <w:gridCol w:w="5422"/>
        <w:gridCol w:w="500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FB6953" w:rsidRPr="00EE00EB" w:rsidTr="004F65D7">
        <w:trPr>
          <w:trHeight w:val="985"/>
        </w:trPr>
        <w:tc>
          <w:tcPr>
            <w:tcW w:w="58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953" w:rsidRPr="00EE00EB" w:rsidRDefault="00FB6953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ОПК-2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 w:rsidRPr="0071745C">
              <w:t>ОПК-4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ПК-20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ПК-22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ПК-24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Pr="0071745C" w:rsidRDefault="00FB6953" w:rsidP="0004126A">
            <w:pPr>
              <w:ind w:left="113" w:right="113"/>
            </w:pPr>
            <w:r>
              <w:t>ДПК-4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FB6953" w:rsidP="0004126A">
            <w:pPr>
              <w:ind w:left="113" w:right="113"/>
            </w:pPr>
            <w:r>
              <w:t>ДПК-6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B6953" w:rsidRDefault="00305D2F" w:rsidP="0004126A">
            <w:pPr>
              <w:ind w:left="113" w:right="113"/>
            </w:pPr>
            <w:r>
              <w:t>ДПК-7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874E8C">
            <w:pPr>
              <w:rPr>
                <w:color w:val="auto"/>
              </w:rPr>
            </w:pP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«</w:t>
            </w:r>
            <w:r w:rsidRPr="00226838">
              <w:rPr>
                <w:color w:val="auto"/>
              </w:rPr>
              <w:t>Автоматизация и управление техни</w:t>
            </w:r>
            <w:r>
              <w:rPr>
                <w:color w:val="auto"/>
              </w:rPr>
              <w:t>ческими системами»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4F65D7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4F65D7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SCADA-системы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AA4C5E" w:rsidRDefault="00FB6953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57A3F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0A32F4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EE00EB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FB6953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Default="00A52A4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FB6953" w:rsidRPr="00EE00EB" w:rsidTr="004F65D7">
        <w:trPr>
          <w:trHeight w:val="287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EE00EB" w:rsidRDefault="00FB6953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6953" w:rsidRPr="009B158A" w:rsidRDefault="00FB6953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BF4CDD" w:rsidRDefault="00FB6953" w:rsidP="0004126A">
            <w:pPr>
              <w:snapToGrid w:val="0"/>
              <w:jc w:val="center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A52A45" w:rsidRDefault="00A52A4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953" w:rsidRPr="004F65D7" w:rsidRDefault="00FB6953" w:rsidP="004F65D7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</w:t>
      </w:r>
      <w:r w:rsidR="00A373EE" w:rsidRPr="00A373EE">
        <w:rPr>
          <w:b/>
        </w:rPr>
        <w:t>3</w:t>
      </w:r>
      <w:r w:rsidR="000D5FDB" w:rsidRPr="007756A3">
        <w:rPr>
          <w:b/>
        </w:rPr>
        <w:t xml:space="preserve">/240 = </w:t>
      </w:r>
      <w:r w:rsidR="00A373EE" w:rsidRPr="00A373EE">
        <w:rPr>
          <w:b/>
        </w:rPr>
        <w:t>1</w:t>
      </w:r>
      <w:r w:rsidR="00A373EE" w:rsidRPr="00040EBA">
        <w:rPr>
          <w:b/>
        </w:rPr>
        <w:t>.25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 w:rsidR="00040EBA" w:rsidRPr="00040EBA">
        <w:rPr>
          <w:color w:val="auto"/>
        </w:rPr>
        <w:t>3</w:t>
      </w:r>
      <w:r w:rsidRPr="00722C52">
        <w:rPr>
          <w:color w:val="auto"/>
        </w:rPr>
        <w:t xml:space="preserve"> з.е. (</w:t>
      </w:r>
      <w:r w:rsidR="00040EBA" w:rsidRPr="00040EBA">
        <w:rPr>
          <w:color w:val="auto"/>
        </w:rPr>
        <w:t>108</w:t>
      </w:r>
      <w:r>
        <w:rPr>
          <w:color w:val="auto"/>
        </w:rPr>
        <w:t xml:space="preserve"> </w:t>
      </w:r>
      <w:r w:rsidRPr="00722C52">
        <w:rPr>
          <w:color w:val="auto"/>
        </w:rPr>
        <w:t>час.), которые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both"/>
              <w:rPr>
                <w:b/>
              </w:rPr>
            </w:pPr>
            <w:r w:rsidRPr="00D06AA9">
              <w:rPr>
                <w:b/>
              </w:rPr>
              <w:t>з.е.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04126A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SCADA-системы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EE00EB" w:rsidRDefault="00040EBA" w:rsidP="0004126A">
            <w:pPr>
              <w:snapToGrid w:val="0"/>
              <w:jc w:val="both"/>
            </w:pPr>
            <w:r>
              <w:t>0.</w:t>
            </w:r>
            <w:r w:rsidR="00F135E9"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722C52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AA4C5E" w:rsidRDefault="00040EBA" w:rsidP="00874E8C">
            <w:r w:rsidRPr="00E719AD">
              <w:t>Автоматизация конструкторского и технологического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040EBA" w:rsidRDefault="00F135E9" w:rsidP="0004126A">
            <w:pPr>
              <w:snapToGrid w:val="0"/>
              <w:jc w:val="both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автоматизации проектирования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40EBA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Pr="009B158A" w:rsidRDefault="00040EBA" w:rsidP="00874E8C">
            <w:pPr>
              <w:rPr>
                <w:color w:val="auto"/>
              </w:rPr>
            </w:pPr>
            <w:r w:rsidRPr="00E719AD">
              <w:t>Основы теории автоматического управления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0EBA" w:rsidRDefault="00F135E9" w:rsidP="0004126A">
            <w:pPr>
              <w:snapToGrid w:val="0"/>
              <w:jc w:val="both"/>
            </w:pPr>
            <w:r>
              <w:t>0.</w:t>
            </w:r>
            <w:r>
              <w:rPr>
                <w:lang w:val="en-US"/>
              </w:rPr>
              <w:t>7</w:t>
            </w:r>
            <w:r>
              <w:t>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0EBA" w:rsidRPr="00040EBA" w:rsidRDefault="00040EBA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8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04126A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04126A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04126A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04126A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04126A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04126A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04126A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04126A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04126A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04126A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9" o:title=""/>
          </v:shape>
          <o:OLEObject Type="Embed" ProgID="Equation.3" ShapeID="_x0000_i1025" DrawAspect="Content" ObjectID="_1556610755" r:id="rId10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04126A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1" o:title=""/>
                </v:shape>
                <o:OLEObject Type="Embed" ProgID="Equation.3" ShapeID="_x0000_i1026" DrawAspect="Content" ObjectID="_1556610756" r:id="rId12"/>
              </w:object>
            </w:r>
          </w:p>
        </w:tc>
      </w:tr>
      <w:tr w:rsidR="005E1EB1" w:rsidRPr="009E0BD3" w:rsidTr="0004126A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04126A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04126A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04126A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04126A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04126A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04126A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04126A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554CE9" w:rsidP="005E1EB1">
      <w:pPr>
        <w:ind w:firstLine="709"/>
        <w:jc w:val="both"/>
        <w:rPr>
          <w:color w:val="auto"/>
        </w:rPr>
      </w:pPr>
      <w:hyperlink r:id="rId13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9" o:title=""/>
          </v:shape>
          <o:OLEObject Type="Embed" ProgID="Equation.3" ShapeID="_x0000_i1027" DrawAspect="Content" ObjectID="_1556610757" r:id="rId14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5" o:title=""/>
          </v:shape>
          <o:OLEObject Type="Embed" ProgID="Equation.3" ShapeID="_x0000_i1028" DrawAspect="Content" ObjectID="_1556610758" r:id="rId16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7" o:title=""/>
          </v:shape>
          <o:OLEObject Type="Embed" ProgID="Equation.3" ShapeID="_x0000_i1029" DrawAspect="Content" ObjectID="_1556610759" r:id="rId18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19" o:title=""/>
          </v:shape>
          <o:OLEObject Type="Embed" ProgID="Equation.3" ShapeID="_x0000_i1030" DrawAspect="Content" ObjectID="_1556610760" r:id="rId20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Классификация современных САПР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Языки управления системами ЧПУ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 xml:space="preserve">Стадии и этапы проектирования. Содержание работ на различных стадиях проектирования.  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Применение API для автоматизации конструкторского проектирования в системе T-Flex CAD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Сравнительный анализ SCADA систем для управления технологическими процессами в металлургическом производстве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Опыт применения отечественных CAE систем для инженерных расчетов в машиностроении</w:t>
      </w:r>
    </w:p>
    <w:p w:rsidR="004770EA" w:rsidRPr="004770EA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Проблемы импортозамещения систем автоматизации проектирования управляющих программ для высокотехнологичного оборудования с ЧПУ</w:t>
      </w:r>
    </w:p>
    <w:p w:rsidR="00A14951" w:rsidRPr="00A14951" w:rsidRDefault="004770EA" w:rsidP="004770EA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4770EA">
        <w:rPr>
          <w:color w:val="auto"/>
        </w:rPr>
        <w:t>Перспективы внедрения интегрированных PLM систем в России.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CE9" w:rsidRDefault="00554CE9">
      <w:r>
        <w:separator/>
      </w:r>
    </w:p>
  </w:endnote>
  <w:endnote w:type="continuationSeparator" w:id="0">
    <w:p w:rsidR="00554CE9" w:rsidRDefault="00554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>
    <w:pPr>
      <w:pStyle w:val="af0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CE9" w:rsidRDefault="00554CE9">
      <w:r>
        <w:separator/>
      </w:r>
    </w:p>
  </w:footnote>
  <w:footnote w:type="continuationSeparator" w:id="0">
    <w:p w:rsidR="00554CE9" w:rsidRDefault="00554C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26A" w:rsidRDefault="0004126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1523A"/>
    <w:rsid w:val="000340D8"/>
    <w:rsid w:val="00040EBA"/>
    <w:rsid w:val="0004126A"/>
    <w:rsid w:val="00046FAC"/>
    <w:rsid w:val="00057A3F"/>
    <w:rsid w:val="00061359"/>
    <w:rsid w:val="00066BC3"/>
    <w:rsid w:val="000A32F4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C6095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42A1"/>
    <w:rsid w:val="00741077"/>
    <w:rsid w:val="00754C53"/>
    <w:rsid w:val="007710A1"/>
    <w:rsid w:val="007A117A"/>
    <w:rsid w:val="007A3CCB"/>
    <w:rsid w:val="007A4181"/>
    <w:rsid w:val="007F4D6B"/>
    <w:rsid w:val="007F6A3A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51B71"/>
    <w:rsid w:val="00A52A45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D2C9A"/>
    <w:rsid w:val="00CE1A62"/>
    <w:rsid w:val="00CE21BD"/>
    <w:rsid w:val="00D00C68"/>
    <w:rsid w:val="00D03A65"/>
    <w:rsid w:val="00D06AA9"/>
    <w:rsid w:val="00D27477"/>
    <w:rsid w:val="00D27818"/>
    <w:rsid w:val="00D31623"/>
    <w:rsid w:val="00D47658"/>
    <w:rsid w:val="00D5144E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F00E51"/>
    <w:rsid w:val="00F135E9"/>
    <w:rsid w:val="00F2120E"/>
    <w:rsid w:val="00F23457"/>
    <w:rsid w:val="00F25F5E"/>
    <w:rsid w:val="00F271B5"/>
    <w:rsid w:val="00F5225B"/>
    <w:rsid w:val="00F5666A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oleObject" Target="embeddings/oleObject5.bin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w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111</cp:revision>
  <cp:lastPrinted>2017-05-17T07:56:00Z</cp:lastPrinted>
  <dcterms:created xsi:type="dcterms:W3CDTF">2016-12-09T08:28:00Z</dcterms:created>
  <dcterms:modified xsi:type="dcterms:W3CDTF">2017-05-18T06:01:00Z</dcterms:modified>
</cp:coreProperties>
</file>