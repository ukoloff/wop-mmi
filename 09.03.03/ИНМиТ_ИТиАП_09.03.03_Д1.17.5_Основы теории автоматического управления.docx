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A355FB" w:rsidRPr="00EE00EB" w:rsidTr="00874E8C">
        <w:trPr>
          <w:trHeight w:val="148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М1.1</w:t>
            </w:r>
            <w:r w:rsidRPr="00314F5D">
              <w:t>7</w:t>
            </w:r>
          </w:p>
          <w:p w:rsidR="00A355FB" w:rsidRPr="0063540B" w:rsidRDefault="00A355FB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A355FB" w:rsidRPr="0063540B" w:rsidRDefault="00A355FB" w:rsidP="00874E8C">
            <w:r w:rsidRPr="00466301">
              <w:rPr>
                <w:lang w:eastAsia="ru-RU"/>
              </w:rPr>
              <w:t>1134460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Образовательная программа</w:t>
            </w:r>
          </w:p>
          <w:p w:rsidR="00A355FB" w:rsidRPr="003F40FD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A355FB" w:rsidRPr="00C87D33" w:rsidRDefault="00A355FB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A355FB" w:rsidRPr="003F40FD" w:rsidRDefault="00A355FB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A355FB" w:rsidRPr="004E1E98" w:rsidRDefault="00A355FB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A355FB" w:rsidRPr="00D31623" w:rsidRDefault="00A355FB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A355FB" w:rsidRPr="00EE00EB" w:rsidRDefault="00A355FB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A355FB" w:rsidRPr="00650D42" w:rsidRDefault="00A355FB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A355FB" w:rsidRPr="00131F6B" w:rsidRDefault="00A355FB" w:rsidP="00874E8C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A355FB" w:rsidRPr="00EE00EB" w:rsidRDefault="00A355FB" w:rsidP="00874E8C">
            <w:pPr>
              <w:jc w:val="both"/>
            </w:pPr>
          </w:p>
        </w:tc>
      </w:tr>
      <w:tr w:rsidR="00A355FB" w:rsidRPr="00EE00EB" w:rsidTr="00874E8C">
        <w:trPr>
          <w:trHeight w:val="332"/>
        </w:trPr>
        <w:tc>
          <w:tcPr>
            <w:tcW w:w="6105" w:type="dxa"/>
            <w:shd w:val="clear" w:color="auto" w:fill="auto"/>
          </w:tcPr>
          <w:p w:rsidR="00A355FB" w:rsidRPr="00EE00EB" w:rsidRDefault="00A355FB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A355FB" w:rsidRPr="00314F5D" w:rsidRDefault="00A355FB" w:rsidP="00874E8C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Залазинский</w:t>
            </w:r>
            <w:r>
              <w:t xml:space="preserve"> </w:t>
            </w:r>
            <w:r w:rsidRPr="0043179F">
              <w:t>Александр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>Протокол № ______   от __________ г.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системно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 xml:space="preserve">к выполнению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машиностроения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 xml:space="preserve">, при выполнении которых требуются знания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2E4390">
        <w:t>автоматизации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управления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методология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 xml:space="preserve">Процесс изучения дисциплины включает лекции, </w:t>
      </w:r>
      <w:r w:rsidR="009438E0">
        <w:t>лабораторные</w:t>
      </w:r>
      <w:r>
        <w:t xml:space="preserve">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4474E3" w:rsidRPr="0004126A" w:rsidTr="00874E8C">
        <w:tc>
          <w:tcPr>
            <w:tcW w:w="10065" w:type="dxa"/>
          </w:tcPr>
          <w:p w:rsidR="004474E3" w:rsidRPr="0004126A" w:rsidRDefault="004474E3" w:rsidP="00874E8C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4474E3" w:rsidRPr="0004126A" w:rsidTr="00874E8C">
        <w:tc>
          <w:tcPr>
            <w:tcW w:w="10065" w:type="dxa"/>
          </w:tcPr>
          <w:p w:rsidR="004474E3" w:rsidRPr="005506A1" w:rsidRDefault="004474E3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lastRenderedPageBreak/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графических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эффективности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D63AAE" w:rsidP="008F0284">
            <w:pPr>
              <w:snapToGrid w:val="0"/>
              <w:jc w:val="center"/>
            </w:pPr>
            <w: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D63AAE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D63AAE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динамики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Переходные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Критер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8"/>
        <w:gridCol w:w="447"/>
        <w:gridCol w:w="482"/>
        <w:gridCol w:w="295"/>
        <w:gridCol w:w="479"/>
        <w:gridCol w:w="550"/>
        <w:gridCol w:w="395"/>
        <w:gridCol w:w="421"/>
        <w:gridCol w:w="421"/>
        <w:gridCol w:w="482"/>
        <w:gridCol w:w="606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65"/>
        <w:gridCol w:w="295"/>
        <w:gridCol w:w="554"/>
        <w:gridCol w:w="418"/>
        <w:gridCol w:w="486"/>
        <w:gridCol w:w="427"/>
        <w:gridCol w:w="427"/>
        <w:gridCol w:w="421"/>
        <w:gridCol w:w="580"/>
      </w:tblGrid>
      <w:tr w:rsidR="00762A14" w:rsidRPr="00FF7282" w:rsidTr="00780D5C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="00C1338F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 w:rsidTr="00CE4D99">
        <w:trPr>
          <w:trHeight w:val="495"/>
          <w:jc w:val="center"/>
        </w:trPr>
        <w:tc>
          <w:tcPr>
            <w:tcW w:w="108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0D5C" w:rsidRPr="00FF7282" w:rsidTr="00CE4D99">
        <w:trPr>
          <w:trHeight w:val="1463"/>
          <w:jc w:val="center"/>
        </w:trPr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45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48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8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5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0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0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0D5C" w:rsidRPr="00FF7282" w:rsidTr="00CE4D99">
        <w:trPr>
          <w:trHeight w:val="2264"/>
          <w:jc w:val="center"/>
        </w:trPr>
        <w:tc>
          <w:tcPr>
            <w:tcW w:w="8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8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0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  <w:textDirection w:val="btL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Операционное исчисление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006E39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33414E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Default="00780D5C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45" w:type="pct"/>
            <w:shd w:val="clear" w:color="auto" w:fill="auto"/>
            <w:vAlign w:val="center"/>
          </w:tcPr>
          <w:p w:rsidR="00780D5C" w:rsidRPr="008E11EF" w:rsidRDefault="00780D5C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4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0119C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80D5C" w:rsidRPr="00FF7282" w:rsidTr="00CE4D99">
        <w:trPr>
          <w:trHeight w:val="209"/>
          <w:jc w:val="center"/>
        </w:trPr>
        <w:tc>
          <w:tcPr>
            <w:tcW w:w="8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подготовки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мероприятиям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70" w:type="pct"/>
            <w:shd w:val="clear" w:color="auto" w:fill="auto"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780D5C" w:rsidRDefault="00780D5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901A6F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gridSpan w:val="2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vMerge/>
            <w:shd w:val="clear" w:color="auto" w:fill="auto"/>
          </w:tcPr>
          <w:p w:rsidR="00780D5C" w:rsidRPr="00FF7282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80D5C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54</w:t>
            </w:r>
          </w:p>
        </w:tc>
        <w:tc>
          <w:tcPr>
            <w:tcW w:w="388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780D5C" w:rsidRDefault="00780D5C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54</w:t>
            </w:r>
          </w:p>
        </w:tc>
        <w:tc>
          <w:tcPr>
            <w:tcW w:w="264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CE4D99" w:rsidRPr="00FF7282" w:rsidTr="00CE4D99">
        <w:trPr>
          <w:trHeight w:val="209"/>
          <w:jc w:val="center"/>
        </w:trPr>
        <w:tc>
          <w:tcPr>
            <w:tcW w:w="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4338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E4D99" w:rsidRPr="00FF7282" w:rsidRDefault="00CE4D99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E4D99" w:rsidRPr="00762A14" w:rsidRDefault="00CE4D99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E97C7F" w:rsidRDefault="00CE4D99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FF7282" w:rsidRDefault="00CE4D99" w:rsidP="009D44E0">
            <w:pPr>
              <w:jc w:val="center"/>
            </w:pP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4D99" w:rsidRPr="00927B7D" w:rsidRDefault="00281247" w:rsidP="009D44E0">
            <w:pPr>
              <w:jc w:val="center"/>
              <w:rPr>
                <w:sz w:val="16"/>
                <w:szCs w:val="16"/>
                <w:lang w:val="en-US"/>
              </w:rPr>
            </w:pPr>
            <w:r w:rsidRPr="00927B7D">
              <w:rPr>
                <w:sz w:val="16"/>
                <w:szCs w:val="16"/>
                <w:lang w:val="en-US"/>
              </w:rPr>
              <w:t>27</w:t>
            </w:r>
          </w:p>
        </w:tc>
      </w:tr>
      <w:tr w:rsidR="00762A14" w:rsidRPr="00FF7282" w:rsidTr="00780D5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DE360C" w:rsidTr="00874E8C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E360C" w:rsidRDefault="00DE360C" w:rsidP="00874E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E360C" w:rsidRDefault="00DE360C" w:rsidP="00874E8C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E360C" w:rsidTr="00874E8C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 w:rsidRPr="00240D87">
              <w:t>Моделирование движения физического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r w:rsidRPr="0094680A">
              <w:rPr>
                <w:bCs/>
                <w:lang w:val="en-US"/>
              </w:rPr>
              <w:t>Matlab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Default="00DE360C" w:rsidP="00874E8C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6926A0" w:rsidRDefault="00DE360C" w:rsidP="00874E8C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  <w:iCs/>
              </w:rPr>
            </w:pPr>
            <w:r>
              <w:t>Анализ работы центробежного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7F6657" w:rsidRDefault="00DE360C" w:rsidP="00874E8C">
            <w:pPr>
              <w:snapToGrid w:val="0"/>
              <w:jc w:val="center"/>
            </w:pPr>
            <w:r>
              <w:t>1</w:t>
            </w:r>
          </w:p>
        </w:tc>
      </w:tr>
      <w:tr w:rsidR="00DE360C" w:rsidTr="00874E8C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Синтез модели системы управления движением манипулятора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AA47EF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660EFB" w:rsidRDefault="00DE360C" w:rsidP="00874E8C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Моделирование работы контейнерного крана в пакете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3F444E" w:rsidRDefault="00DE360C" w:rsidP="00874E8C">
            <w:pPr>
              <w:snapToGrid w:val="0"/>
              <w:jc w:val="center"/>
            </w:pPr>
            <w:r>
              <w:t>2</w:t>
            </w:r>
          </w:p>
        </w:tc>
      </w:tr>
      <w:tr w:rsidR="00DE360C" w:rsidTr="00874E8C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2F5826" w:rsidRDefault="00DE360C" w:rsidP="00874E8C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432441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F3110E">
              <w:t>Моделирование систем управ</w:t>
            </w:r>
            <w:r>
              <w:t>ления в среде</w:t>
            </w:r>
            <w:r w:rsidRPr="00F3110E">
              <w:t xml:space="preserve"> </w:t>
            </w:r>
            <w:r>
              <w:rPr>
                <w:bCs/>
                <w:lang w:val="en-US"/>
              </w:rPr>
              <w:t>Simulink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 w:rsidRPr="008342BB">
              <w:t>Проектирование привода магнитной головки жёсткого диска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61022B" w:rsidRDefault="00DE360C" w:rsidP="00874E8C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Анализ устойчивости систем с обратной связью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Частотный синтез корректирующего устройства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DE360C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Моделирование нелинейных систем управления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Оптимизация нелинейных систем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DE360C" w:rsidRPr="001806B8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both"/>
            </w:pPr>
            <w:r>
              <w:t>Цифровая реализация непрерывного регулятора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 w:rsidRPr="00007104">
              <w:t>2</w:t>
            </w:r>
          </w:p>
        </w:tc>
      </w:tr>
      <w:tr w:rsidR="00DE360C" w:rsidRPr="00DC07EC" w:rsidTr="00874E8C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DE360C" w:rsidRPr="00D14CB3" w:rsidRDefault="00DE360C" w:rsidP="00874E8C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DE360C" w:rsidRPr="008271D3" w:rsidRDefault="00DE360C" w:rsidP="00874E8C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4</w:t>
            </w:r>
          </w:p>
        </w:tc>
      </w:tr>
      <w:tr w:rsidR="00DE360C" w:rsidRPr="00007104" w:rsidTr="00874E8C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360C" w:rsidRPr="00007104" w:rsidRDefault="00DE360C" w:rsidP="00874E8C">
            <w:pPr>
              <w:snapToGrid w:val="0"/>
              <w:jc w:val="center"/>
            </w:pPr>
            <w:r>
              <w:t>34</w:t>
            </w:r>
          </w:p>
        </w:tc>
      </w:tr>
    </w:tbl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p w:rsidR="00DE360C" w:rsidRDefault="00DE360C" w:rsidP="00DE360C">
      <w:pPr>
        <w:ind w:left="709"/>
        <w:jc w:val="both"/>
        <w:rPr>
          <w:lang w:val="en-US"/>
        </w:rPr>
      </w:pPr>
      <w:r>
        <w:t>Не предусмотрено.</w:t>
      </w:r>
    </w:p>
    <w:p w:rsidR="00DE360C" w:rsidRPr="00DE360C" w:rsidRDefault="00DE360C" w:rsidP="00DE360C">
      <w:pPr>
        <w:ind w:left="709"/>
        <w:jc w:val="both"/>
        <w:rPr>
          <w:lang w:val="en-US"/>
        </w:rPr>
      </w:pPr>
    </w:p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lastRenderedPageBreak/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Дядик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Дядик, С.А. Байдали, Н.С. Криницын; Национальный исследовательский  Томский  политехнический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lastRenderedPageBreak/>
        <w:t xml:space="preserve">2. </w:t>
      </w:r>
      <w:r w:rsidR="0076540B" w:rsidRPr="00AF2A08">
        <w:rPr>
          <w:bCs/>
        </w:rPr>
        <w:t xml:space="preserve">Дорф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>/ Дорф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r w:rsidRPr="00AF2A08">
        <w:rPr>
          <w:bCs/>
        </w:rPr>
        <w:t>Бесекерский В.А. Теория систем автоматического управления</w:t>
      </w:r>
      <w:r w:rsidRPr="00AF2A08">
        <w:t xml:space="preserve"> / Бесекерский В.А, Попов Е.П. - СПб.: 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системы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СПб.: 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>Пантелеев А.В., Бортаковский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r w:rsidRPr="00AF2A08">
        <w:rPr>
          <w:bCs/>
        </w:rPr>
        <w:t>Ослэндер.</w:t>
      </w:r>
      <w:r>
        <w:rPr>
          <w:bCs/>
        </w:rPr>
        <w:t xml:space="preserve"> </w:t>
      </w:r>
      <w:r w:rsidRPr="00AF2A08">
        <w:rPr>
          <w:bCs/>
        </w:rPr>
        <w:t xml:space="preserve">Д.М. Управляющие программы для механических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r w:rsidRPr="00AF2A08">
        <w:rPr>
          <w:bCs/>
        </w:rPr>
        <w:t>Ослэндер., Дж. Р.</w:t>
      </w:r>
      <w:r>
        <w:rPr>
          <w:bCs/>
        </w:rPr>
        <w:t xml:space="preserve"> </w:t>
      </w:r>
      <w:r w:rsidRPr="00AF2A08">
        <w:rPr>
          <w:bCs/>
        </w:rPr>
        <w:t>Риджли, Дж. Д.</w:t>
      </w:r>
      <w:r>
        <w:rPr>
          <w:bCs/>
        </w:rPr>
        <w:t xml:space="preserve"> </w:t>
      </w:r>
      <w:r w:rsidRPr="00AF2A08">
        <w:rPr>
          <w:bCs/>
        </w:rPr>
        <w:t xml:space="preserve">Ринггенберг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r w:rsidR="000D4444" w:rsidRPr="00864CC4">
        <w:rPr>
          <w:bCs/>
        </w:rPr>
        <w:t>Залазинский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r w:rsidR="008A05D6" w:rsidRPr="00864CC4">
        <w:rPr>
          <w:bCs/>
        </w:rPr>
        <w:t>Залазинский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r w:rsidR="00EE1E24" w:rsidRPr="00864CC4">
        <w:t xml:space="preserve">Залазинский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>ОС Windows</w:t>
      </w:r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>Система компьютерной математики Matlab</w:t>
      </w:r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r>
        <w:rPr>
          <w:spacing w:val="-5"/>
          <w:lang w:val="en-US"/>
        </w:rPr>
        <w:t>MathWorks</w:t>
      </w:r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r w:rsidRPr="002A2724">
        <w:rPr>
          <w:spacing w:val="-5"/>
          <w:lang w:val="en-US"/>
        </w:rPr>
        <w:t>EXPonenta</w:t>
      </w:r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exponenta</w:t>
      </w:r>
      <w:r w:rsidRPr="002A2724">
        <w:rPr>
          <w:bCs/>
          <w:spacing w:val="-5"/>
          <w:u w:val="single"/>
        </w:rPr>
        <w:t>.</w:t>
      </w:r>
      <w:r w:rsidRPr="002A2724">
        <w:rPr>
          <w:bCs/>
          <w:spacing w:val="-5"/>
          <w:u w:val="single"/>
          <w:lang w:val="en-US"/>
        </w:rPr>
        <w:t>ru</w:t>
      </w:r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AE10E4" w:rsidRDefault="00662D1E" w:rsidP="008F0284">
            <w:pPr>
              <w:snapToGrid w:val="0"/>
              <w:jc w:val="center"/>
              <w:rPr>
                <w:lang w:val="en-US"/>
              </w:rPr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 w:rsidR="00AE10E4">
              <w:rPr>
                <w:lang w:val="en-US"/>
              </w:rPr>
              <w:t>I</w:t>
            </w:r>
            <w:r w:rsidR="00AE10E4">
              <w:t>, 1-</w:t>
            </w:r>
            <w:r w:rsidR="00AE10E4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AE10E4" w:rsidRDefault="00662D1E" w:rsidP="008F0284">
            <w:pPr>
              <w:jc w:val="center"/>
              <w:rPr>
                <w:lang w:val="en-US"/>
              </w:rPr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 w:rsidR="00AE10E4">
              <w:rPr>
                <w:lang w:val="en-US"/>
              </w:rPr>
              <w:t>I</w:t>
            </w:r>
            <w:r w:rsidR="00AE10E4">
              <w:t>, 1-</w:t>
            </w:r>
            <w:r w:rsidR="00AE10E4"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BC3AF8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BC3AF8">
              <w:t>0</w:t>
            </w:r>
            <w:r w:rsidRPr="00662D1E">
              <w:t>.</w:t>
            </w:r>
            <w:r w:rsidR="00BC3AF8">
              <w:t>6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="00BC3AF8">
              <w:rPr>
                <w:b/>
              </w:rPr>
              <w:t xml:space="preserve"> </w:t>
            </w:r>
            <w:r w:rsidR="00BC3AF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="00BC3AF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AE10E4" w:rsidRDefault="00662D1E" w:rsidP="00AE10E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результатов практических/семинарских занятий – </w:t>
            </w:r>
            <w:r w:rsidR="00AE10E4" w:rsidRPr="00686944">
              <w:rPr>
                <w:iCs/>
              </w:rPr>
              <w:t>не предусмотрено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AE10E4">
            <w:r w:rsidRPr="00641240">
              <w:rPr>
                <w:b/>
              </w:rPr>
              <w:t>3. Лабораторные занятия: коэффициент значимости совокупных результатов лабораторных занятий –</w:t>
            </w:r>
            <w:r>
              <w:rPr>
                <w:b/>
              </w:rPr>
              <w:t xml:space="preserve"> </w:t>
            </w:r>
            <w:r w:rsidR="00AE10E4" w:rsidRPr="00662D1E">
              <w:t>0.6</w:t>
            </w:r>
            <w:r w:rsidRPr="00641240">
              <w:rPr>
                <w:b/>
              </w:rPr>
              <w:t xml:space="preserve"> </w:t>
            </w:r>
          </w:p>
        </w:tc>
      </w:tr>
      <w:tr w:rsidR="00AE10E4" w:rsidRPr="00641240" w:rsidTr="00D2639F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на </w:t>
            </w:r>
            <w:r w:rsidRPr="00AE10E4">
              <w:rPr>
                <w:b/>
              </w:rPr>
              <w:t xml:space="preserve">лабораторных </w:t>
            </w:r>
            <w:r w:rsidRPr="00641240">
              <w:rPr>
                <w:b/>
              </w:rPr>
              <w:t>занятиях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E10E4" w:rsidRPr="00641240" w:rsidRDefault="00AE10E4" w:rsidP="00D2639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D2639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AE10E4" w:rsidP="00FD4B30">
            <w:pPr>
              <w:snapToGrid w:val="0"/>
            </w:pPr>
            <w:r w:rsidRPr="0008066B">
              <w:t xml:space="preserve">Посещение </w:t>
            </w:r>
            <w:r w:rsidR="00FD4B30">
              <w:t>лабораторных</w:t>
            </w:r>
            <w:r w:rsidRPr="0008066B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snapToGrid w:val="0"/>
              <w:jc w:val="center"/>
              <w:rPr>
                <w:lang w:val="en-US"/>
              </w:rPr>
            </w:pPr>
            <w:r w:rsidRPr="000F678F">
              <w:rPr>
                <w:lang w:val="en-US"/>
              </w:rPr>
              <w:t>V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FD4B30" w:rsidP="00D2639F">
            <w:pPr>
              <w:snapToGrid w:val="0"/>
            </w:pPr>
            <w:r>
              <w:t>Отчёты по лабораторным занятиям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AE10E4" w:rsidRDefault="00AE10E4" w:rsidP="00D2639F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AE10E4" w:rsidRPr="00641240" w:rsidTr="00D2639F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08066B" w:rsidRDefault="00AE10E4" w:rsidP="00D2639F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rPr>
                <w:lang w:val="en-US"/>
              </w:rPr>
              <w:t>I</w:t>
            </w:r>
            <w:r>
              <w:t xml:space="preserve">, </w:t>
            </w:r>
            <w:r>
              <w:rPr>
                <w:lang w:val="en-US"/>
              </w:rPr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496D60" w:rsidRDefault="00AE10E4" w:rsidP="00D2639F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641240" w:rsidRDefault="00AE10E4" w:rsidP="00FD4B30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FD4B30">
              <w:rPr>
                <w:b/>
              </w:rPr>
              <w:t>лабораторным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>
              <w:t>1</w:t>
            </w:r>
            <w:r w:rsidRPr="00B56928">
              <w:t>.</w:t>
            </w:r>
            <w:r>
              <w:t>0</w:t>
            </w:r>
          </w:p>
        </w:tc>
      </w:tr>
      <w:tr w:rsidR="00AE10E4" w:rsidRPr="00641240" w:rsidTr="00D2639F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E10E4" w:rsidRPr="00B56928" w:rsidRDefault="00AE10E4" w:rsidP="00D2639F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</w:p>
          <w:p w:rsidR="00AE10E4" w:rsidRPr="00641240" w:rsidRDefault="00AE10E4" w:rsidP="00D2639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D4B30">
              <w:rPr>
                <w:b/>
              </w:rPr>
              <w:t>лабораторным</w:t>
            </w:r>
            <w:r w:rsidR="00FD4B30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Pr="00B56928">
              <w:t>0.</w:t>
            </w:r>
            <w:r>
              <w:t>0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  <w:r w:rsidR="00AE10E4"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НЕЗАВИСИМОГО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дисциплины.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6613220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Pr="00EA6BCF" w:rsidRDefault="00F65ED0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</w:rPr>
      </w:pPr>
      <w:hyperlink r:id="rId12" w:history="1">
        <w:r w:rsidR="00906A6C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Pr="00EA6BCF" w:rsidRDefault="00906A6C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 xml:space="preserve">, выполняемых в ходе </w:t>
      </w:r>
      <w:r w:rsidR="006A4410">
        <w:t>лабораторных</w:t>
      </w:r>
      <w:r w:rsidRPr="009B31AA">
        <w:t xml:space="preserve">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</w:t>
      </w:r>
      <w:r w:rsidR="006A4410">
        <w:t>лабораторной</w:t>
      </w:r>
      <w:r w:rsidR="00C35255" w:rsidRPr="00240D87">
        <w:t xml:space="preserve">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 xml:space="preserve">№2 </w:t>
      </w:r>
      <w:r w:rsidR="00AB2340" w:rsidRPr="00AB2340">
        <w:t>"</w:t>
      </w:r>
      <w:r w:rsidR="00AB2340">
        <w:t>Анализ работы центробежного регулятора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регулятора;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движением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D91746">
        <w:t xml:space="preserve">№5 </w:t>
      </w:r>
      <w:r w:rsidR="00E56ED4" w:rsidRPr="00D91746">
        <w:t xml:space="preserve">"Исследование разомкнутой линейной системы"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сигнале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6A4410">
        <w:t xml:space="preserve">В ходе выполнения лабораторной работы  </w:t>
      </w:r>
      <w:r w:rsidR="00AE3FBC" w:rsidRPr="00485CFB">
        <w:t>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 xml:space="preserve">"Моделирование систем управления в среде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головки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моделирования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5B63A7">
        <w:t>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систе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выполняются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регулятора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6A4410">
        <w:t xml:space="preserve">В ходе выполнения лабораторной работы  </w:t>
      </w:r>
      <w:r w:rsidR="00AE3FBC" w:rsidRPr="007245F3">
        <w:t>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Pr="00EA6BCF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Pr="00EA6BCF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EA6BCF" w:rsidRDefault="00DA3937" w:rsidP="00DA3937">
      <w:pPr>
        <w:pStyle w:val="ab"/>
        <w:rPr>
          <w:spacing w:val="-5"/>
          <w:sz w:val="24"/>
          <w:szCs w:val="24"/>
        </w:rPr>
      </w:pPr>
    </w:p>
    <w:sectPr w:rsidR="00DA3937" w:rsidRPr="00EA6BCF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D0" w:rsidRDefault="00F65ED0" w:rsidP="000E41FF">
      <w:r>
        <w:separator/>
      </w:r>
    </w:p>
  </w:endnote>
  <w:endnote w:type="continuationSeparator" w:id="0">
    <w:p w:rsidR="00F65ED0" w:rsidRDefault="00F65ED0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D0" w:rsidRDefault="00F65ED0" w:rsidP="000E41FF">
      <w:r>
        <w:separator/>
      </w:r>
    </w:p>
  </w:footnote>
  <w:footnote w:type="continuationSeparator" w:id="0">
    <w:p w:rsidR="00F65ED0" w:rsidRDefault="00F65ED0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636A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81247"/>
    <w:rsid w:val="002923AC"/>
    <w:rsid w:val="002A148D"/>
    <w:rsid w:val="002A1BFE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474E3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4410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80D5C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1D3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27B7D"/>
    <w:rsid w:val="009365B6"/>
    <w:rsid w:val="009378D3"/>
    <w:rsid w:val="00940923"/>
    <w:rsid w:val="009438E0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355FB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10E4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3AF8"/>
    <w:rsid w:val="00BC7474"/>
    <w:rsid w:val="00BE7552"/>
    <w:rsid w:val="00BF3615"/>
    <w:rsid w:val="00BF3A53"/>
    <w:rsid w:val="00BF56C8"/>
    <w:rsid w:val="00BF72C3"/>
    <w:rsid w:val="00C05040"/>
    <w:rsid w:val="00C1338F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4D99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63AAE"/>
    <w:rsid w:val="00D7018E"/>
    <w:rsid w:val="00D91746"/>
    <w:rsid w:val="00D9478D"/>
    <w:rsid w:val="00DA3937"/>
    <w:rsid w:val="00DB5AC6"/>
    <w:rsid w:val="00DC0FFC"/>
    <w:rsid w:val="00DD6B60"/>
    <w:rsid w:val="00DE26A8"/>
    <w:rsid w:val="00DE360C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A6BCF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5ED0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4B30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77</TotalTime>
  <Pages>15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2017-02-14T12:07:00Z</cp:lastPrinted>
  <dcterms:created xsi:type="dcterms:W3CDTF">2017-05-04T11:06:00Z</dcterms:created>
  <dcterms:modified xsi:type="dcterms:W3CDTF">2017-05-18T06:42:00Z</dcterms:modified>
</cp:coreProperties>
</file>