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1B3780">
      <w:pPr>
        <w:jc w:val="center"/>
        <w:rPr>
          <w:caps/>
        </w:rPr>
      </w:pPr>
      <w:r w:rsidRPr="001B3780">
        <w:rPr>
          <w:caps/>
        </w:rPr>
        <w:t>Промышленные САПР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71F6C" w:rsidTr="007A18CD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71F6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71F6C" w:rsidRPr="00B71F6C" w:rsidRDefault="00B71F6C" w:rsidP="00B71F6C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71F6C" w:rsidRPr="008F33B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Pr="001E5487" w:rsidRDefault="00B71F6C" w:rsidP="007A18CD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rPr>
                <w:lang w:val="en-US"/>
              </w:rPr>
              <w:t>6</w:t>
            </w:r>
          </w:p>
          <w:p w:rsidR="00B71F6C" w:rsidRPr="00F22E37" w:rsidRDefault="00B71F6C" w:rsidP="007A18CD">
            <w:r w:rsidRPr="0082787E"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B71F6C" w:rsidRPr="009F4598" w:rsidRDefault="00B71F6C" w:rsidP="007A18C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71F6C" w:rsidRPr="004C3174" w:rsidRDefault="005C343F" w:rsidP="007A18CD">
            <w:r w:rsidRPr="005C343F">
              <w:rPr>
                <w:lang w:eastAsia="ru-RU"/>
              </w:rPr>
              <w:t>1134472</w:t>
            </w:r>
          </w:p>
        </w:tc>
      </w:tr>
      <w:tr w:rsidR="005C343F" w:rsidTr="007A18CD">
        <w:trPr>
          <w:trHeight w:val="869"/>
        </w:trPr>
        <w:tc>
          <w:tcPr>
            <w:tcW w:w="6102" w:type="dxa"/>
            <w:shd w:val="clear" w:color="auto" w:fill="auto"/>
          </w:tcPr>
          <w:p w:rsidR="005C343F" w:rsidRDefault="005C343F" w:rsidP="00D65114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5C343F" w:rsidRPr="0030259D" w:rsidRDefault="005C343F" w:rsidP="00D65114">
            <w:r w:rsidRPr="0030259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5C343F" w:rsidRPr="00D84580" w:rsidRDefault="005C343F" w:rsidP="00D65114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  <w:t>09.03.03/01.01</w:t>
            </w:r>
          </w:p>
          <w:p w:rsidR="005C343F" w:rsidRPr="0030259D" w:rsidRDefault="005C343F" w:rsidP="00D65114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30259D">
              <w:tab/>
              <w:t>5380 (версия 4)</w:t>
            </w:r>
          </w:p>
        </w:tc>
      </w:tr>
      <w:tr w:rsidR="005C343F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5C343F" w:rsidRDefault="005C343F" w:rsidP="00D65114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5C343F" w:rsidRPr="0030259D" w:rsidRDefault="005C343F" w:rsidP="00D65114">
            <w:r w:rsidRPr="0030259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5C343F" w:rsidRDefault="005C343F" w:rsidP="00D65114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5C343F" w:rsidRDefault="005C343F" w:rsidP="00D65114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5C343F" w:rsidRPr="0030259D" w:rsidRDefault="005C343F" w:rsidP="00D65114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5C343F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5C343F" w:rsidRDefault="005C343F" w:rsidP="00D65114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5C343F" w:rsidRPr="00976E90" w:rsidRDefault="005C343F" w:rsidP="007A18CD">
            <w:r w:rsidRPr="000129AC">
              <w:rPr>
                <w:iCs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5C343F" w:rsidRPr="009F4598" w:rsidRDefault="005C343F" w:rsidP="007A18CD"/>
        </w:tc>
      </w:tr>
      <w:tr w:rsidR="005C343F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5C343F" w:rsidRPr="008F33BC" w:rsidRDefault="005C343F" w:rsidP="00D65114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5C343F" w:rsidRDefault="005C343F" w:rsidP="00D65114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5C343F" w:rsidRPr="00EE78BA" w:rsidRDefault="005C343F" w:rsidP="00D65114">
            <w:r w:rsidRPr="00EE78BA">
              <w:t>12.03.2015 г. № 207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9"/>
          <w:footerReference w:type="first" r:id="rId10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061D74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1B3780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1B3780" w:rsidRPr="001B3780">
        <w:rPr>
          <w:rFonts w:ascii="Times New Roman" w:hAnsi="Times New Roman" w:cs="Times New Roman"/>
        </w:rPr>
        <w:t>Промышленные САПР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1B3780" w:rsidRPr="001B3780" w:rsidRDefault="004A1A4C" w:rsidP="001B3780">
      <w:pPr>
        <w:ind w:firstLine="567"/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 w:rsidR="00A82417">
        <w:rPr>
          <w:color w:val="auto"/>
          <w:lang w:eastAsia="en-US"/>
        </w:rPr>
        <w:t>вариативной</w:t>
      </w:r>
      <w:r>
        <w:rPr>
          <w:color w:val="auto"/>
          <w:lang w:eastAsia="en-US"/>
        </w:rPr>
        <w:t xml:space="preserve"> части образовательной программы. </w:t>
      </w:r>
      <w:r w:rsidR="00916B47">
        <w:rPr>
          <w:color w:val="auto"/>
          <w:lang w:eastAsia="en-US"/>
        </w:rPr>
        <w:t>В ходе освоения м</w:t>
      </w:r>
      <w:r w:rsidR="00916B47">
        <w:rPr>
          <w:color w:val="auto"/>
        </w:rPr>
        <w:t>одуля формируе</w:t>
      </w:r>
      <w:bookmarkStart w:id="0" w:name="_GoBack"/>
      <w:bookmarkEnd w:id="0"/>
      <w:r w:rsidR="001B3780" w:rsidRPr="001B3780">
        <w:rPr>
          <w:color w:val="auto"/>
        </w:rPr>
        <w:t>т</w:t>
      </w:r>
      <w:r w:rsidR="00916B47">
        <w:rPr>
          <w:color w:val="auto"/>
        </w:rPr>
        <w:t>ся</w:t>
      </w:r>
      <w:r w:rsidR="001B3780" w:rsidRPr="001B3780">
        <w:rPr>
          <w:color w:val="auto"/>
        </w:rPr>
        <w:t xml:space="preserve"> готовность использовать знания, умения и навыки осуществлять разработку и программную реализацию алгоритмов и пользовательских интерфейсов, принимать участие во внедрении и сопровождении сис</w:t>
      </w:r>
      <w:r w:rsidR="001B3780">
        <w:rPr>
          <w:color w:val="auto"/>
        </w:rPr>
        <w:t>тем автоматизации производствен</w:t>
      </w:r>
      <w:r w:rsidR="001B3780" w:rsidRPr="001B3780">
        <w:rPr>
          <w:color w:val="auto"/>
        </w:rPr>
        <w:t>ных процессов.</w:t>
      </w:r>
    </w:p>
    <w:p w:rsidR="00C34C14" w:rsidRPr="00A10A04" w:rsidRDefault="001B3780" w:rsidP="001B3780">
      <w:pPr>
        <w:ind w:firstLine="567"/>
        <w:jc w:val="both"/>
        <w:rPr>
          <w:color w:val="auto"/>
        </w:rPr>
      </w:pPr>
      <w:r w:rsidRPr="001B3780">
        <w:rPr>
          <w:color w:val="auto"/>
        </w:rPr>
        <w:t>Дисциплины модуля обеспечивают изучение теоретических и практических вопросов проектирования структуры веб-ресурсов, возможности организации процесса ресурсосбережения в сфере раскройно-заготовительного производства, организации комплексной автоматизации процессов проектирования, анализа и производства продукции.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34748E" w:rsidRDefault="00A82417" w:rsidP="005C343F"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5C343F" w:rsidRPr="005C343F">
              <w:rPr>
                <w:color w:val="auto"/>
              </w:rPr>
              <w:t>Автоматизация проектирования кузнечно-штамповочного производства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5C343F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5C343F" w:rsidP="005C343F">
            <w:pPr>
              <w:snapToGrid w:val="0"/>
              <w:jc w:val="right"/>
            </w:pPr>
            <w:r>
              <w:t>5</w:t>
            </w:r>
            <w:r w:rsidR="001B3780"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5C343F" w:rsidP="005C343F">
            <w:pPr>
              <w:snapToGrid w:val="0"/>
              <w:jc w:val="center"/>
            </w:pPr>
            <w:r>
              <w:t>З</w:t>
            </w:r>
            <w:r w:rsidR="001B3780">
              <w:t xml:space="preserve"> (</w:t>
            </w:r>
            <w:r>
              <w:t>4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5C343F" w:rsidP="0094728E">
            <w:pPr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AA4C5E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2D70D7">
            <w:pPr>
              <w:snapToGrid w:val="0"/>
              <w:jc w:val="center"/>
            </w:pPr>
            <w:r>
              <w:t>Э (18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Default="00A82417" w:rsidP="0094728E">
            <w:pPr>
              <w:snapToGrid w:val="0"/>
              <w:jc w:val="right"/>
            </w:pPr>
            <w:r>
              <w:t>3</w:t>
            </w:r>
          </w:p>
          <w:p w:rsidR="00A82417" w:rsidRPr="00AA4C5E" w:rsidRDefault="00A82417" w:rsidP="0094728E">
            <w:pPr>
              <w:jc w:val="right"/>
            </w:pP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Универсальные промышленные САПР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5C343F" w:rsidP="0094728E">
            <w:pPr>
              <w:tabs>
                <w:tab w:val="right" w:pos="351"/>
              </w:tabs>
              <w:snapToGrid w:val="0"/>
              <w:jc w:val="right"/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1B3780">
            <w:pPr>
              <w:snapToGrid w:val="0"/>
              <w:jc w:val="center"/>
            </w:pPr>
            <w:r>
              <w:t>З</w:t>
            </w:r>
            <w:r w:rsidR="00A82417">
              <w:t xml:space="preserve"> (</w:t>
            </w:r>
            <w:r>
              <w:t>4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5C343F">
            <w:pPr>
              <w:snapToGrid w:val="0"/>
              <w:jc w:val="right"/>
            </w:pPr>
            <w:r>
              <w:t>1</w:t>
            </w:r>
            <w:r w:rsidR="005C343F">
              <w:t>5</w:t>
            </w:r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B64B8" w:rsidP="001B3780">
            <w:pPr>
              <w:snapToGrid w:val="0"/>
              <w:jc w:val="right"/>
            </w:pPr>
            <w:r>
              <w:t>1</w:t>
            </w:r>
            <w:r w:rsidR="005C343F">
              <w:t>45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5C343F" w:rsidP="0094728E">
            <w:pPr>
              <w:snapToGrid w:val="0"/>
              <w:jc w:val="right"/>
            </w:pPr>
            <w:r>
              <w:t>26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5C343F">
            <w:pPr>
              <w:jc w:val="center"/>
              <w:rPr>
                <w:rFonts w:eastAsia="Calibri"/>
              </w:rPr>
            </w:pPr>
            <w:r w:rsidRPr="0030259D">
              <w:t>09.03.03/01.01</w:t>
            </w:r>
          </w:p>
        </w:tc>
        <w:tc>
          <w:tcPr>
            <w:tcW w:w="3827" w:type="dxa"/>
          </w:tcPr>
          <w:p w:rsidR="00A82417" w:rsidRPr="00EE00EB" w:rsidRDefault="00974817" w:rsidP="00A1106D">
            <w:pPr>
              <w:rPr>
                <w:rFonts w:eastAsia="Calibri"/>
              </w:rPr>
            </w:pPr>
            <w:r w:rsidRPr="00974817">
              <w:rPr>
                <w:b/>
                <w:iCs/>
                <w:spacing w:val="-1"/>
                <w:lang w:eastAsia="ru-RU"/>
              </w:rPr>
              <w:t>РО-В-1</w:t>
            </w:r>
            <w:r w:rsidR="00A82417">
              <w:rPr>
                <w:rFonts w:eastAsia="Calibri"/>
              </w:rPr>
              <w:t xml:space="preserve">: </w:t>
            </w:r>
            <w:r w:rsidR="00A1106D" w:rsidRPr="00A1106D">
              <w:rPr>
                <w:rFonts w:eastAsia="Calibri"/>
              </w:rPr>
              <w:t>способность принимать проектные решения и решать основные проектные задачи для управления техническими системами, осуществлять разработку и сопровождение развития существующего программного про</w:t>
            </w:r>
            <w:r w:rsidR="00A1106D">
              <w:rPr>
                <w:rFonts w:eastAsia="Calibri"/>
              </w:rPr>
              <w:t>дукта</w:t>
            </w:r>
          </w:p>
        </w:tc>
        <w:tc>
          <w:tcPr>
            <w:tcW w:w="2220" w:type="dxa"/>
          </w:tcPr>
          <w:p w:rsidR="00B829C2" w:rsidRDefault="00B829C2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ОПК-4</w:t>
            </w:r>
          </w:p>
          <w:p w:rsidR="00A82417" w:rsidRDefault="00B829C2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ПК-20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ПК-24</w:t>
            </w:r>
          </w:p>
          <w:p w:rsidR="00B829C2" w:rsidRDefault="00B829C2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ДПК-6</w:t>
            </w:r>
          </w:p>
          <w:p w:rsidR="00B829C2" w:rsidRDefault="00B829C2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ДПК-7</w:t>
            </w:r>
          </w:p>
          <w:p w:rsidR="00A82417" w:rsidRPr="003250B4" w:rsidRDefault="00A82417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Default="00AA1CE4" w:rsidP="00A82417">
      <w:pPr>
        <w:tabs>
          <w:tab w:val="left" w:pos="2867"/>
          <w:tab w:val="left" w:pos="6360"/>
        </w:tabs>
        <w:jc w:val="both"/>
      </w:pPr>
      <w:r>
        <w:tab/>
      </w:r>
      <w:r w:rsidR="00A82417"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E223E2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E223E2" w:rsidRPr="00E223E2" w:rsidTr="00E223E2">
        <w:tc>
          <w:tcPr>
            <w:tcW w:w="9853" w:type="dxa"/>
          </w:tcPr>
          <w:p w:rsidR="00E223E2" w:rsidRPr="00E223E2" w:rsidRDefault="00E223E2" w:rsidP="00D123E0">
            <w:pPr>
              <w:jc w:val="both"/>
            </w:pPr>
            <w:r w:rsidRPr="00E223E2">
              <w:rPr>
                <w:b/>
              </w:rPr>
              <w:t>ОПК-4</w:t>
            </w:r>
            <w:r w:rsidRPr="00E223E2">
              <w:t>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717A35" w:rsidRPr="00717A35" w:rsidTr="00E223E2">
        <w:tc>
          <w:tcPr>
            <w:tcW w:w="9853" w:type="dxa"/>
          </w:tcPr>
          <w:p w:rsidR="00717A35" w:rsidRPr="00717A35" w:rsidRDefault="00717A35" w:rsidP="00AB09CE">
            <w:pPr>
              <w:jc w:val="both"/>
            </w:pPr>
            <w:r w:rsidRPr="00717A35">
              <w:rPr>
                <w:b/>
              </w:rPr>
              <w:t>ПК-20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осуществлять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обосновывать</w:t>
            </w:r>
            <w:r>
              <w:t xml:space="preserve"> </w:t>
            </w:r>
            <w:r w:rsidRPr="00717A35">
              <w:t>выбор</w:t>
            </w:r>
            <w:r>
              <w:t xml:space="preserve"> </w:t>
            </w:r>
            <w:r w:rsidRPr="00717A35">
              <w:t>проектных</w:t>
            </w:r>
            <w:r>
              <w:t xml:space="preserve"> </w:t>
            </w:r>
            <w:r w:rsidRPr="00717A35">
              <w:t>решений</w:t>
            </w:r>
            <w:r>
              <w:t xml:space="preserve"> </w:t>
            </w:r>
            <w:r w:rsidRPr="00717A35">
              <w:t>по</w:t>
            </w:r>
            <w:r>
              <w:t xml:space="preserve"> </w:t>
            </w:r>
            <w:r w:rsidRPr="00717A35">
              <w:t>видам</w:t>
            </w:r>
            <w:r>
              <w:t xml:space="preserve"> </w:t>
            </w:r>
            <w:r w:rsidRPr="00717A35">
              <w:t>обеспечения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систем</w:t>
            </w:r>
          </w:p>
        </w:tc>
      </w:tr>
      <w:tr w:rsidR="00717A35" w:rsidRPr="00717A35" w:rsidTr="00E223E2">
        <w:tc>
          <w:tcPr>
            <w:tcW w:w="9853" w:type="dxa"/>
          </w:tcPr>
          <w:p w:rsidR="00717A35" w:rsidRPr="00717A35" w:rsidRDefault="00717A35" w:rsidP="00AB09CE">
            <w:pPr>
              <w:jc w:val="both"/>
            </w:pPr>
            <w:r w:rsidRPr="00717A35">
              <w:rPr>
                <w:b/>
              </w:rPr>
              <w:t>ПК-22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анализировать</w:t>
            </w:r>
            <w:r>
              <w:t xml:space="preserve"> </w:t>
            </w:r>
            <w:r w:rsidRPr="00717A35">
              <w:t>рынок</w:t>
            </w:r>
            <w:r>
              <w:t xml:space="preserve"> </w:t>
            </w:r>
            <w:r w:rsidRPr="00717A35">
              <w:t>программно-технических</w:t>
            </w:r>
            <w:r>
              <w:t xml:space="preserve"> </w:t>
            </w:r>
            <w:r w:rsidRPr="00717A35">
              <w:t>средств,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продуктов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услуг</w:t>
            </w:r>
            <w:r>
              <w:t xml:space="preserve"> </w:t>
            </w:r>
            <w:r w:rsidRPr="00717A35">
              <w:t>для</w:t>
            </w:r>
            <w:r>
              <w:t xml:space="preserve"> </w:t>
            </w:r>
            <w:r w:rsidRPr="00717A35">
              <w:t>создания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модификации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систем</w:t>
            </w:r>
          </w:p>
        </w:tc>
      </w:tr>
      <w:tr w:rsidR="00717A35" w:rsidRPr="00717A35" w:rsidTr="00E223E2">
        <w:tc>
          <w:tcPr>
            <w:tcW w:w="9853" w:type="dxa"/>
          </w:tcPr>
          <w:p w:rsidR="00717A35" w:rsidRPr="00717A35" w:rsidRDefault="00717A35" w:rsidP="00AB09CE">
            <w:pPr>
              <w:jc w:val="both"/>
            </w:pPr>
            <w:r w:rsidRPr="00717A35">
              <w:rPr>
                <w:b/>
              </w:rPr>
              <w:t>ПК-24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готовить</w:t>
            </w:r>
            <w:r>
              <w:t xml:space="preserve"> </w:t>
            </w:r>
            <w:r w:rsidRPr="00717A35">
              <w:t>обзоры</w:t>
            </w:r>
            <w:r>
              <w:t xml:space="preserve"> </w:t>
            </w:r>
            <w:r w:rsidRPr="00717A35">
              <w:t>научной</w:t>
            </w:r>
            <w:r>
              <w:t xml:space="preserve"> </w:t>
            </w:r>
            <w:r w:rsidRPr="00717A35">
              <w:t>литературы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электронных</w:t>
            </w:r>
            <w:r>
              <w:t xml:space="preserve"> </w:t>
            </w:r>
            <w:r w:rsidRPr="00717A35">
              <w:t>информационно-образовательных</w:t>
            </w:r>
            <w:r>
              <w:t xml:space="preserve"> </w:t>
            </w:r>
            <w:r w:rsidRPr="00717A35">
              <w:t>ресурсов</w:t>
            </w:r>
            <w:r>
              <w:t xml:space="preserve"> </w:t>
            </w:r>
            <w:r w:rsidRPr="00717A35">
              <w:t>для</w:t>
            </w:r>
            <w:r>
              <w:t xml:space="preserve"> </w:t>
            </w:r>
            <w:r w:rsidRPr="00717A35">
              <w:t>профессиональной</w:t>
            </w:r>
            <w:r>
              <w:t xml:space="preserve"> </w:t>
            </w:r>
            <w:r w:rsidRPr="00717A35">
              <w:t>деятельности</w:t>
            </w:r>
          </w:p>
        </w:tc>
      </w:tr>
      <w:tr w:rsidR="00717A35" w:rsidRPr="00717A35" w:rsidTr="00E223E2">
        <w:tc>
          <w:tcPr>
            <w:tcW w:w="9853" w:type="dxa"/>
          </w:tcPr>
          <w:p w:rsidR="00717A35" w:rsidRPr="00717A35" w:rsidRDefault="00717A35" w:rsidP="00AB09CE">
            <w:pPr>
              <w:jc w:val="both"/>
            </w:pPr>
            <w:r w:rsidRPr="00717A35">
              <w:rPr>
                <w:b/>
              </w:rPr>
              <w:t>ДПК-6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применять</w:t>
            </w:r>
            <w:r>
              <w:t xml:space="preserve"> </w:t>
            </w:r>
            <w:r w:rsidRPr="00717A35">
              <w:t>основные</w:t>
            </w:r>
            <w:r>
              <w:t xml:space="preserve"> </w:t>
            </w:r>
            <w:r w:rsidRPr="00717A35">
              <w:t>приемы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законы</w:t>
            </w:r>
            <w:r>
              <w:t xml:space="preserve"> </w:t>
            </w:r>
            <w:r w:rsidRPr="00717A35">
              <w:t>создания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чтения</w:t>
            </w:r>
            <w:r>
              <w:t xml:space="preserve"> </w:t>
            </w:r>
            <w:r w:rsidRPr="00717A35">
              <w:t>чертежей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документации</w:t>
            </w:r>
            <w:r>
              <w:t xml:space="preserve"> </w:t>
            </w:r>
            <w:r w:rsidRPr="00717A35">
              <w:t>по</w:t>
            </w:r>
            <w:r>
              <w:t xml:space="preserve"> </w:t>
            </w:r>
            <w:r w:rsidRPr="00717A35">
              <w:t>аппаратным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программным</w:t>
            </w:r>
            <w:r>
              <w:t xml:space="preserve"> </w:t>
            </w:r>
            <w:r w:rsidRPr="00717A35">
              <w:t>компонентам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систем</w:t>
            </w:r>
          </w:p>
        </w:tc>
      </w:tr>
      <w:tr w:rsidR="00717A35" w:rsidRPr="00376A3D" w:rsidTr="00E223E2">
        <w:tc>
          <w:tcPr>
            <w:tcW w:w="9853" w:type="dxa"/>
          </w:tcPr>
          <w:p w:rsidR="00717A35" w:rsidRPr="00376A3D" w:rsidRDefault="00717A35" w:rsidP="00AB09CE">
            <w:pPr>
              <w:jc w:val="both"/>
            </w:pPr>
            <w:r w:rsidRPr="00717A35">
              <w:rPr>
                <w:b/>
              </w:rPr>
              <w:t>ДПК-7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использовать</w:t>
            </w:r>
            <w:r>
              <w:t xml:space="preserve"> </w:t>
            </w:r>
            <w:r w:rsidRPr="00717A35">
              <w:t>технологии</w:t>
            </w:r>
            <w:r>
              <w:t xml:space="preserve"> </w:t>
            </w:r>
            <w:r w:rsidRPr="00717A35">
              <w:t>разработки</w:t>
            </w:r>
            <w:r>
              <w:t xml:space="preserve"> </w:t>
            </w:r>
            <w:r w:rsidRPr="00717A35">
              <w:t>объектов</w:t>
            </w:r>
            <w:r>
              <w:t xml:space="preserve"> </w:t>
            </w:r>
            <w:r w:rsidRPr="00717A35">
              <w:t>профессиональной</w:t>
            </w:r>
            <w:r>
              <w:t xml:space="preserve"> </w:t>
            </w:r>
            <w:r w:rsidRPr="00717A35">
              <w:t>деятельности</w:t>
            </w:r>
            <w:r>
              <w:t xml:space="preserve"> </w:t>
            </w:r>
            <w:r w:rsidRPr="00717A35">
              <w:t>в</w:t>
            </w:r>
            <w:r>
              <w:t xml:space="preserve"> </w:t>
            </w:r>
            <w:r w:rsidRPr="00717A35">
              <w:t>областях:</w:t>
            </w:r>
            <w:r>
              <w:t xml:space="preserve"> </w:t>
            </w:r>
            <w:r w:rsidRPr="00717A35">
              <w:t>машиностроение,</w:t>
            </w:r>
            <w:r>
              <w:t xml:space="preserve"> </w:t>
            </w:r>
            <w:r w:rsidRPr="00717A35">
              <w:t>приборостроение,</w:t>
            </w:r>
            <w:r>
              <w:t xml:space="preserve"> </w:t>
            </w:r>
            <w:r w:rsidRPr="00717A35">
              <w:t>техника,</w:t>
            </w:r>
            <w:r>
              <w:t xml:space="preserve"> </w:t>
            </w:r>
            <w:r w:rsidRPr="00717A35">
              <w:t>управление</w:t>
            </w:r>
            <w:r>
              <w:t xml:space="preserve"> </w:t>
            </w:r>
            <w:r w:rsidRPr="00717A35">
              <w:t>технологическими</w:t>
            </w:r>
            <w:r>
              <w:t xml:space="preserve"> </w:t>
            </w:r>
            <w:r w:rsidRPr="00717A35">
              <w:t>процессами,</w:t>
            </w:r>
            <w:r>
              <w:t xml:space="preserve"> </w:t>
            </w:r>
            <w:r w:rsidRPr="00717A35">
              <w:t>механика,</w:t>
            </w:r>
            <w:r>
              <w:t xml:space="preserve"> </w:t>
            </w:r>
            <w:r w:rsidRPr="00717A35">
              <w:t>техническая</w:t>
            </w:r>
            <w:r>
              <w:t xml:space="preserve"> </w:t>
            </w:r>
            <w:r w:rsidRPr="00717A35">
              <w:t>физика,</w:t>
            </w:r>
            <w:r>
              <w:t xml:space="preserve"> </w:t>
            </w:r>
            <w:r w:rsidRPr="00717A35">
              <w:t>а</w:t>
            </w:r>
            <w:r>
              <w:t xml:space="preserve"> </w:t>
            </w:r>
            <w:r w:rsidRPr="00717A35">
              <w:t>также</w:t>
            </w:r>
            <w:r>
              <w:t xml:space="preserve"> </w:t>
            </w:r>
            <w:r w:rsidRPr="00717A35">
              <w:t>предприятия</w:t>
            </w:r>
            <w:r>
              <w:t xml:space="preserve"> </w:t>
            </w:r>
            <w:r w:rsidRPr="00717A35">
              <w:t>различного</w:t>
            </w:r>
            <w:r>
              <w:t xml:space="preserve"> </w:t>
            </w:r>
            <w:r w:rsidRPr="00717A35">
              <w:t>профиля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все</w:t>
            </w:r>
            <w:r>
              <w:t xml:space="preserve"> </w:t>
            </w:r>
            <w:r w:rsidRPr="00717A35">
              <w:t>виды</w:t>
            </w:r>
            <w:r>
              <w:t xml:space="preserve"> </w:t>
            </w:r>
            <w:r w:rsidRPr="00717A35">
              <w:t>деятельности</w:t>
            </w:r>
            <w:r>
              <w:t xml:space="preserve"> </w:t>
            </w:r>
            <w:r w:rsidRPr="00717A35">
              <w:t>в</w:t>
            </w:r>
            <w:r>
              <w:t xml:space="preserve"> </w:t>
            </w:r>
            <w:r w:rsidRPr="00717A35">
              <w:t>условиях</w:t>
            </w:r>
            <w:r>
              <w:t xml:space="preserve"> </w:t>
            </w:r>
            <w:r w:rsidRPr="00717A35">
              <w:t>экономики</w:t>
            </w:r>
            <w:r>
              <w:t xml:space="preserve"> </w:t>
            </w:r>
            <w:r w:rsidRPr="00717A35">
              <w:t>информационного</w:t>
            </w:r>
            <w:r>
              <w:t xml:space="preserve"> </w:t>
            </w:r>
            <w:r w:rsidRPr="00717A35">
              <w:t>общества</w:t>
            </w:r>
            <w:r>
              <w:t xml:space="preserve"> </w:t>
            </w:r>
          </w:p>
        </w:tc>
      </w:tr>
    </w:tbl>
    <w:p w:rsidR="00376A3D" w:rsidRPr="00376A3D" w:rsidRDefault="00376A3D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1013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7133"/>
        <w:gridCol w:w="510"/>
        <w:gridCol w:w="429"/>
        <w:gridCol w:w="429"/>
        <w:gridCol w:w="429"/>
        <w:gridCol w:w="429"/>
        <w:gridCol w:w="429"/>
      </w:tblGrid>
      <w:tr w:rsidR="008A7152" w:rsidRPr="00EE00EB" w:rsidTr="008A7152">
        <w:trPr>
          <w:trHeight w:val="985"/>
        </w:trPr>
        <w:tc>
          <w:tcPr>
            <w:tcW w:w="7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7152" w:rsidRPr="00EE00EB" w:rsidRDefault="008A7152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A7152" w:rsidRPr="003C7EDD" w:rsidRDefault="008A7152" w:rsidP="008A7152">
            <w:pPr>
              <w:ind w:left="113" w:right="113"/>
              <w:rPr>
                <w:lang w:val="en-US"/>
              </w:rPr>
            </w:pPr>
            <w:r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A7152" w:rsidRPr="008A7152" w:rsidRDefault="008A7152" w:rsidP="00D974A6">
            <w:pPr>
              <w:ind w:left="113" w:right="113"/>
            </w:pPr>
            <w:r>
              <w:t>ПК-</w:t>
            </w: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A7152" w:rsidRPr="003C7EDD" w:rsidRDefault="008A7152" w:rsidP="00D974A6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A7152" w:rsidRPr="003C7EDD" w:rsidRDefault="008A7152" w:rsidP="00D974A6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A7152" w:rsidRDefault="008A7152" w:rsidP="00D974A6">
            <w:pPr>
              <w:ind w:left="113" w:right="113"/>
            </w:pPr>
            <w:r>
              <w:t>ДПК-6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A7152" w:rsidRDefault="008A7152" w:rsidP="00D974A6">
            <w:pPr>
              <w:ind w:left="113" w:right="113"/>
            </w:pPr>
            <w:r>
              <w:t>ДПК-7</w:t>
            </w:r>
          </w:p>
        </w:tc>
      </w:tr>
      <w:tr w:rsidR="008A7152" w:rsidRPr="00EE00EB" w:rsidTr="004329A9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152" w:rsidRPr="00EE00EB" w:rsidRDefault="008A7152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152" w:rsidRPr="0034748E" w:rsidRDefault="008A7152" w:rsidP="0034748E">
            <w:pPr>
              <w:rPr>
                <w:color w:val="auto"/>
              </w:rPr>
            </w:pPr>
            <w:r w:rsidRPr="00502D9F">
              <w:rPr>
                <w:color w:val="auto"/>
              </w:rPr>
              <w:t>Автоматизация проектирования кузнечно-штамповочного производства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335DA8" w:rsidRDefault="008A7152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8A7152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4329A9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4329A9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4329A9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4329A9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A7152" w:rsidRPr="00EE00EB" w:rsidTr="004329A9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152" w:rsidRPr="00EE00EB" w:rsidRDefault="008A7152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152" w:rsidRPr="00AA4C5E" w:rsidRDefault="008A7152" w:rsidP="00D65114">
            <w:r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5C343F" w:rsidRDefault="008A7152" w:rsidP="004329A9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8A7152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8A7152" w:rsidP="004329A9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8A7152" w:rsidP="004329A9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Default="00DA4F28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Default="00DA4F28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A7152" w:rsidRPr="00EE00EB" w:rsidTr="004329A9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152" w:rsidRPr="00EE00EB" w:rsidRDefault="008A7152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152" w:rsidRPr="00AA4C5E" w:rsidRDefault="008A7152" w:rsidP="00D65114">
            <w:r w:rsidRPr="001B3780">
              <w:t>Универсальные промышленные САПР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8A7152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8A7152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335DA8" w:rsidRDefault="008A7152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0A32F4" w:rsidRDefault="008A7152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Pr="00964648" w:rsidRDefault="00964648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152" w:rsidRDefault="00964648" w:rsidP="004329A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 xml:space="preserve"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CEC" w:rsidRDefault="00CD1CEC">
      <w:r>
        <w:separator/>
      </w:r>
    </w:p>
  </w:endnote>
  <w:endnote w:type="continuationSeparator" w:id="0">
    <w:p w:rsidR="00CD1CEC" w:rsidRDefault="00CD1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B3780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916B47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916B47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CEC" w:rsidRDefault="00CD1CEC">
      <w:r>
        <w:separator/>
      </w:r>
    </w:p>
  </w:footnote>
  <w:footnote w:type="continuationSeparator" w:id="0">
    <w:p w:rsidR="00CD1CEC" w:rsidRDefault="00CD1C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7BEB"/>
    <w:rsid w:val="000340D8"/>
    <w:rsid w:val="00046FAC"/>
    <w:rsid w:val="00061359"/>
    <w:rsid w:val="00061D74"/>
    <w:rsid w:val="000A32F4"/>
    <w:rsid w:val="000C0D0E"/>
    <w:rsid w:val="000C13E4"/>
    <w:rsid w:val="000C2F28"/>
    <w:rsid w:val="000C670D"/>
    <w:rsid w:val="000D5FDB"/>
    <w:rsid w:val="000D6E4F"/>
    <w:rsid w:val="00131F6B"/>
    <w:rsid w:val="00142D60"/>
    <w:rsid w:val="00152929"/>
    <w:rsid w:val="0016443D"/>
    <w:rsid w:val="001648AA"/>
    <w:rsid w:val="00181A49"/>
    <w:rsid w:val="001968DF"/>
    <w:rsid w:val="001A23F5"/>
    <w:rsid w:val="001B0249"/>
    <w:rsid w:val="001B2DE3"/>
    <w:rsid w:val="001B3780"/>
    <w:rsid w:val="001B7596"/>
    <w:rsid w:val="001C6DF2"/>
    <w:rsid w:val="001D79ED"/>
    <w:rsid w:val="001F0109"/>
    <w:rsid w:val="002142F5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D70D7"/>
    <w:rsid w:val="002F611C"/>
    <w:rsid w:val="00300320"/>
    <w:rsid w:val="003209BC"/>
    <w:rsid w:val="00323C9B"/>
    <w:rsid w:val="00335DA8"/>
    <w:rsid w:val="00344118"/>
    <w:rsid w:val="0034748E"/>
    <w:rsid w:val="00350E20"/>
    <w:rsid w:val="003758D9"/>
    <w:rsid w:val="00376A3D"/>
    <w:rsid w:val="003814F8"/>
    <w:rsid w:val="0039361C"/>
    <w:rsid w:val="003A5F1E"/>
    <w:rsid w:val="003B02BF"/>
    <w:rsid w:val="003B0913"/>
    <w:rsid w:val="003B50C0"/>
    <w:rsid w:val="003B64B8"/>
    <w:rsid w:val="003B7E26"/>
    <w:rsid w:val="003C7EDD"/>
    <w:rsid w:val="003D205E"/>
    <w:rsid w:val="003E2ADA"/>
    <w:rsid w:val="003F40FD"/>
    <w:rsid w:val="0040075F"/>
    <w:rsid w:val="00403E3A"/>
    <w:rsid w:val="00405BE9"/>
    <w:rsid w:val="004131D8"/>
    <w:rsid w:val="00414CAD"/>
    <w:rsid w:val="00415474"/>
    <w:rsid w:val="004329A9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02D9F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C343F"/>
    <w:rsid w:val="005E1EB1"/>
    <w:rsid w:val="005E64CB"/>
    <w:rsid w:val="005F2D0F"/>
    <w:rsid w:val="00624B52"/>
    <w:rsid w:val="0063540B"/>
    <w:rsid w:val="00640C41"/>
    <w:rsid w:val="00641707"/>
    <w:rsid w:val="0065220C"/>
    <w:rsid w:val="0068104C"/>
    <w:rsid w:val="00683AAB"/>
    <w:rsid w:val="00684ADA"/>
    <w:rsid w:val="006907FB"/>
    <w:rsid w:val="006931DA"/>
    <w:rsid w:val="006E138D"/>
    <w:rsid w:val="006F4491"/>
    <w:rsid w:val="006F589E"/>
    <w:rsid w:val="00717A35"/>
    <w:rsid w:val="00722C52"/>
    <w:rsid w:val="00723632"/>
    <w:rsid w:val="007342A1"/>
    <w:rsid w:val="00741077"/>
    <w:rsid w:val="00754C53"/>
    <w:rsid w:val="007A117A"/>
    <w:rsid w:val="007A3CCB"/>
    <w:rsid w:val="007A4181"/>
    <w:rsid w:val="007F1D9C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91226"/>
    <w:rsid w:val="00895B6B"/>
    <w:rsid w:val="00896240"/>
    <w:rsid w:val="008A6F05"/>
    <w:rsid w:val="008A7152"/>
    <w:rsid w:val="008B03B6"/>
    <w:rsid w:val="008B1AE0"/>
    <w:rsid w:val="008B3EC2"/>
    <w:rsid w:val="008C7933"/>
    <w:rsid w:val="008D1693"/>
    <w:rsid w:val="008F0DA1"/>
    <w:rsid w:val="009065A7"/>
    <w:rsid w:val="00916B47"/>
    <w:rsid w:val="00916E3A"/>
    <w:rsid w:val="0094728E"/>
    <w:rsid w:val="00964648"/>
    <w:rsid w:val="00974817"/>
    <w:rsid w:val="009822B3"/>
    <w:rsid w:val="009925CC"/>
    <w:rsid w:val="009A4C37"/>
    <w:rsid w:val="009B158A"/>
    <w:rsid w:val="009D7C33"/>
    <w:rsid w:val="009E1DFB"/>
    <w:rsid w:val="00A1106D"/>
    <w:rsid w:val="00A14951"/>
    <w:rsid w:val="00A22232"/>
    <w:rsid w:val="00A51B71"/>
    <w:rsid w:val="00A53E3C"/>
    <w:rsid w:val="00A540FB"/>
    <w:rsid w:val="00A56307"/>
    <w:rsid w:val="00A6268E"/>
    <w:rsid w:val="00A82417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35D1F"/>
    <w:rsid w:val="00B47C9E"/>
    <w:rsid w:val="00B51FCB"/>
    <w:rsid w:val="00B71F6C"/>
    <w:rsid w:val="00B746A9"/>
    <w:rsid w:val="00B8289B"/>
    <w:rsid w:val="00B829C2"/>
    <w:rsid w:val="00B929E7"/>
    <w:rsid w:val="00B9793E"/>
    <w:rsid w:val="00BB0EEE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929D7"/>
    <w:rsid w:val="00CA715B"/>
    <w:rsid w:val="00CB158A"/>
    <w:rsid w:val="00CC47EF"/>
    <w:rsid w:val="00CD1CEC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A4F28"/>
    <w:rsid w:val="00DC3DA4"/>
    <w:rsid w:val="00DE398C"/>
    <w:rsid w:val="00DF7704"/>
    <w:rsid w:val="00E21A43"/>
    <w:rsid w:val="00E223E2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32199"/>
    <w:rsid w:val="00F5225B"/>
    <w:rsid w:val="00F77031"/>
    <w:rsid w:val="00F8185A"/>
    <w:rsid w:val="00FA62E1"/>
    <w:rsid w:val="00FC3A73"/>
    <w:rsid w:val="00FC3C3B"/>
    <w:rsid w:val="00FD23E1"/>
    <w:rsid w:val="00FE156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D3E1-C943-464B-80BB-E43DD5C5E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112</cp:revision>
  <cp:lastPrinted>2013-04-29T06:42:00Z</cp:lastPrinted>
  <dcterms:created xsi:type="dcterms:W3CDTF">2016-12-09T08:28:00Z</dcterms:created>
  <dcterms:modified xsi:type="dcterms:W3CDTF">2017-04-12T09:29:00Z</dcterms:modified>
</cp:coreProperties>
</file>