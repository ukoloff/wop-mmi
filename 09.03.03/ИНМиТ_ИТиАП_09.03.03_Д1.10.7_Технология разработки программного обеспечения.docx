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  <w:sz w:val="24"/>
          <w:szCs w:val="24"/>
        </w:rPr>
        <w:t>Б.Н.Ельцина</w:t>
      </w:r>
      <w:proofErr w:type="spellEnd"/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FC7D3F" w:rsidRDefault="00FC7D3F" w:rsidP="00853AA8">
      <w:pPr>
        <w:jc w:val="center"/>
        <w:rPr>
          <w:caps/>
          <w:spacing w:val="-15"/>
        </w:rPr>
      </w:pPr>
      <w:r w:rsidRPr="00FC7D3F">
        <w:rPr>
          <w:iCs/>
          <w:caps/>
          <w:spacing w:val="-1"/>
        </w:rPr>
        <w:t>Технология разработки программного обеспечения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proofErr w:type="spellStart"/>
            <w:r w:rsidRPr="003835AD">
              <w:t>Будник</w:t>
            </w:r>
            <w:proofErr w:type="spellEnd"/>
            <w:r w:rsidRPr="003835AD">
              <w:t xml:space="preserve">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 w:rsidRPr="003835AD">
              <w:t>Старший преподав</w:t>
            </w:r>
            <w:r w:rsidRPr="003835AD">
              <w:t>а</w:t>
            </w:r>
            <w:r w:rsidRPr="003835AD">
              <w:t>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631C93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  <w:tr w:rsidR="00FC7D3F" w:rsidTr="00986C6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7D3F" w:rsidRPr="00B11F14" w:rsidRDefault="00FC7D3F" w:rsidP="00986C6C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7D3F" w:rsidRPr="00D7018E" w:rsidRDefault="00FC7D3F" w:rsidP="00986C6C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D3F" w:rsidRDefault="00FC7D3F" w:rsidP="00986C6C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  <w:bookmarkStart w:id="0" w:name="_GoBack"/>
      <w:bookmarkEnd w:id="0"/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практических </w:t>
      </w:r>
      <w:r w:rsidRPr="00E00320">
        <w:t xml:space="preserve">работ, </w:t>
      </w:r>
      <w:r w:rsidR="009B7A68">
        <w:t>зачета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</w:t>
            </w:r>
            <w:r w:rsidRPr="009B7A68">
              <w:rPr>
                <w:rFonts w:eastAsia="Calibri"/>
              </w:rPr>
              <w:t>и</w:t>
            </w:r>
            <w:r w:rsidRPr="009B7A68">
              <w:rPr>
                <w:rFonts w:eastAsia="Calibri"/>
              </w:rPr>
              <w:t>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48311C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11C" w:rsidRPr="00F43BD4" w:rsidRDefault="00746E6B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311C" w:rsidRPr="00F43BD4" w:rsidRDefault="00D31DAF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746E6B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48311C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48311C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F43BD4" w:rsidRDefault="009B7A6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8311C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C65C57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3"/>
            <w:r w:rsidRPr="00476257">
              <w:t>Абстракция. Тип данных. Базовые структуры данных.  Составные структуры данных. Понятие а</w:t>
            </w:r>
            <w:r w:rsidRPr="00476257">
              <w:t>б</w:t>
            </w:r>
            <w:r w:rsidRPr="00476257">
              <w:t>страктного типа данных (АТД). Абстрактный тип данных на примере структур хранения, представл</w:t>
            </w:r>
            <w:r w:rsidRPr="00476257">
              <w:t>е</w:t>
            </w:r>
            <w:r w:rsidRPr="00476257">
              <w:t xml:space="preserve">ние, реализация. Связь между ООП и АТД. </w:t>
            </w:r>
            <w:bookmarkEnd w:id="1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</w:t>
            </w:r>
            <w:r w:rsidRPr="003B6A15">
              <w:t>н</w:t>
            </w:r>
            <w:r w:rsidRPr="003B6A15">
              <w:t>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2" w:name="_Toc325042025"/>
            <w:r w:rsidRPr="00476257">
              <w:t>Стек, очередь и дек как линейные списки (посл</w:t>
            </w:r>
            <w:r w:rsidRPr="00476257">
              <w:t>е</w:t>
            </w:r>
            <w:r w:rsidRPr="00476257">
              <w:t>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</w:t>
            </w:r>
            <w:r w:rsidRPr="00476257">
              <w:t>и</w:t>
            </w:r>
            <w:r w:rsidRPr="00476257">
              <w:t>сок, двухсвязный список). Примеры алгоритмов, и</w:t>
            </w:r>
            <w:r w:rsidRPr="00476257">
              <w:t>с</w:t>
            </w:r>
            <w:r w:rsidRPr="00476257">
              <w:lastRenderedPageBreak/>
              <w:t>пользующих стек, очередь, дек</w:t>
            </w:r>
            <w:r w:rsidRPr="00273205">
              <w:t>.</w:t>
            </w:r>
            <w:bookmarkEnd w:id="2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3" w:name="_Toc325042026"/>
            <w:r w:rsidRPr="003B6A15">
              <w:t>Нелинейные связные структуры данных</w:t>
            </w:r>
            <w:bookmarkEnd w:id="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</w:t>
            </w:r>
            <w:r w:rsidRPr="00476257">
              <w:t>д</w:t>
            </w:r>
            <w:r w:rsidRPr="00476257">
              <w:t>носвязных и двухсвязных списков.</w:t>
            </w:r>
            <w:bookmarkEnd w:id="4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29"/>
            <w:r w:rsidRPr="00476257">
              <w:t>Реализация деревьев (в том числе, ориентир</w:t>
            </w:r>
            <w:r w:rsidRPr="00476257">
              <w:t>о</w:t>
            </w:r>
            <w:r w:rsidRPr="00476257">
              <w:t>ванных и взвешенных) с помощью матрицы инц</w:t>
            </w:r>
            <w:r w:rsidRPr="00476257">
              <w:t>и</w:t>
            </w:r>
            <w:r w:rsidRPr="00476257">
              <w:t>дентности, списка ребер, списка смежности, с пом</w:t>
            </w:r>
            <w:r w:rsidRPr="00476257">
              <w:t>о</w:t>
            </w:r>
            <w:r w:rsidRPr="00476257">
              <w:t>щью одной ссылки на родителя. Варианты реализ</w:t>
            </w:r>
            <w:r w:rsidRPr="00476257">
              <w:t>а</w:t>
            </w:r>
            <w:r w:rsidRPr="00476257">
              <w:t>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</w:t>
            </w:r>
            <w:r w:rsidRPr="003B6A15">
              <w:t>н</w:t>
            </w:r>
            <w:r w:rsidRPr="003B6A15">
              <w:t>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1"/>
            <w:r w:rsidRPr="00EB2D2C">
              <w:t>Понятие кодирования. Виды, способы кодиров</w:t>
            </w:r>
            <w:r w:rsidRPr="00EB2D2C">
              <w:t>а</w:t>
            </w:r>
            <w:r w:rsidRPr="00EB2D2C">
              <w:t>ния. Сжатие как разновидность кодирования. Виды сжатия. Универсальные алгоритмы сжатия. Слова</w:t>
            </w:r>
            <w:r w:rsidRPr="00EB2D2C">
              <w:t>р</w:t>
            </w:r>
            <w:r w:rsidRPr="00EB2D2C">
              <w:t>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7" w:name="_Toc325042033"/>
            <w:r w:rsidRPr="00476257">
              <w:t xml:space="preserve">Алгоритм перебора с возвратом, временная оценка для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 xml:space="preserve">. Метод ветвей и границ, стратегия ветвления, работа в среднем и худшем случае.  Приближенный подход к решению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>. Понятие динамического пр</w:t>
            </w:r>
            <w:r w:rsidRPr="00476257">
              <w:t>о</w:t>
            </w:r>
            <w:r w:rsidRPr="00476257">
              <w:t>граммирования. Этапы решения задачи методом д</w:t>
            </w:r>
            <w:r w:rsidRPr="00476257">
              <w:t>и</w:t>
            </w:r>
            <w:r w:rsidRPr="00476257">
              <w:t>намического программирования. Условия примен</w:t>
            </w:r>
            <w:r w:rsidRPr="00476257">
              <w:t>и</w:t>
            </w:r>
            <w:r w:rsidRPr="00476257">
              <w:t>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</w:t>
            </w:r>
            <w:r w:rsidRPr="00476257">
              <w:t>и</w:t>
            </w:r>
            <w:r w:rsidRPr="00476257">
              <w:t>ческого программирования.</w:t>
            </w:r>
            <w:bookmarkEnd w:id="7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8" w:name="_Toc325042034"/>
            <w:r w:rsidRPr="00C4573E">
              <w:t>Быстрый поиск</w:t>
            </w:r>
            <w:bookmarkEnd w:id="8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9" w:name="_Toc325042035"/>
            <w:r w:rsidRPr="00476257">
              <w:t>Виды алгоритмов бинарного поиска. Варианты реализации и временные оценки алгоритмов. Табл</w:t>
            </w:r>
            <w:r w:rsidRPr="00476257">
              <w:t>и</w:t>
            </w:r>
            <w:r w:rsidRPr="00476257">
              <w:t>цы с прямой адресацией, понятие хеш-таблицы, м</w:t>
            </w:r>
            <w:r w:rsidRPr="00476257">
              <w:t>е</w:t>
            </w:r>
            <w:r w:rsidRPr="00476257">
              <w:t xml:space="preserve">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9"/>
            <w:r w:rsidRPr="00476257">
              <w:t>Бинарные дер</w:t>
            </w:r>
            <w:r w:rsidRPr="00476257">
              <w:t>е</w:t>
            </w:r>
            <w:r w:rsidRPr="00476257">
              <w:t>вья поиска: поиск, максимум и минимум, предш</w:t>
            </w:r>
            <w:r w:rsidRPr="00476257">
              <w:t>е</w:t>
            </w:r>
            <w:r w:rsidRPr="00476257">
              <w:t>ствующий и последующий элемент, вставка и удал</w:t>
            </w:r>
            <w:r w:rsidRPr="00476257">
              <w:t>е</w:t>
            </w:r>
            <w:r w:rsidRPr="00476257">
              <w:t>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0" w:name="_Toc325042038"/>
            <w:r w:rsidRPr="00C4573E">
              <w:t>Сортировка</w:t>
            </w:r>
            <w:bookmarkEnd w:id="10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>лгоритмы со</w:t>
            </w:r>
            <w:r w:rsidRPr="007F7325">
              <w:t>р</w:t>
            </w:r>
            <w:r w:rsidRPr="007F7325">
              <w:t xml:space="preserve">тировки. Временные оценки алгоритмов сортировки в худшем случае. </w:t>
            </w:r>
            <w:bookmarkEnd w:id="11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2" w:name="_Toc325042043"/>
            <w:r>
              <w:t>Графы: определения и примеры</w:t>
            </w:r>
            <w:r w:rsidRPr="007F7325">
              <w:t xml:space="preserve">. Представления графов. </w:t>
            </w:r>
            <w:proofErr w:type="spellStart"/>
            <w:r w:rsidRPr="007F7325">
              <w:t>Остовные</w:t>
            </w:r>
            <w:proofErr w:type="spellEnd"/>
            <w:r w:rsidRPr="007F7325">
              <w:t xml:space="preserve"> деревья графа. Минимальное </w:t>
            </w:r>
            <w:proofErr w:type="spellStart"/>
            <w:r w:rsidRPr="007F7325">
              <w:t>остовное</w:t>
            </w:r>
            <w:proofErr w:type="spellEnd"/>
            <w:r w:rsidRPr="007F7325">
              <w:t xml:space="preserve"> дерево, алгоритмы поиска. Пои</w:t>
            </w:r>
            <w:proofErr w:type="gramStart"/>
            <w:r w:rsidRPr="007F7325">
              <w:t>ск в гр</w:t>
            </w:r>
            <w:proofErr w:type="gramEnd"/>
            <w:r w:rsidRPr="007F7325">
              <w:t>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2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3" w:name="_Toc325042044"/>
            <w:r w:rsidRPr="00C4573E">
              <w:t>Теория сложности алг</w:t>
            </w:r>
            <w:r w:rsidRPr="00C4573E">
              <w:t>о</w:t>
            </w:r>
            <w:r w:rsidRPr="00C4573E">
              <w:t>ритмов</w:t>
            </w:r>
            <w:bookmarkEnd w:id="1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4" w:name="_Toc325042045"/>
            <w:r w:rsidRPr="007F7325">
              <w:t>Рост функций, асимптотические оценки. Классы сложности. NP-трудные и NP-сложные задачи. Пр</w:t>
            </w:r>
            <w:r w:rsidRPr="007F7325">
              <w:t>о</w:t>
            </w:r>
            <w:r w:rsidRPr="007F7325">
              <w:t>блема равенства P и NP.</w:t>
            </w:r>
            <w:bookmarkEnd w:id="14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6"/>
        <w:gridCol w:w="2411"/>
        <w:gridCol w:w="565"/>
        <w:gridCol w:w="428"/>
        <w:gridCol w:w="422"/>
        <w:gridCol w:w="428"/>
        <w:gridCol w:w="422"/>
        <w:gridCol w:w="425"/>
        <w:gridCol w:w="425"/>
        <w:gridCol w:w="565"/>
        <w:gridCol w:w="568"/>
        <w:gridCol w:w="279"/>
        <w:gridCol w:w="285"/>
        <w:gridCol w:w="450"/>
        <w:gridCol w:w="422"/>
        <w:gridCol w:w="425"/>
        <w:gridCol w:w="426"/>
        <w:gridCol w:w="426"/>
        <w:gridCol w:w="423"/>
        <w:gridCol w:w="426"/>
        <w:gridCol w:w="426"/>
        <w:gridCol w:w="429"/>
        <w:gridCol w:w="423"/>
        <w:gridCol w:w="289"/>
        <w:gridCol w:w="258"/>
        <w:gridCol w:w="566"/>
        <w:gridCol w:w="426"/>
        <w:gridCol w:w="485"/>
        <w:gridCol w:w="432"/>
        <w:gridCol w:w="426"/>
        <w:gridCol w:w="429"/>
        <w:gridCol w:w="236"/>
      </w:tblGrid>
      <w:tr w:rsidR="00887E84" w:rsidRPr="00561EC3" w:rsidTr="00E51B0F">
        <w:trPr>
          <w:trHeight w:val="209"/>
          <w:jc w:val="center"/>
        </w:trPr>
        <w:tc>
          <w:tcPr>
            <w:tcW w:w="395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>6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E51B0F">
        <w:trPr>
          <w:trHeight w:val="495"/>
          <w:jc w:val="center"/>
        </w:trPr>
        <w:tc>
          <w:tcPr>
            <w:tcW w:w="11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33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E51B0F">
        <w:trPr>
          <w:trHeight w:val="556"/>
          <w:jc w:val="center"/>
        </w:trPr>
        <w:tc>
          <w:tcPr>
            <w:tcW w:w="16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76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52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1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884669" w:rsidRPr="00561EC3" w:rsidTr="00E51B0F">
        <w:trPr>
          <w:trHeight w:val="1635"/>
          <w:jc w:val="center"/>
        </w:trPr>
        <w:tc>
          <w:tcPr>
            <w:tcW w:w="16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9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5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</w:t>
            </w:r>
            <w:r w:rsidRPr="00E00320">
              <w:rPr>
                <w:sz w:val="16"/>
                <w:szCs w:val="16"/>
              </w:rPr>
              <w:t>у</w:t>
            </w:r>
            <w:r w:rsidRPr="00E00320">
              <w:rPr>
                <w:sz w:val="16"/>
                <w:szCs w:val="16"/>
              </w:rPr>
              <w:t>ры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</w:t>
            </w:r>
            <w:r w:rsidRPr="00E0032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shd w:val="clear" w:color="auto" w:fill="auto"/>
            <w:noWrap/>
          </w:tcPr>
          <w:p w:rsidR="00E51B0F" w:rsidRPr="00982FCE" w:rsidRDefault="00E51B0F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84669" w:rsidRPr="00561EC3" w:rsidTr="00E51B0F">
        <w:trPr>
          <w:trHeight w:val="209"/>
          <w:jc w:val="center"/>
        </w:trPr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7B73DF" w:rsidRPr="007B73DF" w:rsidRDefault="007B73DF" w:rsidP="007B73DF">
      <w:pPr>
        <w:ind w:left="709" w:firstLine="142"/>
        <w:rPr>
          <w:i/>
        </w:rPr>
      </w:pPr>
      <w:r w:rsidRPr="007B73DF">
        <w:rPr>
          <w:i/>
        </w:rPr>
        <w:t>не предусмотрено</w:t>
      </w: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839E6" w:rsidRPr="00641240" w:rsidTr="008E306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44303F" w:rsidRDefault="005839E6" w:rsidP="00A119DB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7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9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E81B37" w:rsidRDefault="005839E6" w:rsidP="00A119DB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C13B2D" w:rsidRDefault="005839E6" w:rsidP="00A119DB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B73DF" w:rsidP="000F40C9">
            <w:pPr>
              <w:snapToGrid w:val="0"/>
              <w:jc w:val="center"/>
            </w:pPr>
            <w:r>
              <w:t>34</w:t>
            </w:r>
          </w:p>
        </w:tc>
      </w:tr>
      <w:tr w:rsidR="007356B9" w:rsidRPr="00641240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</w:tr>
    </w:tbl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P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6683E" w:rsidRPr="007B73DF" w:rsidRDefault="0016683E" w:rsidP="0016683E">
      <w:pPr>
        <w:ind w:left="705"/>
        <w:rPr>
          <w:i/>
        </w:rPr>
      </w:pPr>
      <w:r w:rsidRPr="007B73DF">
        <w:rPr>
          <w:i/>
        </w:rP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6683E" w:rsidRPr="0016683E" w:rsidRDefault="0016683E" w:rsidP="0016683E">
      <w:pPr>
        <w:ind w:left="705"/>
        <w:rPr>
          <w:i/>
        </w:rPr>
      </w:pPr>
      <w:r w:rsidRPr="0016683E">
        <w:rPr>
          <w:i/>
        </w:rPr>
        <w:t>не предусмотрено</w:t>
      </w: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16683E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не предусмотрено</w:t>
      </w: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16683E" w:rsidRDefault="0016683E" w:rsidP="0016683E">
      <w:pPr>
        <w:pStyle w:val="3"/>
        <w:spacing w:before="0" w:after="0"/>
        <w:ind w:firstLine="708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 w:cs="Times New Roman"/>
          <w:b w:val="0"/>
          <w:iCs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6683E" w:rsidRPr="0016683E" w:rsidRDefault="0016683E" w:rsidP="0016683E">
      <w:pPr>
        <w:shd w:val="clear" w:color="auto" w:fill="FFFFFF"/>
        <w:ind w:left="708"/>
        <w:rPr>
          <w:i/>
        </w:rPr>
      </w:pPr>
      <w:r w:rsidRPr="0016683E">
        <w:rPr>
          <w:i/>
          <w:iCs/>
        </w:rPr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16683E">
              <w:rPr>
                <w:sz w:val="22"/>
                <w:szCs w:val="22"/>
              </w:rPr>
              <w:t>Вебинары</w:t>
            </w:r>
            <w:proofErr w:type="spellEnd"/>
            <w:r w:rsidRPr="0016683E">
              <w:rPr>
                <w:sz w:val="22"/>
                <w:szCs w:val="22"/>
              </w:rPr>
              <w:t xml:space="preserve">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Скиена</w:t>
      </w:r>
      <w:proofErr w:type="spellEnd"/>
      <w:r w:rsidRPr="00413E8B">
        <w:rPr>
          <w:spacing w:val="2"/>
        </w:rPr>
        <w:t xml:space="preserve">, Стивен. Алгоритмы: Руководство по разработке / С. </w:t>
      </w:r>
      <w:proofErr w:type="spellStart"/>
      <w:r w:rsidRPr="00413E8B">
        <w:rPr>
          <w:spacing w:val="2"/>
        </w:rPr>
        <w:t>Скиена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С. Таранушенко] .— 2-е изд. — Санкт-Петербург : БХВ-Петербург, 2014 .— 720 с. — Пер. изд.: </w:t>
      </w:r>
      <w:proofErr w:type="spellStart"/>
      <w:r w:rsidRPr="00413E8B">
        <w:rPr>
          <w:spacing w:val="2"/>
        </w:rPr>
        <w:t>The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algorithm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design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manual</w:t>
      </w:r>
      <w:proofErr w:type="spellEnd"/>
      <w:r w:rsidRPr="00413E8B">
        <w:rPr>
          <w:spacing w:val="2"/>
        </w:rPr>
        <w:t xml:space="preserve"> / S. S. </w:t>
      </w:r>
      <w:proofErr w:type="spellStart"/>
      <w:r w:rsidRPr="00413E8B">
        <w:rPr>
          <w:spacing w:val="2"/>
        </w:rPr>
        <w:t>Skiena</w:t>
      </w:r>
      <w:proofErr w:type="spellEnd"/>
      <w:r w:rsidRPr="00413E8B">
        <w:rPr>
          <w:spacing w:val="2"/>
        </w:rPr>
        <w:t xml:space="preserve">. 2008.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674-712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>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</w:t>
      </w:r>
      <w:proofErr w:type="spellStart"/>
      <w:r w:rsidRPr="00413E8B">
        <w:rPr>
          <w:spacing w:val="2"/>
        </w:rPr>
        <w:t>Кормен</w:t>
      </w:r>
      <w:proofErr w:type="spellEnd"/>
      <w:r w:rsidRPr="00413E8B">
        <w:rPr>
          <w:spacing w:val="2"/>
        </w:rPr>
        <w:t xml:space="preserve">, Ч. И. </w:t>
      </w:r>
      <w:proofErr w:type="spellStart"/>
      <w:r w:rsidRPr="00413E8B">
        <w:rPr>
          <w:spacing w:val="2"/>
        </w:rPr>
        <w:t>Лейзерсон</w:t>
      </w:r>
      <w:proofErr w:type="spellEnd"/>
      <w:r w:rsidRPr="00413E8B">
        <w:rPr>
          <w:spacing w:val="2"/>
        </w:rPr>
        <w:t xml:space="preserve">, Р. Л. </w:t>
      </w:r>
      <w:proofErr w:type="spellStart"/>
      <w:r w:rsidRPr="00413E8B">
        <w:rPr>
          <w:spacing w:val="2"/>
        </w:rPr>
        <w:t>Ривест</w:t>
      </w:r>
      <w:proofErr w:type="spellEnd"/>
      <w:r w:rsidRPr="00413E8B">
        <w:rPr>
          <w:spacing w:val="2"/>
        </w:rPr>
        <w:t xml:space="preserve">, К. </w:t>
      </w:r>
      <w:proofErr w:type="spellStart"/>
      <w:r w:rsidRPr="00413E8B">
        <w:rPr>
          <w:spacing w:val="2"/>
        </w:rPr>
        <w:t>Штайн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>.</w:t>
      </w:r>
      <w:proofErr w:type="gramStart"/>
      <w:r w:rsidRPr="00B11F14">
        <w:rPr>
          <w:spacing w:val="2"/>
        </w:rPr>
        <w:t xml:space="preserve"> :</w:t>
      </w:r>
      <w:proofErr w:type="gramEnd"/>
      <w:r w:rsidRPr="00B11F14">
        <w:rPr>
          <w:spacing w:val="2"/>
        </w:rPr>
        <w:t xml:space="preserve">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Cormen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Leiserson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Rivest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</w:rPr>
        <w:t>London</w:t>
      </w:r>
      <w:proofErr w:type="spellEnd"/>
      <w:r w:rsidRPr="00413E8B">
        <w:rPr>
          <w:spacing w:val="2"/>
        </w:rPr>
        <w:t xml:space="preserve">, 2009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с.1283-1298 (360 назв.)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Кубенский</w:t>
      </w:r>
      <w:proofErr w:type="spellEnd"/>
      <w:r w:rsidRPr="00413E8B">
        <w:rPr>
          <w:spacing w:val="2"/>
        </w:rPr>
        <w:t>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 xml:space="preserve">сти "Мат. обеспечение и администрирование </w:t>
      </w:r>
      <w:proofErr w:type="spellStart"/>
      <w:r w:rsidRPr="00413E8B">
        <w:rPr>
          <w:spacing w:val="2"/>
        </w:rPr>
        <w:t>информ</w:t>
      </w:r>
      <w:proofErr w:type="spellEnd"/>
      <w:r w:rsidRPr="00413E8B">
        <w:rPr>
          <w:spacing w:val="2"/>
        </w:rPr>
        <w:t xml:space="preserve">. систем" - 351500 / А. А. </w:t>
      </w:r>
      <w:proofErr w:type="spellStart"/>
      <w:r w:rsidRPr="00413E8B">
        <w:rPr>
          <w:spacing w:val="2"/>
        </w:rPr>
        <w:t>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</w:t>
      </w:r>
      <w:proofErr w:type="spellEnd"/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>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 xml:space="preserve">ется компакт-диск.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 xml:space="preserve">с. 461-464.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</w:t>
      </w:r>
      <w:proofErr w:type="spellStart"/>
      <w:r w:rsidRPr="00413E8B">
        <w:rPr>
          <w:spacing w:val="2"/>
        </w:rPr>
        <w:t>Сафеевич</w:t>
      </w:r>
      <w:proofErr w:type="spellEnd"/>
      <w:r w:rsidRPr="00413E8B">
        <w:rPr>
          <w:spacing w:val="2"/>
        </w:rPr>
        <w:t>. Структуры и алгоритмы обработки данных. Примеры на языке Си : учеб. пособие для вузов / Б. С. Хусаинов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М. : Финансы и статистика, 2004 .— 464 с. : ил. + 1 электрон. опт. диск .— (Учебное пособие)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Альфред В. Структуры данных и алгоритмы / Альфред В. </w:t>
      </w: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Джон Э. </w:t>
      </w:r>
      <w:proofErr w:type="spellStart"/>
      <w:r w:rsidRPr="00413E8B">
        <w:rPr>
          <w:spacing w:val="2"/>
        </w:rPr>
        <w:t>Хопкрофт</w:t>
      </w:r>
      <w:proofErr w:type="spellEnd"/>
      <w:r w:rsidRPr="00413E8B">
        <w:rPr>
          <w:spacing w:val="2"/>
        </w:rPr>
        <w:t>, Джеффри Д. Ульман ; [пер. с англ. и ред. А. А. Минько]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Москва [и др.] : Вильямс, 2003 .— 382 с. : ил., табл.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369-374 (125 назв.)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 xml:space="preserve">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 xml:space="preserve">Операционная система </w:t>
      </w:r>
      <w:proofErr w:type="spellStart"/>
      <w:r w:rsidRPr="00C308A1">
        <w:t>Windows</w:t>
      </w:r>
      <w:proofErr w:type="spellEnd"/>
      <w:r w:rsidRPr="00C308A1">
        <w:t xml:space="preserve"> XP/</w:t>
      </w:r>
      <w:proofErr w:type="spellStart"/>
      <w:r w:rsidRPr="00C308A1">
        <w:t>Vista</w:t>
      </w:r>
      <w:proofErr w:type="spellEnd"/>
      <w:r w:rsidRPr="00C308A1">
        <w:t>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483E1F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483E1F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16683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8E2BA9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 w:rsidR="0016683E">
              <w:rPr>
                <w:b/>
              </w:rPr>
              <w:t xml:space="preserve">уточная аттестация по лекциям </w:t>
            </w:r>
            <w:r w:rsidR="0016683E"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AD4DA8" w:rsidRPr="00641240" w:rsidRDefault="00AD4DA8" w:rsidP="0016683E">
            <w:r w:rsidRPr="00641240">
              <w:rPr>
                <w:b/>
              </w:rPr>
              <w:t>Весовой коэффициент значимости результатов промежу</w:t>
            </w:r>
            <w:r w:rsidR="0016683E">
              <w:rPr>
                <w:b/>
              </w:rPr>
              <w:t xml:space="preserve">точной аттестации по лекциям – </w:t>
            </w:r>
            <w:r w:rsidR="008E2BA9">
              <w:rPr>
                <w:b/>
              </w:rPr>
              <w:t>0</w:t>
            </w:r>
            <w:r w:rsidR="0016683E">
              <w:rPr>
                <w:b/>
              </w:rPr>
              <w:t>,0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6683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C81494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</w:t>
            </w:r>
            <w:r w:rsidR="0065459E">
              <w:rPr>
                <w:i/>
                <w:sz w:val="20"/>
                <w:szCs w:val="20"/>
              </w:rPr>
              <w:t>лнение практических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</w:t>
            </w:r>
            <w:r w:rsidR="005839E6"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74B97" w:rsidRDefault="008E2BA9" w:rsidP="00A11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Default="008E2BA9" w:rsidP="0065459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Выполнение </w:t>
            </w:r>
            <w:r w:rsidR="0065459E">
              <w:rPr>
                <w:i/>
                <w:sz w:val="20"/>
                <w:szCs w:val="20"/>
              </w:rPr>
              <w:t xml:space="preserve">домашних </w:t>
            </w:r>
            <w:r>
              <w:rPr>
                <w:i/>
                <w:sz w:val="20"/>
                <w:szCs w:val="20"/>
              </w:rPr>
              <w:t>работ №</w:t>
            </w:r>
            <w:r w:rsidR="0065459E">
              <w:rPr>
                <w:i/>
                <w:sz w:val="20"/>
                <w:szCs w:val="20"/>
              </w:rPr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5839E6">
              <w:rPr>
                <w:sz w:val="20"/>
                <w:szCs w:val="20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839E6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5839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4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Default="00AD4DA8" w:rsidP="008E2BA9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5839E6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8E2BA9">
              <w:rPr>
                <w:b/>
              </w:rPr>
              <w:t xml:space="preserve"> </w:t>
            </w:r>
            <w:r w:rsidR="009B7A68">
              <w:rPr>
                <w:i/>
              </w:rPr>
              <w:t>зачет</w:t>
            </w:r>
          </w:p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6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8E2BA9" w:rsidP="00AD4DA8">
      <w:pPr>
        <w:rPr>
          <w:i/>
        </w:rPr>
      </w:pPr>
      <w:r w:rsidRPr="008E2BA9">
        <w:rPr>
          <w:i/>
        </w:rPr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E2BA9" w:rsidRDefault="009B7A68" w:rsidP="00A119D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E2BA9" w:rsidRDefault="008E2BA9" w:rsidP="00A119D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866608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483E1F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C61FB">
        <w:t>Интернет-тренажеры</w:t>
      </w:r>
      <w:proofErr w:type="gramEnd"/>
      <w:r w:rsidRPr="004C61FB">
        <w:t xml:space="preserve">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257F5">
        <w:rPr>
          <w:b/>
          <w:color w:val="auto"/>
          <w:sz w:val="24"/>
          <w:szCs w:val="24"/>
          <w:lang w:val="ru-RU"/>
        </w:rPr>
        <w:t>практических</w:t>
      </w:r>
      <w:r w:rsidR="007257F5" w:rsidRPr="00132D4D">
        <w:rPr>
          <w:b/>
          <w:color w:val="auto"/>
          <w:sz w:val="24"/>
          <w:szCs w:val="24"/>
        </w:rPr>
        <w:t xml:space="preserve"> занятий: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spellStart"/>
      <w:r w:rsidRPr="004C61FB">
        <w:t>Алгорим</w:t>
      </w:r>
      <w:proofErr w:type="spellEnd"/>
      <w:r w:rsidRPr="004C61FB">
        <w:t xml:space="preserve"> </w:t>
      </w:r>
      <w:proofErr w:type="spellStart"/>
      <w:r w:rsidRPr="004C61FB">
        <w:t>Боуера</w:t>
      </w:r>
      <w:proofErr w:type="spellEnd"/>
      <w:r w:rsidRPr="004C61FB">
        <w:t>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Алгоритм Кнута-Морриса-</w:t>
      </w:r>
      <w:proofErr w:type="spellStart"/>
      <w:r w:rsidRPr="004C61FB">
        <w:t>Пратта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Нахождение минимального </w:t>
      </w:r>
      <w:proofErr w:type="spellStart"/>
      <w:r w:rsidRPr="004C61FB">
        <w:t>оставного</w:t>
      </w:r>
      <w:proofErr w:type="spellEnd"/>
      <w:r w:rsidRPr="004C61FB">
        <w:t xml:space="preserve"> дерева. Алгоритмы Прима и  </w:t>
      </w:r>
      <w:proofErr w:type="spellStart"/>
      <w:r w:rsidRPr="004C61FB">
        <w:t>Крускала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</w:t>
      </w:r>
      <w:proofErr w:type="gramStart"/>
      <w:r w:rsidRPr="004C61FB">
        <w:t>ск в гл</w:t>
      </w:r>
      <w:proofErr w:type="gramEnd"/>
      <w:r w:rsidRPr="004C61FB">
        <w:t>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Алгоритм </w:t>
      </w:r>
      <w:proofErr w:type="spellStart"/>
      <w:r w:rsidRPr="004C61FB">
        <w:t>Дейкстра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gramStart"/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  <w:proofErr w:type="gram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proofErr w:type="spellStart"/>
      <w:r>
        <w:t>Хэширование</w:t>
      </w:r>
      <w:proofErr w:type="spellEnd"/>
      <w:r>
        <w:t>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E1F" w:rsidRDefault="00483E1F" w:rsidP="000E41FF">
      <w:r>
        <w:separator/>
      </w:r>
    </w:p>
  </w:endnote>
  <w:endnote w:type="continuationSeparator" w:id="0">
    <w:p w:rsidR="00483E1F" w:rsidRDefault="00483E1F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E1F" w:rsidRDefault="00483E1F" w:rsidP="000E41FF">
      <w:r>
        <w:separator/>
      </w:r>
    </w:p>
  </w:footnote>
  <w:footnote w:type="continuationSeparator" w:id="0">
    <w:p w:rsidR="00483E1F" w:rsidRDefault="00483E1F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3E1F"/>
    <w:rsid w:val="00484398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5459E"/>
    <w:rsid w:val="00657C6B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A2175"/>
    <w:rsid w:val="00AB5DD9"/>
    <w:rsid w:val="00AD2850"/>
    <w:rsid w:val="00AD4DA8"/>
    <w:rsid w:val="00AE054C"/>
    <w:rsid w:val="00B05898"/>
    <w:rsid w:val="00B11F14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7018E"/>
    <w:rsid w:val="00D77A48"/>
    <w:rsid w:val="00DC0FFC"/>
    <w:rsid w:val="00DE26A8"/>
    <w:rsid w:val="00DF460C"/>
    <w:rsid w:val="00DF5C4F"/>
    <w:rsid w:val="00E00320"/>
    <w:rsid w:val="00E14476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43BD4"/>
    <w:rsid w:val="00F819D0"/>
    <w:rsid w:val="00F95D6C"/>
    <w:rsid w:val="00FA24D4"/>
    <w:rsid w:val="00F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3E980-0FE5-42AD-8481-097675E2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</TotalTime>
  <Pages>15</Pages>
  <Words>3857</Words>
  <Characters>21988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25794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</cp:revision>
  <cp:lastPrinted>2013-05-07T06:40:00Z</cp:lastPrinted>
  <dcterms:created xsi:type="dcterms:W3CDTF">2017-11-11T09:18:00Z</dcterms:created>
  <dcterms:modified xsi:type="dcterms:W3CDTF">2017-11-22T09:36:00Z</dcterms:modified>
</cp:coreProperties>
</file>