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DF0295">
      <w:pPr>
        <w:jc w:val="center"/>
      </w:pPr>
      <w:r>
        <w:t>высшего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</w:t>
      </w:r>
      <w:r w:rsidR="00DF0295" w:rsidRPr="00DF0295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Н.</w:t>
      </w:r>
      <w:r w:rsidR="00DF0295" w:rsidRPr="00DF0295">
        <w:rPr>
          <w:rStyle w:val="FontStyle12"/>
          <w:sz w:val="24"/>
          <w:szCs w:val="24"/>
        </w:rPr>
        <w:t xml:space="preserve"> </w:t>
      </w:r>
      <w:r>
        <w:rPr>
          <w:rStyle w:val="FontStyle12"/>
          <w:sz w:val="24"/>
          <w:szCs w:val="24"/>
        </w:rPr>
        <w:t>Ельцина</w:t>
      </w:r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3835AD" w:rsidRDefault="003835AD">
      <w:pPr>
        <w:jc w:val="center"/>
        <w:rPr>
          <w:caps/>
        </w:rPr>
      </w:pPr>
      <w:r w:rsidRPr="003835AD">
        <w:rPr>
          <w:iCs/>
          <w:caps/>
          <w:spacing w:val="-1"/>
        </w:rPr>
        <w:t>Объектно-ориентированное программирование</w:t>
      </w: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Минобрнауки РФ об </w:t>
            </w:r>
            <w:r w:rsidR="00922110" w:rsidRPr="008F33BC">
              <w:rPr>
                <w:b/>
              </w:rPr>
              <w:t>утверждении ФГОС</w:t>
            </w:r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2264B7">
        <w:rPr>
          <w:b/>
          <w:bCs/>
          <w:lang w:val="en-US"/>
        </w:rPr>
        <w:t>8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Будник Александр Иванович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D9039D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3835AD" w:rsidP="00B11F14">
            <w:pPr>
              <w:snapToGrid w:val="0"/>
              <w:ind w:right="2"/>
              <w:jc w:val="center"/>
            </w:pPr>
            <w:r w:rsidRPr="003835AD">
              <w:t>Старший преподаватель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3835AD" w:rsidP="00B11F14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B54BBF">
        <w:t>А.А. Петунин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>Протокол № ______   от __________ г.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="008D50A3" w:rsidRPr="008D50A3">
        <w:t>Объектно-ориентированное программирование</w:t>
      </w:r>
      <w:r>
        <w:t>»</w:t>
      </w:r>
      <w:r w:rsidRPr="00D77A48">
        <w:t xml:space="preserve"> </w:t>
      </w:r>
      <w:r w:rsidR="0020715E" w:rsidRPr="00D77A48">
        <w:t xml:space="preserve">входит в вариативную часть </w:t>
      </w:r>
      <w:r w:rsidR="009B2060">
        <w:t>(п</w:t>
      </w:r>
      <w:r w:rsidR="00922110">
        <w:t>о</w:t>
      </w:r>
      <w:r w:rsidR="009B2060">
        <w:t xml:space="preserve"> выбору ВУЗа) </w:t>
      </w:r>
      <w:r w:rsidR="0020715E" w:rsidRPr="00D77A48">
        <w:t>образовательной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</w:t>
      </w:r>
      <w:r w:rsidR="000234BD" w:rsidRPr="000234BD">
        <w:t xml:space="preserve">Дисциплина осваивается параллельно с другой дисциплиной этого модуля «Алгоритмы и структуры данных» и перед следующими дисциплинами модуля: «Прикладное программирование», «Стандарты разработки программного обеспечения», «Технологии </w:t>
      </w:r>
      <w:r w:rsidR="00922110" w:rsidRPr="000234BD">
        <w:t>разработки</w:t>
      </w:r>
      <w:r w:rsidR="000234BD" w:rsidRPr="000234BD">
        <w:t xml:space="preserve"> программного обеспечения».</w:t>
      </w:r>
    </w:p>
    <w:p w:rsidR="000234BD" w:rsidRPr="00D7358C" w:rsidRDefault="0020715E" w:rsidP="000234BD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0234BD" w:rsidRPr="00D77A48">
        <w:t xml:space="preserve">В ходе изучения дисциплины рассматриваются вопросы: </w:t>
      </w:r>
      <w:r w:rsidR="000234BD">
        <w:t>основные принципы и проблемы ООП, использование языков ООП на практике, абстрагирование задачи с помощью ООП парадигмы программирования.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9E3025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>
        <w:t>лабораторные работы</w:t>
      </w:r>
      <w:r w:rsidRPr="00E00320">
        <w:t>, самостоятельную работу студента</w:t>
      </w:r>
      <w:r w:rsidR="00667370" w:rsidRPr="00E00320">
        <w:t>.</w:t>
      </w:r>
      <w:r w:rsidR="00BC6D3A">
        <w:t xml:space="preserve"> </w:t>
      </w:r>
      <w:r w:rsidR="00667370" w:rsidRPr="00E00320">
        <w:t>Осно</w:t>
      </w:r>
      <w:r w:rsidR="00E9671C">
        <w:t>вные формы интерактивного обуче</w:t>
      </w:r>
      <w:r w:rsidR="00667370" w:rsidRPr="00E00320">
        <w:t xml:space="preserve">ния – проектная и командная работа. В ходе изучения дисциплины студенты выполняют </w:t>
      </w:r>
      <w:r>
        <w:t>четыре</w:t>
      </w:r>
      <w:r w:rsidR="00667370" w:rsidRPr="00E00320">
        <w:t xml:space="preserve"> </w:t>
      </w:r>
      <w:r w:rsidR="00BC6D3A">
        <w:t>домашних</w:t>
      </w:r>
      <w:r w:rsidR="00667370" w:rsidRPr="00E00320">
        <w:t xml:space="preserve">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E3025">
        <w:t>эк</w:t>
      </w:r>
      <w:r w:rsidR="00DD75C8">
        <w:t>з</w:t>
      </w:r>
      <w:r w:rsidR="009E3025">
        <w:t>амен</w:t>
      </w:r>
      <w:r w:rsidRPr="00E00320">
        <w:t>. Для прове-дения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2229EF">
        <w:t>домашних</w:t>
      </w:r>
      <w:r w:rsidRPr="00E00320">
        <w:t xml:space="preserve"> </w:t>
      </w:r>
      <w:r w:rsidR="00E00320" w:rsidRPr="00E00320">
        <w:t xml:space="preserve">и </w:t>
      </w:r>
      <w:r w:rsidR="002B6B76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2B6B76">
        <w:t>экзамена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Style w:val="af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234110" w:rsidRPr="00915E01" w:rsidTr="00FE74C6">
        <w:trPr>
          <w:cantSplit/>
        </w:trPr>
        <w:tc>
          <w:tcPr>
            <w:tcW w:w="9814" w:type="dxa"/>
          </w:tcPr>
          <w:p w:rsidR="00234110" w:rsidRPr="00915E01" w:rsidRDefault="00234110" w:rsidP="00FE74C6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E85E0C" w:rsidRDefault="00E85E0C" w:rsidP="00E85E0C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>создавать ПО в рамках реализации конкретной задачи на одном из языков</w:t>
      </w:r>
      <w:r w:rsidRPr="00E85E0C">
        <w:t xml:space="preserve"> </w:t>
      </w:r>
      <w:r>
        <w:t>объектно-ориентированного программирования, следуя основным принципам ООП.</w:t>
      </w:r>
    </w:p>
    <w:p w:rsidR="00CC5E60" w:rsidRDefault="00CC5E60" w:rsidP="00E85E0C">
      <w:pPr>
        <w:tabs>
          <w:tab w:val="left" w:pos="1399"/>
        </w:tabs>
        <w:ind w:firstLine="709"/>
        <w:jc w:val="both"/>
      </w:pPr>
    </w:p>
    <w:p w:rsidR="00D77A48" w:rsidRPr="00E00320" w:rsidRDefault="00D77A48" w:rsidP="00CC5E60">
      <w:pPr>
        <w:keepNext/>
        <w:keepLines/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CC5E60" w:rsidRDefault="00CC5E60" w:rsidP="00CC5E60">
      <w:pPr>
        <w:spacing w:before="120"/>
        <w:ind w:firstLine="720"/>
        <w:rPr>
          <w:b/>
          <w:spacing w:val="-5"/>
        </w:rPr>
      </w:pPr>
      <w:r>
        <w:rPr>
          <w:b/>
          <w:spacing w:val="-5"/>
        </w:rPr>
        <w:t>Знать и понимать: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Основные принципы реализации ПО на ООП языке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Особенности ООП подхода к программированию</w:t>
      </w:r>
    </w:p>
    <w:p w:rsidR="00CC5E60" w:rsidRPr="00CC5E60" w:rsidRDefault="00CC5E60" w:rsidP="00CC5E60">
      <w:pPr>
        <w:pStyle w:val="af4"/>
        <w:numPr>
          <w:ilvl w:val="0"/>
          <w:numId w:val="39"/>
        </w:numPr>
        <w:spacing w:before="120"/>
        <w:rPr>
          <w:spacing w:val="-5"/>
        </w:rPr>
      </w:pPr>
      <w:r w:rsidRPr="00CC5E60">
        <w:rPr>
          <w:spacing w:val="-5"/>
        </w:rPr>
        <w:t>Ключевые термины, используемые в ООП (наследование, полиморфизм, инкапсуляция, класс, шаблон класса, тип данных, объект типа, интерфейс, механизмы раннего и позднего связывания, перегрузка методов и т.д.).</w:t>
      </w:r>
    </w:p>
    <w:p w:rsidR="00CC5E60" w:rsidRPr="008938FD" w:rsidRDefault="00CC5E60" w:rsidP="00CC5E60">
      <w:pPr>
        <w:rPr>
          <w:spacing w:val="-5"/>
        </w:rPr>
      </w:pPr>
    </w:p>
    <w:p w:rsidR="00CC5E60" w:rsidRPr="008938FD" w:rsidRDefault="00CC5E60" w:rsidP="00CC5E60">
      <w:pPr>
        <w:ind w:firstLine="720"/>
        <w:rPr>
          <w:spacing w:val="-5"/>
          <w:shd w:val="clear" w:color="auto" w:fill="00FF00"/>
        </w:rPr>
      </w:pPr>
      <w:r w:rsidRPr="00B85356">
        <w:rPr>
          <w:b/>
          <w:spacing w:val="-5"/>
        </w:rPr>
        <w:t>Уметь: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оздавать ПО на одном из ООП языков, следуя основным принципам ООП.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П</w:t>
      </w:r>
      <w:r w:rsidRPr="00CC5E60">
        <w:rPr>
          <w:spacing w:val="-5"/>
        </w:rPr>
        <w:t>исать лаконичный, читаемый, расширяемый и поддерживаемый код.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тстаивать свое решение и улучшать его по мере получения новых навыков и приемов программирования.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О</w:t>
      </w:r>
      <w:r w:rsidRPr="00CC5E60">
        <w:rPr>
          <w:spacing w:val="-5"/>
        </w:rPr>
        <w:t>ценивать решение сразу по нескольким позициям для выбора наилучшего варианта написания.</w:t>
      </w:r>
    </w:p>
    <w:p w:rsidR="00CC5E60" w:rsidRPr="00CC5E60" w:rsidRDefault="00CC5E60" w:rsidP="00CC5E60">
      <w:pPr>
        <w:pStyle w:val="af4"/>
        <w:numPr>
          <w:ilvl w:val="0"/>
          <w:numId w:val="40"/>
        </w:numPr>
        <w:rPr>
          <w:spacing w:val="-5"/>
        </w:rPr>
      </w:pPr>
      <w:r>
        <w:rPr>
          <w:spacing w:val="-5"/>
        </w:rPr>
        <w:t>С</w:t>
      </w:r>
      <w:r w:rsidRPr="00CC5E60">
        <w:rPr>
          <w:spacing w:val="-5"/>
        </w:rPr>
        <w:t>водить решение к использованию стандартных приемов и механизмов проектирования ПО, получивших широкое распространение на практике.</w:t>
      </w:r>
    </w:p>
    <w:p w:rsidR="00CC5E60" w:rsidRPr="00BB0DCE" w:rsidRDefault="00CC5E60" w:rsidP="00CC5E60">
      <w:pPr>
        <w:pStyle w:val="af4"/>
        <w:numPr>
          <w:ilvl w:val="0"/>
          <w:numId w:val="40"/>
        </w:numPr>
      </w:pPr>
      <w:r>
        <w:rPr>
          <w:spacing w:val="-5"/>
        </w:rPr>
        <w:t>Р</w:t>
      </w:r>
      <w:r w:rsidRPr="00CC5E60">
        <w:rPr>
          <w:spacing w:val="-5"/>
        </w:rPr>
        <w:t xml:space="preserve">ешать поставленную задачу в контексте всего </w:t>
      </w:r>
      <w:r w:rsidR="00922110" w:rsidRPr="00CC5E60">
        <w:rPr>
          <w:spacing w:val="-5"/>
        </w:rPr>
        <w:t>вышеперечисленного</w:t>
      </w:r>
      <w:r w:rsidRPr="00CC5E60">
        <w:rPr>
          <w:spacing w:val="-5"/>
        </w:rPr>
        <w:t>, строго следуя техническому заданию.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контактная ра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D80356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3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FB3D3E" w:rsidP="00FE74C6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B3D3E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все виды </w:t>
            </w:r>
            <w:r w:rsidR="008D7783" w:rsidRPr="00982FCE">
              <w:rPr>
                <w:b/>
                <w:bCs/>
                <w:color w:val="000000"/>
              </w:rPr>
              <w:t>текущей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3D3E" w:rsidRPr="00F43BD4" w:rsidRDefault="00730109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B3D3E" w:rsidRPr="00F43BD4" w:rsidRDefault="00FB3D3E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982FCE" w:rsidRDefault="00730109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39</w:t>
            </w:r>
          </w:p>
        </w:tc>
      </w:tr>
      <w:tr w:rsidR="00FB3D3E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48311C" w:rsidRDefault="00FB3D3E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F43BD4" w:rsidRDefault="00730109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D3E" w:rsidRPr="00730109" w:rsidRDefault="0073010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</w:tc>
      </w:tr>
      <w:tr w:rsidR="00FB3D3E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982FCE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60,98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108</w:t>
            </w:r>
          </w:p>
        </w:tc>
      </w:tr>
      <w:tr w:rsidR="00FB3D3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3D3E" w:rsidRPr="00982FCE" w:rsidRDefault="00FB3D3E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3D3E" w:rsidRPr="00C65C57" w:rsidRDefault="00FB3D3E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B3D3E" w:rsidRDefault="00FB3D3E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B3D3E" w:rsidRPr="00F43BD4" w:rsidRDefault="00730109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D46A17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 w:rsidP="00D46A17">
            <w:pPr>
              <w:jc w:val="center"/>
              <w:rPr>
                <w:b/>
              </w:rPr>
            </w:pPr>
            <w:r w:rsidRPr="00EB3FC2">
              <w:rPr>
                <w:b/>
              </w:rPr>
              <w:t>раздела, темы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 w:rsidP="00AC6D83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 w:rsidP="00AC6D83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0A5756" w:rsidRPr="00E26473" w:rsidTr="00D46A17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Принципы ООП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Наследование. Инкапсуляция. Полиморфизм. Парадигма ООП. Предпосылки возникновения ООП. Особенности реализации программ с помощью ООП языков. Уровень абстракции рассматриваемой задачи.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Тип. Класс. Синтаксис класса. Элементы класса. Спецификаторы доступа. Реализация инкапсуляции в классе. Простое и множественное наследование. Конструктор. Порядок вызова конструкторов. Экземпляр (объект) класса. Локальные, глобальные и вложенные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lastRenderedPageBreak/>
              <w:t>P3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Статические и константные элементы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Статические методы и поля класса. Способ хранения и применение. Синтаксис статических элементов. Константные методы и поля. Инициализация и использование константных элементов класса. Константные параметры методов класса. Константные экземпляры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Дружественные методы и классы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Дружественные методы. Доступ дружественных методов к элементам класса. Дружественные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Перегрузка методов класса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 xml:space="preserve">Перегруженные методы как пример полиморфизма. Синтаксис описания в классе. 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Виртуальные методы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Синтаксис виртуальных методов. Переопределение виртуальных методов. Механизмы раннего и позднего связывания. Чисто виртуальные методы. Абстрактные классы.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P7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Шаблоны классов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Шаблонный класс. Наследование шаблонного класса. Инстанцирование шаблонов. Специализация шаблонов. Глобальные, локальные и вложенные шаблоны. Методы шаблонного класса. Инстанцирование и специализация методов шаблонного класса.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Исключения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Pr="00C9732D" w:rsidRDefault="000A5756" w:rsidP="00FE74C6">
            <w:r w:rsidRPr="00C9732D">
              <w:t>Исключительные ситуации. Назначение. Синтаксис исключений. Общий механизм обработки исключений. Переопределение обработки исключений. Иерархия исключений. Порядок обработки исключительных ситуаций. Рекомендации обработки исключений.</w:t>
            </w:r>
          </w:p>
        </w:tc>
      </w:tr>
      <w:tr w:rsidR="000A5756" w:rsidRPr="00E26473" w:rsidTr="00D46A17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D46A17">
            <w:pPr>
              <w:jc w:val="center"/>
            </w:pPr>
            <w:r w:rsidRPr="00C9732D">
              <w:t>P9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5756" w:rsidRPr="00C9732D" w:rsidRDefault="000A5756" w:rsidP="00AC6D83">
            <w:pPr>
              <w:jc w:val="center"/>
            </w:pPr>
            <w:r w:rsidRPr="00C9732D">
              <w:t>Преобразование типов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5756" w:rsidRDefault="000A5756" w:rsidP="00FE74C6">
            <w:r w:rsidRPr="00C9732D">
              <w:t>Тип. Способы явного и неявного преобразования типов. Проверка приводимости типов. Статическое и динамическое приведение типов. Восходящее, нисходящее и перекрестное преобразование типов.</w:t>
            </w:r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6"/>
        <w:gridCol w:w="2343"/>
        <w:gridCol w:w="554"/>
        <w:gridCol w:w="412"/>
        <w:gridCol w:w="409"/>
        <w:gridCol w:w="415"/>
        <w:gridCol w:w="415"/>
        <w:gridCol w:w="412"/>
        <w:gridCol w:w="412"/>
        <w:gridCol w:w="472"/>
        <w:gridCol w:w="553"/>
        <w:gridCol w:w="497"/>
        <w:gridCol w:w="512"/>
        <w:gridCol w:w="434"/>
        <w:gridCol w:w="412"/>
        <w:gridCol w:w="415"/>
        <w:gridCol w:w="415"/>
        <w:gridCol w:w="415"/>
        <w:gridCol w:w="412"/>
        <w:gridCol w:w="415"/>
        <w:gridCol w:w="415"/>
        <w:gridCol w:w="418"/>
        <w:gridCol w:w="412"/>
        <w:gridCol w:w="162"/>
        <w:gridCol w:w="381"/>
        <w:gridCol w:w="403"/>
        <w:gridCol w:w="415"/>
        <w:gridCol w:w="481"/>
        <w:gridCol w:w="425"/>
        <w:gridCol w:w="418"/>
        <w:gridCol w:w="422"/>
        <w:gridCol w:w="462"/>
      </w:tblGrid>
      <w:tr w:rsidR="00887E84" w:rsidRPr="00561EC3" w:rsidTr="00EE72E4">
        <w:trPr>
          <w:trHeight w:val="209"/>
          <w:jc w:val="center"/>
        </w:trPr>
        <w:tc>
          <w:tcPr>
            <w:tcW w:w="390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09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611A74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7C1E05">
        <w:trPr>
          <w:trHeight w:val="495"/>
          <w:jc w:val="center"/>
        </w:trPr>
        <w:tc>
          <w:tcPr>
            <w:tcW w:w="107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E72E4" w:rsidRPr="00561EC3" w:rsidTr="007C1E05">
        <w:trPr>
          <w:trHeight w:val="556"/>
          <w:jc w:val="center"/>
        </w:trPr>
        <w:tc>
          <w:tcPr>
            <w:tcW w:w="15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0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D7783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самостоятельной</w:t>
            </w:r>
            <w:r w:rsidR="00887E84" w:rsidRPr="00982FCE">
              <w:rPr>
                <w:rFonts w:ascii="Arial CYR" w:hAnsi="Arial CYR" w:cs="Arial CYR"/>
                <w:b/>
                <w:sz w:val="16"/>
                <w:szCs w:val="16"/>
              </w:rPr>
              <w:t xml:space="preserve"> работы студентов (час.)</w:t>
            </w:r>
          </w:p>
        </w:tc>
        <w:tc>
          <w:tcPr>
            <w:tcW w:w="783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16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0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8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E72E4" w:rsidRPr="00561EC3" w:rsidTr="007C1E05">
        <w:trPr>
          <w:trHeight w:val="1635"/>
          <w:jc w:val="center"/>
        </w:trPr>
        <w:tc>
          <w:tcPr>
            <w:tcW w:w="1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5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F4882" w:rsidRDefault="00CF4882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Лабораторны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</w:p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заня</w:t>
            </w:r>
            <w:r w:rsidR="00CF4882">
              <w:rPr>
                <w:rFonts w:ascii="Arial CYR" w:hAnsi="Arial CYR" w:cs="Arial CYR"/>
                <w:sz w:val="16"/>
                <w:szCs w:val="16"/>
              </w:rPr>
              <w:t>тия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4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29" w:type="pct"/>
            <w:shd w:val="clear" w:color="auto" w:fill="auto"/>
            <w:textDirection w:val="btLr"/>
          </w:tcPr>
          <w:p w:rsidR="00020546" w:rsidRPr="00EE72E4" w:rsidRDefault="00020546" w:rsidP="00EE72E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Проект </w:t>
            </w:r>
            <w:r w:rsidR="008D7783" w:rsidRPr="00982FCE">
              <w:rPr>
                <w:rFonts w:ascii="Arial CYR" w:hAnsi="Arial CYR" w:cs="Arial CYR"/>
                <w:sz w:val="16"/>
                <w:szCs w:val="16"/>
              </w:rPr>
              <w:t>по модулю</w:t>
            </w: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Принципы ООП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textDirection w:val="btLr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Р2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Классы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Статические и константные элементы классов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Р4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Дружественные методы и классы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Перегрузка методов класса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Р6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Виртуальные методы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Р7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Шаблоны классов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Исключения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  <w:vAlign w:val="center"/>
          </w:tcPr>
          <w:p w:rsidR="007C1E05" w:rsidRPr="00E00320" w:rsidRDefault="007C1E05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Р9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7C1E05" w:rsidRPr="00EC40AB" w:rsidRDefault="007C1E05" w:rsidP="00EC40AB">
            <w:pPr>
              <w:rPr>
                <w:sz w:val="16"/>
                <w:szCs w:val="16"/>
              </w:rPr>
            </w:pPr>
            <w:r w:rsidRPr="00EC40AB">
              <w:rPr>
                <w:sz w:val="16"/>
                <w:szCs w:val="16"/>
              </w:rPr>
              <w:t>Преобразование типов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C1E05" w:rsidRPr="00561EC3" w:rsidTr="007C1E05">
        <w:trPr>
          <w:trHeight w:val="209"/>
          <w:jc w:val="center"/>
        </w:trPr>
        <w:tc>
          <w:tcPr>
            <w:tcW w:w="152" w:type="pct"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shd w:val="clear" w:color="auto" w:fill="auto"/>
            <w:noWrap/>
          </w:tcPr>
          <w:p w:rsidR="007C1E05" w:rsidRPr="00982FCE" w:rsidRDefault="007C1E05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151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Default="007C1E05" w:rsidP="00FE487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4" w:type="pct"/>
            <w:gridSpan w:val="2"/>
            <w:shd w:val="clear" w:color="auto" w:fill="auto"/>
            <w:noWrap/>
            <w:vAlign w:val="center"/>
          </w:tcPr>
          <w:p w:rsidR="007C1E05" w:rsidRPr="00982FCE" w:rsidRDefault="007C1E05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C1E05" w:rsidRDefault="007C1E05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7C1E05" w:rsidRPr="00982FCE" w:rsidRDefault="007C1E05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EE72E4" w:rsidRPr="00561EC3" w:rsidTr="007C1E05">
        <w:trPr>
          <w:trHeight w:val="209"/>
          <w:jc w:val="center"/>
        </w:trPr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7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7A34A1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0228AA" w:rsidTr="00FE74C6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0228AA" w:rsidRDefault="000228AA" w:rsidP="00FE74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0228AA" w:rsidRDefault="000228AA" w:rsidP="00FE74C6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0228AA" w:rsidTr="00FE74C6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</w:pPr>
            <w:r>
              <w:t>Создание программы с помощью классов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Статические и константные элементы класса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Дружественные методы и классы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A6174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Перегрузка методов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2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Механизм позднего связывания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6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Шаблоны классов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5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Обработка исключений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5</w:t>
            </w:r>
          </w:p>
        </w:tc>
      </w:tr>
      <w:tr w:rsidR="000228AA" w:rsidTr="00FE74C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324992" w:rsidRDefault="000228AA" w:rsidP="00FE74C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</w:pPr>
            <w:r>
              <w:t>Приведение типов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2F5826" w:rsidRDefault="000228AA" w:rsidP="00FE74C6">
            <w:pPr>
              <w:snapToGrid w:val="0"/>
              <w:jc w:val="center"/>
            </w:pPr>
            <w:r>
              <w:t>4</w:t>
            </w:r>
          </w:p>
        </w:tc>
      </w:tr>
      <w:tr w:rsidR="000228AA" w:rsidRPr="00641240" w:rsidTr="00FE74C6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228AA" w:rsidRPr="00641240" w:rsidRDefault="000228AA" w:rsidP="00FE74C6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228AA" w:rsidRPr="000228AA" w:rsidRDefault="000228AA" w:rsidP="00FE74C6">
            <w:pPr>
              <w:snapToGrid w:val="0"/>
              <w:jc w:val="center"/>
            </w:pPr>
            <w:r>
              <w:t>34</w:t>
            </w:r>
          </w:p>
        </w:tc>
      </w:tr>
    </w:tbl>
    <w:p w:rsidR="000228AA" w:rsidRPr="000228AA" w:rsidRDefault="000228AA" w:rsidP="000228AA">
      <w:pPr>
        <w:pStyle w:val="2"/>
        <w:spacing w:before="0" w:after="0"/>
        <w:ind w:left="782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670291" w:rsidRDefault="00670291" w:rsidP="000228AA">
      <w:pPr>
        <w:ind w:firstLine="142"/>
      </w:pPr>
      <w:r w:rsidRPr="00670291">
        <w:t>Не предусмотрено</w:t>
      </w:r>
    </w:p>
    <w:p w:rsidR="002A59A3" w:rsidRPr="00670291" w:rsidRDefault="002A59A3" w:rsidP="000228AA">
      <w:pPr>
        <w:ind w:firstLine="142"/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</w:t>
      </w:r>
      <w:r w:rsidR="001527C5" w:rsidRPr="00641240">
        <w:rPr>
          <w:b/>
        </w:rPr>
        <w:t>3. Примерная</w:t>
      </w:r>
      <w:r w:rsidRPr="00641240">
        <w:rPr>
          <w:b/>
        </w:rPr>
        <w:t xml:space="preserve">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Классы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Виртуальные методы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Шаблоны классов</w:t>
      </w:r>
    </w:p>
    <w:p w:rsidR="005F26DE" w:rsidRPr="005F26DE" w:rsidRDefault="005F26DE" w:rsidP="005F26DE">
      <w:pPr>
        <w:pStyle w:val="af4"/>
        <w:numPr>
          <w:ilvl w:val="0"/>
          <w:numId w:val="43"/>
        </w:numPr>
      </w:pPr>
      <w:r w:rsidRPr="005F26DE">
        <w:t>Исключения</w:t>
      </w:r>
    </w:p>
    <w:p w:rsidR="002A59A3" w:rsidRPr="00670291" w:rsidRDefault="002A59A3" w:rsidP="00466E9A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466E9A" w:rsidRDefault="00466E9A" w:rsidP="00466E9A">
      <w:pPr>
        <w:ind w:firstLine="142"/>
      </w:pPr>
      <w:r w:rsidRPr="00670291">
        <w:t>Не предусмотрено</w:t>
      </w:r>
    </w:p>
    <w:p w:rsidR="00466E9A" w:rsidRDefault="00466E9A" w:rsidP="00466E9A">
      <w:pPr>
        <w:ind w:firstLine="142"/>
      </w:pPr>
    </w:p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EA53A7" w:rsidRDefault="00EA53A7" w:rsidP="00EA53A7">
      <w:pPr>
        <w:ind w:firstLine="142"/>
      </w:pPr>
      <w:r w:rsidRPr="00670291">
        <w:t>Не предусмотрено</w:t>
      </w:r>
    </w:p>
    <w:p w:rsidR="00EA53A7" w:rsidRPr="00670291" w:rsidRDefault="00EA53A7" w:rsidP="00EA53A7">
      <w:pPr>
        <w:ind w:firstLine="142"/>
      </w:pP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EB6295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Вебинары и</w:t>
            </w:r>
            <w:r w:rsidR="0016683E" w:rsidRPr="0016683E">
              <w:rPr>
                <w:sz w:val="22"/>
                <w:szCs w:val="22"/>
              </w:rPr>
              <w:t xml:space="preserve">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EB6CED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Р9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EB6CED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(Приложение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ТЕКУЩЕЙ И ПРОМЕЖУТОЧНОЙ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Рекомендуемая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1.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Основная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литература</w:t>
      </w:r>
    </w:p>
    <w:p w:rsidR="00700A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spacing w:val="2"/>
        </w:rPr>
        <w:t>Павловская Т.А</w:t>
      </w:r>
      <w:r w:rsidRPr="00F51427">
        <w:rPr>
          <w:spacing w:val="2"/>
        </w:rPr>
        <w:t>.</w:t>
      </w:r>
      <w:r>
        <w:rPr>
          <w:spacing w:val="2"/>
        </w:rPr>
        <w:t xml:space="preserve"> </w:t>
      </w:r>
      <w:r w:rsidRPr="00355F6A">
        <w:rPr>
          <w:spacing w:val="2"/>
        </w:rPr>
        <w:t>C</w:t>
      </w:r>
      <w:r w:rsidRPr="00AE26E7">
        <w:rPr>
          <w:spacing w:val="2"/>
        </w:rPr>
        <w:t>/</w:t>
      </w:r>
      <w:r w:rsidRPr="00355F6A">
        <w:rPr>
          <w:spacing w:val="2"/>
        </w:rPr>
        <w:t>C</w:t>
      </w:r>
      <w:r w:rsidRPr="00AE26E7">
        <w:rPr>
          <w:spacing w:val="2"/>
        </w:rPr>
        <w:t>+</w:t>
      </w:r>
      <w:r>
        <w:rPr>
          <w:spacing w:val="2"/>
        </w:rPr>
        <w:t>+. Программирование на языке высокого уровня. СПб.: Питер.</w:t>
      </w:r>
      <w:r w:rsidRPr="00355F6A">
        <w:rPr>
          <w:spacing w:val="2"/>
        </w:rPr>
        <w:t xml:space="preserve"> 2003. – 461с.</w:t>
      </w:r>
    </w:p>
    <w:p w:rsidR="00700A3E" w:rsidRPr="0016683E" w:rsidRDefault="00700A3E" w:rsidP="00700A3E">
      <w:pPr>
        <w:numPr>
          <w:ilvl w:val="0"/>
          <w:numId w:val="25"/>
        </w:numPr>
        <w:rPr>
          <w:spacing w:val="2"/>
        </w:rPr>
      </w:pPr>
      <w:r>
        <w:rPr>
          <w:lang w:val="en-US"/>
        </w:rPr>
        <w:t>CLR</w:t>
      </w:r>
      <w:r w:rsidRPr="00355F6A">
        <w:t xml:space="preserve"> </w:t>
      </w:r>
      <w:r>
        <w:rPr>
          <w:lang w:val="en-US"/>
        </w:rPr>
        <w:t>via</w:t>
      </w:r>
      <w:r w:rsidRPr="00355F6A">
        <w:t xml:space="preserve"> </w:t>
      </w:r>
      <w:r>
        <w:t xml:space="preserve">Программирование на платформе </w:t>
      </w:r>
      <w:r>
        <w:rPr>
          <w:lang w:val="en-US"/>
        </w:rPr>
        <w:t>Microsoft</w:t>
      </w:r>
      <w:r w:rsidRPr="00355F6A">
        <w:t>.</w:t>
      </w:r>
      <w:r>
        <w:rPr>
          <w:lang w:val="en-US"/>
        </w:rPr>
        <w:t>NET</w:t>
      </w:r>
      <w:r w:rsidRPr="00355F6A">
        <w:t xml:space="preserve"> </w:t>
      </w:r>
      <w:r>
        <w:rPr>
          <w:lang w:val="en-US"/>
        </w:rPr>
        <w:t>Framework</w:t>
      </w:r>
      <w:r w:rsidRPr="00355F6A">
        <w:t xml:space="preserve"> 4.5 </w:t>
      </w:r>
      <w:r>
        <w:t xml:space="preserve">на языке </w:t>
      </w:r>
      <w:r>
        <w:rPr>
          <w:lang w:val="en-US"/>
        </w:rPr>
        <w:t>C</w:t>
      </w:r>
      <w:r w:rsidRPr="00355F6A">
        <w:t>#. 4</w:t>
      </w:r>
      <w:r>
        <w:t>е изд.-СПб: Питер. 2013. – 896с с.: ил.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</w:t>
      </w:r>
      <w:r w:rsidR="00066EC8" w:rsidRPr="00413E8B">
        <w:rPr>
          <w:b/>
        </w:rPr>
        <w:t>2. Дополнительная</w:t>
      </w:r>
      <w:r w:rsidRPr="00413E8B">
        <w:rPr>
          <w:b/>
        </w:rPr>
        <w:t xml:space="preserve"> литература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Макконнелл С. Совершенный код. Мастер класс. / Пер. с англ. – М.: Издательство «Русская редакция»</w:t>
      </w:r>
      <w:r w:rsidRPr="00355F6A">
        <w:rPr>
          <w:spacing w:val="2"/>
        </w:rPr>
        <w:t xml:space="preserve"> 20</w:t>
      </w:r>
      <w:r>
        <w:rPr>
          <w:spacing w:val="2"/>
        </w:rPr>
        <w:t>10</w:t>
      </w:r>
      <w:r w:rsidRPr="00355F6A">
        <w:rPr>
          <w:spacing w:val="2"/>
        </w:rPr>
        <w:t xml:space="preserve">. – </w:t>
      </w:r>
      <w:r>
        <w:rPr>
          <w:spacing w:val="2"/>
        </w:rPr>
        <w:t xml:space="preserve">896 </w:t>
      </w:r>
      <w:r>
        <w:t>с.: ил.</w:t>
      </w:r>
    </w:p>
    <w:p w:rsidR="00700A3E" w:rsidRPr="00907C49" w:rsidRDefault="00700A3E" w:rsidP="00700A3E">
      <w:pPr>
        <w:numPr>
          <w:ilvl w:val="0"/>
          <w:numId w:val="38"/>
        </w:numPr>
        <w:rPr>
          <w:spacing w:val="2"/>
        </w:rPr>
      </w:pPr>
      <w:r>
        <w:t>Физерс М</w:t>
      </w:r>
      <w:r w:rsidRPr="00355F6A">
        <w:t>.</w:t>
      </w:r>
      <w:r>
        <w:t xml:space="preserve"> Эффективная работа с унаследованным кодом. : Пер с англ. – М.: ООО «И.Д.Вильямс», 2009. – 400 с.: ил.</w:t>
      </w:r>
    </w:p>
    <w:p w:rsidR="00700A3E" w:rsidRDefault="00700A3E" w:rsidP="00700A3E">
      <w:pPr>
        <w:numPr>
          <w:ilvl w:val="0"/>
          <w:numId w:val="38"/>
        </w:numPr>
        <w:rPr>
          <w:spacing w:val="2"/>
        </w:rPr>
      </w:pPr>
      <w:r>
        <w:rPr>
          <w:spacing w:val="2"/>
        </w:rPr>
        <w:t>Гамма Э., Хельм Р., Джонсон Р., Влиссидес Дж. Приемы объектно-ориентированного проектирования. Паттерны проектирования – СПб: Питер, 2001. – 368 с.: ил (Серия «Библиотека программиста»).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2.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Методические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разработки </w:t>
      </w:r>
    </w:p>
    <w:p w:rsidR="00A50C9A" w:rsidRPr="000335F3" w:rsidRDefault="000335F3" w:rsidP="00ED24EA">
      <w:pPr>
        <w:shd w:val="clear" w:color="auto" w:fill="FFFFFF"/>
        <w:rPr>
          <w:spacing w:val="-5"/>
        </w:rPr>
      </w:pPr>
      <w:r w:rsidRPr="000335F3">
        <w:rPr>
          <w:spacing w:val="-5"/>
        </w:rPr>
        <w:t>Н</w:t>
      </w:r>
      <w:r w:rsidR="0016683E" w:rsidRPr="000335F3">
        <w:rPr>
          <w:spacing w:val="-5"/>
        </w:rPr>
        <w:t>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3.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Программное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066EC8" w:rsidP="0016683E">
      <w:pPr>
        <w:pStyle w:val="af4"/>
        <w:numPr>
          <w:ilvl w:val="0"/>
          <w:numId w:val="27"/>
        </w:numPr>
        <w:ind w:left="1036" w:hanging="185"/>
        <w:contextualSpacing w:val="0"/>
      </w:pPr>
      <w:r w:rsidRPr="00C308A1">
        <w:t xml:space="preserve"> Операционная</w:t>
      </w:r>
      <w:r w:rsidR="0016683E" w:rsidRPr="00C308A1">
        <w:t xml:space="preserve"> система Windows XP/Vista/7</w:t>
      </w:r>
    </w:p>
    <w:p w:rsidR="00A50C9A" w:rsidRPr="0016683E" w:rsidRDefault="0016683E" w:rsidP="0016683E">
      <w:pPr>
        <w:pStyle w:val="af4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</w:t>
      </w:r>
      <w:r w:rsidR="000335F3" w:rsidRPr="000335F3">
        <w:rPr>
          <w:lang w:val="en-US"/>
        </w:rPr>
        <w:t>3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711ABC" w:rsidRPr="0016683E" w:rsidRDefault="00482FA2" w:rsidP="00711ABC">
      <w:pPr>
        <w:pStyle w:val="af4"/>
        <w:numPr>
          <w:ilvl w:val="0"/>
          <w:numId w:val="28"/>
        </w:numPr>
        <w:ind w:left="851" w:firstLine="0"/>
        <w:contextualSpacing w:val="0"/>
      </w:pPr>
      <w:hyperlink r:id="rId8" w:history="1">
        <w:r w:rsidR="00711ABC" w:rsidRPr="00DA1AA8">
          <w:rPr>
            <w:rStyle w:val="a4"/>
            <w:iCs/>
            <w:color w:val="auto"/>
          </w:rPr>
          <w:t>http://lib.urfu.ru</w:t>
        </w:r>
      </w:hyperlink>
      <w:r w:rsidR="00711ABC" w:rsidRPr="00DA1AA8">
        <w:rPr>
          <w:iCs/>
          <w:u w:val="single"/>
        </w:rPr>
        <w:t xml:space="preserve"> </w:t>
      </w:r>
      <w:r w:rsidR="00711ABC">
        <w:rPr>
          <w:iCs/>
        </w:rPr>
        <w:t xml:space="preserve"> З</w:t>
      </w:r>
      <w:r w:rsidR="00711ABC" w:rsidRPr="00DA1AA8">
        <w:rPr>
          <w:iCs/>
        </w:rPr>
        <w:t xml:space="preserve">ональная научная библиотека УрФУ. </w:t>
      </w:r>
      <w:r w:rsidR="00711ABC" w:rsidRPr="0016683E">
        <w:fldChar w:fldCharType="begin"/>
      </w:r>
      <w:r w:rsidR="00711ABC" w:rsidRPr="0016683E">
        <w:instrText xml:space="preserve"> TC "Базы данных, информационно-справочные и поисковые системы" \l 2 </w:instrText>
      </w:r>
      <w:r w:rsidR="00711ABC" w:rsidRPr="0016683E">
        <w:fldChar w:fldCharType="end"/>
      </w:r>
    </w:p>
    <w:p w:rsidR="00711ABC" w:rsidRPr="00DA1AA8" w:rsidRDefault="00482FA2" w:rsidP="00711ABC">
      <w:pPr>
        <w:pStyle w:val="af4"/>
        <w:numPr>
          <w:ilvl w:val="0"/>
          <w:numId w:val="28"/>
        </w:numPr>
        <w:ind w:left="851" w:firstLine="0"/>
        <w:contextualSpacing w:val="0"/>
      </w:pPr>
      <w:hyperlink r:id="rId9" w:history="1">
        <w:r w:rsidR="00711ABC" w:rsidRPr="00DA1AA8">
          <w:rPr>
            <w:rStyle w:val="a4"/>
            <w:color w:val="auto"/>
          </w:rPr>
          <w:t>http://elibrary.ru</w:t>
        </w:r>
      </w:hyperlink>
      <w:r w:rsidR="00711ABC">
        <w:t xml:space="preserve">. </w:t>
      </w:r>
      <w:r w:rsidR="00711ABC" w:rsidRPr="00DA1AA8">
        <w:t>Сайт научной электронной библиотеки</w:t>
      </w:r>
    </w:p>
    <w:p w:rsidR="0016683E" w:rsidRPr="00DA1AA8" w:rsidRDefault="00482FA2" w:rsidP="0016683E">
      <w:pPr>
        <w:pStyle w:val="af4"/>
        <w:numPr>
          <w:ilvl w:val="0"/>
          <w:numId w:val="28"/>
        </w:numPr>
        <w:ind w:left="851" w:firstLine="0"/>
        <w:contextualSpacing w:val="0"/>
      </w:pPr>
      <w:hyperlink r:id="rId10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просветительских изданий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5.</w:t>
      </w:r>
      <w:r w:rsidR="00066EC8" w:rsidRPr="00641240">
        <w:rPr>
          <w:rFonts w:ascii="Times New Roman" w:hAnsi="Times New Roman" w:cs="Times New Roman"/>
          <w:i w:val="0"/>
          <w:sz w:val="24"/>
          <w:szCs w:val="24"/>
        </w:rPr>
        <w:t xml:space="preserve"> Электронные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3A7605" w:rsidRDefault="003A7605" w:rsidP="009F1269">
      <w:pPr>
        <w:rPr>
          <w:spacing w:val="-4"/>
        </w:rPr>
      </w:pPr>
      <w:r>
        <w:rPr>
          <w:spacing w:val="-4"/>
        </w:rPr>
        <w:t>Н</w:t>
      </w:r>
      <w:r w:rsidR="0016683E" w:rsidRPr="003A7605">
        <w:rPr>
          <w:spacing w:val="-4"/>
        </w:rPr>
        <w:t>е используются</w:t>
      </w:r>
    </w:p>
    <w:p w:rsidR="003A7605" w:rsidRPr="003A7605" w:rsidRDefault="003A7605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10. мАТЕРИАЛЬНО-</w:t>
      </w:r>
      <w:r w:rsidR="00066EC8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ТЕХНИЧЕСКОЕ </w:t>
      </w:r>
      <w:r w:rsidR="00066EC8" w:rsidRPr="00641240">
        <w:rPr>
          <w:rFonts w:ascii="Times New Roman" w:hAnsi="Times New Roman" w:cs="Times New Roman"/>
          <w:bCs w:val="0"/>
          <w:caps/>
          <w:sz w:val="24"/>
          <w:szCs w:val="24"/>
        </w:rPr>
        <w:t>ОБЕСПЕЧЕНИЕ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 xml:space="preserve">классе на 25 рабочих мест, оснащенном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 w:rsidR="004A2652">
        <w:t>, М-423, М-</w:t>
      </w:r>
      <w:r>
        <w:t>424</w:t>
      </w:r>
      <w:r w:rsidR="004A2652">
        <w:t>.</w:t>
      </w:r>
    </w:p>
    <w:p w:rsidR="00037ADF" w:rsidRPr="00641240" w:rsidRDefault="00037ADF" w:rsidP="00D77A48">
      <w:pPr>
        <w:rPr>
          <w:b/>
        </w:rPr>
      </w:pPr>
    </w:p>
    <w:p w:rsidR="00AD4DA8" w:rsidRPr="00641240" w:rsidRDefault="00AD4DA8" w:rsidP="00711ABC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0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0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>6.</w:t>
      </w:r>
      <w:r w:rsidR="00EB6295" w:rsidRPr="00641240">
        <w:rPr>
          <w:b/>
        </w:rPr>
        <w:t>2. Процедуры</w:t>
      </w:r>
      <w:bookmarkStart w:id="1" w:name="_GoBack"/>
      <w:bookmarkEnd w:id="1"/>
      <w:r w:rsidRPr="00641240">
        <w:rPr>
          <w:b/>
        </w:rPr>
        <w:t xml:space="preserve">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0B14D2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0B14D2" w:rsidRDefault="00AD4DA8" w:rsidP="0016683E">
            <w:r w:rsidRPr="000B14D2">
              <w:rPr>
                <w:b/>
              </w:rPr>
              <w:t>1.Лекции</w:t>
            </w:r>
            <w:r w:rsidRPr="000B14D2">
              <w:t xml:space="preserve">: </w:t>
            </w:r>
            <w:r w:rsidRPr="000B14D2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311BA5" w:rsidRPr="000B14D2">
              <w:t>0.6</w:t>
            </w:r>
          </w:p>
        </w:tc>
      </w:tr>
      <w:tr w:rsidR="00AD4DA8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16683E">
            <w:pPr>
              <w:pStyle w:val="19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</w:t>
            </w:r>
            <w:r w:rsidR="00EB6295"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>аттестация на</w:t>
            </w:r>
            <w:r w:rsidRPr="000B14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лекциях</w:t>
            </w:r>
            <w:r w:rsidRPr="000B14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0B14D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семестр,</w:t>
            </w:r>
          </w:p>
          <w:p w:rsidR="00AD4DA8" w:rsidRPr="000B14D2" w:rsidRDefault="00AD4DA8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0B14D2" w:rsidRDefault="00AD4DA8" w:rsidP="00AE054C">
            <w:r w:rsidRPr="000B14D2">
              <w:rPr>
                <w:b/>
                <w:bCs/>
              </w:rPr>
              <w:t>Максимальная оценка в баллах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A119DB">
            <w:r w:rsidRPr="000B14D2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  <w:rPr>
                <w:lang w:val="en-US"/>
              </w:rPr>
            </w:pPr>
            <w:r w:rsidRPr="000B14D2">
              <w:t>3</w:t>
            </w:r>
            <w:r w:rsidRPr="000B14D2">
              <w:rPr>
                <w:lang w:val="en-US"/>
              </w:rP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rPr>
                <w:lang w:val="en-US"/>
              </w:rPr>
            </w:pPr>
            <w:r w:rsidRPr="000B14D2">
              <w:rPr>
                <w:lang w:val="en-US"/>
              </w:rPr>
              <w:t>34</w:t>
            </w:r>
          </w:p>
        </w:tc>
      </w:tr>
      <w:tr w:rsidR="008E2BA9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8E2BA9" w:rsidP="002229EF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Pr="000B14D2">
              <w:t xml:space="preserve"> работы</w:t>
            </w:r>
            <w:r w:rsidR="00FE74C6" w:rsidRPr="000B14D2">
              <w:rPr>
                <w:lang w:val="en-US"/>
              </w:rPr>
              <w:t xml:space="preserve"> </w:t>
            </w:r>
            <w:r w:rsidR="00FE74C6" w:rsidRPr="000B14D2">
              <w:t>№1</w:t>
            </w:r>
            <w:r w:rsidR="00FE74C6"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pPr>
              <w:jc w:val="center"/>
            </w:pPr>
            <w:r w:rsidRPr="000B14D2">
              <w:t>3, 3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0B14D2" w:rsidRDefault="00FE74C6" w:rsidP="00A119DB">
            <w:r w:rsidRPr="000B14D2">
              <w:t>16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="002229EF" w:rsidRPr="000B14D2">
              <w:t xml:space="preserve"> </w:t>
            </w:r>
            <w:r w:rsidRPr="000B14D2">
              <w:t>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№2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16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</w:t>
            </w:r>
            <w:r w:rsidRPr="000B14D2">
              <w:t>й 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№3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17</w:t>
            </w:r>
          </w:p>
        </w:tc>
      </w:tr>
      <w:tr w:rsidR="00FE74C6" w:rsidRPr="000B14D2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tabs>
                <w:tab w:val="left" w:pos="3617"/>
              </w:tabs>
            </w:pPr>
            <w:r w:rsidRPr="000B14D2">
              <w:t xml:space="preserve">Выполнение </w:t>
            </w:r>
            <w:r w:rsidR="002229EF">
              <w:t>домашней</w:t>
            </w:r>
            <w:r w:rsidRPr="000B14D2">
              <w:t xml:space="preserve"> работы</w:t>
            </w:r>
            <w:r w:rsidRPr="000B14D2">
              <w:rPr>
                <w:lang w:val="en-US"/>
              </w:rPr>
              <w:t xml:space="preserve"> </w:t>
            </w:r>
            <w:r w:rsidRPr="000B14D2">
              <w:t>№4</w:t>
            </w:r>
            <w:r w:rsidRPr="000B14D2">
              <w:tab/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FE74C6">
            <w:pPr>
              <w:jc w:val="center"/>
            </w:pPr>
            <w:r w:rsidRPr="000B14D2">
              <w:t>3, 14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119DB">
            <w:r w:rsidRPr="000B14D2">
              <w:t>17</w:t>
            </w:r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8E2BA9">
            <w:r w:rsidRPr="000B14D2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Pr="000B14D2">
              <w:t>0</w:t>
            </w:r>
            <w:r w:rsidR="00311BA5" w:rsidRPr="000B14D2">
              <w:t>.6</w:t>
            </w:r>
          </w:p>
        </w:tc>
      </w:tr>
      <w:tr w:rsidR="00FE74C6" w:rsidRPr="000B14D2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лекциям </w:t>
            </w:r>
            <w:r w:rsidRPr="000B14D2">
              <w:t xml:space="preserve">– </w:t>
            </w:r>
            <w:r w:rsidR="00822F8E">
              <w:t>экзамен</w:t>
            </w:r>
            <w:r w:rsidRPr="000B14D2">
              <w:rPr>
                <w:i/>
              </w:rPr>
              <w:t xml:space="preserve"> </w:t>
            </w:r>
          </w:p>
          <w:p w:rsidR="00FE74C6" w:rsidRPr="000B14D2" w:rsidRDefault="00FE74C6" w:rsidP="005937EA">
            <w:r w:rsidRPr="000B14D2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5937EA" w:rsidRPr="000B14D2">
              <w:t>0.4</w:t>
            </w:r>
          </w:p>
        </w:tc>
      </w:tr>
      <w:tr w:rsidR="00491A0B" w:rsidRPr="00641240" w:rsidTr="00FE48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91A0B" w:rsidRPr="00641240" w:rsidRDefault="00491A0B" w:rsidP="00FE487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3048D4">
              <w:t>не предусмотрены</w:t>
            </w:r>
          </w:p>
        </w:tc>
      </w:tr>
      <w:tr w:rsidR="00491A0B" w:rsidRPr="003048D4" w:rsidTr="00FE487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91A0B" w:rsidRPr="003048D4" w:rsidRDefault="00491A0B" w:rsidP="00FE487B">
            <w:r>
              <w:rPr>
                <w:b/>
              </w:rPr>
              <w:t>3</w:t>
            </w:r>
            <w:r w:rsidRPr="003048D4">
              <w:rPr>
                <w:b/>
              </w:rPr>
              <w:t xml:space="preserve">. </w:t>
            </w:r>
            <w:r>
              <w:rPr>
                <w:b/>
              </w:rPr>
              <w:t>Лабораторные</w:t>
            </w:r>
            <w:r w:rsidRPr="003048D4">
              <w:rPr>
                <w:b/>
              </w:rPr>
              <w:t xml:space="preserve"> занятия: коэффициент значимости </w:t>
            </w:r>
            <w:r w:rsidR="00066EC8" w:rsidRPr="003048D4">
              <w:rPr>
                <w:b/>
              </w:rPr>
              <w:t>совокупных результатов</w:t>
            </w:r>
            <w:r w:rsidRPr="003048D4">
              <w:rPr>
                <w:b/>
              </w:rPr>
              <w:t xml:space="preserve"> практических/семинарских занятий – </w:t>
            </w:r>
            <w:r w:rsidRPr="003048D4">
              <w:t>0.4</w:t>
            </w:r>
          </w:p>
        </w:tc>
      </w:tr>
      <w:tr w:rsidR="00FE74C6" w:rsidRPr="000B14D2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491A0B">
            <w:pPr>
              <w:rPr>
                <w:b/>
                <w:bCs/>
              </w:rPr>
            </w:pPr>
            <w:r w:rsidRPr="000B14D2">
              <w:rPr>
                <w:b/>
              </w:rPr>
              <w:t xml:space="preserve">Текущая </w:t>
            </w:r>
            <w:r w:rsidR="00066EC8" w:rsidRPr="000B14D2">
              <w:rPr>
                <w:b/>
              </w:rPr>
              <w:t>аттестация на</w:t>
            </w:r>
            <w:r w:rsidRPr="000B14D2">
              <w:rPr>
                <w:b/>
              </w:rPr>
              <w:t xml:space="preserve"> </w:t>
            </w:r>
            <w:r w:rsidR="00491A0B">
              <w:rPr>
                <w:b/>
              </w:rPr>
              <w:t>лабораторных</w:t>
            </w:r>
            <w:r w:rsidRPr="000B14D2">
              <w:rPr>
                <w:b/>
              </w:rPr>
              <w:t xml:space="preserve"> занятиях </w:t>
            </w:r>
            <w:r w:rsidRPr="000B14D2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Сроки – семестр,</w:t>
            </w:r>
          </w:p>
          <w:p w:rsidR="00FE74C6" w:rsidRPr="000B14D2" w:rsidRDefault="00FE74C6" w:rsidP="00AE054C">
            <w:pPr>
              <w:jc w:val="center"/>
              <w:rPr>
                <w:b/>
                <w:bCs/>
              </w:rPr>
            </w:pPr>
            <w:r w:rsidRPr="000B14D2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FE74C6" w:rsidP="00AE054C">
            <w:r w:rsidRPr="000B14D2">
              <w:rPr>
                <w:b/>
                <w:bCs/>
              </w:rPr>
              <w:t>Максимальная оценка в баллах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8E2BA9">
            <w:r w:rsidRPr="000B14D2">
              <w:t>Посещение лабораторных работ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pPr>
              <w:jc w:val="center"/>
            </w:pPr>
            <w:r w:rsidRPr="000B14D2">
              <w:t>3, 2-17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16</w:t>
            </w:r>
          </w:p>
        </w:tc>
      </w:tr>
      <w:tr w:rsidR="00FE74C6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FE74C6" w:rsidP="000B14D2">
            <w:r w:rsidRPr="000B14D2">
              <w:t xml:space="preserve">Выполнение </w:t>
            </w:r>
            <w:r w:rsidR="000B14D2" w:rsidRPr="000B14D2">
              <w:t>лабораторных</w:t>
            </w:r>
            <w:r w:rsidRPr="000B14D2">
              <w:t xml:space="preserve"> работ №1- №</w:t>
            </w:r>
            <w:r w:rsidR="000B14D2" w:rsidRPr="000B14D2">
              <w:t>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4C6" w:rsidRPr="000B14D2" w:rsidRDefault="000B14D2" w:rsidP="000B14D2">
            <w:pPr>
              <w:jc w:val="center"/>
            </w:pPr>
            <w:r>
              <w:t>3</w:t>
            </w:r>
            <w:r w:rsidR="00FE74C6" w:rsidRPr="000B14D2">
              <w:t xml:space="preserve">, </w:t>
            </w:r>
            <w:r w:rsidRPr="000B14D2">
              <w:t>2-8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4C6" w:rsidRPr="000B14D2" w:rsidRDefault="000B14D2" w:rsidP="00A119DB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FE487B">
            <w:r w:rsidRPr="000B14D2">
              <w:t>Выполнение лабораторных работ №1- 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14D2" w:rsidRPr="000B14D2" w:rsidRDefault="000B14D2" w:rsidP="000B14D2">
            <w:pPr>
              <w:jc w:val="center"/>
            </w:pPr>
            <w:r>
              <w:t>3</w:t>
            </w:r>
            <w:r w:rsidRPr="000B14D2">
              <w:t>, 9-17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FE487B">
            <w:r w:rsidRPr="000B14D2">
              <w:t>42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6D28F7">
            <w:r w:rsidRPr="000B14D2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6D28F7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занятиям– </w:t>
            </w:r>
            <w:r w:rsidR="00956AAD" w:rsidRPr="00956AAD">
              <w:t>1.0</w:t>
            </w:r>
          </w:p>
        </w:tc>
      </w:tr>
      <w:tr w:rsidR="000B14D2" w:rsidRPr="000B14D2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14D2" w:rsidRPr="000B14D2" w:rsidRDefault="000B14D2" w:rsidP="008E2BA9">
            <w:pPr>
              <w:rPr>
                <w:b/>
              </w:rPr>
            </w:pPr>
            <w:r w:rsidRPr="000B14D2">
              <w:rPr>
                <w:b/>
              </w:rPr>
              <w:t xml:space="preserve">Промежуточная аттестация по </w:t>
            </w:r>
            <w:r w:rsidR="00F93864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 – </w:t>
            </w:r>
            <w:r w:rsidR="00956AAD" w:rsidRPr="00956AAD">
              <w:t>нет</w:t>
            </w:r>
          </w:p>
          <w:p w:rsidR="000B14D2" w:rsidRPr="000B14D2" w:rsidRDefault="000B14D2" w:rsidP="00F93864">
            <w:r w:rsidRPr="000B14D2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F93864">
              <w:rPr>
                <w:b/>
              </w:rPr>
              <w:t>лабораторным</w:t>
            </w:r>
            <w:r w:rsidRPr="000B14D2">
              <w:rPr>
                <w:b/>
              </w:rPr>
              <w:t xml:space="preserve"> занятиям– </w:t>
            </w:r>
            <w:r w:rsidR="00956AAD" w:rsidRPr="00956AAD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9130BE" w:rsidRDefault="009130BE" w:rsidP="00AD4DA8">
      <w:r w:rsidRPr="009130BE"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1C2EE9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1C2EE9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1C2EE9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1C2EE9" w:rsidRDefault="00AD4DA8" w:rsidP="00AE054C">
            <w:pPr>
              <w:jc w:val="center"/>
            </w:pPr>
            <w:r w:rsidRPr="001C2EE9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1C2EE9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iCs/>
              </w:rPr>
              <w:t>Семестр 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C2EE9" w:rsidRDefault="00D34AEB" w:rsidP="00A119DB">
            <w:pPr>
              <w:jc w:val="center"/>
              <w:rPr>
                <w:iCs/>
              </w:rPr>
            </w:pPr>
            <w:r w:rsidRPr="001C2EE9">
              <w:rPr>
                <w:bCs/>
                <w:spacing w:val="-1"/>
              </w:rPr>
              <w:t>1</w:t>
            </w:r>
          </w:p>
        </w:tc>
      </w:tr>
    </w:tbl>
    <w:p w:rsidR="00037ADF" w:rsidRPr="00641240" w:rsidRDefault="00037ADF" w:rsidP="008E2BA9">
      <w:pPr>
        <w:rPr>
          <w:b/>
        </w:rPr>
      </w:pPr>
    </w:p>
    <w:p w:rsidR="00B05898" w:rsidRPr="00641240" w:rsidRDefault="00B05898" w:rsidP="002C1E5C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B05898" w:rsidRPr="002004BD" w:rsidRDefault="00B05898" w:rsidP="00B05898">
      <w:pPr>
        <w:pStyle w:val="af4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4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a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66EC8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1" o:title=""/>
                </v:shape>
                <o:OLEObject Type="Embed" ProgID="Equation.3" ShapeID="_x0000_i1025" DrawAspect="Content" ObjectID="_1581156534" r:id="rId12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5F4E51" w:rsidRDefault="005F4E51" w:rsidP="00E217DE">
      <w:pPr>
        <w:snapToGrid w:val="0"/>
        <w:ind w:left="709"/>
      </w:pPr>
      <w:r>
        <w:t>Написа</w:t>
      </w:r>
      <w:r w:rsidR="00E217DE">
        <w:t>ть</w:t>
      </w:r>
      <w:r>
        <w:t xml:space="preserve"> программ</w:t>
      </w:r>
      <w:r w:rsidR="00E217DE">
        <w:t>у</w:t>
      </w:r>
      <w:r>
        <w:t xml:space="preserve"> для решения задач</w:t>
      </w:r>
      <w:r w:rsidR="00E217DE">
        <w:t>и</w:t>
      </w:r>
      <w:r>
        <w:t>: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Длиннейшая чередующаяся последовательность</w:t>
      </w:r>
      <w:r w:rsidR="0045018B">
        <w:t>.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Максимум в скользящем окне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 xml:space="preserve">Скользящая </w:t>
      </w:r>
      <w:r>
        <w:rPr>
          <w:lang w:val="en-US"/>
        </w:rPr>
        <w:t>k-</w:t>
      </w:r>
      <w:r>
        <w:t>статистика</w:t>
      </w:r>
    </w:p>
    <w:p w:rsidR="0045018B" w:rsidRDefault="005F4E51" w:rsidP="005F26DE">
      <w:pPr>
        <w:numPr>
          <w:ilvl w:val="0"/>
          <w:numId w:val="42"/>
        </w:numPr>
        <w:snapToGrid w:val="0"/>
      </w:pPr>
      <w:r>
        <w:t>Обход бинарного дерева поиска</w:t>
      </w:r>
    </w:p>
    <w:p w:rsidR="005F4E51" w:rsidRDefault="005F4E51" w:rsidP="005F26DE">
      <w:pPr>
        <w:numPr>
          <w:ilvl w:val="0"/>
          <w:numId w:val="42"/>
        </w:numPr>
        <w:snapToGrid w:val="0"/>
      </w:pPr>
      <w:r>
        <w:t>Длина объединения отрезков</w:t>
      </w:r>
    </w:p>
    <w:p w:rsidR="005F4E51" w:rsidRDefault="005F4E51" w:rsidP="005F26DE">
      <w:pPr>
        <w:numPr>
          <w:ilvl w:val="0"/>
          <w:numId w:val="42"/>
        </w:numPr>
        <w:snapToGrid w:val="0"/>
      </w:pPr>
      <w:r>
        <w:t>Циклическая парковка</w:t>
      </w:r>
    </w:p>
    <w:p w:rsidR="00BF625D" w:rsidRPr="00BF625D" w:rsidRDefault="00BF625D" w:rsidP="008E2BA9">
      <w:pPr>
        <w:pStyle w:val="aa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94435F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a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матрицами.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lastRenderedPageBreak/>
        <w:t>Создание программного модуля для работы с векторами.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модуля, имитирующего работу электронной библиотеки</w:t>
      </w:r>
    </w:p>
    <w:p w:rsidR="0094435F" w:rsidRDefault="0094435F" w:rsidP="0094435F">
      <w:pPr>
        <w:numPr>
          <w:ilvl w:val="0"/>
          <w:numId w:val="44"/>
        </w:numPr>
        <w:snapToGrid w:val="0"/>
      </w:pPr>
      <w:r>
        <w:t>Создание программного модуля для работы с простыми геометрическими фигурами.</w:t>
      </w:r>
    </w:p>
    <w:p w:rsidR="00B05898" w:rsidRPr="007257F5" w:rsidRDefault="00B05898" w:rsidP="00B05898">
      <w:pPr>
        <w:pStyle w:val="aa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0614E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B034B" w:rsidRDefault="009B034B" w:rsidP="002E175A">
      <w:pPr>
        <w:numPr>
          <w:ilvl w:val="0"/>
          <w:numId w:val="41"/>
        </w:numPr>
        <w:tabs>
          <w:tab w:val="clear" w:pos="927"/>
          <w:tab w:val="num" w:pos="360"/>
        </w:tabs>
        <w:autoSpaceDE w:val="0"/>
        <w:ind w:left="360"/>
      </w:pPr>
      <w:r>
        <w:t>Тип класса. Определение класса: члены-поля, члены-функции.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Отличие экземплярного метода от метода типа и глобального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Свойства полей класса. 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Глобальные и локальные классы. Расширенная операция классовой области видимости.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Описание объектов. Доступ к элементам объекта. Свойства константного метода.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Указатель </w:t>
      </w:r>
      <w:r>
        <w:rPr>
          <w:lang w:val="en-US"/>
        </w:rPr>
        <w:t>this</w:t>
      </w:r>
      <w:r w:rsidRPr="00A97023">
        <w:t>. Основные с</w:t>
      </w:r>
      <w:r>
        <w:t>вой</w:t>
      </w:r>
      <w:r w:rsidRPr="00A97023">
        <w:t>ства конструкторов</w:t>
      </w:r>
      <w:r>
        <w:t>. Список инициализаторов.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Конструктор копирования, преобразования, конструктор по-умолчанию. Порядок вызова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Статические элементы класса. Статические методы.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Дружественные функции и классы.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Деструктор.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операций. Правила перегрузки операций. Способы определения. Не перегружаемые операции.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унарных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бинарных операций.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Перегрузка операции приведения типа, перегрузка операции вызова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Указатели на элементы классов (метод, поле), правила их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Наследование. Ключи доступа.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конструкторов.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Простое наследование. Порядок вызова деструкторов.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Виртуальные методы. Правила описания виртуальных методов. Чисто виртуальный метод.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Механизм позднего связывания.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Абстрактные классы. Свойства абстрактного файла.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Множественное наследование. Отличие структур и объединений от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Шаблоны классов. Синтаксис описания шаблонного класса и метода шаблонного класса.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Правила описания шаблонов классов.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Использование шаблонов класса. Синтаксис использования.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Специализация методов шаблона класса и всего шаблона класса.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Достоинства и недостатки шаблонов.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Обработка исключительных ситуаций.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Синтаксис исключений. Перехват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Список исключений функции.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Исключений в конструкторах и деструкторах.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Иерархии исключений.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>
        <w:t>Преобразования типов. Операция приведения типов в стиле С.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const_cast.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</w:t>
      </w:r>
      <w:r>
        <w:t xml:space="preserve"> Синтаксис. Повышающее преобразование</w:t>
      </w:r>
      <w:r w:rsidRPr="00D13DE3">
        <w:t xml:space="preserve"> </w:t>
      </w:r>
      <w:r>
        <w:t>(</w:t>
      </w:r>
      <w:r>
        <w:rPr>
          <w:lang w:val="en-US"/>
        </w:rPr>
        <w:t>upcast</w:t>
      </w:r>
      <w:r>
        <w:t>)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>. Понижающее преобразование (</w:t>
      </w:r>
      <w:r>
        <w:rPr>
          <w:lang w:val="en-US"/>
        </w:rPr>
        <w:t>downcast</w:t>
      </w:r>
      <w:r w:rsidRPr="00D13DE3">
        <w:t>)</w:t>
      </w:r>
      <w:r>
        <w:t>. Понижающее преобразование виртуального базового класса</w:t>
      </w:r>
      <w:r w:rsidRPr="001A7E02">
        <w:t xml:space="preserve">. 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Преобразование ссылок.</w:t>
      </w:r>
    </w:p>
    <w:p w:rsidR="009B034B" w:rsidRPr="00D13DE3" w:rsidRDefault="009B034B" w:rsidP="002E175A">
      <w:pPr>
        <w:numPr>
          <w:ilvl w:val="0"/>
          <w:numId w:val="41"/>
        </w:numPr>
        <w:autoSpaceDE w:val="0"/>
        <w:ind w:left="360"/>
      </w:pPr>
      <w:r>
        <w:t xml:space="preserve">Операция </w:t>
      </w:r>
      <w:r>
        <w:rPr>
          <w:lang w:val="en-US"/>
        </w:rPr>
        <w:t>dynamic</w:t>
      </w:r>
      <w:r w:rsidRPr="00D13DE3">
        <w:t>_</w:t>
      </w:r>
      <w:r>
        <w:rPr>
          <w:lang w:val="en-US"/>
        </w:rPr>
        <w:t>cast</w:t>
      </w:r>
      <w:r w:rsidRPr="00D13DE3">
        <w:t xml:space="preserve">. </w:t>
      </w:r>
      <w:r w:rsidRPr="001A7E02">
        <w:t>Перекрестное преобразование</w:t>
      </w:r>
      <w:r>
        <w:t xml:space="preserve"> (</w:t>
      </w:r>
      <w:r>
        <w:rPr>
          <w:lang w:val="en-US"/>
        </w:rPr>
        <w:t>crosscast</w:t>
      </w:r>
      <w:r>
        <w:t>)</w:t>
      </w:r>
      <w:r w:rsidRPr="001A7E02"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static_cast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Операция reinterpret_cast</w:t>
      </w:r>
      <w:r>
        <w:t>.</w:t>
      </w:r>
    </w:p>
    <w:p w:rsidR="009B034B" w:rsidRDefault="009B034B" w:rsidP="002E175A">
      <w:pPr>
        <w:numPr>
          <w:ilvl w:val="0"/>
          <w:numId w:val="41"/>
        </w:numPr>
        <w:autoSpaceDE w:val="0"/>
        <w:ind w:left="360"/>
      </w:pPr>
      <w:r w:rsidRPr="001A7E02">
        <w:t>Динамическое определение типа</w:t>
      </w:r>
      <w:r>
        <w:t>.</w:t>
      </w:r>
    </w:p>
    <w:p w:rsidR="008E2BA9" w:rsidRPr="008E2BA9" w:rsidRDefault="008E2BA9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9B034B" w:rsidRDefault="009B034B" w:rsidP="008E2BA9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="008E2BA9"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B034B" w:rsidRPr="009B034B" w:rsidRDefault="009B034B" w:rsidP="009B034B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a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94435F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B034B" w:rsidRPr="009B034B" w:rsidRDefault="009B034B" w:rsidP="009B034B">
      <w:pPr>
        <w:pStyle w:val="aa"/>
        <w:rPr>
          <w:spacing w:val="-5"/>
          <w:sz w:val="24"/>
          <w:szCs w:val="24"/>
          <w:lang w:val="ru-RU"/>
        </w:rPr>
      </w:pPr>
      <w:r w:rsidRPr="009B034B">
        <w:rPr>
          <w:spacing w:val="-5"/>
          <w:sz w:val="24"/>
          <w:szCs w:val="24"/>
        </w:rPr>
        <w:t xml:space="preserve">Не </w:t>
      </w:r>
      <w:r w:rsidRPr="009B034B">
        <w:rPr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9B034B">
      <w:pPr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FA2" w:rsidRDefault="00482FA2" w:rsidP="000E41FF">
      <w:r>
        <w:separator/>
      </w:r>
    </w:p>
  </w:endnote>
  <w:endnote w:type="continuationSeparator" w:id="0">
    <w:p w:rsidR="00482FA2" w:rsidRDefault="00482FA2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FA2" w:rsidRDefault="00482FA2" w:rsidP="000E41FF">
      <w:r>
        <w:separator/>
      </w:r>
    </w:p>
  </w:footnote>
  <w:footnote w:type="continuationSeparator" w:id="0">
    <w:p w:rsidR="00482FA2" w:rsidRDefault="00482FA2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A75525A"/>
    <w:multiLevelType w:val="hybridMultilevel"/>
    <w:tmpl w:val="3586AD4C"/>
    <w:lvl w:ilvl="0" w:tplc="3DB0F4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0F252BDD"/>
    <w:multiLevelType w:val="hybridMultilevel"/>
    <w:tmpl w:val="128AA26C"/>
    <w:lvl w:ilvl="0" w:tplc="9AB826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0157340"/>
    <w:multiLevelType w:val="hybridMultilevel"/>
    <w:tmpl w:val="6BCA81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03F4104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20" w15:restartNumberingAfterBreak="0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3" w15:restartNumberingAfterBreak="0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CE1FA8"/>
    <w:multiLevelType w:val="hybridMultilevel"/>
    <w:tmpl w:val="03C870CA"/>
    <w:lvl w:ilvl="0" w:tplc="3684EC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8" w15:restartNumberingAfterBreak="0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9" w15:restartNumberingAfterBreak="0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47D91F98"/>
    <w:multiLevelType w:val="hybridMultilevel"/>
    <w:tmpl w:val="054225B0"/>
    <w:lvl w:ilvl="0" w:tplc="2264DD6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32" w15:restartNumberingAfterBreak="0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4C812BFF"/>
    <w:multiLevelType w:val="hybridMultilevel"/>
    <w:tmpl w:val="FE56B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35" w15:restartNumberingAfterBreak="0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7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8" w15:restartNumberingAfterBreak="0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6CBE0C1A"/>
    <w:multiLevelType w:val="multilevel"/>
    <w:tmpl w:val="C2A81DF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</w:rPr>
    </w:lvl>
  </w:abstractNum>
  <w:abstractNum w:abstractNumId="40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1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2" w15:restartNumberingAfterBreak="0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3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5"/>
  </w:num>
  <w:num w:numId="13">
    <w:abstractNumId w:val="41"/>
  </w:num>
  <w:num w:numId="14">
    <w:abstractNumId w:val="27"/>
  </w:num>
  <w:num w:numId="15">
    <w:abstractNumId w:val="40"/>
  </w:num>
  <w:num w:numId="16">
    <w:abstractNumId w:val="25"/>
  </w:num>
  <w:num w:numId="17">
    <w:abstractNumId w:val="16"/>
  </w:num>
  <w:num w:numId="18">
    <w:abstractNumId w:val="21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2"/>
  </w:num>
  <w:num w:numId="22">
    <w:abstractNumId w:val="34"/>
  </w:num>
  <w:num w:numId="23">
    <w:abstractNumId w:val="28"/>
  </w:num>
  <w:num w:numId="24">
    <w:abstractNumId w:val="32"/>
  </w:num>
  <w:num w:numId="25">
    <w:abstractNumId w:val="42"/>
  </w:num>
  <w:num w:numId="26">
    <w:abstractNumId w:val="36"/>
  </w:num>
  <w:num w:numId="27">
    <w:abstractNumId w:val="38"/>
  </w:num>
  <w:num w:numId="28">
    <w:abstractNumId w:val="23"/>
  </w:num>
  <w:num w:numId="29">
    <w:abstractNumId w:val="43"/>
  </w:num>
  <w:num w:numId="30">
    <w:abstractNumId w:val="30"/>
  </w:num>
  <w:num w:numId="31">
    <w:abstractNumId w:val="37"/>
  </w:num>
  <w:num w:numId="32">
    <w:abstractNumId w:val="17"/>
  </w:num>
  <w:num w:numId="33">
    <w:abstractNumId w:val="35"/>
  </w:num>
  <w:num w:numId="34">
    <w:abstractNumId w:val="14"/>
  </w:num>
  <w:num w:numId="35">
    <w:abstractNumId w:val="29"/>
  </w:num>
  <w:num w:numId="36">
    <w:abstractNumId w:val="24"/>
  </w:num>
  <w:num w:numId="37">
    <w:abstractNumId w:val="26"/>
  </w:num>
  <w:num w:numId="38">
    <w:abstractNumId w:val="19"/>
  </w:num>
  <w:num w:numId="39">
    <w:abstractNumId w:val="18"/>
  </w:num>
  <w:num w:numId="40">
    <w:abstractNumId w:val="33"/>
  </w:num>
  <w:num w:numId="41">
    <w:abstractNumId w:val="31"/>
  </w:num>
  <w:num w:numId="42">
    <w:abstractNumId w:val="13"/>
  </w:num>
  <w:num w:numId="43">
    <w:abstractNumId w:val="39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826"/>
    <w:rsid w:val="00003937"/>
    <w:rsid w:val="00020546"/>
    <w:rsid w:val="000228AA"/>
    <w:rsid w:val="000234BD"/>
    <w:rsid w:val="000323E6"/>
    <w:rsid w:val="000335F3"/>
    <w:rsid w:val="00034F77"/>
    <w:rsid w:val="00037ADF"/>
    <w:rsid w:val="000414CE"/>
    <w:rsid w:val="000614E8"/>
    <w:rsid w:val="00066EC8"/>
    <w:rsid w:val="00074129"/>
    <w:rsid w:val="00097A3A"/>
    <w:rsid w:val="000A2432"/>
    <w:rsid w:val="000A5756"/>
    <w:rsid w:val="000B03FC"/>
    <w:rsid w:val="000B14D2"/>
    <w:rsid w:val="000E41FF"/>
    <w:rsid w:val="000E525E"/>
    <w:rsid w:val="000E6B19"/>
    <w:rsid w:val="000F40C9"/>
    <w:rsid w:val="0014378C"/>
    <w:rsid w:val="001527C5"/>
    <w:rsid w:val="0016683E"/>
    <w:rsid w:val="0017753B"/>
    <w:rsid w:val="0018134D"/>
    <w:rsid w:val="00181646"/>
    <w:rsid w:val="00191990"/>
    <w:rsid w:val="001B7D04"/>
    <w:rsid w:val="001C2EE9"/>
    <w:rsid w:val="001C7C45"/>
    <w:rsid w:val="001D0ABE"/>
    <w:rsid w:val="001F52E3"/>
    <w:rsid w:val="001F557F"/>
    <w:rsid w:val="0020715E"/>
    <w:rsid w:val="002229EF"/>
    <w:rsid w:val="00223627"/>
    <w:rsid w:val="00224119"/>
    <w:rsid w:val="002264B7"/>
    <w:rsid w:val="00230581"/>
    <w:rsid w:val="00231906"/>
    <w:rsid w:val="00234110"/>
    <w:rsid w:val="002415FC"/>
    <w:rsid w:val="0024460E"/>
    <w:rsid w:val="0026137B"/>
    <w:rsid w:val="0027422C"/>
    <w:rsid w:val="00281DF3"/>
    <w:rsid w:val="00287F7D"/>
    <w:rsid w:val="002A59A3"/>
    <w:rsid w:val="002B6B76"/>
    <w:rsid w:val="002C1E5C"/>
    <w:rsid w:val="002C7126"/>
    <w:rsid w:val="002D35A0"/>
    <w:rsid w:val="002E175A"/>
    <w:rsid w:val="002F5826"/>
    <w:rsid w:val="002F63B8"/>
    <w:rsid w:val="00311BA5"/>
    <w:rsid w:val="003132E2"/>
    <w:rsid w:val="003313F5"/>
    <w:rsid w:val="00345E23"/>
    <w:rsid w:val="00356285"/>
    <w:rsid w:val="003750CD"/>
    <w:rsid w:val="00375660"/>
    <w:rsid w:val="003835AD"/>
    <w:rsid w:val="00390243"/>
    <w:rsid w:val="00397EFB"/>
    <w:rsid w:val="003A7605"/>
    <w:rsid w:val="003E3BFE"/>
    <w:rsid w:val="003F41B7"/>
    <w:rsid w:val="0040142F"/>
    <w:rsid w:val="00413E8B"/>
    <w:rsid w:val="004423AF"/>
    <w:rsid w:val="00445AE4"/>
    <w:rsid w:val="0045018B"/>
    <w:rsid w:val="004619A9"/>
    <w:rsid w:val="00466E9A"/>
    <w:rsid w:val="00480B6E"/>
    <w:rsid w:val="00482FA2"/>
    <w:rsid w:val="0048311C"/>
    <w:rsid w:val="00483D03"/>
    <w:rsid w:val="00484398"/>
    <w:rsid w:val="00491A0B"/>
    <w:rsid w:val="00493FDA"/>
    <w:rsid w:val="004A2652"/>
    <w:rsid w:val="004B03CB"/>
    <w:rsid w:val="004B0EE7"/>
    <w:rsid w:val="004B3684"/>
    <w:rsid w:val="004D4417"/>
    <w:rsid w:val="004F5161"/>
    <w:rsid w:val="00502877"/>
    <w:rsid w:val="00506347"/>
    <w:rsid w:val="005145ED"/>
    <w:rsid w:val="005149AC"/>
    <w:rsid w:val="0054418A"/>
    <w:rsid w:val="005472F4"/>
    <w:rsid w:val="0055659B"/>
    <w:rsid w:val="00561EC3"/>
    <w:rsid w:val="005746C1"/>
    <w:rsid w:val="005839E6"/>
    <w:rsid w:val="00584010"/>
    <w:rsid w:val="005937EA"/>
    <w:rsid w:val="0059631A"/>
    <w:rsid w:val="005A7AF6"/>
    <w:rsid w:val="005B5119"/>
    <w:rsid w:val="005E7B91"/>
    <w:rsid w:val="005F26DE"/>
    <w:rsid w:val="005F2CCD"/>
    <w:rsid w:val="005F4E51"/>
    <w:rsid w:val="00600D2C"/>
    <w:rsid w:val="00611A74"/>
    <w:rsid w:val="00641240"/>
    <w:rsid w:val="0065459E"/>
    <w:rsid w:val="00657C6B"/>
    <w:rsid w:val="00667370"/>
    <w:rsid w:val="00670291"/>
    <w:rsid w:val="006D0913"/>
    <w:rsid w:val="006D28F7"/>
    <w:rsid w:val="006D50CF"/>
    <w:rsid w:val="006F500A"/>
    <w:rsid w:val="0070079A"/>
    <w:rsid w:val="00700A3E"/>
    <w:rsid w:val="0070301C"/>
    <w:rsid w:val="00706259"/>
    <w:rsid w:val="00711ABC"/>
    <w:rsid w:val="007134BF"/>
    <w:rsid w:val="00720697"/>
    <w:rsid w:val="00720E37"/>
    <w:rsid w:val="007257F5"/>
    <w:rsid w:val="00730109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A34A1"/>
    <w:rsid w:val="007B32F7"/>
    <w:rsid w:val="007B5F5C"/>
    <w:rsid w:val="007B73DF"/>
    <w:rsid w:val="007C1E05"/>
    <w:rsid w:val="007C6FD0"/>
    <w:rsid w:val="007C741E"/>
    <w:rsid w:val="00820C59"/>
    <w:rsid w:val="00822F8E"/>
    <w:rsid w:val="00824EED"/>
    <w:rsid w:val="008333BE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D4E43"/>
    <w:rsid w:val="008D50A3"/>
    <w:rsid w:val="008D7783"/>
    <w:rsid w:val="008E2BA9"/>
    <w:rsid w:val="008E306B"/>
    <w:rsid w:val="008F33BC"/>
    <w:rsid w:val="008F4A3F"/>
    <w:rsid w:val="008F6767"/>
    <w:rsid w:val="0090735D"/>
    <w:rsid w:val="009130BE"/>
    <w:rsid w:val="00914B4D"/>
    <w:rsid w:val="00921DF0"/>
    <w:rsid w:val="00922110"/>
    <w:rsid w:val="00925C92"/>
    <w:rsid w:val="00926394"/>
    <w:rsid w:val="009378D3"/>
    <w:rsid w:val="00940923"/>
    <w:rsid w:val="0094435F"/>
    <w:rsid w:val="00956AAD"/>
    <w:rsid w:val="00962C48"/>
    <w:rsid w:val="00980CF7"/>
    <w:rsid w:val="00982FCE"/>
    <w:rsid w:val="009B034B"/>
    <w:rsid w:val="009B2060"/>
    <w:rsid w:val="009B7A68"/>
    <w:rsid w:val="009D2AAC"/>
    <w:rsid w:val="009E3025"/>
    <w:rsid w:val="009F1269"/>
    <w:rsid w:val="009F4598"/>
    <w:rsid w:val="00A046F4"/>
    <w:rsid w:val="00A119DB"/>
    <w:rsid w:val="00A50C9A"/>
    <w:rsid w:val="00A52D39"/>
    <w:rsid w:val="00A52EAC"/>
    <w:rsid w:val="00A6200E"/>
    <w:rsid w:val="00A666DF"/>
    <w:rsid w:val="00AA2175"/>
    <w:rsid w:val="00AB5DD9"/>
    <w:rsid w:val="00AB6D4E"/>
    <w:rsid w:val="00AB78F3"/>
    <w:rsid w:val="00AC6D83"/>
    <w:rsid w:val="00AD2850"/>
    <w:rsid w:val="00AD4DA8"/>
    <w:rsid w:val="00AE054C"/>
    <w:rsid w:val="00B05898"/>
    <w:rsid w:val="00B11F14"/>
    <w:rsid w:val="00B43D4D"/>
    <w:rsid w:val="00B45118"/>
    <w:rsid w:val="00B54BBF"/>
    <w:rsid w:val="00B82459"/>
    <w:rsid w:val="00B85356"/>
    <w:rsid w:val="00B97C1B"/>
    <w:rsid w:val="00BA01AC"/>
    <w:rsid w:val="00BA4DFD"/>
    <w:rsid w:val="00BB74B9"/>
    <w:rsid w:val="00BC0001"/>
    <w:rsid w:val="00BC6D3A"/>
    <w:rsid w:val="00BF625D"/>
    <w:rsid w:val="00BF72C3"/>
    <w:rsid w:val="00C16B18"/>
    <w:rsid w:val="00C329A7"/>
    <w:rsid w:val="00C51EA9"/>
    <w:rsid w:val="00C56F35"/>
    <w:rsid w:val="00C65C57"/>
    <w:rsid w:val="00CA1F81"/>
    <w:rsid w:val="00CA7BDA"/>
    <w:rsid w:val="00CC5E60"/>
    <w:rsid w:val="00CE4124"/>
    <w:rsid w:val="00CF34E4"/>
    <w:rsid w:val="00CF4882"/>
    <w:rsid w:val="00CF55E3"/>
    <w:rsid w:val="00CF6B42"/>
    <w:rsid w:val="00D31DAF"/>
    <w:rsid w:val="00D34AEB"/>
    <w:rsid w:val="00D43B2C"/>
    <w:rsid w:val="00D46A17"/>
    <w:rsid w:val="00D7018E"/>
    <w:rsid w:val="00D77A48"/>
    <w:rsid w:val="00D80356"/>
    <w:rsid w:val="00D9039D"/>
    <w:rsid w:val="00DC0FFC"/>
    <w:rsid w:val="00DD75C8"/>
    <w:rsid w:val="00DE26A8"/>
    <w:rsid w:val="00DF0295"/>
    <w:rsid w:val="00DF460C"/>
    <w:rsid w:val="00DF5C4F"/>
    <w:rsid w:val="00E00320"/>
    <w:rsid w:val="00E14476"/>
    <w:rsid w:val="00E217DE"/>
    <w:rsid w:val="00E26473"/>
    <w:rsid w:val="00E30F3B"/>
    <w:rsid w:val="00E34B5B"/>
    <w:rsid w:val="00E51B0F"/>
    <w:rsid w:val="00E55D7F"/>
    <w:rsid w:val="00E569AF"/>
    <w:rsid w:val="00E650FD"/>
    <w:rsid w:val="00E85E0C"/>
    <w:rsid w:val="00E917CE"/>
    <w:rsid w:val="00E9671C"/>
    <w:rsid w:val="00EA2634"/>
    <w:rsid w:val="00EA3647"/>
    <w:rsid w:val="00EA53A7"/>
    <w:rsid w:val="00EB3FC2"/>
    <w:rsid w:val="00EB6295"/>
    <w:rsid w:val="00EB6CED"/>
    <w:rsid w:val="00EC40AB"/>
    <w:rsid w:val="00ED24EA"/>
    <w:rsid w:val="00ED3F34"/>
    <w:rsid w:val="00ED7327"/>
    <w:rsid w:val="00EE386B"/>
    <w:rsid w:val="00EE6545"/>
    <w:rsid w:val="00EE72E4"/>
    <w:rsid w:val="00EF2C15"/>
    <w:rsid w:val="00F43BD4"/>
    <w:rsid w:val="00F63EF0"/>
    <w:rsid w:val="00F819D0"/>
    <w:rsid w:val="00F93864"/>
    <w:rsid w:val="00F95D6C"/>
    <w:rsid w:val="00FA24D4"/>
    <w:rsid w:val="00FB3D3E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A35BA8F"/>
  <w15:docId w15:val="{84745F4C-03D8-44B0-A8BB-251B59AD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15">
    <w:name w:val="Заголовок1"/>
    <w:basedOn w:val="a0"/>
    <w:next w:val="a7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7">
    <w:name w:val="Body Text"/>
    <w:basedOn w:val="a0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6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7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9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8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9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a">
    <w:name w:val="footnote text"/>
    <w:basedOn w:val="a0"/>
    <w:link w:val="ab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7"/>
  </w:style>
  <w:style w:type="character" w:customStyle="1" w:styleId="ab">
    <w:name w:val="Текст сноски Знак"/>
    <w:link w:val="aa"/>
    <w:rsid w:val="00EA2634"/>
    <w:rPr>
      <w:color w:val="000000"/>
      <w:lang w:eastAsia="ar-SA"/>
    </w:rPr>
  </w:style>
  <w:style w:type="table" w:styleId="af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a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0">
    <w:name w:val="header"/>
    <w:basedOn w:val="a0"/>
    <w:link w:val="af1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0E41FF"/>
    <w:rPr>
      <w:sz w:val="24"/>
      <w:szCs w:val="24"/>
      <w:lang w:eastAsia="ar-SA"/>
    </w:rPr>
  </w:style>
  <w:style w:type="paragraph" w:styleId="af2">
    <w:name w:val="foot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customStyle="1" w:styleId="1b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4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5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hyperlink" Target="http://www.iqlib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8C9E9-DF36-43D7-93C1-57B8FEC7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74</TotalTime>
  <Pages>14</Pages>
  <Words>3457</Words>
  <Characters>19707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23118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77</cp:revision>
  <cp:lastPrinted>2013-05-07T06:40:00Z</cp:lastPrinted>
  <dcterms:created xsi:type="dcterms:W3CDTF">2017-11-11T09:18:00Z</dcterms:created>
  <dcterms:modified xsi:type="dcterms:W3CDTF">2018-02-26T08:22:00Z</dcterms:modified>
</cp:coreProperties>
</file>