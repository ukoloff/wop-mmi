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3758D9" w:rsidRDefault="003758D9" w:rsidP="002D02EC">
      <w:pPr>
        <w:jc w:val="center"/>
      </w:pPr>
      <w:r>
        <w:t>МИНИСТЕРСТВО ОБРАЗОВАНИЯ И НАУКИ РОССИЙСКОЙ ФЕДЕРАЦИИ</w:t>
      </w:r>
    </w:p>
    <w:p w:rsidR="003758D9" w:rsidRDefault="003758D9">
      <w:pPr>
        <w:jc w:val="center"/>
      </w:pPr>
      <w:r>
        <w:t>Федеральное государственное автономное образовательное учреждение</w:t>
      </w:r>
    </w:p>
    <w:p w:rsidR="003758D9" w:rsidRDefault="003758D9">
      <w:pPr>
        <w:jc w:val="center"/>
      </w:pPr>
      <w:r>
        <w:t>высшего образования</w:t>
      </w:r>
    </w:p>
    <w:p w:rsidR="003758D9" w:rsidRDefault="003758D9">
      <w:pPr>
        <w:jc w:val="center"/>
      </w:pPr>
      <w:r>
        <w:t>«Уральский федеральный университет имени первого Президента России Б.</w:t>
      </w:r>
      <w:r w:rsidR="00593DF6" w:rsidRPr="00593DF6">
        <w:t xml:space="preserve"> </w:t>
      </w:r>
      <w:r>
        <w:t>Н.</w:t>
      </w:r>
      <w:r w:rsidR="00593DF6" w:rsidRPr="00593DF6">
        <w:t xml:space="preserve"> </w:t>
      </w:r>
      <w:r>
        <w:t>Ельцина»</w:t>
      </w:r>
    </w:p>
    <w:p w:rsidR="003758D9" w:rsidRDefault="003758D9">
      <w:pPr>
        <w:jc w:val="center"/>
      </w:pPr>
    </w:p>
    <w:p w:rsidR="003758D9" w:rsidRDefault="003758D9">
      <w:pPr>
        <w:jc w:val="center"/>
      </w:pPr>
      <w:r>
        <w:t xml:space="preserve"> </w:t>
      </w:r>
    </w:p>
    <w:p w:rsidR="003758D9" w:rsidRDefault="003758D9">
      <w:pPr>
        <w:jc w:val="right"/>
      </w:pPr>
      <w:r>
        <w:t>УТВЕРЖДАЮ</w:t>
      </w:r>
    </w:p>
    <w:p w:rsidR="003758D9" w:rsidRDefault="003758D9">
      <w:pPr>
        <w:ind w:left="5222"/>
        <w:jc w:val="right"/>
      </w:pPr>
      <w:r>
        <w:t>Проректор по учебной работе</w:t>
      </w:r>
    </w:p>
    <w:p w:rsidR="003758D9" w:rsidRDefault="003758D9">
      <w:pPr>
        <w:ind w:left="5222"/>
        <w:jc w:val="right"/>
      </w:pPr>
    </w:p>
    <w:p w:rsidR="003758D9" w:rsidRDefault="003758D9">
      <w:pPr>
        <w:ind w:left="5222"/>
        <w:jc w:val="right"/>
      </w:pPr>
      <w:r>
        <w:t>__________________</w:t>
      </w:r>
      <w:proofErr w:type="gramStart"/>
      <w:r>
        <w:t xml:space="preserve">_  </w:t>
      </w:r>
      <w:r w:rsidR="009E1DFB" w:rsidRPr="009E1DFB">
        <w:t>С.</w:t>
      </w:r>
      <w:proofErr w:type="gramEnd"/>
      <w:r w:rsidR="00593DF6" w:rsidRPr="003A5F1E">
        <w:t xml:space="preserve"> </w:t>
      </w:r>
      <w:r w:rsidR="009E1DFB" w:rsidRPr="009E1DFB">
        <w:t>Т.</w:t>
      </w:r>
      <w:r w:rsidR="0040075F">
        <w:t xml:space="preserve"> </w:t>
      </w:r>
      <w:r w:rsidR="009E1DFB" w:rsidRPr="009E1DFB">
        <w:t>Князев</w:t>
      </w:r>
    </w:p>
    <w:p w:rsidR="003758D9" w:rsidRDefault="003758D9">
      <w:pPr>
        <w:ind w:left="5222"/>
        <w:jc w:val="right"/>
      </w:pPr>
      <w:r>
        <w:t>«___» _________________ 20</w:t>
      </w:r>
      <w:r w:rsidR="002D02EC">
        <w:t>17</w:t>
      </w:r>
      <w:r>
        <w:t xml:space="preserve"> г.</w:t>
      </w: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 w:rsidP="00405BE9"/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3758D9" w:rsidRPr="00916E3A" w:rsidRDefault="00F17A9C">
      <w:pPr>
        <w:jc w:val="center"/>
        <w:rPr>
          <w:caps/>
        </w:rPr>
      </w:pPr>
      <w:r w:rsidRPr="00F17A9C">
        <w:rPr>
          <w:caps/>
        </w:rPr>
        <w:t>Основы разработки информационных систем</w:t>
      </w:r>
    </w:p>
    <w:p w:rsidR="00F77031" w:rsidRPr="00EE00EB" w:rsidRDefault="00F77031">
      <w:pPr>
        <w:jc w:val="center"/>
      </w:pPr>
    </w:p>
    <w:p w:rsidR="00F77031" w:rsidRPr="00EE00EB" w:rsidRDefault="00F17A9C" w:rsidP="00F17A9C">
      <w:pPr>
        <w:tabs>
          <w:tab w:val="left" w:pos="5490"/>
        </w:tabs>
      </w:pPr>
      <w:r>
        <w:tab/>
      </w:r>
    </w:p>
    <w:tbl>
      <w:tblPr>
        <w:tblW w:w="98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3"/>
        <w:gridCol w:w="4225"/>
      </w:tblGrid>
      <w:tr w:rsidR="00F77031" w:rsidRPr="00EE00EB" w:rsidTr="000E451E">
        <w:trPr>
          <w:trHeight w:val="148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F77031" w:rsidRPr="00EE00EB" w:rsidRDefault="00F77031" w:rsidP="009D7C33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F17A9C" w:rsidRDefault="00F77031" w:rsidP="00B23BFF">
            <w:r w:rsidRPr="00EE00EB">
              <w:rPr>
                <w:b/>
              </w:rPr>
              <w:t>Модуль</w:t>
            </w:r>
            <w:r w:rsidR="00723632" w:rsidRPr="00723632">
              <w:rPr>
                <w:b/>
              </w:rPr>
              <w:tab/>
            </w:r>
            <w:r w:rsidR="009C3B34">
              <w:t>М1.1</w:t>
            </w:r>
            <w:r w:rsidR="00F17A9C" w:rsidRPr="00F17A9C">
              <w:t>0</w:t>
            </w:r>
          </w:p>
          <w:p w:rsidR="00F77031" w:rsidRPr="0063540B" w:rsidRDefault="00F17A9C" w:rsidP="00B23BFF">
            <w:r w:rsidRPr="00F17A9C">
              <w:t>Основы разработки информационных систем</w:t>
            </w:r>
          </w:p>
        </w:tc>
        <w:tc>
          <w:tcPr>
            <w:tcW w:w="4225" w:type="dxa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F77031" w:rsidRPr="0063540B" w:rsidRDefault="00F17A9C" w:rsidP="000C0D0E">
            <w:r w:rsidRPr="00F17A9C">
              <w:rPr>
                <w:lang w:eastAsia="ru-RU"/>
              </w:rPr>
              <w:t>1134424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Образовательная программа</w:t>
            </w:r>
          </w:p>
          <w:p w:rsidR="00F77031" w:rsidRPr="003F40FD" w:rsidRDefault="0021570D" w:rsidP="0021570D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shd w:val="clear" w:color="auto" w:fill="auto"/>
          </w:tcPr>
          <w:p w:rsidR="00C87D33" w:rsidRPr="00C87D33" w:rsidRDefault="00723632" w:rsidP="00C87D33">
            <w:pPr>
              <w:jc w:val="both"/>
              <w:rPr>
                <w:b/>
              </w:rPr>
            </w:pPr>
            <w:r>
              <w:rPr>
                <w:b/>
              </w:rPr>
              <w:t>Код ОП</w:t>
            </w:r>
            <w:r w:rsidR="00C87D33" w:rsidRPr="00C87D33">
              <w:rPr>
                <w:b/>
              </w:rPr>
              <w:tab/>
            </w:r>
            <w:r w:rsidR="00C87D33" w:rsidRPr="00C87D33">
              <w:rPr>
                <w:b/>
              </w:rPr>
              <w:tab/>
            </w:r>
            <w:r w:rsidR="00C87D33" w:rsidRPr="00C87D33">
              <w:t>09.03.0</w:t>
            </w:r>
            <w:r w:rsidR="000E451E" w:rsidRPr="007F6A3A">
              <w:t>3</w:t>
            </w:r>
            <w:r w:rsidR="00C87D33" w:rsidRPr="00C87D33">
              <w:t>/01.01</w:t>
            </w:r>
          </w:p>
          <w:p w:rsidR="00F77031" w:rsidRPr="003F40FD" w:rsidRDefault="00C87D33" w:rsidP="007710A1">
            <w:pPr>
              <w:jc w:val="both"/>
            </w:pPr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 w:rsidR="007710A1">
              <w:t>5</w:t>
            </w:r>
            <w:r w:rsidRPr="00C87D33">
              <w:t>3</w:t>
            </w:r>
            <w:r w:rsidR="007710A1" w:rsidRPr="007F6A3A">
              <w:t>80</w:t>
            </w:r>
            <w:r w:rsidRPr="00C87D33">
              <w:t xml:space="preserve"> (версия 3)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F77031" w:rsidRPr="004E1E98" w:rsidRDefault="00EA4C55" w:rsidP="009D7C33">
            <w:pPr>
              <w:jc w:val="both"/>
              <w:rPr>
                <w:b/>
                <w:color w:val="auto"/>
              </w:rPr>
            </w:pPr>
            <w:r w:rsidRPr="004E1E98">
              <w:t>Без траекторий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F77031" w:rsidRPr="00D31623" w:rsidRDefault="0021570D" w:rsidP="00B23BFF">
            <w:r w:rsidRPr="0021570D">
              <w:rPr>
                <w:iCs/>
                <w:spacing w:val="-1"/>
              </w:rPr>
              <w:t>Прикладная информатика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0C0D0E" w:rsidRPr="00EE00EB" w:rsidRDefault="00F77031" w:rsidP="009D7C33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F77031" w:rsidRPr="00057A3F" w:rsidRDefault="0001523A" w:rsidP="009D7C33">
            <w:pPr>
              <w:jc w:val="both"/>
            </w:pPr>
            <w:r>
              <w:t>09.03.0</w:t>
            </w:r>
            <w:r w:rsidRPr="00057A3F">
              <w:t>3</w:t>
            </w: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F77031" w:rsidRPr="00131F6B" w:rsidRDefault="00131F6B" w:rsidP="00B23BFF">
            <w:r w:rsidRPr="00131F6B">
              <w:rPr>
                <w:iCs/>
                <w:spacing w:val="-1"/>
              </w:rPr>
              <w:t>бакалавриат</w:t>
            </w:r>
          </w:p>
        </w:tc>
        <w:tc>
          <w:tcPr>
            <w:tcW w:w="4225" w:type="dxa"/>
            <w:vMerge/>
            <w:shd w:val="clear" w:color="auto" w:fill="auto"/>
          </w:tcPr>
          <w:p w:rsidR="00F77031" w:rsidRPr="00EE00EB" w:rsidRDefault="00F77031" w:rsidP="009D7C33">
            <w:pPr>
              <w:jc w:val="both"/>
            </w:pPr>
          </w:p>
        </w:tc>
      </w:tr>
      <w:tr w:rsidR="00F77031" w:rsidRPr="00EE00EB" w:rsidTr="000E451E">
        <w:trPr>
          <w:trHeight w:val="332"/>
        </w:trPr>
        <w:tc>
          <w:tcPr>
            <w:tcW w:w="5633" w:type="dxa"/>
            <w:shd w:val="clear" w:color="auto" w:fill="auto"/>
          </w:tcPr>
          <w:p w:rsidR="00F77031" w:rsidRPr="00EE00EB" w:rsidRDefault="00F77031" w:rsidP="00B23BFF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 w:rsidR="003209BC"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F77031" w:rsidRPr="00314F5D" w:rsidRDefault="00F77031" w:rsidP="007F6A3A">
            <w:r w:rsidRPr="00EE00EB">
              <w:rPr>
                <w:b/>
              </w:rPr>
              <w:t xml:space="preserve">Реквизиты приказа Минобрнауки РФ об </w:t>
            </w:r>
            <w:r w:rsidR="00EE77C7" w:rsidRPr="00EE00EB">
              <w:rPr>
                <w:b/>
              </w:rPr>
              <w:t>утверждении ФГОС</w:t>
            </w:r>
            <w:r w:rsidRPr="00EE00EB">
              <w:rPr>
                <w:b/>
              </w:rPr>
              <w:t xml:space="preserve"> </w:t>
            </w:r>
            <w:proofErr w:type="gramStart"/>
            <w:r w:rsidRPr="00EE00EB">
              <w:rPr>
                <w:b/>
              </w:rPr>
              <w:t>ВО</w:t>
            </w:r>
            <w:r w:rsidRPr="00EE00EB">
              <w:t xml:space="preserve">:  </w:t>
            </w:r>
            <w:r w:rsidR="007F6A3A" w:rsidRPr="007F6A3A">
              <w:t>12</w:t>
            </w:r>
            <w:r w:rsidR="00D75B81" w:rsidRPr="00D75B81">
              <w:t>.0</w:t>
            </w:r>
            <w:r w:rsidR="007F6A3A" w:rsidRPr="007F6A3A">
              <w:t>3</w:t>
            </w:r>
            <w:r w:rsidR="00D75B81" w:rsidRPr="00D75B81">
              <w:t>.201</w:t>
            </w:r>
            <w:r w:rsidR="007F6A3A" w:rsidRPr="007F6A3A">
              <w:t>5</w:t>
            </w:r>
            <w:proofErr w:type="gramEnd"/>
            <w:r w:rsidR="00D75B81" w:rsidRPr="00D75B81">
              <w:t xml:space="preserve"> г. № </w:t>
            </w:r>
            <w:r w:rsidR="007F6A3A" w:rsidRPr="007F6A3A">
              <w:t>2</w:t>
            </w:r>
            <w:r w:rsidR="007F6A3A" w:rsidRPr="00314F5D">
              <w:t>07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057A3F" w:rsidRPr="005D54AC" w:rsidRDefault="004131D8" w:rsidP="00057A3F">
      <w:pPr>
        <w:jc w:val="center"/>
        <w:rPr>
          <w:b/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5D54AC" w:rsidRPr="005D54AC">
        <w:rPr>
          <w:b/>
          <w:color w:val="auto"/>
        </w:rPr>
        <w:t>8</w:t>
      </w:r>
    </w:p>
    <w:p w:rsidR="003758D9" w:rsidRDefault="003758D9" w:rsidP="00057A3F">
      <w:pPr>
        <w:pageBreakBefore/>
      </w:pPr>
      <w:r>
        <w:lastRenderedPageBreak/>
        <w:t>Программа модуля составлена авторами:</w:t>
      </w:r>
    </w:p>
    <w:p w:rsidR="003758D9" w:rsidRDefault="003758D9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916E3A" w:rsidTr="0004126A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6E3A" w:rsidRDefault="00916E3A" w:rsidP="0004126A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2835CB" w:rsidRPr="00EE00EB" w:rsidTr="0004126A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EE00EB" w:rsidRDefault="002835CB" w:rsidP="0004126A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Default="002835CB" w:rsidP="0004126A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835CB" w:rsidRPr="00477D03" w:rsidRDefault="002835CB" w:rsidP="0004126A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835CB" w:rsidRPr="00EE00EB" w:rsidRDefault="002835CB" w:rsidP="0004126A">
            <w:pPr>
              <w:snapToGrid w:val="0"/>
              <w:ind w:right="2"/>
              <w:jc w:val="center"/>
            </w:pPr>
          </w:p>
        </w:tc>
      </w:tr>
      <w:tr w:rsidR="00916E3A" w:rsidRPr="00EE00EB" w:rsidTr="0004126A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2835CB" w:rsidP="0004126A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6E3A" w:rsidRPr="00477D03" w:rsidRDefault="00916E3A" w:rsidP="0004126A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6E3A" w:rsidRPr="00EE00EB" w:rsidRDefault="00916E3A" w:rsidP="0004126A">
            <w:pPr>
              <w:snapToGrid w:val="0"/>
              <w:ind w:right="2"/>
              <w:jc w:val="center"/>
            </w:pPr>
          </w:p>
        </w:tc>
      </w:tr>
    </w:tbl>
    <w:p w:rsidR="003758D9" w:rsidRPr="00EE00EB" w:rsidRDefault="003758D9">
      <w:pPr>
        <w:jc w:val="both"/>
        <w:rPr>
          <w:spacing w:val="-3"/>
        </w:rPr>
      </w:pPr>
    </w:p>
    <w:p w:rsidR="00807340" w:rsidRPr="002E58FD" w:rsidRDefault="00807340" w:rsidP="00807340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FA5166">
        <w:rPr>
          <w:color w:val="auto"/>
        </w:rPr>
        <w:t>А.А. Петунин</w:t>
      </w:r>
    </w:p>
    <w:p w:rsidR="00807340" w:rsidRPr="009E0BD3" w:rsidRDefault="00807340" w:rsidP="00807340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807340" w:rsidRPr="00EE00EB" w:rsidRDefault="00807340" w:rsidP="00807340">
      <w:pPr>
        <w:ind w:firstLine="709"/>
        <w:jc w:val="both"/>
      </w:pPr>
    </w:p>
    <w:p w:rsidR="00807340" w:rsidRPr="00807340" w:rsidRDefault="00807340" w:rsidP="00807340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807340" w:rsidRPr="00807340" w:rsidRDefault="00807340" w:rsidP="00807340">
      <w:pPr>
        <w:ind w:firstLine="709"/>
        <w:jc w:val="both"/>
      </w:pPr>
    </w:p>
    <w:p w:rsidR="00807340" w:rsidRPr="002B1965" w:rsidRDefault="00807340" w:rsidP="00807340">
      <w:pPr>
        <w:ind w:firstLine="709"/>
        <w:jc w:val="both"/>
      </w:pPr>
      <w:r w:rsidRPr="00EE00EB">
        <w:t>Протокол № ______   от __________ г.</w:t>
      </w:r>
    </w:p>
    <w:p w:rsidR="00807340" w:rsidRPr="00807340" w:rsidRDefault="00807340" w:rsidP="00807340">
      <w:pPr>
        <w:jc w:val="both"/>
        <w:rPr>
          <w:spacing w:val="-3"/>
        </w:rPr>
      </w:pPr>
    </w:p>
    <w:p w:rsidR="00807340" w:rsidRPr="0070465E" w:rsidRDefault="00807340" w:rsidP="00807340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807340" w:rsidRPr="00B4013A" w:rsidRDefault="00C3238F" w:rsidP="00807340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807340" w:rsidRPr="006907FB" w:rsidRDefault="00807340" w:rsidP="00807340">
      <w:pPr>
        <w:jc w:val="both"/>
        <w:rPr>
          <w:spacing w:val="-3"/>
        </w:rPr>
      </w:pPr>
    </w:p>
    <w:p w:rsidR="00807340" w:rsidRPr="006E69FD" w:rsidRDefault="00807340" w:rsidP="00807340">
      <w:pPr>
        <w:ind w:firstLine="709"/>
        <w:jc w:val="both"/>
      </w:pPr>
      <w:r w:rsidRPr="006E69FD">
        <w:t>Согласовано:</w:t>
      </w:r>
    </w:p>
    <w:p w:rsidR="00807340" w:rsidRPr="00EE00EB" w:rsidRDefault="00807340" w:rsidP="00807340">
      <w:pPr>
        <w:ind w:firstLine="709"/>
        <w:jc w:val="both"/>
      </w:pPr>
    </w:p>
    <w:p w:rsidR="006931DA" w:rsidRDefault="00807340" w:rsidP="00807340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</w:p>
    <w:p w:rsidR="003758D9" w:rsidRPr="002C5645" w:rsidRDefault="003758D9" w:rsidP="00F17A9C">
      <w:pPr>
        <w:pStyle w:val="4"/>
        <w:pageBreakBefore/>
        <w:rPr>
          <w:rFonts w:ascii="Times New Roman" w:hAnsi="Times New Roman" w:cs="Times New Roman"/>
        </w:rPr>
      </w:pPr>
      <w:r w:rsidRPr="002C5645">
        <w:rPr>
          <w:rFonts w:ascii="Times New Roman" w:hAnsi="Times New Roman" w:cs="Times New Roman"/>
        </w:rPr>
        <w:lastRenderedPageBreak/>
        <w:t xml:space="preserve">ОБЩАЯ ХАРАКТЕРИСТИКА </w:t>
      </w:r>
      <w:proofErr w:type="gramStart"/>
      <w:r w:rsidRPr="002C5645">
        <w:rPr>
          <w:rFonts w:ascii="Times New Roman" w:hAnsi="Times New Roman" w:cs="Times New Roman"/>
        </w:rPr>
        <w:t>МОДУЛЯ</w:t>
      </w:r>
      <w:r w:rsidR="00683AAB" w:rsidRPr="002C5645">
        <w:rPr>
          <w:rFonts w:ascii="Times New Roman" w:hAnsi="Times New Roman" w:cs="Times New Roman"/>
        </w:rPr>
        <w:t xml:space="preserve">  </w:t>
      </w:r>
      <w:r w:rsidR="007F4D6B" w:rsidRPr="002C5645">
        <w:rPr>
          <w:rFonts w:ascii="Times New Roman" w:hAnsi="Times New Roman" w:cs="Times New Roman"/>
        </w:rPr>
        <w:t>«</w:t>
      </w:r>
      <w:proofErr w:type="gramEnd"/>
      <w:r w:rsidR="00F17A9C" w:rsidRPr="00F17A9C">
        <w:rPr>
          <w:rFonts w:ascii="Times New Roman" w:hAnsi="Times New Roman" w:cs="Times New Roman"/>
        </w:rPr>
        <w:t>Основы разработки информационных систем</w:t>
      </w:r>
      <w:r w:rsidR="007F4D6B" w:rsidRPr="002C5645">
        <w:rPr>
          <w:rFonts w:ascii="Times New Roman" w:hAnsi="Times New Roman" w:cs="Times New Roman"/>
        </w:rPr>
        <w:t>»</w:t>
      </w:r>
      <w:r w:rsidRPr="002C5645">
        <w:rPr>
          <w:rFonts w:ascii="Times New Roman" w:hAnsi="Times New Roman" w:cs="Times New Roman"/>
        </w:rPr>
        <w:fldChar w:fldCharType="begin"/>
      </w:r>
      <w:r w:rsidRPr="002C5645">
        <w:rPr>
          <w:rFonts w:ascii="Times New Roman" w:hAnsi="Times New Roman" w:cs="Times New Roman"/>
        </w:rPr>
        <w:instrText xml:space="preserve"> TC "ОБЩАЯ ХАРАКТЕРИСТИКА МОДУЛЯ" \l 1 </w:instrText>
      </w:r>
      <w:r w:rsidRPr="002C5645">
        <w:rPr>
          <w:rFonts w:ascii="Times New Roman" w:hAnsi="Times New Roman" w:cs="Times New Roman"/>
        </w:rPr>
        <w:fldChar w:fldCharType="end"/>
      </w:r>
    </w:p>
    <w:p w:rsidR="003758D9" w:rsidRPr="00EE00EB" w:rsidRDefault="00384BFB" w:rsidP="00384BFB">
      <w:pPr>
        <w:tabs>
          <w:tab w:val="left" w:pos="4050"/>
        </w:tabs>
        <w:rPr>
          <w:b/>
        </w:rPr>
      </w:pPr>
      <w:r>
        <w:rPr>
          <w:b/>
        </w:rPr>
        <w:tab/>
      </w: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 xml:space="preserve">1.1. </w:t>
      </w:r>
      <w:r w:rsidR="00EE77C7" w:rsidRPr="00EE00EB">
        <w:rPr>
          <w:b/>
        </w:rPr>
        <w:t>Объем модуля</w:t>
      </w:r>
      <w:r w:rsidRPr="00EE00EB">
        <w:t xml:space="preserve">, </w:t>
      </w:r>
      <w:r w:rsidR="005161D6" w:rsidRPr="00057A3F">
        <w:t>15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C34C14" w:rsidRDefault="00B1263D">
      <w:pPr>
        <w:rPr>
          <w:b/>
        </w:rPr>
      </w:pPr>
      <w:r w:rsidRPr="00EE00EB">
        <w:rPr>
          <w:b/>
        </w:rPr>
        <w:t>1.2. Аннотация содержания модуля</w:t>
      </w:r>
    </w:p>
    <w:p w:rsidR="00226838" w:rsidRPr="00544330" w:rsidRDefault="00226838" w:rsidP="00226838">
      <w:pPr>
        <w:ind w:firstLine="567"/>
        <w:jc w:val="both"/>
        <w:rPr>
          <w:color w:val="auto"/>
          <w:lang w:eastAsia="en-US"/>
        </w:rPr>
      </w:pPr>
      <w:r w:rsidRPr="009E0BD3">
        <w:rPr>
          <w:color w:val="auto"/>
          <w:lang w:eastAsia="en-US"/>
        </w:rPr>
        <w:t xml:space="preserve">Модуль относится к </w:t>
      </w:r>
      <w:r>
        <w:rPr>
          <w:color w:val="auto"/>
          <w:lang w:eastAsia="en-US"/>
        </w:rPr>
        <w:t xml:space="preserve">вариативной части </w:t>
      </w:r>
      <w:r w:rsidR="00F17A9C">
        <w:rPr>
          <w:color w:val="auto"/>
          <w:lang w:eastAsia="en-US"/>
        </w:rPr>
        <w:t>(</w:t>
      </w:r>
      <w:r>
        <w:rPr>
          <w:color w:val="auto"/>
          <w:lang w:eastAsia="en-US"/>
        </w:rPr>
        <w:t xml:space="preserve">по выбору </w:t>
      </w:r>
      <w:r w:rsidR="00F17A9C">
        <w:rPr>
          <w:color w:val="auto"/>
          <w:lang w:eastAsia="en-US"/>
        </w:rPr>
        <w:t>ВУЗа)</w:t>
      </w:r>
      <w:r>
        <w:rPr>
          <w:color w:val="auto"/>
          <w:lang w:eastAsia="en-US"/>
        </w:rPr>
        <w:t xml:space="preserve"> образовательной программы. </w:t>
      </w:r>
      <w:r w:rsidR="00053386">
        <w:rPr>
          <w:color w:val="auto"/>
          <w:lang w:eastAsia="en-US"/>
        </w:rPr>
        <w:t>В процессе освоения м</w:t>
      </w:r>
      <w:r w:rsidRPr="00544330">
        <w:rPr>
          <w:color w:val="auto"/>
          <w:lang w:eastAsia="en-US"/>
        </w:rPr>
        <w:t>одул</w:t>
      </w:r>
      <w:r w:rsidR="00053386">
        <w:rPr>
          <w:color w:val="auto"/>
          <w:lang w:eastAsia="en-US"/>
        </w:rPr>
        <w:t>я формируе</w:t>
      </w:r>
      <w:r w:rsidRPr="00544330">
        <w:rPr>
          <w:color w:val="auto"/>
          <w:lang w:eastAsia="en-US"/>
        </w:rPr>
        <w:t>т</w:t>
      </w:r>
      <w:r w:rsidR="00053386">
        <w:rPr>
          <w:color w:val="auto"/>
          <w:lang w:eastAsia="en-US"/>
        </w:rPr>
        <w:t>ся</w:t>
      </w:r>
      <w:r w:rsidRPr="00544330">
        <w:rPr>
          <w:color w:val="auto"/>
          <w:lang w:eastAsia="en-US"/>
        </w:rPr>
        <w:t xml:space="preserve"> способность принимать участие в раз</w:t>
      </w:r>
      <w:r>
        <w:rPr>
          <w:color w:val="auto"/>
          <w:lang w:eastAsia="en-US"/>
        </w:rPr>
        <w:t>работке, сопровождении и эксплу</w:t>
      </w:r>
      <w:r w:rsidRPr="00544330">
        <w:rPr>
          <w:color w:val="auto"/>
          <w:lang w:eastAsia="en-US"/>
        </w:rPr>
        <w:t xml:space="preserve">атации </w:t>
      </w:r>
      <w:r w:rsidR="00810C7F">
        <w:rPr>
          <w:color w:val="auto"/>
          <w:lang w:eastAsia="en-US"/>
        </w:rPr>
        <w:t>прикладного программного обеспечения информационных систем</w:t>
      </w:r>
      <w:r w:rsidRPr="00544330">
        <w:rPr>
          <w:color w:val="auto"/>
          <w:lang w:eastAsia="en-US"/>
        </w:rPr>
        <w:t>.</w:t>
      </w:r>
    </w:p>
    <w:p w:rsidR="00226838" w:rsidRPr="00A10A04" w:rsidRDefault="00226838" w:rsidP="00226838">
      <w:pPr>
        <w:ind w:firstLine="567"/>
        <w:jc w:val="both"/>
        <w:rPr>
          <w:color w:val="auto"/>
        </w:rPr>
      </w:pPr>
      <w:r>
        <w:rPr>
          <w:color w:val="auto"/>
          <w:lang w:eastAsia="en-US"/>
        </w:rPr>
        <w:t>В процессе освоения дисциплин модуля изучаются</w:t>
      </w:r>
      <w:r w:rsidRPr="00544330">
        <w:rPr>
          <w:color w:val="auto"/>
          <w:lang w:eastAsia="en-US"/>
        </w:rPr>
        <w:t xml:space="preserve"> </w:t>
      </w:r>
      <w:r w:rsidR="00812027">
        <w:rPr>
          <w:color w:val="auto"/>
          <w:lang w:eastAsia="en-US"/>
        </w:rPr>
        <w:t xml:space="preserve">идеи и </w:t>
      </w:r>
      <w:r w:rsidRPr="00544330">
        <w:rPr>
          <w:color w:val="auto"/>
          <w:lang w:eastAsia="en-US"/>
        </w:rPr>
        <w:t>метод</w:t>
      </w:r>
      <w:r>
        <w:rPr>
          <w:color w:val="auto"/>
          <w:lang w:eastAsia="en-US"/>
        </w:rPr>
        <w:t xml:space="preserve">ы, </w:t>
      </w:r>
      <w:r w:rsidR="00812027">
        <w:t>используемые при разработке прикладного программного обеспечения современных информационных систем (ИС), осваиваются современные методологии, технологии и инструментальные средства, связанные с реализацией, функционированием и модернизацией программного обеспечения, формируются практические навыки, достаточные для успешной инженерной деятельности в области информационных технологий</w:t>
      </w:r>
      <w:r w:rsidRPr="00544330">
        <w:rPr>
          <w:color w:val="auto"/>
          <w:lang w:eastAsia="en-US"/>
        </w:rPr>
        <w:t>.</w:t>
      </w: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AA4C5E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1263D" w:rsidRPr="00EE00EB" w:rsidRDefault="003758D9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(ВВ),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  <w:p w:rsidR="003758D9" w:rsidRPr="00EE00EB" w:rsidRDefault="003758D9" w:rsidP="00BE550D">
            <w:pPr>
              <w:pStyle w:val="210"/>
              <w:ind w:left="0" w:right="-108" w:firstLine="0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AA4C5E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1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AA4C5E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1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384BFB">
        <w:trPr>
          <w:trHeight w:val="753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9B158A" w:rsidP="00384BFB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="00CA5113"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proofErr w:type="spellStart"/>
            <w:r w:rsidR="00CA5113" w:rsidRPr="00CA5113">
              <w:rPr>
                <w:color w:val="auto"/>
              </w:rPr>
              <w:t>Web</w:t>
            </w:r>
            <w:proofErr w:type="spellEnd"/>
            <w:r w:rsidR="00CA5113" w:rsidRPr="00CA5113">
              <w:rPr>
                <w:color w:val="auto"/>
              </w:rPr>
              <w:t>-дизайн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CA5113" w:rsidP="00384BFB">
            <w:pPr>
              <w:snapToGrid w:val="0"/>
              <w:jc w:val="right"/>
            </w:pPr>
            <w: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CA5113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CA5113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B30BEC" w:rsidP="00384BFB">
            <w:pPr>
              <w:snapToGrid w:val="0"/>
              <w:jc w:val="right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F36C59" w:rsidP="00384BFB">
            <w:pPr>
              <w:snapToGrid w:val="0"/>
              <w:jc w:val="right"/>
            </w:pPr>
            <w:r>
              <w:t>38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F36C59" w:rsidP="00384BFB">
            <w:pPr>
              <w:snapToGrid w:val="0"/>
              <w:jc w:val="right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5C2EFF" w:rsidP="00384BFB">
            <w:pPr>
              <w:snapToGrid w:val="0"/>
              <w:jc w:val="right"/>
            </w:pPr>
            <w:r>
              <w:t>72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0BEC" w:rsidRPr="00EE00EB" w:rsidRDefault="005C2EFF" w:rsidP="00384BFB">
            <w:pPr>
              <w:snapToGrid w:val="0"/>
              <w:jc w:val="right"/>
            </w:pPr>
            <w:r>
              <w:t>2</w:t>
            </w:r>
          </w:p>
        </w:tc>
      </w:tr>
      <w:tr w:rsidR="00B30BEC" w:rsidRPr="00EE00EB" w:rsidTr="00384BF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AA4C5E" w:rsidRDefault="009B158A" w:rsidP="00384BFB">
            <w:r w:rsidRPr="009B158A">
              <w:rPr>
                <w:color w:val="auto"/>
              </w:rPr>
              <w:t>(</w:t>
            </w:r>
            <w:r w:rsidR="00CA5113"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="00CA5113" w:rsidRPr="00CA5113">
              <w:t>Защита информации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CA5113" w:rsidP="00384BFB">
            <w:pPr>
              <w:snapToGrid w:val="0"/>
              <w:jc w:val="right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6F2D3B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B30BEC" w:rsidP="00384BF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733493" w:rsidRDefault="00733493" w:rsidP="00384BFB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733493" w:rsidRDefault="00733493" w:rsidP="00384BFB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733493" w:rsidRDefault="00733493" w:rsidP="00384BFB">
            <w:pPr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754C53" w:rsidP="00384BFB">
            <w:pPr>
              <w:snapToGrid w:val="0"/>
              <w:jc w:val="right"/>
            </w:pPr>
            <w:r>
              <w:t>Э (18</w:t>
            </w:r>
            <w:r w:rsidR="00AA4C5E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30BEC" w:rsidRPr="00EE00EB" w:rsidRDefault="005C2EFF" w:rsidP="00384BFB">
            <w:pPr>
              <w:snapToGrid w:val="0"/>
              <w:jc w:val="right"/>
            </w:pPr>
            <w:r>
              <w:t>72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30BEC" w:rsidRPr="00AA4C5E" w:rsidRDefault="005C2EFF" w:rsidP="00384BFB">
            <w:pPr>
              <w:snapToGrid w:val="0"/>
              <w:jc w:val="right"/>
            </w:pPr>
            <w:r>
              <w:t>2</w:t>
            </w:r>
          </w:p>
        </w:tc>
      </w:tr>
      <w:tr w:rsidR="00AA4C5E" w:rsidRPr="00EE00EB" w:rsidTr="00384BF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A4C5E" w:rsidRPr="00EE00EB" w:rsidRDefault="00AA4C5E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AA4C5E" w:rsidRDefault="009B158A" w:rsidP="00384BFB">
            <w:r w:rsidRPr="009B158A">
              <w:rPr>
                <w:color w:val="auto"/>
              </w:rPr>
              <w:t>(</w:t>
            </w:r>
            <w:r w:rsidR="00CA5113"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="00CA5113" w:rsidRPr="00CA5113">
              <w:t>Объектно-ориентированное программирование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CA5113" w:rsidP="00384BFB">
            <w:pPr>
              <w:snapToGrid w:val="0"/>
              <w:jc w:val="right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AA4C5E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AA4C5E" w:rsidP="00384BF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AA4C5E" w:rsidP="00384BFB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F36C59" w:rsidP="00384BFB">
            <w:pPr>
              <w:snapToGrid w:val="0"/>
              <w:jc w:val="right"/>
            </w:pPr>
            <w: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F36C59" w:rsidP="00384BFB">
            <w:pPr>
              <w:snapToGrid w:val="0"/>
              <w:jc w:val="right"/>
            </w:pPr>
            <w:r>
              <w:t>Э (18)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A4C5E" w:rsidRPr="00EE00EB" w:rsidRDefault="00AA4C5E" w:rsidP="00384BFB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4C5E" w:rsidRPr="00EE00EB" w:rsidRDefault="00AA4C5E" w:rsidP="00384BFB">
            <w:pPr>
              <w:snapToGrid w:val="0"/>
              <w:jc w:val="right"/>
            </w:pPr>
            <w:r>
              <w:t>3</w:t>
            </w:r>
          </w:p>
        </w:tc>
      </w:tr>
      <w:tr w:rsidR="00E719AD" w:rsidRPr="00EE00EB" w:rsidTr="00384BF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Pr="009B158A" w:rsidRDefault="00E719AD" w:rsidP="00384BFB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="00CA5113"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="00CA5113" w:rsidRPr="00CA5113">
              <w:t xml:space="preserve">Основы </w:t>
            </w:r>
            <w:proofErr w:type="spellStart"/>
            <w:r w:rsidR="00CA5113" w:rsidRPr="00CA5113">
              <w:t>Web</w:t>
            </w:r>
            <w:proofErr w:type="spellEnd"/>
            <w:r w:rsidR="00CA5113" w:rsidRPr="00CA5113">
              <w:t>-программирования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8E6ED9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Pr="00EE00EB" w:rsidRDefault="00E719AD" w:rsidP="00384BF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F36C59" w:rsidP="00384BFB">
            <w:pPr>
              <w:snapToGrid w:val="0"/>
              <w:jc w:val="right"/>
            </w:pPr>
            <w:r>
              <w:t>38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8E6ED9" w:rsidP="00384BFB">
            <w:pPr>
              <w:snapToGrid w:val="0"/>
              <w:jc w:val="right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5C2EFF" w:rsidP="00384BFB">
            <w:pPr>
              <w:snapToGrid w:val="0"/>
              <w:jc w:val="right"/>
            </w:pPr>
            <w:r>
              <w:t>72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9AD" w:rsidRDefault="005C2EFF" w:rsidP="00384BFB">
            <w:pPr>
              <w:snapToGrid w:val="0"/>
              <w:jc w:val="right"/>
            </w:pPr>
            <w:r>
              <w:t>2</w:t>
            </w:r>
          </w:p>
        </w:tc>
      </w:tr>
      <w:tr w:rsidR="00E719AD" w:rsidRPr="00EE00EB" w:rsidTr="00384BF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719AD" w:rsidRPr="00EE00EB" w:rsidRDefault="00E719AD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Pr="009B158A" w:rsidRDefault="00E719AD" w:rsidP="00384BFB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 w:rsidR="00CA5113"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="00CA5113" w:rsidRPr="00CA5113">
              <w:t>Структуры и алгоритмы обработки данных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Pr="00EE00EB" w:rsidRDefault="00E719AD" w:rsidP="00384BF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CA5113" w:rsidP="00384BFB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F36C59" w:rsidP="00384BFB">
            <w:pPr>
              <w:snapToGrid w:val="0"/>
              <w:jc w:val="right"/>
            </w:pPr>
            <w: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F36C59" w:rsidP="00384BFB">
            <w:pPr>
              <w:snapToGrid w:val="0"/>
              <w:jc w:val="right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19AD" w:rsidRDefault="008E6ED9" w:rsidP="00384BFB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719AD" w:rsidRDefault="008E6ED9" w:rsidP="00384BFB">
            <w:pPr>
              <w:snapToGrid w:val="0"/>
              <w:jc w:val="right"/>
            </w:pPr>
            <w:r>
              <w:t>3</w:t>
            </w:r>
          </w:p>
        </w:tc>
      </w:tr>
      <w:tr w:rsidR="00CA5113" w:rsidRPr="00EE00EB" w:rsidTr="00384BFB">
        <w:trPr>
          <w:trHeight w:val="26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A5113" w:rsidRPr="00EE00EB" w:rsidRDefault="00CA5113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Pr="009B158A" w:rsidRDefault="00CA5113" w:rsidP="00384BFB">
            <w:pPr>
              <w:rPr>
                <w:color w:val="auto"/>
              </w:rPr>
            </w:pPr>
            <w:r w:rsidRPr="009B158A">
              <w:rPr>
                <w:color w:val="auto"/>
              </w:rPr>
              <w:t>(</w:t>
            </w:r>
            <w:r>
              <w:rPr>
                <w:b/>
                <w:color w:val="auto"/>
              </w:rPr>
              <w:t>ВВ</w:t>
            </w:r>
            <w:r>
              <w:rPr>
                <w:color w:val="auto"/>
              </w:rPr>
              <w:t xml:space="preserve">) </w:t>
            </w:r>
            <w:r w:rsidRPr="00CA5113">
              <w:t>Технология разработки программного обеспечения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CA5113" w:rsidP="00384BFB">
            <w:pPr>
              <w:snapToGrid w:val="0"/>
              <w:jc w:val="right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CA5113" w:rsidP="00384BFB">
            <w:pPr>
              <w:snapToGrid w:val="0"/>
              <w:jc w:val="right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Pr="00EE00EB" w:rsidRDefault="00CA5113" w:rsidP="00384BFB">
            <w:pPr>
              <w:snapToGrid w:val="0"/>
              <w:jc w:val="right"/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CA5113" w:rsidP="00384BFB">
            <w:pPr>
              <w:snapToGrid w:val="0"/>
              <w:jc w:val="right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CA5113" w:rsidP="00384BFB">
            <w:pPr>
              <w:snapToGrid w:val="0"/>
              <w:jc w:val="right"/>
            </w:pPr>
            <w:r>
              <w:t>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F36C59" w:rsidP="00384BFB">
            <w:pPr>
              <w:snapToGrid w:val="0"/>
              <w:jc w:val="right"/>
            </w:pPr>
            <w:r>
              <w:t>57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F36C59" w:rsidP="00384BFB">
            <w:pPr>
              <w:snapToGrid w:val="0"/>
              <w:jc w:val="right"/>
            </w:pPr>
            <w:r>
              <w:t>З (4)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5113" w:rsidRDefault="005C2EFF" w:rsidP="00384BFB">
            <w:pPr>
              <w:snapToGrid w:val="0"/>
              <w:jc w:val="right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A5113" w:rsidRDefault="005C2EFF" w:rsidP="00384BFB">
            <w:pPr>
              <w:snapToGrid w:val="0"/>
              <w:jc w:val="right"/>
            </w:pPr>
            <w:r>
              <w:t>3</w:t>
            </w:r>
          </w:p>
        </w:tc>
      </w:tr>
      <w:tr w:rsidR="00B30BEC" w:rsidRPr="00EE00EB" w:rsidTr="00AA4C5E">
        <w:trPr>
          <w:trHeight w:val="246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754C53"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A5113" w:rsidP="00754C53">
            <w:pPr>
              <w:snapToGrid w:val="0"/>
              <w:jc w:val="right"/>
            </w:pPr>
            <w:r>
              <w:t>102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CA5113" w:rsidP="00754C53">
            <w:pPr>
              <w:snapToGrid w:val="0"/>
              <w:jc w:val="right"/>
            </w:pPr>
            <w:r>
              <w:t>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733493" w:rsidRDefault="00CA5113" w:rsidP="00733493">
            <w:pPr>
              <w:snapToGrid w:val="0"/>
              <w:jc w:val="right"/>
              <w:rPr>
                <w:lang w:val="en-US"/>
              </w:rPr>
            </w:pPr>
            <w:r>
              <w:t>1</w:t>
            </w:r>
            <w:r w:rsidR="00733493">
              <w:rPr>
                <w:lang w:val="en-US"/>
              </w:rPr>
              <w:t>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733493" w:rsidRDefault="00CA5113" w:rsidP="00754C53">
            <w:pPr>
              <w:snapToGrid w:val="0"/>
              <w:jc w:val="right"/>
              <w:rPr>
                <w:lang w:val="en-US"/>
              </w:rPr>
            </w:pPr>
            <w:r>
              <w:t>2</w:t>
            </w:r>
            <w:r w:rsidR="00733493">
              <w:rPr>
                <w:lang w:val="en-US"/>
              </w:rPr>
              <w:t>55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733493" w:rsidRDefault="00D641EB" w:rsidP="00733493">
            <w:pPr>
              <w:snapToGrid w:val="0"/>
              <w:jc w:val="right"/>
              <w:rPr>
                <w:lang w:val="en-US"/>
              </w:rPr>
            </w:pPr>
            <w:r>
              <w:t>28</w:t>
            </w:r>
            <w:r w:rsidR="00733493">
              <w:rPr>
                <w:lang w:val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F36C59" w:rsidP="00754C53">
            <w:pPr>
              <w:snapToGrid w:val="0"/>
              <w:jc w:val="right"/>
            </w:pPr>
            <w:r>
              <w:t>52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540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066BC3" w:rsidP="00754C53">
            <w:pPr>
              <w:snapToGrid w:val="0"/>
              <w:jc w:val="right"/>
            </w:pPr>
            <w:r>
              <w:t>15</w:t>
            </w:r>
          </w:p>
        </w:tc>
      </w:tr>
    </w:tbl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D050B4">
      <w:pPr>
        <w:keepNext/>
        <w:keepLines/>
        <w:pageBreakBefore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lastRenderedPageBreak/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716D88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716D88">
            <w:pPr>
              <w:keepNext/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754C53" w:rsidRDefault="004A6CC0">
            <w:r w:rsidRPr="00754C53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>
        <w:trPr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4A6CC0" w:rsidP="004A6CC0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754C53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t>ПЛАНИРУЕМЫЕ РЕЗУЛЬТАТЫ ОСВОЕНИЯ МОДУЛЯ</w:t>
      </w:r>
    </w:p>
    <w:p w:rsidR="003758D9" w:rsidRPr="00EE00EB" w:rsidRDefault="003758D9" w:rsidP="00754C53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1008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73"/>
        <w:gridCol w:w="4394"/>
        <w:gridCol w:w="2126"/>
        <w:gridCol w:w="1889"/>
      </w:tblGrid>
      <w:tr w:rsidR="003758D9" w:rsidRPr="00EE00EB" w:rsidTr="00A43D0B">
        <w:trPr>
          <w:cantSplit/>
          <w:tblHeader/>
        </w:trPr>
        <w:tc>
          <w:tcPr>
            <w:tcW w:w="1673" w:type="dxa"/>
            <w:shd w:val="clear" w:color="auto" w:fill="auto"/>
            <w:vAlign w:val="center"/>
          </w:tcPr>
          <w:p w:rsidR="003758D9" w:rsidRPr="00EE00EB" w:rsidRDefault="003758D9" w:rsidP="00A43D0B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3758D9" w:rsidRPr="00EE00EB" w:rsidRDefault="003758D9" w:rsidP="00A43D0B">
            <w:pPr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>резул</w:t>
            </w:r>
            <w:r w:rsidR="00F73AC2">
              <w:rPr>
                <w:rFonts w:eastAsia="Calibri"/>
                <w:b/>
              </w:rPr>
              <w:t xml:space="preserve">ьтаты обучения </w:t>
            </w:r>
            <w:r w:rsidR="00F73AC2" w:rsidRPr="00F135E9">
              <w:rPr>
                <w:rFonts w:eastAsia="Calibri"/>
                <w:b/>
              </w:rPr>
              <w:t xml:space="preserve">– </w:t>
            </w:r>
            <w:r w:rsidRPr="00EE00EB">
              <w:rPr>
                <w:rFonts w:eastAsia="Calibri"/>
                <w:b/>
              </w:rPr>
              <w:t>РО, которые формируются при освоении модуля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3758D9" w:rsidRPr="00EE00EB" w:rsidRDefault="003758D9" w:rsidP="00A43D0B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Компетенции в</w:t>
            </w:r>
          </w:p>
          <w:p w:rsidR="003758D9" w:rsidRPr="00EE00EB" w:rsidRDefault="003758D9" w:rsidP="00A43D0B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>соответствии с ФГОС ВО,</w:t>
            </w:r>
          </w:p>
          <w:p w:rsidR="003758D9" w:rsidRPr="00EE00EB" w:rsidRDefault="003758D9" w:rsidP="00A43D0B">
            <w:pPr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дополнительные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1889" w:type="dxa"/>
            <w:shd w:val="clear" w:color="auto" w:fill="auto"/>
            <w:vAlign w:val="center"/>
          </w:tcPr>
          <w:p w:rsidR="003758D9" w:rsidRPr="00EE00EB" w:rsidRDefault="003758D9" w:rsidP="00A43D0B">
            <w:pPr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16443D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04126A" w:rsidRPr="00EE00EB" w:rsidTr="00A43D0B">
        <w:trPr>
          <w:cantSplit/>
          <w:trHeight w:val="2208"/>
        </w:trPr>
        <w:tc>
          <w:tcPr>
            <w:tcW w:w="1673" w:type="dxa"/>
            <w:shd w:val="clear" w:color="auto" w:fill="auto"/>
          </w:tcPr>
          <w:p w:rsidR="0004126A" w:rsidRPr="00EE00EB" w:rsidRDefault="0004126A">
            <w:pPr>
              <w:jc w:val="center"/>
              <w:rPr>
                <w:rFonts w:eastAsia="Calibri"/>
              </w:rPr>
            </w:pPr>
            <w:r>
              <w:t>09.03.03</w:t>
            </w:r>
            <w:r w:rsidRPr="003F40FD">
              <w:t>/01.01</w:t>
            </w:r>
          </w:p>
        </w:tc>
        <w:tc>
          <w:tcPr>
            <w:tcW w:w="4394" w:type="dxa"/>
            <w:shd w:val="clear" w:color="auto" w:fill="auto"/>
          </w:tcPr>
          <w:p w:rsidR="00915E01" w:rsidRPr="00915E01" w:rsidRDefault="00915E01" w:rsidP="00915E01">
            <w:pPr>
              <w:rPr>
                <w:rFonts w:eastAsia="Calibri"/>
              </w:rPr>
            </w:pPr>
            <w:r>
              <w:rPr>
                <w:rFonts w:eastAsia="Calibri"/>
                <w:b/>
              </w:rPr>
              <w:t>РО-1</w:t>
            </w:r>
            <w:r w:rsidR="0004126A" w:rsidRPr="00D03A65">
              <w:rPr>
                <w:rFonts w:eastAsia="Calibri"/>
                <w:b/>
              </w:rPr>
              <w:t>1</w:t>
            </w:r>
            <w:r w:rsidR="0004126A">
              <w:rPr>
                <w:rFonts w:eastAsia="Calibri"/>
              </w:rPr>
              <w:t xml:space="preserve">: </w:t>
            </w:r>
            <w:r w:rsidRPr="00915E01">
              <w:rPr>
                <w:rFonts w:eastAsia="Calibri"/>
              </w:rPr>
              <w:t xml:space="preserve">способность решать типовые задачи, возникающие в профессиональной </w:t>
            </w:r>
          </w:p>
          <w:p w:rsidR="0004126A" w:rsidRPr="00EE00EB" w:rsidRDefault="00915E01" w:rsidP="00915E01">
            <w:pPr>
              <w:rPr>
                <w:rFonts w:eastAsia="Calibri"/>
              </w:rPr>
            </w:pPr>
            <w:r w:rsidRPr="00915E01">
              <w:rPr>
                <w:rFonts w:eastAsia="Calibri"/>
              </w:rPr>
              <w:t xml:space="preserve">деятельности, базируясь на знаниях, умениях и навыках в области защиты информации, </w:t>
            </w:r>
            <w:proofErr w:type="spellStart"/>
            <w:r w:rsidRPr="00915E01">
              <w:rPr>
                <w:rFonts w:eastAsia="Calibri"/>
              </w:rPr>
              <w:t>Web</w:t>
            </w:r>
            <w:proofErr w:type="spellEnd"/>
            <w:r w:rsidRPr="00915E01">
              <w:rPr>
                <w:rFonts w:eastAsia="Calibri"/>
              </w:rPr>
              <w:t xml:space="preserve">-дизайна, структур и алгоритмов обработки данных, технологии разработки программного обеспечения, объектно-ориентированного программирования, основ </w:t>
            </w:r>
            <w:proofErr w:type="spellStart"/>
            <w:r w:rsidRPr="00915E01">
              <w:rPr>
                <w:rFonts w:eastAsia="Calibri"/>
              </w:rPr>
              <w:t>Web</w:t>
            </w:r>
            <w:proofErr w:type="spellEnd"/>
            <w:r w:rsidRPr="00915E01">
              <w:rPr>
                <w:rFonts w:eastAsia="Calibri"/>
              </w:rPr>
              <w:t xml:space="preserve">-программирования, обеспечивая соответствие принимаемых решений требованиям нормативной документации, современному уровню развития науки и техники </w:t>
            </w:r>
          </w:p>
        </w:tc>
        <w:tc>
          <w:tcPr>
            <w:tcW w:w="2126" w:type="dxa"/>
            <w:shd w:val="clear" w:color="auto" w:fill="auto"/>
          </w:tcPr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ОПК-1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ОПК-2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ОПК-4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ПК-20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ПК-22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ПК-24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ДПК-4</w:t>
            </w:r>
          </w:p>
          <w:p w:rsidR="005506A1" w:rsidRPr="005506A1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ДПК-6</w:t>
            </w:r>
          </w:p>
          <w:p w:rsidR="0004126A" w:rsidRPr="00EE00EB" w:rsidRDefault="005506A1" w:rsidP="005506A1">
            <w:pPr>
              <w:rPr>
                <w:rFonts w:eastAsia="Calibri"/>
                <w:color w:val="auto"/>
              </w:rPr>
            </w:pPr>
            <w:r w:rsidRPr="005506A1">
              <w:rPr>
                <w:rFonts w:eastAsia="Calibri"/>
                <w:color w:val="auto"/>
              </w:rPr>
              <w:t>ДПК-7</w:t>
            </w:r>
          </w:p>
        </w:tc>
        <w:tc>
          <w:tcPr>
            <w:tcW w:w="1889" w:type="dxa"/>
            <w:shd w:val="clear" w:color="auto" w:fill="auto"/>
          </w:tcPr>
          <w:p w:rsidR="0004126A" w:rsidRPr="00EE00EB" w:rsidRDefault="0004126A">
            <w:pPr>
              <w:rPr>
                <w:rFonts w:eastAsia="Calibri"/>
              </w:rPr>
            </w:pPr>
          </w:p>
        </w:tc>
      </w:tr>
    </w:tbl>
    <w:p w:rsidR="007342A1" w:rsidRPr="005506A1" w:rsidRDefault="007342A1" w:rsidP="00AA1CE4">
      <w:pPr>
        <w:tabs>
          <w:tab w:val="left" w:pos="2867"/>
        </w:tabs>
        <w:jc w:val="both"/>
      </w:pPr>
    </w:p>
    <w:tbl>
      <w:tblPr>
        <w:tblStyle w:val="af8"/>
        <w:tblW w:w="9814" w:type="dxa"/>
        <w:tblInd w:w="108" w:type="dxa"/>
        <w:tblLook w:val="04A0" w:firstRow="1" w:lastRow="0" w:firstColumn="1" w:lastColumn="0" w:noHBand="0" w:noVBand="1"/>
      </w:tblPr>
      <w:tblGrid>
        <w:gridCol w:w="9814"/>
      </w:tblGrid>
      <w:tr w:rsidR="00915E01" w:rsidRPr="00915E01" w:rsidTr="00915E01">
        <w:trPr>
          <w:cantSplit/>
          <w:tblHeader/>
        </w:trPr>
        <w:tc>
          <w:tcPr>
            <w:tcW w:w="9814" w:type="dxa"/>
          </w:tcPr>
          <w:p w:rsidR="00915E01" w:rsidRPr="00915E01" w:rsidRDefault="00915E01" w:rsidP="00915E01">
            <w:pPr>
              <w:keepNext/>
              <w:keepLines/>
              <w:jc w:val="center"/>
            </w:pPr>
            <w:r w:rsidRPr="00915E01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915E01">
            <w:pPr>
              <w:keepLines/>
            </w:pPr>
            <w:r w:rsidRPr="00915E01">
              <w:t>ОПК-1 – способность использовать нормативно-правовые документы, международные и отечественные стандарты в области информационных систем и технологий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4F635B">
            <w:pPr>
              <w:keepLines/>
            </w:pPr>
            <w:r w:rsidRPr="00915E01">
              <w:t xml:space="preserve">ОПК-4 -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 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915E01">
            <w:pPr>
              <w:keepLines/>
            </w:pPr>
            <w:r w:rsidRPr="00915E01">
              <w:t>ПК-23 - способность применять системный подход и математические методы в формализации решения прикладных задач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915E01">
            <w:pPr>
              <w:keepLines/>
            </w:pPr>
            <w:r w:rsidRPr="00915E01">
              <w:t>ДПК-3 - способность программировать приложения и создавать программные прототипы решения прикладных задач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915E01">
            <w:pPr>
              <w:keepLines/>
            </w:pPr>
            <w:r w:rsidRPr="00915E01">
              <w:t>ДПК-4 - способность разрабатывать, внедрять и адаптировать прикладное программное обеспечение</w:t>
            </w:r>
          </w:p>
        </w:tc>
      </w:tr>
      <w:tr w:rsidR="00915E01" w:rsidRPr="00915E01" w:rsidTr="00915E01">
        <w:trPr>
          <w:cantSplit/>
        </w:trPr>
        <w:tc>
          <w:tcPr>
            <w:tcW w:w="9814" w:type="dxa"/>
          </w:tcPr>
          <w:p w:rsidR="00915E01" w:rsidRPr="00915E01" w:rsidRDefault="00915E01" w:rsidP="00915E01">
            <w:pPr>
              <w:keepLines/>
            </w:pPr>
            <w:r w:rsidRPr="00915E01">
              <w:t xml:space="preserve">ДПК-5 - способность использовать современные математические методы и современные прикладные программные средства и осваивать современные технологии программирования </w:t>
            </w:r>
          </w:p>
        </w:tc>
      </w:tr>
    </w:tbl>
    <w:p w:rsidR="005506A1" w:rsidRPr="00915E01" w:rsidRDefault="005506A1" w:rsidP="00915E01">
      <w:pPr>
        <w:keepNext/>
        <w:keepLines/>
        <w:ind w:left="720"/>
      </w:pPr>
    </w:p>
    <w:p w:rsidR="006907FB" w:rsidRPr="009065A7" w:rsidRDefault="006907FB" w:rsidP="006907FB">
      <w:pPr>
        <w:keepNext/>
        <w:keepLines/>
        <w:ind w:left="720"/>
      </w:pPr>
      <w:r w:rsidRPr="00EE00EB">
        <w:rPr>
          <w:b/>
        </w:rPr>
        <w:t>4.</w:t>
      </w:r>
      <w:proofErr w:type="gramStart"/>
      <w:r w:rsidRPr="00EE00EB">
        <w:rPr>
          <w:b/>
        </w:rPr>
        <w:t>2.Распределение</w:t>
      </w:r>
      <w:proofErr w:type="gramEnd"/>
      <w:r w:rsidRPr="00EE00EB">
        <w:rPr>
          <w:b/>
        </w:rPr>
        <w:t xml:space="preserve"> формирования компетенций по дисциплинам модуля</w:t>
      </w:r>
      <w:r w:rsidRPr="00EE00EB">
        <w:t xml:space="preserve"> </w:t>
      </w:r>
    </w:p>
    <w:tbl>
      <w:tblPr>
        <w:tblW w:w="9060" w:type="dxa"/>
        <w:jc w:val="center"/>
        <w:tblLayout w:type="fixed"/>
        <w:tblLook w:val="0000" w:firstRow="0" w:lastRow="0" w:firstColumn="0" w:lastColumn="0" w:noHBand="0" w:noVBand="0"/>
      </w:tblPr>
      <w:tblGrid>
        <w:gridCol w:w="456"/>
        <w:gridCol w:w="5604"/>
        <w:gridCol w:w="500"/>
        <w:gridCol w:w="500"/>
        <w:gridCol w:w="500"/>
        <w:gridCol w:w="500"/>
        <w:gridCol w:w="500"/>
        <w:gridCol w:w="500"/>
      </w:tblGrid>
      <w:tr w:rsidR="00915E01" w:rsidRPr="00EE00EB" w:rsidTr="004F635B">
        <w:trPr>
          <w:trHeight w:val="985"/>
          <w:jc w:val="center"/>
        </w:trPr>
        <w:tc>
          <w:tcPr>
            <w:tcW w:w="6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EE00EB" w:rsidRDefault="00915E01" w:rsidP="0004126A">
            <w:pPr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71745C" w:rsidRDefault="00915E01" w:rsidP="0004126A">
            <w:pPr>
              <w:ind w:left="113" w:right="113"/>
            </w:pPr>
            <w:r w:rsidRPr="0071745C">
              <w:t>ОПК-1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4F635B" w:rsidRDefault="004F635B" w:rsidP="0004126A">
            <w:pPr>
              <w:ind w:left="113" w:right="113"/>
              <w:rPr>
                <w:lang w:val="en-US"/>
              </w:rPr>
            </w:pPr>
            <w:r>
              <w:rPr>
                <w:lang w:val="en-US"/>
              </w:rPr>
              <w:t>O</w:t>
            </w:r>
            <w:r>
              <w:t>ПК-</w:t>
            </w:r>
            <w:r>
              <w:rPr>
                <w:lang w:val="en-US"/>
              </w:rPr>
              <w:t>4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915E01" w:rsidRDefault="00915E01" w:rsidP="0004126A">
            <w:pPr>
              <w:ind w:left="113" w:right="113"/>
              <w:rPr>
                <w:lang w:val="en-US"/>
              </w:rPr>
            </w:pPr>
            <w:r>
              <w:t>ПК-2</w:t>
            </w:r>
            <w:r>
              <w:rPr>
                <w:lang w:val="en-US"/>
              </w:rPr>
              <w:t>3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915E01" w:rsidRDefault="00915E01" w:rsidP="0004126A">
            <w:pPr>
              <w:ind w:left="113" w:right="113"/>
              <w:rPr>
                <w:lang w:val="en-US"/>
              </w:rPr>
            </w:pPr>
            <w:r>
              <w:t>ДПК-</w:t>
            </w:r>
            <w:r>
              <w:rPr>
                <w:lang w:val="en-US"/>
              </w:rPr>
              <w:t>3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915E01" w:rsidRDefault="00915E01" w:rsidP="0004126A">
            <w:pPr>
              <w:ind w:left="113" w:right="113"/>
              <w:rPr>
                <w:lang w:val="en-US"/>
              </w:rPr>
            </w:pPr>
            <w:r>
              <w:t>ДПК-</w:t>
            </w:r>
            <w:r>
              <w:rPr>
                <w:lang w:val="en-US"/>
              </w:rPr>
              <w:t>4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915E01" w:rsidRPr="00915E01" w:rsidRDefault="00915E01" w:rsidP="0004126A">
            <w:pPr>
              <w:ind w:left="113" w:right="113"/>
              <w:rPr>
                <w:lang w:val="en-US"/>
              </w:rPr>
            </w:pPr>
            <w:r>
              <w:t>ДПК-</w:t>
            </w:r>
            <w:r>
              <w:rPr>
                <w:lang w:val="en-US"/>
              </w:rPr>
              <w:t>5</w:t>
            </w: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EE00EB" w:rsidRDefault="00915E01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1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EE00EB" w:rsidRDefault="00915E01" w:rsidP="004F635B">
            <w:pPr>
              <w:rPr>
                <w:color w:val="auto"/>
              </w:rPr>
            </w:pPr>
            <w:proofErr w:type="spellStart"/>
            <w:r w:rsidRPr="00CA5113">
              <w:rPr>
                <w:color w:val="auto"/>
              </w:rPr>
              <w:t>Web</w:t>
            </w:r>
            <w:proofErr w:type="spellEnd"/>
            <w:r w:rsidRPr="00CA5113">
              <w:rPr>
                <w:color w:val="auto"/>
              </w:rPr>
              <w:t>-дизайн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5D7" w:rsidRDefault="004F635B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4F635B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915E01" w:rsidP="004F65D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F635B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EE00EB" w:rsidRDefault="00915E01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2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AA4C5E" w:rsidRDefault="00915E01" w:rsidP="004F635B">
            <w:r w:rsidRPr="00CA5113">
              <w:t>Защита информации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4F635B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A52A45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5D7" w:rsidRDefault="00915E01" w:rsidP="004F65D7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5D7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EE00EB" w:rsidRDefault="00915E01" w:rsidP="0004126A">
            <w:pPr>
              <w:jc w:val="both"/>
              <w:rPr>
                <w:b/>
              </w:rPr>
            </w:pPr>
            <w:r w:rsidRPr="00EE00EB">
              <w:rPr>
                <w:b/>
              </w:rPr>
              <w:t>3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AA4C5E" w:rsidRDefault="00915E01" w:rsidP="004F635B">
            <w:r w:rsidRPr="00CA5113">
              <w:t>Объектно-ориентированное программирование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57A3F" w:rsidRDefault="00915E01" w:rsidP="0004126A">
            <w:pPr>
              <w:snapToGrid w:val="0"/>
              <w:jc w:val="center"/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0A32F4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EE00EB" w:rsidRDefault="00915E01" w:rsidP="0004126A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9B158A" w:rsidRDefault="00915E01" w:rsidP="004F635B">
            <w:pPr>
              <w:rPr>
                <w:color w:val="auto"/>
              </w:rPr>
            </w:pPr>
            <w:r w:rsidRPr="00CA5113">
              <w:t xml:space="preserve">Основы </w:t>
            </w:r>
            <w:proofErr w:type="spellStart"/>
            <w:r w:rsidRPr="00CA5113">
              <w:t>Web</w:t>
            </w:r>
            <w:proofErr w:type="spellEnd"/>
            <w:r w:rsidRPr="00CA5113">
              <w:t>-программирования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F635B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Default="00915E01" w:rsidP="004F65D7">
            <w:pPr>
              <w:snapToGrid w:val="0"/>
              <w:jc w:val="center"/>
              <w:rPr>
                <w:lang w:val="en-US"/>
              </w:rPr>
            </w:pP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EE00EB" w:rsidRDefault="00915E01" w:rsidP="0004126A">
            <w:pPr>
              <w:jc w:val="both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9B158A" w:rsidRDefault="00915E01" w:rsidP="004F635B">
            <w:pPr>
              <w:rPr>
                <w:color w:val="auto"/>
              </w:rPr>
            </w:pPr>
            <w:r w:rsidRPr="00CA5113">
              <w:t>Структуры и алгоритмы обработки данных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810C7F" w:rsidRDefault="00915E01" w:rsidP="0004126A">
            <w:pPr>
              <w:snapToGrid w:val="0"/>
              <w:jc w:val="center"/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BF4CDD" w:rsidRDefault="00915E01" w:rsidP="0004126A">
            <w:pPr>
              <w:snapToGrid w:val="0"/>
              <w:jc w:val="center"/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A52A4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A52A45" w:rsidRDefault="00915E01" w:rsidP="0004126A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5D7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5D7" w:rsidRDefault="00915E01" w:rsidP="004F65D7">
            <w:pPr>
              <w:snapToGrid w:val="0"/>
              <w:jc w:val="center"/>
              <w:rPr>
                <w:lang w:val="en-US"/>
              </w:rPr>
            </w:pPr>
          </w:p>
        </w:tc>
      </w:tr>
      <w:tr w:rsidR="00915E01" w:rsidRPr="00EE00EB" w:rsidTr="004F635B">
        <w:trPr>
          <w:trHeight w:val="287"/>
          <w:jc w:val="center"/>
        </w:trPr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15E01" w:rsidRPr="00915E01" w:rsidRDefault="00915E01" w:rsidP="0004126A">
            <w:pPr>
              <w:jc w:val="both"/>
              <w:rPr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5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15E01" w:rsidRPr="009B158A" w:rsidRDefault="00915E01" w:rsidP="004F635B">
            <w:pPr>
              <w:rPr>
                <w:color w:val="auto"/>
              </w:rPr>
            </w:pPr>
            <w:r w:rsidRPr="00CA5113">
              <w:t>Технология разработки программного обеспечения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F635B" w:rsidRDefault="004F635B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04126A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4E1E05" w:rsidRDefault="004E1E05" w:rsidP="004F65D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15E01" w:rsidRPr="00915E01" w:rsidRDefault="00915E01" w:rsidP="004F65D7">
            <w:pPr>
              <w:snapToGrid w:val="0"/>
              <w:jc w:val="center"/>
            </w:pPr>
          </w:p>
        </w:tc>
      </w:tr>
    </w:tbl>
    <w:p w:rsidR="00F23457" w:rsidRPr="00EE00EB" w:rsidRDefault="00F23457">
      <w:pPr>
        <w:jc w:val="both"/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C276DB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3D6FD7" w:rsidRPr="000A4A37">
        <w:rPr>
          <w:b/>
        </w:rPr>
        <w:t>0</w:t>
      </w:r>
      <w:r w:rsidR="000D5FDB">
        <w:rPr>
          <w:b/>
        </w:rPr>
        <w:t>.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0A4A37" w:rsidRPr="009E36F7" w:rsidRDefault="000A4A37" w:rsidP="000A4A37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0D5FDB" w:rsidRPr="003B02BF" w:rsidRDefault="000D5FDB" w:rsidP="008B1AE0">
      <w:pPr>
        <w:ind w:firstLine="709"/>
        <w:jc w:val="both"/>
        <w:rPr>
          <w:color w:val="auto"/>
        </w:rPr>
      </w:pPr>
    </w:p>
    <w:p w:rsidR="003758D9" w:rsidRPr="003B50C0" w:rsidRDefault="003758D9" w:rsidP="008B1AE0">
      <w:pPr>
        <w:ind w:firstLine="709"/>
        <w:jc w:val="both"/>
        <w:rPr>
          <w:b/>
        </w:rPr>
      </w:pPr>
      <w:r w:rsidRPr="00EE00EB">
        <w:rPr>
          <w:b/>
        </w:rPr>
        <w:t>5.3. Фонд оценочных средств для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B02BF" w:rsidRPr="003B50C0" w:rsidRDefault="003B02BF" w:rsidP="008B1AE0">
      <w:pPr>
        <w:ind w:firstLine="709"/>
        <w:jc w:val="both"/>
      </w:pPr>
    </w:p>
    <w:p w:rsidR="00CB158A" w:rsidRPr="00EE00EB" w:rsidRDefault="00CB158A" w:rsidP="00B12FE8">
      <w:pPr>
        <w:keepLines/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6"/>
        <w:rPr>
          <w:b/>
          <w:sz w:val="24"/>
          <w:szCs w:val="24"/>
        </w:rPr>
      </w:pPr>
    </w:p>
    <w:p w:rsidR="00CB158A" w:rsidRPr="00EE00EB" w:rsidRDefault="00CB158A" w:rsidP="00A6268E">
      <w:pPr>
        <w:pStyle w:val="af6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ПРОМЕЖУТОЧНОЙ АТТЕСТАЦИИ ПО МОДУЛЮ</w:t>
      </w:r>
    </w:p>
    <w:p w:rsidR="00A43D0B" w:rsidRPr="00EE00EB" w:rsidRDefault="00A43D0B" w:rsidP="00A43D0B">
      <w:pPr>
        <w:jc w:val="both"/>
        <w:rPr>
          <w:rFonts w:eastAsia="Calibri"/>
          <w:b/>
        </w:rPr>
      </w:pPr>
      <w:r w:rsidRPr="00EE00EB"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A43D0B" w:rsidRPr="00EE00EB" w:rsidTr="007C01CE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A43D0B" w:rsidRPr="00EE00EB" w:rsidTr="007C01CE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A43D0B" w:rsidRPr="00EE00EB" w:rsidTr="007C01CE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 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демонстрирует аналитические знания: уверенно воспроизводит и понимает </w:t>
            </w:r>
            <w:r w:rsidR="00EE77C7" w:rsidRPr="00EE00EB">
              <w:rPr>
                <w:rFonts w:eastAsia="Calibri"/>
              </w:rPr>
              <w:t>полученные знания</w:t>
            </w:r>
            <w:r w:rsidRPr="00EE00EB">
              <w:rPr>
                <w:rFonts w:eastAsia="Calibri"/>
              </w:rPr>
              <w:t>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A43D0B" w:rsidRPr="00EE00EB" w:rsidTr="007C01CE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умеет корректно выполнять предписанные действия по инструкции, </w:t>
            </w:r>
            <w:r w:rsidR="00EE77C7" w:rsidRPr="00EE00EB">
              <w:rPr>
                <w:rFonts w:eastAsia="Calibri"/>
              </w:rPr>
              <w:t>алгоритму в</w:t>
            </w:r>
            <w:r w:rsidRPr="00EE00EB">
              <w:rPr>
                <w:rFonts w:eastAsia="Calibri"/>
              </w:rPr>
              <w:t xml:space="preserve">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умеет самостоятельно выполнять действия (приемы, операции) по решению нестандартных задач, требующих выбора на основе </w:t>
            </w:r>
            <w:r w:rsidR="00EE77C7" w:rsidRPr="00EE00EB">
              <w:rPr>
                <w:rFonts w:eastAsia="Calibri"/>
              </w:rPr>
              <w:t>комбинации известных</w:t>
            </w:r>
            <w:r w:rsidRPr="00EE00EB">
              <w:rPr>
                <w:rFonts w:eastAsia="Calibri"/>
              </w:rPr>
              <w:t xml:space="preserve">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A43D0B" w:rsidRPr="00EE00EB" w:rsidTr="007C01CE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43D0B" w:rsidRPr="00EE00EB" w:rsidRDefault="00A43D0B" w:rsidP="007C01CE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A43D0B" w:rsidRPr="00EE00EB" w:rsidRDefault="00A43D0B" w:rsidP="00A43D0B">
      <w:pPr>
        <w:shd w:val="clear" w:color="auto" w:fill="FFFFFF"/>
        <w:ind w:left="709"/>
        <w:rPr>
          <w:b/>
        </w:rPr>
      </w:pPr>
    </w:p>
    <w:p w:rsidR="005E1EB1" w:rsidRPr="009E0BD3" w:rsidRDefault="005E1EB1" w:rsidP="00A43D0B">
      <w:pPr>
        <w:keepNext/>
        <w:keepLines/>
        <w:shd w:val="clear" w:color="auto" w:fill="FFFFFF"/>
        <w:spacing w:before="360"/>
        <w:ind w:left="709"/>
        <w:rPr>
          <w:rFonts w:ascii="Symbol" w:hAnsi="Symbol"/>
          <w:color w:val="auto"/>
        </w:rPr>
      </w:pPr>
      <w:r w:rsidRPr="009E0BD3">
        <w:rPr>
          <w:b/>
          <w:color w:val="auto"/>
        </w:rPr>
        <w:lastRenderedPageBreak/>
        <w:t>5.3.2. ОЦЕНОЧНЫЕ СРЕДСТВА ДЛЯ ПРОВЕДЕНИЯ ПРОМЕЖУТОЧНОЙ АТТЕСТАЦИИ ПО МОДУЛЮ</w:t>
      </w:r>
    </w:p>
    <w:p w:rsidR="005E1EB1" w:rsidRPr="009E0BD3" w:rsidRDefault="005E1EB1" w:rsidP="005E1EB1">
      <w:pPr>
        <w:pStyle w:val="af6"/>
        <w:ind w:left="360"/>
        <w:rPr>
          <w:b/>
          <w:color w:val="auto"/>
          <w:sz w:val="24"/>
          <w:szCs w:val="24"/>
        </w:rPr>
      </w:pPr>
    </w:p>
    <w:p w:rsidR="00A43D0B" w:rsidRPr="00F67982" w:rsidRDefault="00A43D0B" w:rsidP="00A43D0B">
      <w:pPr>
        <w:pStyle w:val="af6"/>
        <w:jc w:val="both"/>
        <w:rPr>
          <w:b/>
          <w:color w:val="auto"/>
          <w:sz w:val="24"/>
          <w:szCs w:val="24"/>
        </w:rPr>
      </w:pPr>
      <w:r w:rsidRPr="00F67982">
        <w:rPr>
          <w:color w:val="auto"/>
          <w:sz w:val="24"/>
          <w:szCs w:val="24"/>
        </w:rPr>
        <w:t xml:space="preserve">Промежуточная аттестация по модулю не предусмотрена. Для промежуточной аттестации по дисциплинам, входящим в модуль, используются фонды оценочных средств для промежуточной аттестации, приведенные в рабочих программах дисциплин модуля. </w:t>
      </w:r>
    </w:p>
    <w:p w:rsidR="00A43D0B" w:rsidRPr="00EE00EB" w:rsidRDefault="00A43D0B" w:rsidP="00A43D0B">
      <w:pPr>
        <w:widowControl/>
        <w:autoSpaceDE/>
        <w:ind w:firstLine="709"/>
        <w:jc w:val="both"/>
      </w:pPr>
    </w:p>
    <w:p w:rsidR="00F5225B" w:rsidRPr="00EE00EB" w:rsidRDefault="00F5225B" w:rsidP="005E1EB1">
      <w:pPr>
        <w:pStyle w:val="1"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 xml:space="preserve">руководителя проектной </w:t>
            </w:r>
            <w:r w:rsidR="00EE77C7" w:rsidRPr="00EE00EB">
              <w:rPr>
                <w:b/>
              </w:rPr>
              <w:t>группы модуля</w:t>
            </w:r>
            <w:bookmarkStart w:id="0" w:name="_GoBack"/>
            <w:bookmarkEnd w:id="0"/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238D" w:rsidRDefault="0067238D">
      <w:r>
        <w:separator/>
      </w:r>
    </w:p>
  </w:endnote>
  <w:endnote w:type="continuationSeparator" w:id="0">
    <w:p w:rsidR="0067238D" w:rsidRDefault="00672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635B" w:rsidRDefault="004F635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635B" w:rsidRDefault="004F635B">
    <w:pPr>
      <w:pStyle w:val="af"/>
      <w:tabs>
        <w:tab w:val="center" w:pos="4677"/>
        <w:tab w:val="right" w:pos="9355"/>
      </w:tabs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635B" w:rsidRDefault="004F63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238D" w:rsidRDefault="0067238D">
      <w:r>
        <w:separator/>
      </w:r>
    </w:p>
  </w:footnote>
  <w:footnote w:type="continuationSeparator" w:id="0">
    <w:p w:rsidR="0067238D" w:rsidRDefault="006723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635B" w:rsidRDefault="004F635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635B" w:rsidRDefault="004F635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635B" w:rsidRDefault="004F635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 w15:restartNumberingAfterBreak="0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 w15:restartNumberingAfterBreak="0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 w15:restartNumberingAfterBreak="0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 w15:restartNumberingAfterBreak="0">
    <w:nsid w:val="0EE3560C"/>
    <w:multiLevelType w:val="multilevel"/>
    <w:tmpl w:val="8430BA2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b w:val="0"/>
        <w:sz w:val="24"/>
        <w:szCs w:val="24"/>
      </w:rPr>
    </w:lvl>
    <w:lvl w:ilvl="1">
      <w:start w:val="2"/>
      <w:numFmt w:val="decimal"/>
      <w:isLgl/>
      <w:lvlText w:val="%1.%2."/>
      <w:lvlJc w:val="left"/>
      <w:pPr>
        <w:ind w:left="960" w:hanging="60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  <w:b/>
      </w:rPr>
    </w:lvl>
  </w:abstractNum>
  <w:abstractNum w:abstractNumId="6" w15:restartNumberingAfterBreak="0">
    <w:nsid w:val="1B69400F"/>
    <w:multiLevelType w:val="multilevel"/>
    <w:tmpl w:val="5C5A8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A3376D5"/>
    <w:multiLevelType w:val="multilevel"/>
    <w:tmpl w:val="D4A8AB7E"/>
    <w:lvl w:ilvl="0">
      <w:start w:val="5"/>
      <w:numFmt w:val="decimal"/>
      <w:lvlText w:val="%1."/>
      <w:lvlJc w:val="left"/>
      <w:pPr>
        <w:ind w:left="720" w:hanging="720"/>
      </w:pPr>
      <w:rPr>
        <w:rFonts w:cs="Times New Roman" w:hint="default"/>
      </w:rPr>
    </w:lvl>
    <w:lvl w:ilvl="1">
      <w:start w:val="3"/>
      <w:numFmt w:val="decimal"/>
      <w:lvlText w:val="%1.%2."/>
      <w:lvlJc w:val="left"/>
      <w:pPr>
        <w:ind w:left="84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04" w:hanging="720"/>
      </w:pPr>
      <w:rPr>
        <w:rFonts w:cs="Times New Roman"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cs="Times New Roman" w:hint="default"/>
      </w:rPr>
    </w:lvl>
  </w:abstractNum>
  <w:abstractNum w:abstractNumId="10" w15:restartNumberingAfterBreak="0">
    <w:nsid w:val="70181EEE"/>
    <w:multiLevelType w:val="hybridMultilevel"/>
    <w:tmpl w:val="6DB057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1D8"/>
    <w:rsid w:val="00014C13"/>
    <w:rsid w:val="0001523A"/>
    <w:rsid w:val="000340D8"/>
    <w:rsid w:val="00040EBA"/>
    <w:rsid w:val="0004126A"/>
    <w:rsid w:val="00046FAC"/>
    <w:rsid w:val="00053386"/>
    <w:rsid w:val="00057A3F"/>
    <w:rsid w:val="00061359"/>
    <w:rsid w:val="00066BC3"/>
    <w:rsid w:val="000A32F4"/>
    <w:rsid w:val="000A4A37"/>
    <w:rsid w:val="000C0D0E"/>
    <w:rsid w:val="000C2F28"/>
    <w:rsid w:val="000C670D"/>
    <w:rsid w:val="000D5FDB"/>
    <w:rsid w:val="000E451E"/>
    <w:rsid w:val="00131F6B"/>
    <w:rsid w:val="00142D60"/>
    <w:rsid w:val="00152929"/>
    <w:rsid w:val="0016443D"/>
    <w:rsid w:val="00181A49"/>
    <w:rsid w:val="001968DF"/>
    <w:rsid w:val="001A23F5"/>
    <w:rsid w:val="001B0249"/>
    <w:rsid w:val="001B2DE3"/>
    <w:rsid w:val="001B7596"/>
    <w:rsid w:val="001C1D5C"/>
    <w:rsid w:val="001C6DF2"/>
    <w:rsid w:val="001F0109"/>
    <w:rsid w:val="002142F5"/>
    <w:rsid w:val="0021570D"/>
    <w:rsid w:val="00225CC2"/>
    <w:rsid w:val="00226838"/>
    <w:rsid w:val="00272036"/>
    <w:rsid w:val="002835CB"/>
    <w:rsid w:val="002874B0"/>
    <w:rsid w:val="0029097D"/>
    <w:rsid w:val="002A0B8E"/>
    <w:rsid w:val="002B2D98"/>
    <w:rsid w:val="002B7DA0"/>
    <w:rsid w:val="002C5645"/>
    <w:rsid w:val="002D02EC"/>
    <w:rsid w:val="002F611C"/>
    <w:rsid w:val="00300320"/>
    <w:rsid w:val="00305D2F"/>
    <w:rsid w:val="00314F5D"/>
    <w:rsid w:val="003209BC"/>
    <w:rsid w:val="00344118"/>
    <w:rsid w:val="00350E20"/>
    <w:rsid w:val="003758D9"/>
    <w:rsid w:val="003814F8"/>
    <w:rsid w:val="00384BFB"/>
    <w:rsid w:val="0039361C"/>
    <w:rsid w:val="003A5F1E"/>
    <w:rsid w:val="003B02BF"/>
    <w:rsid w:val="003B0913"/>
    <w:rsid w:val="003B50C0"/>
    <w:rsid w:val="003B7E26"/>
    <w:rsid w:val="003C6095"/>
    <w:rsid w:val="003D205E"/>
    <w:rsid w:val="003D6FD7"/>
    <w:rsid w:val="003E2ADA"/>
    <w:rsid w:val="003F40FD"/>
    <w:rsid w:val="0040075F"/>
    <w:rsid w:val="00403E3A"/>
    <w:rsid w:val="00405BE9"/>
    <w:rsid w:val="004131D8"/>
    <w:rsid w:val="00415474"/>
    <w:rsid w:val="004344E7"/>
    <w:rsid w:val="0045637B"/>
    <w:rsid w:val="004635EB"/>
    <w:rsid w:val="00465522"/>
    <w:rsid w:val="00466301"/>
    <w:rsid w:val="00474E19"/>
    <w:rsid w:val="004770EA"/>
    <w:rsid w:val="00477390"/>
    <w:rsid w:val="00490678"/>
    <w:rsid w:val="004A0D04"/>
    <w:rsid w:val="004A1A4C"/>
    <w:rsid w:val="004A6CC0"/>
    <w:rsid w:val="004A7D4B"/>
    <w:rsid w:val="004B7394"/>
    <w:rsid w:val="004D7355"/>
    <w:rsid w:val="004E1E05"/>
    <w:rsid w:val="004E1E98"/>
    <w:rsid w:val="004E21E6"/>
    <w:rsid w:val="004F635B"/>
    <w:rsid w:val="004F65D7"/>
    <w:rsid w:val="00501E0A"/>
    <w:rsid w:val="005161D6"/>
    <w:rsid w:val="00537D69"/>
    <w:rsid w:val="00547A3A"/>
    <w:rsid w:val="005506A1"/>
    <w:rsid w:val="00554CE9"/>
    <w:rsid w:val="00557E3C"/>
    <w:rsid w:val="00573122"/>
    <w:rsid w:val="005828C7"/>
    <w:rsid w:val="00593DF6"/>
    <w:rsid w:val="005A503E"/>
    <w:rsid w:val="005A7C50"/>
    <w:rsid w:val="005B7A62"/>
    <w:rsid w:val="005C2EFF"/>
    <w:rsid w:val="005D54AC"/>
    <w:rsid w:val="005E1EB1"/>
    <w:rsid w:val="005E64CB"/>
    <w:rsid w:val="005F2D0F"/>
    <w:rsid w:val="00624B52"/>
    <w:rsid w:val="0063540B"/>
    <w:rsid w:val="00640C41"/>
    <w:rsid w:val="00641707"/>
    <w:rsid w:val="0065220C"/>
    <w:rsid w:val="0067238D"/>
    <w:rsid w:val="00683AAB"/>
    <w:rsid w:val="00684ADA"/>
    <w:rsid w:val="006907FB"/>
    <w:rsid w:val="006931DA"/>
    <w:rsid w:val="006E138D"/>
    <w:rsid w:val="006F2D3B"/>
    <w:rsid w:val="006F589E"/>
    <w:rsid w:val="00716D88"/>
    <w:rsid w:val="00722C52"/>
    <w:rsid w:val="00723632"/>
    <w:rsid w:val="00732219"/>
    <w:rsid w:val="00733493"/>
    <w:rsid w:val="007340F8"/>
    <w:rsid w:val="007342A1"/>
    <w:rsid w:val="00741077"/>
    <w:rsid w:val="00754C53"/>
    <w:rsid w:val="00770FCF"/>
    <w:rsid w:val="007710A1"/>
    <w:rsid w:val="00774227"/>
    <w:rsid w:val="007A117A"/>
    <w:rsid w:val="007A3CCB"/>
    <w:rsid w:val="007A4181"/>
    <w:rsid w:val="007F4D6B"/>
    <w:rsid w:val="007F6A3A"/>
    <w:rsid w:val="00807340"/>
    <w:rsid w:val="00810A51"/>
    <w:rsid w:val="00810C7F"/>
    <w:rsid w:val="00812027"/>
    <w:rsid w:val="00812443"/>
    <w:rsid w:val="008319CD"/>
    <w:rsid w:val="00835A8D"/>
    <w:rsid w:val="0084297F"/>
    <w:rsid w:val="00844AA2"/>
    <w:rsid w:val="00891226"/>
    <w:rsid w:val="00896240"/>
    <w:rsid w:val="008A6F05"/>
    <w:rsid w:val="008B03B6"/>
    <w:rsid w:val="008B1AE0"/>
    <w:rsid w:val="008B3EC2"/>
    <w:rsid w:val="008C7933"/>
    <w:rsid w:val="008D1693"/>
    <w:rsid w:val="008E6ED9"/>
    <w:rsid w:val="009065A7"/>
    <w:rsid w:val="00915E01"/>
    <w:rsid w:val="00916E3A"/>
    <w:rsid w:val="009822B3"/>
    <w:rsid w:val="009925CC"/>
    <w:rsid w:val="009A4C37"/>
    <w:rsid w:val="009B158A"/>
    <w:rsid w:val="009C3B34"/>
    <w:rsid w:val="009D7C33"/>
    <w:rsid w:val="009E1DFB"/>
    <w:rsid w:val="00A14951"/>
    <w:rsid w:val="00A22232"/>
    <w:rsid w:val="00A373EE"/>
    <w:rsid w:val="00A43D0B"/>
    <w:rsid w:val="00A51B71"/>
    <w:rsid w:val="00A52A45"/>
    <w:rsid w:val="00A53E3C"/>
    <w:rsid w:val="00A540FB"/>
    <w:rsid w:val="00A56307"/>
    <w:rsid w:val="00A625BF"/>
    <w:rsid w:val="00A6268E"/>
    <w:rsid w:val="00A87805"/>
    <w:rsid w:val="00AA1CE4"/>
    <w:rsid w:val="00AA4C5E"/>
    <w:rsid w:val="00AA6BA3"/>
    <w:rsid w:val="00AB665F"/>
    <w:rsid w:val="00AB795E"/>
    <w:rsid w:val="00AC3BD0"/>
    <w:rsid w:val="00B1263D"/>
    <w:rsid w:val="00B12FE8"/>
    <w:rsid w:val="00B17A78"/>
    <w:rsid w:val="00B23BFF"/>
    <w:rsid w:val="00B3046E"/>
    <w:rsid w:val="00B30BEC"/>
    <w:rsid w:val="00B47C9E"/>
    <w:rsid w:val="00B51FCB"/>
    <w:rsid w:val="00B5661E"/>
    <w:rsid w:val="00B746A9"/>
    <w:rsid w:val="00B8289B"/>
    <w:rsid w:val="00B929E7"/>
    <w:rsid w:val="00BB0EEE"/>
    <w:rsid w:val="00BB54F7"/>
    <w:rsid w:val="00BB6389"/>
    <w:rsid w:val="00BB7FCA"/>
    <w:rsid w:val="00BD660D"/>
    <w:rsid w:val="00BE2236"/>
    <w:rsid w:val="00BE550D"/>
    <w:rsid w:val="00BF37C6"/>
    <w:rsid w:val="00BF4CDD"/>
    <w:rsid w:val="00C276DB"/>
    <w:rsid w:val="00C31ED7"/>
    <w:rsid w:val="00C3238F"/>
    <w:rsid w:val="00C34C14"/>
    <w:rsid w:val="00C379EE"/>
    <w:rsid w:val="00C42CB2"/>
    <w:rsid w:val="00C84510"/>
    <w:rsid w:val="00C852E5"/>
    <w:rsid w:val="00C87D33"/>
    <w:rsid w:val="00CA5113"/>
    <w:rsid w:val="00CA715B"/>
    <w:rsid w:val="00CB158A"/>
    <w:rsid w:val="00CC47EF"/>
    <w:rsid w:val="00CD2C9A"/>
    <w:rsid w:val="00CE1A62"/>
    <w:rsid w:val="00CE21BD"/>
    <w:rsid w:val="00D00C68"/>
    <w:rsid w:val="00D03A65"/>
    <w:rsid w:val="00D050B4"/>
    <w:rsid w:val="00D06AA9"/>
    <w:rsid w:val="00D27477"/>
    <w:rsid w:val="00D27818"/>
    <w:rsid w:val="00D31623"/>
    <w:rsid w:val="00D47658"/>
    <w:rsid w:val="00D5144E"/>
    <w:rsid w:val="00D55611"/>
    <w:rsid w:val="00D641EB"/>
    <w:rsid w:val="00D75B81"/>
    <w:rsid w:val="00D7688D"/>
    <w:rsid w:val="00DA2E36"/>
    <w:rsid w:val="00DC3DA4"/>
    <w:rsid w:val="00DE398C"/>
    <w:rsid w:val="00DF7704"/>
    <w:rsid w:val="00E21A43"/>
    <w:rsid w:val="00E470CD"/>
    <w:rsid w:val="00E50BB4"/>
    <w:rsid w:val="00E51B94"/>
    <w:rsid w:val="00E617F9"/>
    <w:rsid w:val="00E719AD"/>
    <w:rsid w:val="00E76B53"/>
    <w:rsid w:val="00E80B51"/>
    <w:rsid w:val="00EA141C"/>
    <w:rsid w:val="00EA4C55"/>
    <w:rsid w:val="00EB6030"/>
    <w:rsid w:val="00EC3509"/>
    <w:rsid w:val="00EC458B"/>
    <w:rsid w:val="00EE00EB"/>
    <w:rsid w:val="00EE2365"/>
    <w:rsid w:val="00EE6080"/>
    <w:rsid w:val="00EE77C7"/>
    <w:rsid w:val="00F00E51"/>
    <w:rsid w:val="00F135E9"/>
    <w:rsid w:val="00F17A9C"/>
    <w:rsid w:val="00F2120E"/>
    <w:rsid w:val="00F23457"/>
    <w:rsid w:val="00F25F5E"/>
    <w:rsid w:val="00F271B5"/>
    <w:rsid w:val="00F36C59"/>
    <w:rsid w:val="00F5225B"/>
    <w:rsid w:val="00F5666A"/>
    <w:rsid w:val="00F61095"/>
    <w:rsid w:val="00F73AC2"/>
    <w:rsid w:val="00F77031"/>
    <w:rsid w:val="00FA5166"/>
    <w:rsid w:val="00FA62E1"/>
    <w:rsid w:val="00FB695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88116E3"/>
  <w15:docId w15:val="{2591EE9E-56C1-4F81-AD88-C297B9AFE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uiPriority w:val="99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14">
    <w:name w:val="Заголовок1"/>
    <w:basedOn w:val="a"/>
    <w:next w:val="ac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c">
    <w:name w:val="Body Text"/>
    <w:basedOn w:val="a"/>
    <w:pPr>
      <w:spacing w:after="120"/>
    </w:pPr>
  </w:style>
  <w:style w:type="paragraph" w:styleId="ad">
    <w:name w:val="List"/>
    <w:basedOn w:val="ac"/>
    <w:rPr>
      <w:rFonts w:cs="Mangal"/>
    </w:rPr>
  </w:style>
  <w:style w:type="paragraph" w:customStyle="1" w:styleId="15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"/>
    <w:pPr>
      <w:suppressLineNumbers/>
    </w:pPr>
    <w:rPr>
      <w:rFonts w:cs="Mangal"/>
    </w:rPr>
  </w:style>
  <w:style w:type="paragraph" w:styleId="17">
    <w:name w:val="toc 1"/>
    <w:basedOn w:val="a"/>
    <w:next w:val="a"/>
    <w:pPr>
      <w:spacing w:before="120"/>
    </w:pPr>
    <w:rPr>
      <w:b/>
      <w:bCs/>
      <w:caps/>
    </w:rPr>
  </w:style>
  <w:style w:type="paragraph" w:styleId="ae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0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1">
    <w:name w:val="Normal (Web)"/>
    <w:basedOn w:val="a"/>
    <w:pPr>
      <w:spacing w:before="100" w:after="100"/>
    </w:pPr>
  </w:style>
  <w:style w:type="paragraph" w:customStyle="1" w:styleId="18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2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3">
    <w:name w:val="Содержимое таблицы"/>
    <w:basedOn w:val="a"/>
    <w:pPr>
      <w:suppressLineNumbers/>
    </w:pPr>
  </w:style>
  <w:style w:type="paragraph" w:customStyle="1" w:styleId="af4">
    <w:name w:val="Заголовок таблицы"/>
    <w:basedOn w:val="af3"/>
    <w:pPr>
      <w:jc w:val="center"/>
    </w:pPr>
    <w:rPr>
      <w:b/>
      <w:bCs/>
    </w:rPr>
  </w:style>
  <w:style w:type="paragraph" w:customStyle="1" w:styleId="af5">
    <w:name w:val="Содержимое врезки"/>
    <w:basedOn w:val="ac"/>
  </w:style>
  <w:style w:type="paragraph" w:styleId="af6">
    <w:name w:val="footnote text"/>
    <w:basedOn w:val="a"/>
    <w:link w:val="af7"/>
    <w:uiPriority w:val="99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uiPriority w:val="59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Обычный1"/>
    <w:rsid w:val="00C34C14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99"/>
    <w:qFormat/>
    <w:rsid w:val="00C34C14"/>
    <w:pPr>
      <w:ind w:left="720"/>
      <w:contextualSpacing/>
    </w:pPr>
  </w:style>
  <w:style w:type="character" w:styleId="afa">
    <w:name w:val="annotation reference"/>
    <w:basedOn w:val="a0"/>
    <w:uiPriority w:val="99"/>
    <w:rsid w:val="000D5FDB"/>
    <w:rPr>
      <w:rFonts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rsid w:val="000D5FDB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rsid w:val="000D5FDB"/>
    <w:rPr>
      <w:color w:val="000000"/>
      <w:lang w:eastAsia="ar-SA"/>
    </w:rPr>
  </w:style>
  <w:style w:type="character" w:customStyle="1" w:styleId="af7">
    <w:name w:val="Текст сноски Знак"/>
    <w:basedOn w:val="a0"/>
    <w:link w:val="af6"/>
    <w:uiPriority w:val="99"/>
    <w:locked/>
    <w:rsid w:val="005E1EB1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8</Pages>
  <Words>1410</Words>
  <Characters>8038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129</cp:revision>
  <cp:lastPrinted>2017-05-17T07:56:00Z</cp:lastPrinted>
  <dcterms:created xsi:type="dcterms:W3CDTF">2016-12-09T08:28:00Z</dcterms:created>
  <dcterms:modified xsi:type="dcterms:W3CDTF">2018-02-19T09:22:00Z</dcterms:modified>
</cp:coreProperties>
</file>