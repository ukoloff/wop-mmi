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2FCE" w:rsidRDefault="00982FCE" w:rsidP="00982FCE">
      <w:pPr>
        <w:jc w:val="right"/>
      </w:pPr>
    </w:p>
    <w:p w:rsidR="00A50C9A" w:rsidRDefault="00A50C9A" w:rsidP="00982FCE">
      <w:pPr>
        <w:jc w:val="center"/>
      </w:pPr>
      <w:r>
        <w:t>МИНИСТЕРСТВО ОБРАЗОВАНИЯ И НАУКИ РОССИЙСКОЙ ФЕДЕРАЦИИ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853AA8">
      <w:pPr>
        <w:jc w:val="center"/>
      </w:pPr>
      <w:r>
        <w:t xml:space="preserve">высшего </w:t>
      </w:r>
      <w:r w:rsidR="00A50C9A">
        <w:t xml:space="preserve">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  <w:sz w:val="24"/>
          <w:szCs w:val="24"/>
        </w:rPr>
        <w:t>Б.Н.Ельцина</w:t>
      </w:r>
      <w:proofErr w:type="spellEnd"/>
      <w:r>
        <w:t>»</w:t>
      </w:r>
    </w:p>
    <w:p w:rsidR="00A50C9A" w:rsidRDefault="00A50C9A"/>
    <w:p w:rsidR="00A50C9A" w:rsidRDefault="00A50C9A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  <w:color w:val="C00000"/>
          <w:sz w:val="32"/>
          <w:szCs w:val="32"/>
        </w:rPr>
      </w:pPr>
    </w:p>
    <w:p w:rsidR="00D77A48" w:rsidRDefault="00D77A48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D77A48" w:rsidRPr="00853AA8" w:rsidRDefault="007829B9" w:rsidP="00853AA8">
      <w:pPr>
        <w:jc w:val="center"/>
        <w:rPr>
          <w:spacing w:val="-15"/>
        </w:rPr>
      </w:pPr>
      <w:r w:rsidRPr="00853AA8">
        <w:rPr>
          <w:iCs/>
          <w:spacing w:val="-1"/>
        </w:rPr>
        <w:t>СТРУКТУРЫ И АЛГОРИТМЫ ОБРАБОТКИ ДАННЫХ</w:t>
      </w:r>
    </w:p>
    <w:p w:rsidR="00D77A48" w:rsidRDefault="00D77A48">
      <w:pPr>
        <w:jc w:val="center"/>
      </w:pPr>
    </w:p>
    <w:p w:rsidR="00A50C9A" w:rsidRDefault="00A50C9A" w:rsidP="006D50CF">
      <w:pPr>
        <w:jc w:val="center"/>
        <w:rPr>
          <w:spacing w:val="-12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B11F14" w:rsidTr="00390243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B11F14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B11F14" w:rsidRPr="008F33BC" w:rsidRDefault="00B11F14" w:rsidP="00390243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tabs>
                <w:tab w:val="center" w:pos="2943"/>
                <w:tab w:val="left" w:pos="4140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0</w:t>
            </w:r>
            <w:r>
              <w:tab/>
            </w:r>
          </w:p>
          <w:p w:rsidR="00B11F14" w:rsidRPr="00F22E37" w:rsidRDefault="00B11F14" w:rsidP="00390243">
            <w:r w:rsidRPr="002430A1">
              <w:rPr>
                <w:color w:val="000000"/>
              </w:rPr>
              <w:t>Основы разработки информационных систем</w:t>
            </w:r>
          </w:p>
        </w:tc>
        <w:tc>
          <w:tcPr>
            <w:tcW w:w="4245" w:type="dxa"/>
            <w:shd w:val="clear" w:color="auto" w:fill="auto"/>
          </w:tcPr>
          <w:p w:rsidR="00B11F14" w:rsidRPr="009F4598" w:rsidRDefault="00B11F14" w:rsidP="00390243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B11F14" w:rsidRPr="004C3174" w:rsidRDefault="00B11F14" w:rsidP="00390243">
            <w:pPr>
              <w:rPr>
                <w:color w:val="000000"/>
              </w:rPr>
            </w:pPr>
            <w:r w:rsidRPr="0082787E">
              <w:rPr>
                <w:color w:val="000000"/>
                <w:lang w:eastAsia="ru-RU"/>
              </w:rPr>
              <w:t>113</w:t>
            </w:r>
            <w:r>
              <w:rPr>
                <w:color w:val="000000"/>
                <w:lang w:eastAsia="ru-RU"/>
              </w:rPr>
              <w:t>442</w:t>
            </w:r>
            <w:r w:rsidRPr="0082787E">
              <w:rPr>
                <w:color w:val="000000"/>
                <w:lang w:eastAsia="ru-RU"/>
              </w:rPr>
              <w:t>4</w:t>
            </w:r>
          </w:p>
        </w:tc>
      </w:tr>
      <w:tr w:rsidR="00B11F14" w:rsidTr="00390243">
        <w:trPr>
          <w:trHeight w:val="869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:rsidR="00B11F14" w:rsidRPr="00D84580" w:rsidRDefault="00B11F14" w:rsidP="00390243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30259D">
              <w:tab/>
            </w:r>
            <w:r w:rsidRPr="0030259D">
              <w:tab/>
            </w:r>
            <w:r w:rsidRPr="0030259D">
              <w:rPr>
                <w:color w:val="000000"/>
              </w:rPr>
              <w:t>09.03.03/01.01</w:t>
            </w:r>
          </w:p>
          <w:p w:rsidR="00B11F14" w:rsidRDefault="00B11F14" w:rsidP="00390243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30259D">
              <w:rPr>
                <w:color w:val="000000"/>
              </w:rPr>
              <w:tab/>
              <w:t>5380 (версия 4)</w:t>
            </w:r>
          </w:p>
          <w:p w:rsidR="00B11F14" w:rsidRPr="002D0CB9" w:rsidRDefault="00B11F14" w:rsidP="00390243">
            <w:pPr>
              <w:ind w:firstLine="708"/>
            </w:pP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B11F14" w:rsidRPr="00F22E37" w:rsidRDefault="00B11F14" w:rsidP="00390243">
            <w:pPr>
              <w:rPr>
                <w:color w:val="000000"/>
              </w:rPr>
            </w:pPr>
            <w:r w:rsidRPr="0030259D">
              <w:rPr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B11F14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B11F14" w:rsidRDefault="00B11F14" w:rsidP="00390243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B11F14" w:rsidRPr="0030259D" w:rsidRDefault="00B11F14" w:rsidP="00390243">
            <w:pPr>
              <w:rPr>
                <w:color w:val="0070C0"/>
              </w:rPr>
            </w:pPr>
            <w:r w:rsidRPr="0030259D">
              <w:t>09.03.03</w:t>
            </w:r>
          </w:p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Default="00B11F14" w:rsidP="00390243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B11F14" w:rsidRPr="00976E90" w:rsidRDefault="00B11F14" w:rsidP="00390243">
            <w:proofErr w:type="spellStart"/>
            <w:r w:rsidRPr="00976E90">
              <w:rPr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B11F14" w:rsidRPr="009F4598" w:rsidRDefault="00B11F14" w:rsidP="00390243"/>
        </w:tc>
      </w:tr>
      <w:tr w:rsidR="00B11F14" w:rsidTr="00390243">
        <w:trPr>
          <w:trHeight w:val="328"/>
        </w:trPr>
        <w:tc>
          <w:tcPr>
            <w:tcW w:w="6102" w:type="dxa"/>
            <w:shd w:val="clear" w:color="auto" w:fill="auto"/>
          </w:tcPr>
          <w:p w:rsidR="00B11F14" w:rsidRPr="008F33BC" w:rsidRDefault="00B11F14" w:rsidP="0039024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B11F14" w:rsidRDefault="00B11F14" w:rsidP="00390243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B11F14" w:rsidRPr="00EE78BA" w:rsidRDefault="00B11F14" w:rsidP="00390243">
            <w:pPr>
              <w:rPr>
                <w:color w:val="000000"/>
              </w:rPr>
            </w:pPr>
            <w:r w:rsidRPr="00EE78BA">
              <w:rPr>
                <w:color w:val="000000"/>
              </w:rPr>
              <w:t>12.03.2015 г. № 207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8E2BA9" w:rsidRDefault="008E2BA9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Default="00B11F14">
      <w:pPr>
        <w:jc w:val="center"/>
        <w:rPr>
          <w:lang w:val="en-US"/>
        </w:rPr>
      </w:pPr>
    </w:p>
    <w:p w:rsidR="00B11F14" w:rsidRPr="00B11F14" w:rsidRDefault="00B11F14">
      <w:pPr>
        <w:jc w:val="center"/>
        <w:rPr>
          <w:lang w:val="en-US"/>
        </w:rPr>
      </w:pPr>
    </w:p>
    <w:p w:rsidR="008E2BA9" w:rsidRDefault="008E2BA9">
      <w:pPr>
        <w:jc w:val="center"/>
      </w:pPr>
    </w:p>
    <w:p w:rsidR="008E2BA9" w:rsidRDefault="008E2BA9">
      <w:pPr>
        <w:jc w:val="center"/>
      </w:pPr>
    </w:p>
    <w:p w:rsidR="00720E37" w:rsidRPr="00B11F14" w:rsidRDefault="00A50C9A">
      <w:pPr>
        <w:jc w:val="center"/>
        <w:rPr>
          <w:b/>
          <w:bCs/>
          <w:color w:val="C00000"/>
          <w:lang w:val="en-US"/>
        </w:rPr>
      </w:pPr>
      <w:r w:rsidRPr="00D7018E">
        <w:rPr>
          <w:b/>
          <w:bCs/>
        </w:rPr>
        <w:t>Екатеринбург, 20</w:t>
      </w:r>
      <w:r w:rsidR="00B11F14">
        <w:rPr>
          <w:b/>
          <w:bCs/>
        </w:rPr>
        <w:t>1</w:t>
      </w:r>
      <w:r w:rsidR="00B11F14">
        <w:rPr>
          <w:b/>
          <w:bCs/>
          <w:lang w:val="en-US"/>
        </w:rPr>
        <w:t>7</w:t>
      </w:r>
    </w:p>
    <w:p w:rsidR="00A50C9A" w:rsidRDefault="00A50C9A" w:rsidP="00B11F14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42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15"/>
        <w:gridCol w:w="2126"/>
        <w:gridCol w:w="1542"/>
        <w:gridCol w:w="2599"/>
        <w:gridCol w:w="1277"/>
      </w:tblGrid>
      <w:tr w:rsidR="00A50C9A" w:rsidTr="00B11F1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</w:t>
            </w:r>
            <w:r>
              <w:rPr>
                <w:b/>
              </w:rPr>
              <w:br/>
            </w:r>
            <w:r w:rsidR="00A50C9A">
              <w:rPr>
                <w:b/>
              </w:rPr>
              <w:t>ученое звание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11F14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1F14" w:rsidRPr="00B11F14" w:rsidRDefault="00B11F14">
            <w:pPr>
              <w:ind w:right="2"/>
              <w:jc w:val="center"/>
            </w:pPr>
            <w:r w:rsidRPr="00B11F14">
              <w:t>1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proofErr w:type="spellStart"/>
            <w:r w:rsidRPr="00B11F14">
              <w:t>Копорушкин</w:t>
            </w:r>
            <w:proofErr w:type="spellEnd"/>
            <w:r w:rsidRPr="00B11F14">
              <w:t xml:space="preserve"> Павел Анатольевич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к.т.н.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1F14" w:rsidRPr="00631C93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11F14" w:rsidRDefault="00B11F14" w:rsidP="00B11F14">
            <w:pPr>
              <w:snapToGrid w:val="0"/>
              <w:ind w:right="2"/>
              <w:jc w:val="center"/>
            </w:pPr>
          </w:p>
        </w:tc>
      </w:tr>
      <w:tr w:rsidR="00A50C9A" w:rsidTr="00B11F1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B11F14" w:rsidRDefault="00B11F14">
            <w:pPr>
              <w:ind w:right="2"/>
              <w:jc w:val="center"/>
            </w:pPr>
            <w:r w:rsidRPr="00B11F14">
              <w:t>2</w:t>
            </w:r>
          </w:p>
        </w:tc>
        <w:tc>
          <w:tcPr>
            <w:tcW w:w="2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proofErr w:type="spellStart"/>
            <w:r w:rsidRPr="00B11F14">
              <w:t>Синотова</w:t>
            </w:r>
            <w:proofErr w:type="spellEnd"/>
            <w:r w:rsidRPr="00B11F14">
              <w:t xml:space="preserve"> Светлана Леонидовна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B11F14" w:rsidP="00B11F14">
            <w:pPr>
              <w:snapToGrid w:val="0"/>
              <w:ind w:right="2"/>
              <w:jc w:val="center"/>
            </w:pPr>
            <w:r>
              <w:t>А</w:t>
            </w:r>
            <w:r w:rsidR="007829B9">
              <w:t>ссистент</w:t>
            </w:r>
          </w:p>
        </w:tc>
        <w:tc>
          <w:tcPr>
            <w:tcW w:w="2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7018E" w:rsidRDefault="00B11F14" w:rsidP="00B11F14">
            <w:pPr>
              <w:snapToGrid w:val="0"/>
              <w:ind w:right="2"/>
              <w:jc w:val="center"/>
            </w:pPr>
            <w:r w:rsidRPr="00477D03">
              <w:t>Информационных технологий и автом</w:t>
            </w:r>
            <w:r w:rsidRPr="00477D03">
              <w:t>а</w:t>
            </w:r>
            <w:r w:rsidRPr="00477D03">
              <w:t>тизации проектиров</w:t>
            </w:r>
            <w:r w:rsidRPr="00477D03">
              <w:t>а</w:t>
            </w:r>
            <w:r w:rsidRPr="00477D03">
              <w:t>ния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 w:rsidP="00B11F14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jc w:val="both"/>
        <w:rPr>
          <w:b/>
        </w:rPr>
      </w:pPr>
    </w:p>
    <w:p w:rsidR="007C741E" w:rsidRPr="00FE0F5B" w:rsidRDefault="007C741E" w:rsidP="007C741E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2415FC">
        <w:t>С.С. Уколов</w:t>
      </w:r>
    </w:p>
    <w:p w:rsidR="007C741E" w:rsidRPr="009E0BD3" w:rsidRDefault="007C741E" w:rsidP="007C741E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C741E" w:rsidRPr="00EE00EB" w:rsidRDefault="007C741E" w:rsidP="007C741E">
      <w:pPr>
        <w:ind w:firstLine="709"/>
        <w:jc w:val="both"/>
      </w:pPr>
    </w:p>
    <w:p w:rsidR="007C741E" w:rsidRPr="00807340" w:rsidRDefault="007C741E" w:rsidP="007C741E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C741E" w:rsidRPr="00807340" w:rsidRDefault="007C741E" w:rsidP="007C741E">
      <w:pPr>
        <w:ind w:firstLine="709"/>
        <w:jc w:val="both"/>
      </w:pPr>
    </w:p>
    <w:p w:rsidR="007C741E" w:rsidRPr="002B1965" w:rsidRDefault="007C741E" w:rsidP="007C741E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C741E" w:rsidRPr="00807340" w:rsidRDefault="007C741E" w:rsidP="007C741E">
      <w:pPr>
        <w:jc w:val="both"/>
        <w:rPr>
          <w:spacing w:val="-3"/>
        </w:rPr>
      </w:pPr>
    </w:p>
    <w:p w:rsidR="007C741E" w:rsidRPr="0070465E" w:rsidRDefault="007C741E" w:rsidP="007C741E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C741E" w:rsidRPr="00B4013A" w:rsidRDefault="007C741E" w:rsidP="007C741E">
      <w:pPr>
        <w:ind w:left="7079" w:firstLine="709"/>
        <w:jc w:val="both"/>
      </w:pPr>
      <w:r>
        <w:t>А.А. Петунин</w:t>
      </w:r>
    </w:p>
    <w:p w:rsidR="007C741E" w:rsidRPr="006907FB" w:rsidRDefault="007C741E" w:rsidP="007C741E">
      <w:pPr>
        <w:jc w:val="both"/>
        <w:rPr>
          <w:spacing w:val="-3"/>
        </w:rPr>
      </w:pPr>
    </w:p>
    <w:p w:rsidR="007C741E" w:rsidRPr="006E69FD" w:rsidRDefault="007C741E" w:rsidP="007C741E">
      <w:pPr>
        <w:ind w:firstLine="709"/>
        <w:jc w:val="both"/>
      </w:pPr>
      <w:r w:rsidRPr="006E69FD">
        <w:t>Согласовано:</w:t>
      </w:r>
    </w:p>
    <w:p w:rsidR="007C741E" w:rsidRPr="00EE00EB" w:rsidRDefault="007C741E" w:rsidP="007C741E">
      <w:pPr>
        <w:ind w:firstLine="709"/>
        <w:jc w:val="both"/>
      </w:pPr>
    </w:p>
    <w:p w:rsidR="007C741E" w:rsidRDefault="007C741E" w:rsidP="007C741E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C741E" w:rsidRDefault="007C741E" w:rsidP="007C741E">
      <w:pPr>
        <w:spacing w:line="360" w:lineRule="auto"/>
        <w:ind w:firstLine="720"/>
        <w:jc w:val="both"/>
      </w:pPr>
    </w:p>
    <w:p w:rsidR="00A50C9A" w:rsidRDefault="00A50C9A" w:rsidP="007C741E">
      <w:pPr>
        <w:pStyle w:val="11"/>
        <w:pageBreakBefore/>
        <w:numPr>
          <w:ilvl w:val="0"/>
          <w:numId w:val="12"/>
        </w:numPr>
        <w:spacing w:before="0" w:after="0"/>
        <w:ind w:left="714" w:hanging="357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</w:p>
    <w:p w:rsidR="007829B9" w:rsidRPr="007829B9" w:rsidRDefault="00853AA8" w:rsidP="00853AA8">
      <w:pPr>
        <w:rPr>
          <w:spacing w:val="-15"/>
        </w:rPr>
      </w:pPr>
      <w:r>
        <w:rPr>
          <w:b/>
          <w:iCs/>
          <w:spacing w:val="-1"/>
        </w:rPr>
        <w:t xml:space="preserve">             </w:t>
      </w:r>
      <w:r w:rsidR="007829B9">
        <w:rPr>
          <w:b/>
          <w:iCs/>
          <w:spacing w:val="-1"/>
        </w:rPr>
        <w:t>СТРУК</w:t>
      </w:r>
      <w:r w:rsidR="007829B9" w:rsidRPr="007829B9">
        <w:rPr>
          <w:b/>
          <w:iCs/>
          <w:spacing w:val="-1"/>
        </w:rPr>
        <w:t>ТУРЫ И АЛГОРИТМЫ ОБРАБОТКИ ДАННЫХ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0715E" w:rsidRPr="00D77A48" w:rsidRDefault="0020715E" w:rsidP="00AA2175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Место дисциплины в структуре модуля, связи с другими дисциплинами модуля: </w:t>
      </w:r>
    </w:p>
    <w:p w:rsidR="0020715E" w:rsidRPr="00D77A48" w:rsidRDefault="00F43BD4" w:rsidP="00AA2175">
      <w:pPr>
        <w:jc w:val="both"/>
      </w:pPr>
      <w:r>
        <w:t>Дисциплина «</w:t>
      </w:r>
      <w:r w:rsidRPr="00F43BD4">
        <w:t>Структуры и алгоритмы обработки данных</w:t>
      </w:r>
      <w:r>
        <w:t>»</w:t>
      </w:r>
      <w:r w:rsidRPr="00D77A48">
        <w:t xml:space="preserve"> </w:t>
      </w:r>
      <w:r w:rsidR="0020715E" w:rsidRPr="00D77A48">
        <w:t>входит в вариативную часть обр</w:t>
      </w:r>
      <w:r w:rsidR="0020715E" w:rsidRPr="00D77A48">
        <w:t>а</w:t>
      </w:r>
      <w:r w:rsidR="0020715E" w:rsidRPr="00D77A48">
        <w:t>зовательной программы в составе</w:t>
      </w:r>
      <w:r>
        <w:t xml:space="preserve"> </w:t>
      </w:r>
      <w:r w:rsidR="0020715E" w:rsidRPr="00D77A48">
        <w:t xml:space="preserve">модуля </w:t>
      </w:r>
      <w:r>
        <w:rPr>
          <w:iCs/>
          <w:spacing w:val="-1"/>
        </w:rPr>
        <w:t xml:space="preserve">«Основы </w:t>
      </w:r>
      <w:r w:rsidR="00397EFB">
        <w:rPr>
          <w:iCs/>
          <w:spacing w:val="-1"/>
        </w:rPr>
        <w:t>разработки информационных систем</w:t>
      </w:r>
      <w:r>
        <w:rPr>
          <w:iCs/>
          <w:spacing w:val="-1"/>
        </w:rPr>
        <w:t>»</w:t>
      </w:r>
      <w:r w:rsidR="0020715E" w:rsidRPr="00D77A48">
        <w:rPr>
          <w:iCs/>
          <w:spacing w:val="-1"/>
        </w:rPr>
        <w:t>.</w:t>
      </w:r>
      <w:r w:rsidR="0020715E" w:rsidRPr="00D77A48">
        <w:t xml:space="preserve"> Дисциплина </w:t>
      </w:r>
      <w:r w:rsidR="00F95D6C" w:rsidRPr="00D77A48">
        <w:t xml:space="preserve">осваивается параллельно с </w:t>
      </w:r>
      <w:r>
        <w:t>друг</w:t>
      </w:r>
      <w:r w:rsidR="00397EFB">
        <w:t>ой</w:t>
      </w:r>
      <w:r>
        <w:t xml:space="preserve"> дисциплин</w:t>
      </w:r>
      <w:r w:rsidR="00397EFB">
        <w:t>ой</w:t>
      </w:r>
      <w:r w:rsidR="00F95D6C" w:rsidRPr="00D77A48">
        <w:t xml:space="preserve"> этого модуля</w:t>
      </w:r>
      <w:r>
        <w:t>:</w:t>
      </w:r>
      <w:r w:rsidR="00F95D6C" w:rsidRPr="00D77A48">
        <w:t xml:space="preserve"> «</w:t>
      </w:r>
      <w:r w:rsidR="00397EFB">
        <w:t>Технология ра</w:t>
      </w:r>
      <w:r w:rsidR="00397EFB">
        <w:t>з</w:t>
      </w:r>
      <w:r w:rsidR="00397EFB">
        <w:t>работки программного обеспечения</w:t>
      </w:r>
      <w:r w:rsidR="007968C2">
        <w:t>»</w:t>
      </w:r>
      <w:r>
        <w:t>, после: «</w:t>
      </w:r>
      <w:r w:rsidR="00397EFB">
        <w:t xml:space="preserve">Основы 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программирования</w:t>
      </w:r>
      <w:r>
        <w:t>», «</w:t>
      </w:r>
      <w:r w:rsidR="00397EFB">
        <w:t>Объектно-ориентированное программирование</w:t>
      </w:r>
      <w:r>
        <w:t>», перед дисциплинами: «</w:t>
      </w:r>
      <w:r w:rsidR="00397EFB">
        <w:t>Защита информации</w:t>
      </w:r>
      <w:r>
        <w:t>», «</w:t>
      </w:r>
      <w:r w:rsidR="00397EFB">
        <w:rPr>
          <w:lang w:val="en-US"/>
        </w:rPr>
        <w:t>Web</w:t>
      </w:r>
      <w:r w:rsidR="00397EFB" w:rsidRPr="00397EFB">
        <w:t>-</w:t>
      </w:r>
      <w:r w:rsidR="00397EFB">
        <w:t>дизайн</w:t>
      </w:r>
      <w:r>
        <w:t>».</w:t>
      </w:r>
    </w:p>
    <w:p w:rsidR="00E00320" w:rsidRPr="00E00320" w:rsidRDefault="0020715E" w:rsidP="00E00320">
      <w:pPr>
        <w:spacing w:before="240"/>
        <w:ind w:firstLine="709"/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="008D4E43" w:rsidRPr="00D77A48">
        <w:t>В ходе изучения дисциплины рассматр</w:t>
      </w:r>
      <w:r w:rsidR="008D4E43" w:rsidRPr="00D77A48">
        <w:t>и</w:t>
      </w:r>
      <w:r w:rsidR="008D4E43" w:rsidRPr="00D77A48">
        <w:t xml:space="preserve">ваются вопросы: </w:t>
      </w:r>
      <w:r w:rsidR="00E00320" w:rsidRPr="00D007C0">
        <w:t>абстрактный тип данных, линейные и нелинейные структуры данных, древ</w:t>
      </w:r>
      <w:r w:rsidR="00E00320" w:rsidRPr="00D007C0">
        <w:t>о</w:t>
      </w:r>
      <w:r w:rsidR="00E00320" w:rsidRPr="00D007C0">
        <w:t xml:space="preserve">видные </w:t>
      </w:r>
      <w:r w:rsidR="00E00320" w:rsidRPr="00E00320">
        <w:t>структуры, сжатие и кодирование информации, исчерпывающий поиск, быстрый п</w:t>
      </w:r>
      <w:r w:rsidR="00E00320" w:rsidRPr="00E00320">
        <w:t>о</w:t>
      </w:r>
      <w:r w:rsidR="00E00320" w:rsidRPr="00E00320">
        <w:t>иск, использование деревьев в задачах  поиска, сортировка, алгоритмы на графах, теория сложности алгоритмов</w:t>
      </w:r>
      <w:r w:rsidR="00F43BD4">
        <w:t xml:space="preserve"> </w:t>
      </w:r>
    </w:p>
    <w:p w:rsidR="000F40C9" w:rsidRPr="00E00320" w:rsidRDefault="0020715E" w:rsidP="00E0032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 w:rsidR="00E00320">
        <w:t>десять</w:t>
      </w:r>
      <w:r w:rsidRPr="00E00320">
        <w:t xml:space="preserve"> </w:t>
      </w:r>
      <w:r w:rsidR="00E00320" w:rsidRPr="00E00320">
        <w:t>разделов</w:t>
      </w:r>
      <w:r w:rsidRPr="00E00320">
        <w:t>. Осно</w:t>
      </w:r>
      <w:r w:rsidR="00E9671C">
        <w:t>вные формы интерактивного обуче</w:t>
      </w:r>
      <w:r w:rsidRPr="00E00320">
        <w:t xml:space="preserve">ния – </w:t>
      </w:r>
      <w:r w:rsidR="00E00320" w:rsidRPr="00E00320">
        <w:t>кейс-анализ</w:t>
      </w:r>
      <w:r w:rsidRPr="00E00320">
        <w:t>, проектная и командная работа. В ходе изучения дисциплины студе</w:t>
      </w:r>
      <w:r w:rsidRPr="00E00320">
        <w:t>н</w:t>
      </w:r>
      <w:r w:rsidRPr="00E00320">
        <w:t>ты выполняют одну контрольную и одну домашнюю работы.</w:t>
      </w:r>
    </w:p>
    <w:p w:rsidR="00667370" w:rsidRPr="00E00320" w:rsidRDefault="00667370" w:rsidP="00667370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</w:t>
      </w:r>
      <w:r w:rsidR="009B7A68">
        <w:t>зачет</w:t>
      </w:r>
      <w:r w:rsidRPr="00E00320">
        <w:t xml:space="preserve">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667370" w:rsidRPr="00E00320" w:rsidRDefault="00667370" w:rsidP="00D77A48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</w:t>
      </w:r>
      <w:r w:rsidR="00E00320" w:rsidRPr="00E00320">
        <w:t xml:space="preserve">онтрольной, </w:t>
      </w:r>
      <w:r w:rsidRPr="00E00320">
        <w:t xml:space="preserve">домашней </w:t>
      </w:r>
      <w:r w:rsidR="00E00320" w:rsidRPr="00E00320">
        <w:t xml:space="preserve">и практических </w:t>
      </w:r>
      <w:r w:rsidRPr="00E00320">
        <w:t xml:space="preserve">работ, </w:t>
      </w:r>
      <w:r w:rsidR="009B7A68">
        <w:t>зачета</w:t>
      </w:r>
      <w:r w:rsidRPr="00E00320">
        <w:t>.</w:t>
      </w:r>
    </w:p>
    <w:p w:rsidR="00E00320" w:rsidRPr="00E00320" w:rsidRDefault="00E00320" w:rsidP="00E00320">
      <w:pPr>
        <w:jc w:val="both"/>
      </w:pPr>
    </w:p>
    <w:p w:rsidR="000F40C9" w:rsidRPr="00E00320" w:rsidRDefault="000F40C9" w:rsidP="0020715E">
      <w:pPr>
        <w:spacing w:before="240" w:after="240"/>
        <w:ind w:firstLine="357"/>
        <w:rPr>
          <w:spacing w:val="-5"/>
        </w:rPr>
      </w:pPr>
      <w:r w:rsidRPr="00E00320">
        <w:rPr>
          <w:b/>
        </w:rPr>
        <w:t>1.2.</w:t>
      </w:r>
      <w:r w:rsidRPr="00E00320">
        <w:t xml:space="preserve"> </w:t>
      </w:r>
      <w:r w:rsidRPr="00E00320">
        <w:rPr>
          <w:b/>
        </w:rPr>
        <w:t>Язык реализации программы</w:t>
      </w:r>
      <w:r w:rsidRPr="00E00320">
        <w:t xml:space="preserve"> </w:t>
      </w:r>
      <w:r w:rsidR="00780BE5" w:rsidRPr="00E00320">
        <w:t>–</w:t>
      </w:r>
      <w:r w:rsidRPr="00E00320">
        <w:t xml:space="preserve"> </w:t>
      </w:r>
      <w:r w:rsidR="00780BE5" w:rsidRPr="00E00320">
        <w:t xml:space="preserve">РУССКИЙ </w:t>
      </w:r>
    </w:p>
    <w:p w:rsidR="00A50C9A" w:rsidRPr="00E00320" w:rsidRDefault="000F40C9" w:rsidP="000F40C9">
      <w:pPr>
        <w:pStyle w:val="2"/>
        <w:ind w:left="360"/>
        <w:rPr>
          <w:shd w:val="clear" w:color="auto" w:fill="00FF00"/>
        </w:rPr>
      </w:pPr>
      <w:r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Планируемые</w:t>
      </w:r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  <w:r w:rsidR="00A50C9A" w:rsidRPr="00E00320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E00320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20715E" w:rsidRPr="00E00320" w:rsidRDefault="00824EED" w:rsidP="00667370">
      <w:pPr>
        <w:ind w:firstLine="709"/>
        <w:rPr>
          <w:rFonts w:eastAsia="Calibri"/>
          <w:lang w:eastAsia="en-US"/>
        </w:rPr>
      </w:pPr>
      <w:r w:rsidRPr="00E00320">
        <w:rPr>
          <w:rFonts w:eastAsia="Calibri"/>
          <w:lang w:eastAsia="en-US"/>
        </w:rPr>
        <w:t>Изучение дисциплины является этапом формирования у студента следующих комп</w:t>
      </w:r>
      <w:r w:rsidRPr="00E00320">
        <w:rPr>
          <w:rFonts w:eastAsia="Calibri"/>
          <w:lang w:eastAsia="en-US"/>
        </w:rPr>
        <w:t>е</w:t>
      </w:r>
      <w:r w:rsidRPr="00E00320">
        <w:rPr>
          <w:rFonts w:eastAsia="Calibri"/>
          <w:lang w:eastAsia="en-US"/>
        </w:rPr>
        <w:t>тенций: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20715E" w:rsidRPr="00E00320" w:rsidTr="00B43D4D">
        <w:trPr>
          <w:trHeight w:val="335"/>
        </w:trPr>
        <w:tc>
          <w:tcPr>
            <w:tcW w:w="9639" w:type="dxa"/>
          </w:tcPr>
          <w:p w:rsidR="0020715E" w:rsidRPr="00D31DAF" w:rsidRDefault="009B7A68" w:rsidP="00F43BD4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ПК-23 - способностью применять системный подход и математические методы в формал</w:t>
            </w:r>
            <w:r w:rsidRPr="009B7A68">
              <w:rPr>
                <w:rFonts w:eastAsia="Calibri"/>
              </w:rPr>
              <w:t>и</w:t>
            </w:r>
            <w:r w:rsidRPr="009B7A68">
              <w:rPr>
                <w:rFonts w:eastAsia="Calibri"/>
              </w:rPr>
              <w:t>зации решения прикладных задач;</w:t>
            </w:r>
          </w:p>
        </w:tc>
      </w:tr>
      <w:tr w:rsidR="0020715E" w:rsidRPr="00E00320" w:rsidTr="00B43D4D">
        <w:trPr>
          <w:trHeight w:val="264"/>
        </w:trPr>
        <w:tc>
          <w:tcPr>
            <w:tcW w:w="9639" w:type="dxa"/>
          </w:tcPr>
          <w:p w:rsidR="0020715E" w:rsidRPr="00D31DAF" w:rsidRDefault="009B7A68" w:rsidP="00C56F35">
            <w:pPr>
              <w:jc w:val="both"/>
              <w:rPr>
                <w:rFonts w:eastAsia="Calibri"/>
              </w:rPr>
            </w:pPr>
            <w:r w:rsidRPr="009B7A68">
              <w:rPr>
                <w:rFonts w:eastAsia="Calibri"/>
              </w:rPr>
              <w:t>ДПК-4 - способность разрабатывать, внедрять и адаптировать прикладное программное обеспечение</w:t>
            </w:r>
          </w:p>
        </w:tc>
      </w:tr>
    </w:tbl>
    <w:p w:rsidR="00F43BD4" w:rsidRDefault="00F43BD4" w:rsidP="00D77A48">
      <w:pPr>
        <w:tabs>
          <w:tab w:val="left" w:pos="1399"/>
        </w:tabs>
        <w:ind w:firstLine="709"/>
        <w:jc w:val="both"/>
        <w:rPr>
          <w:iCs/>
        </w:rPr>
      </w:pPr>
    </w:p>
    <w:p w:rsidR="00D77A48" w:rsidRPr="00F43BD4" w:rsidRDefault="00824EED" w:rsidP="00D77A48">
      <w:pPr>
        <w:tabs>
          <w:tab w:val="left" w:pos="1399"/>
        </w:tabs>
        <w:ind w:firstLine="709"/>
        <w:jc w:val="both"/>
        <w:rPr>
          <w:iCs/>
        </w:rPr>
      </w:pPr>
      <w:r w:rsidRPr="00E00320">
        <w:rPr>
          <w:iCs/>
        </w:rPr>
        <w:t>Планируемый результат освоения дисциплины в составе названных компетенций:</w:t>
      </w:r>
    </w:p>
    <w:p w:rsidR="00845ED4" w:rsidRPr="00845ED4" w:rsidRDefault="00845ED4" w:rsidP="00D77A48">
      <w:pPr>
        <w:tabs>
          <w:tab w:val="left" w:pos="1399"/>
        </w:tabs>
        <w:ind w:firstLine="709"/>
        <w:jc w:val="both"/>
      </w:pPr>
      <w:r w:rsidRPr="00C145F3">
        <w:t xml:space="preserve">Способность </w:t>
      </w:r>
      <w:r>
        <w:t xml:space="preserve">разрабатывать алгоритм </w:t>
      </w:r>
      <w:r w:rsidRPr="00C145F3">
        <w:t>решения</w:t>
      </w:r>
      <w:r>
        <w:t xml:space="preserve"> задачи</w:t>
      </w:r>
      <w:r w:rsidRPr="00C145F3">
        <w:t>, использовать прикладные с</w:t>
      </w:r>
      <w:r w:rsidRPr="00C145F3">
        <w:t>и</w:t>
      </w:r>
      <w:r w:rsidRPr="00C145F3">
        <w:t>стемы программирования</w:t>
      </w:r>
    </w:p>
    <w:p w:rsidR="0020715E" w:rsidRPr="00E00320" w:rsidRDefault="00D77A48" w:rsidP="00D77A48">
      <w:pPr>
        <w:tabs>
          <w:tab w:val="left" w:pos="1399"/>
        </w:tabs>
        <w:ind w:firstLine="709"/>
        <w:jc w:val="both"/>
        <w:rPr>
          <w:color w:val="C00000"/>
          <w:spacing w:val="-5"/>
        </w:rPr>
      </w:pPr>
      <w:r w:rsidRPr="00E00320">
        <w:rPr>
          <w:color w:val="C00000"/>
          <w:spacing w:val="-5"/>
        </w:rPr>
        <w:t xml:space="preserve"> </w:t>
      </w:r>
    </w:p>
    <w:p w:rsidR="00D77A48" w:rsidRPr="00E00320" w:rsidRDefault="00D77A48" w:rsidP="00D77A48">
      <w:pPr>
        <w:ind w:firstLine="709"/>
        <w:rPr>
          <w:iCs/>
        </w:rPr>
      </w:pPr>
      <w:r w:rsidRPr="00E00320">
        <w:rPr>
          <w:iCs/>
        </w:rPr>
        <w:t>В результате освоения дисциплины студент должен:</w:t>
      </w:r>
    </w:p>
    <w:p w:rsidR="00074129" w:rsidRPr="00B85356" w:rsidRDefault="00074129" w:rsidP="00074129">
      <w:pPr>
        <w:spacing w:before="120"/>
        <w:ind w:firstLine="720"/>
        <w:rPr>
          <w:b/>
          <w:spacing w:val="-5"/>
        </w:rPr>
      </w:pPr>
      <w:r w:rsidRPr="00B85356">
        <w:rPr>
          <w:b/>
          <w:spacing w:val="-5"/>
        </w:rPr>
        <w:t xml:space="preserve">Знать и понимать: </w:t>
      </w:r>
    </w:p>
    <w:p w:rsidR="00D77A48" w:rsidRDefault="00D77A48" w:rsidP="00074129">
      <w:pPr>
        <w:ind w:left="567" w:firstLine="567"/>
        <w:rPr>
          <w:bCs/>
          <w:spacing w:val="-5"/>
        </w:rPr>
      </w:pPr>
      <w:r w:rsidRPr="00E00320">
        <w:rPr>
          <w:bCs/>
          <w:spacing w:val="-5"/>
        </w:rPr>
        <w:t>основные методы разработки машинных алгоритмов и программ, структуры данных, используемые для представления типовых информационных объектов, основные задачи ан</w:t>
      </w:r>
      <w:r w:rsidRPr="00E00320">
        <w:rPr>
          <w:bCs/>
          <w:spacing w:val="-5"/>
        </w:rPr>
        <w:t>а</w:t>
      </w:r>
      <w:r w:rsidRPr="00E00320">
        <w:rPr>
          <w:bCs/>
          <w:spacing w:val="-5"/>
        </w:rPr>
        <w:t>лиза алгоритмов.</w:t>
      </w:r>
      <w:r w:rsidRPr="00E00320">
        <w:rPr>
          <w:iCs/>
        </w:rPr>
        <w:t xml:space="preserve"> О</w:t>
      </w:r>
      <w:r w:rsidRPr="00E00320">
        <w:rPr>
          <w:bCs/>
          <w:spacing w:val="-5"/>
        </w:rPr>
        <w:t>сновные машинные алгоритмы и характеристики их сложности для тип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вых задач, часто встречающихся и ставших «классическими» в области информатики и пр</w:t>
      </w:r>
      <w:r w:rsidRPr="00E00320">
        <w:rPr>
          <w:bCs/>
          <w:spacing w:val="-5"/>
        </w:rPr>
        <w:t>о</w:t>
      </w:r>
      <w:r w:rsidRPr="00E00320">
        <w:rPr>
          <w:bCs/>
          <w:spacing w:val="-5"/>
        </w:rPr>
        <w:t>граммирования.</w:t>
      </w:r>
    </w:p>
    <w:p w:rsidR="00B85356" w:rsidRPr="00E00320" w:rsidRDefault="00B85356" w:rsidP="00074129">
      <w:pPr>
        <w:ind w:left="567" w:firstLine="567"/>
        <w:rPr>
          <w:b/>
          <w:iCs/>
        </w:rPr>
      </w:pPr>
    </w:p>
    <w:p w:rsidR="00D77A48" w:rsidRPr="00B85356" w:rsidRDefault="00D77A48" w:rsidP="00D77A48">
      <w:pPr>
        <w:ind w:firstLine="720"/>
        <w:rPr>
          <w:b/>
          <w:spacing w:val="-5"/>
        </w:rPr>
      </w:pPr>
      <w:r w:rsidRPr="00B85356">
        <w:rPr>
          <w:b/>
          <w:spacing w:val="-5"/>
        </w:rPr>
        <w:lastRenderedPageBreak/>
        <w:t xml:space="preserve">Уметь: </w:t>
      </w:r>
    </w:p>
    <w:p w:rsidR="00D77A48" w:rsidRPr="00074129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>разрабатывать алгоритмы, используя изложенные в курсе общие схемы, методы и приемы построения алгоритмов, выбирая подходящие структуры, данные для пре</w:t>
      </w:r>
      <w:r w:rsidRPr="00074129">
        <w:rPr>
          <w:bCs/>
          <w:spacing w:val="-5"/>
        </w:rPr>
        <w:t>д</w:t>
      </w:r>
      <w:r w:rsidRPr="00074129">
        <w:rPr>
          <w:bCs/>
          <w:spacing w:val="-5"/>
        </w:rPr>
        <w:t>ставления информационных объектов.</w:t>
      </w:r>
      <w:r w:rsidRPr="00074129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074129">
        <w:rPr>
          <w:bCs/>
          <w:spacing w:val="-5"/>
        </w:rPr>
        <w:t xml:space="preserve">доказывать корректность составленного алгоритма и оценивать основные </w:t>
      </w:r>
      <w:r w:rsidRPr="00B85356">
        <w:rPr>
          <w:bCs/>
          <w:spacing w:val="-5"/>
        </w:rPr>
        <w:t>характер</w:t>
      </w:r>
      <w:r w:rsidRPr="00B85356">
        <w:rPr>
          <w:bCs/>
          <w:spacing w:val="-5"/>
        </w:rPr>
        <w:t>и</w:t>
      </w:r>
      <w:r w:rsidRPr="00B85356">
        <w:rPr>
          <w:bCs/>
          <w:spacing w:val="-5"/>
        </w:rPr>
        <w:t>стики его сложности.</w:t>
      </w:r>
      <w:r w:rsidRPr="00B85356">
        <w:rPr>
          <w:spacing w:val="-5"/>
        </w:rPr>
        <w:t xml:space="preserve"> </w:t>
      </w:r>
    </w:p>
    <w:p w:rsidR="00D77A48" w:rsidRPr="00B85356" w:rsidRDefault="00D77A48" w:rsidP="00D77A48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 xml:space="preserve">реализовывать алгоритмы и используемые структуры данных средствами языков программирования высокого уровня (например, на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++, </w:t>
      </w:r>
      <w:r w:rsidRPr="00B85356">
        <w:rPr>
          <w:bCs/>
          <w:spacing w:val="-5"/>
          <w:lang w:val="en-US"/>
        </w:rPr>
        <w:t>C</w:t>
      </w:r>
      <w:r w:rsidRPr="00B85356">
        <w:rPr>
          <w:bCs/>
          <w:spacing w:val="-5"/>
        </w:rPr>
        <w:t xml:space="preserve">#, </w:t>
      </w:r>
      <w:r w:rsidRPr="00B85356">
        <w:rPr>
          <w:bCs/>
          <w:spacing w:val="-5"/>
          <w:lang w:val="en-US"/>
        </w:rPr>
        <w:t>Java</w:t>
      </w:r>
      <w:r w:rsidRPr="00B85356">
        <w:rPr>
          <w:bCs/>
          <w:spacing w:val="-5"/>
        </w:rPr>
        <w:t xml:space="preserve">). </w:t>
      </w:r>
    </w:p>
    <w:p w:rsidR="00845ED4" w:rsidRPr="00B85356" w:rsidRDefault="00D77A48" w:rsidP="00074129">
      <w:pPr>
        <w:numPr>
          <w:ilvl w:val="0"/>
          <w:numId w:val="24"/>
        </w:numPr>
        <w:rPr>
          <w:spacing w:val="-5"/>
        </w:rPr>
      </w:pPr>
      <w:r w:rsidRPr="00B85356">
        <w:rPr>
          <w:bCs/>
          <w:spacing w:val="-5"/>
        </w:rPr>
        <w:t>экспериментально (с помощью компьютера) исследовать эффективность алгоритма и программы.</w:t>
      </w:r>
    </w:p>
    <w:p w:rsidR="00B85356" w:rsidRPr="00074129" w:rsidRDefault="00B85356" w:rsidP="00B85356">
      <w:pPr>
        <w:ind w:left="1352"/>
        <w:rPr>
          <w:b/>
          <w:spacing w:val="-5"/>
        </w:rPr>
      </w:pPr>
    </w:p>
    <w:p w:rsidR="00D77A48" w:rsidRPr="00B85356" w:rsidRDefault="00D77A48" w:rsidP="00B85356">
      <w:pPr>
        <w:ind w:firstLine="709"/>
        <w:jc w:val="both"/>
        <w:rPr>
          <w:b/>
          <w:spacing w:val="-5"/>
        </w:rPr>
      </w:pPr>
      <w:r w:rsidRPr="00B85356">
        <w:rPr>
          <w:b/>
          <w:spacing w:val="-5"/>
        </w:rPr>
        <w:t>Демонстрировать навыки и опыт деятельности</w:t>
      </w:r>
      <w:r w:rsidR="00074129" w:rsidRPr="00B85356">
        <w:rPr>
          <w:b/>
          <w:spacing w:val="-5"/>
        </w:rPr>
        <w:t xml:space="preserve"> (владеть)</w:t>
      </w:r>
      <w:r w:rsidR="00B85356">
        <w:rPr>
          <w:b/>
          <w:spacing w:val="-5"/>
        </w:rPr>
        <w:t xml:space="preserve"> </w:t>
      </w:r>
      <w:r w:rsidR="00B85356">
        <w:rPr>
          <w:spacing w:val="-5"/>
        </w:rPr>
        <w:t xml:space="preserve">при </w:t>
      </w:r>
      <w:r w:rsidRPr="00E00320">
        <w:rPr>
          <w:spacing w:val="-5"/>
        </w:rPr>
        <w:t xml:space="preserve"> </w:t>
      </w:r>
      <w:r w:rsidRPr="00E00320">
        <w:rPr>
          <w:spacing w:val="-6"/>
        </w:rPr>
        <w:t>математических методах анализа алгоритмов, классификации алгоритмических задач по их сложности, сведению алгоритм</w:t>
      </w:r>
      <w:r w:rsidRPr="00E00320">
        <w:rPr>
          <w:spacing w:val="-6"/>
        </w:rPr>
        <w:t>и</w:t>
      </w:r>
      <w:r w:rsidRPr="00E00320">
        <w:rPr>
          <w:spacing w:val="-6"/>
        </w:rPr>
        <w:t>ческих задач к известным задачам определенного класса слож</w:t>
      </w:r>
      <w:r w:rsidR="00B85356">
        <w:rPr>
          <w:spacing w:val="-6"/>
        </w:rPr>
        <w:t xml:space="preserve">ности с </w:t>
      </w:r>
      <w:r w:rsidR="00B85356" w:rsidRPr="00B85356">
        <w:rPr>
          <w:spacing w:val="-6"/>
        </w:rPr>
        <w:t>ис</w:t>
      </w:r>
      <w:r w:rsidR="00B85356" w:rsidRPr="00B85356">
        <w:rPr>
          <w:color w:val="000000"/>
        </w:rPr>
        <w:t>пользованием полученных знаний и умений.</w:t>
      </w:r>
    </w:p>
    <w:p w:rsidR="00A50C9A" w:rsidRPr="00E00320" w:rsidRDefault="00480B6E" w:rsidP="00E00320">
      <w:pPr>
        <w:pStyle w:val="2"/>
        <w:numPr>
          <w:ilvl w:val="1"/>
          <w:numId w:val="15"/>
        </w:numPr>
        <w:rPr>
          <w:rFonts w:ascii="Times New Roman" w:hAnsi="Times New Roman" w:cs="Times New Roman"/>
          <w:b w:val="0"/>
          <w:i w:val="0"/>
          <w:iCs w:val="0"/>
          <w:sz w:val="24"/>
        </w:rPr>
      </w:pPr>
      <w:r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50C9A" w:rsidRDefault="00A50C9A">
      <w:pPr>
        <w:rPr>
          <w:lang w:val="x-none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418"/>
        <w:gridCol w:w="2551"/>
      </w:tblGrid>
      <w:tr w:rsidR="0048311C" w:rsidRPr="00982FCE" w:rsidTr="0048311C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48311C" w:rsidRPr="00982FCE" w:rsidRDefault="0048311C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48311C" w:rsidRPr="00982FCE" w:rsidTr="0048311C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  <w:proofErr w:type="gramStart"/>
            <w:r w:rsidRPr="00982FCE">
              <w:rPr>
                <w:b/>
                <w:bCs/>
                <w:color w:val="000000"/>
                <w:sz w:val="20"/>
                <w:szCs w:val="20"/>
              </w:rPr>
              <w:t>п</w:t>
            </w:r>
            <w:proofErr w:type="gramEnd"/>
            <w:r w:rsidRPr="00982FCE">
              <w:rPr>
                <w:b/>
                <w:bCs/>
                <w:color w:val="000000"/>
                <w:sz w:val="20"/>
                <w:szCs w:val="20"/>
              </w:rPr>
              <w:t>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48311C" w:rsidRPr="00982FCE" w:rsidRDefault="0048311C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 xml:space="preserve">В  </w:t>
            </w:r>
            <w:proofErr w:type="spellStart"/>
            <w:r w:rsidRPr="00982FCE">
              <w:rPr>
                <w:b/>
                <w:bCs/>
                <w:color w:val="000000"/>
                <w:sz w:val="20"/>
                <w:szCs w:val="20"/>
              </w:rPr>
              <w:t>т.ч</w:t>
            </w:r>
            <w:proofErr w:type="spellEnd"/>
            <w:r w:rsidRPr="00982FCE">
              <w:rPr>
                <w:b/>
                <w:bCs/>
                <w:color w:val="000000"/>
                <w:sz w:val="20"/>
                <w:szCs w:val="20"/>
              </w:rPr>
              <w:t>. ко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тактная р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="00B85356">
              <w:rPr>
                <w:b/>
                <w:bCs/>
                <w:color w:val="000000"/>
                <w:sz w:val="20"/>
                <w:szCs w:val="20"/>
              </w:rPr>
              <w:t>бота (час.)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4</w:t>
            </w:r>
          </w:p>
        </w:tc>
      </w:tr>
      <w:tr w:rsidR="0048311C" w:rsidRPr="00982FCE" w:rsidTr="0048311C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D31DAF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48311C">
            <w:pPr>
              <w:snapToGrid w:val="0"/>
              <w:jc w:val="center"/>
              <w:rPr>
                <w:color w:val="000000"/>
              </w:rPr>
            </w:pPr>
          </w:p>
        </w:tc>
      </w:tr>
      <w:tr w:rsidR="0048311C" w:rsidRPr="00982FCE" w:rsidTr="00F43BD4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8311C" w:rsidRPr="00F43BD4" w:rsidRDefault="00746E6B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8311C" w:rsidRPr="00F43BD4" w:rsidRDefault="00D31DAF" w:rsidP="00F43BD4">
            <w:pPr>
              <w:snapToGrid w:val="0"/>
              <w:jc w:val="center"/>
              <w:rPr>
                <w:b/>
                <w:bCs/>
                <w:color w:val="000000"/>
              </w:rPr>
            </w:pPr>
            <w:r w:rsidRPr="00F43BD4">
              <w:rPr>
                <w:b/>
                <w:bCs/>
                <w:color w:val="000000"/>
              </w:rPr>
              <w:t>7,65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746E6B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53</w:t>
            </w:r>
          </w:p>
        </w:tc>
      </w:tr>
      <w:tr w:rsidR="0048311C" w:rsidRPr="00982FCE" w:rsidTr="0048311C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48311C" w:rsidRDefault="0048311C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F43BD4" w:rsidRDefault="009B7A68" w:rsidP="0048311C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 w:rsidP="001D0ABE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0,25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311C" w:rsidRPr="00982FCE" w:rsidRDefault="009B7A6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Зачет</w:t>
            </w:r>
            <w:r w:rsidR="00746E6B">
              <w:rPr>
                <w:b/>
                <w:bCs/>
                <w:color w:val="000000"/>
                <w:sz w:val="20"/>
                <w:szCs w:val="20"/>
              </w:rPr>
              <w:t>, 4</w:t>
            </w:r>
          </w:p>
        </w:tc>
      </w:tr>
      <w:tr w:rsidR="0048311C" w:rsidRPr="00982FCE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982FCE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Pr="00F43BD4" w:rsidRDefault="009B7A68">
            <w:pPr>
              <w:snapToGrid w:val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58,90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108</w:t>
            </w:r>
          </w:p>
        </w:tc>
      </w:tr>
      <w:tr w:rsidR="0048311C" w:rsidTr="0048311C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311C" w:rsidRPr="00982FCE" w:rsidRDefault="0048311C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8311C" w:rsidRPr="00C65C57" w:rsidRDefault="0048311C" w:rsidP="0020715E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 xml:space="preserve">Общий объем по учебному плану, </w:t>
            </w:r>
            <w:proofErr w:type="spellStart"/>
            <w:r w:rsidRPr="00982FCE">
              <w:rPr>
                <w:b/>
                <w:bCs/>
                <w:color w:val="000000"/>
              </w:rPr>
              <w:t>з.е</w:t>
            </w:r>
            <w:proofErr w:type="spellEnd"/>
            <w:r w:rsidRPr="00982FCE">
              <w:rPr>
                <w:b/>
                <w:bCs/>
                <w:color w:val="000000"/>
              </w:rP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48311C" w:rsidRDefault="0048311C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311C" w:rsidRPr="00F43BD4" w:rsidRDefault="0048311C">
            <w:pPr>
              <w:snapToGrid w:val="0"/>
              <w:jc w:val="center"/>
              <w:rPr>
                <w:b/>
                <w:color w:val="000000"/>
              </w:rPr>
            </w:pPr>
            <w:r w:rsidRPr="00F43BD4">
              <w:rPr>
                <w:b/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845ED4" w:rsidRDefault="00A50C9A" w:rsidP="00845ED4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  <w:r w:rsidR="00231906" w:rsidRPr="00845ED4">
        <w:rPr>
          <w:rFonts w:ascii="Times New Roman" w:hAnsi="Times New Roman" w:cs="Times New Roman"/>
          <w:b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B85356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E00320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B6A15">
              <w:rPr>
                <w:bCs/>
              </w:rPr>
              <w:t>Абстрактный тип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0" w:name="_Toc325042023"/>
            <w:r w:rsidRPr="00476257">
              <w:t>Абстракция. Тип данных. Базовые структуры данных.  Составные структуры данных. Понятие а</w:t>
            </w:r>
            <w:r w:rsidRPr="00476257">
              <w:t>б</w:t>
            </w:r>
            <w:r w:rsidRPr="00476257">
              <w:t>страктного типа данных (АТД). Абстрактный тип данных на примере структур хранения, представл</w:t>
            </w:r>
            <w:r w:rsidRPr="00476257">
              <w:t>е</w:t>
            </w:r>
            <w:r w:rsidRPr="00476257">
              <w:t xml:space="preserve">ние, реализация. Связь между ООП и АТД. </w:t>
            </w:r>
            <w:bookmarkEnd w:id="0"/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Линейные структуры да</w:t>
            </w:r>
            <w:r w:rsidRPr="003B6A15">
              <w:t>н</w:t>
            </w:r>
            <w:r w:rsidRPr="003B6A15">
              <w:t>ных</w:t>
            </w:r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" w:name="_Toc325042025"/>
            <w:r w:rsidRPr="00476257">
              <w:t>Стек, очередь и дек как линейные списки (посл</w:t>
            </w:r>
            <w:r w:rsidRPr="00476257">
              <w:t>е</w:t>
            </w:r>
            <w:r w:rsidRPr="00476257">
              <w:t>довательности) с ограниченными наборами операций (доступа). Стек, очередь и дек как абстрактные типы данных: функциональные спецификации и аксиомы. Представление и реализация (массив, связный сп</w:t>
            </w:r>
            <w:r w:rsidRPr="00476257">
              <w:t>и</w:t>
            </w:r>
            <w:r w:rsidRPr="00476257">
              <w:t>сок, двухсвязный список). Примеры алгоритмов, и</w:t>
            </w:r>
            <w:r w:rsidRPr="00476257">
              <w:t>с</w:t>
            </w:r>
            <w:r w:rsidRPr="00476257">
              <w:lastRenderedPageBreak/>
              <w:t>пользующих стек, очередь, дек</w:t>
            </w:r>
            <w:r w:rsidRPr="00273205">
              <w:t>.</w:t>
            </w:r>
            <w:bookmarkEnd w:id="1"/>
            <w:r w:rsidRPr="007F7325"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2" w:name="_Toc325042026"/>
            <w:r w:rsidRPr="003B6A15">
              <w:t>Нелинейные связные структуры данных</w:t>
            </w:r>
            <w:bookmarkEnd w:id="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3" w:name="_Toc325042027"/>
            <w:r w:rsidRPr="00476257">
              <w:t>Иерархические списки, деревья и леса, бинарные деревья как абстрактные типы данных. Реализация иерархических списков, деревьев и лесов в виде о</w:t>
            </w:r>
            <w:r w:rsidRPr="00476257">
              <w:t>д</w:t>
            </w:r>
            <w:r w:rsidRPr="00476257">
              <w:t>носвязных и двухсвязных списков.</w:t>
            </w:r>
            <w:bookmarkEnd w:id="3"/>
            <w:r>
              <w:t xml:space="preserve"> </w:t>
            </w:r>
          </w:p>
        </w:tc>
      </w:tr>
      <w:tr w:rsidR="00E00320" w:rsidRPr="00E26473" w:rsidTr="00A119D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Древовидные структуры</w:t>
            </w:r>
          </w:p>
          <w:p w:rsidR="00E00320" w:rsidRDefault="00E00320" w:rsidP="00A119DB">
            <w:pPr>
              <w:widowControl w:val="0"/>
              <w:spacing w:before="240" w:after="60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4" w:name="_Toc325042029"/>
            <w:r w:rsidRPr="00476257">
              <w:t>Реализация деревьев (в том числе, ориентир</w:t>
            </w:r>
            <w:r w:rsidRPr="00476257">
              <w:t>о</w:t>
            </w:r>
            <w:r w:rsidRPr="00476257">
              <w:t>ванных и взвешенных) с помощью матрицы инц</w:t>
            </w:r>
            <w:r w:rsidRPr="00476257">
              <w:t>и</w:t>
            </w:r>
            <w:r w:rsidRPr="00476257">
              <w:t>дентности, списка ребер, списка смежности, с пом</w:t>
            </w:r>
            <w:r w:rsidRPr="00476257">
              <w:t>о</w:t>
            </w:r>
            <w:r w:rsidRPr="00476257">
              <w:t>щью одной ссылки на родителя. Варианты реализ</w:t>
            </w:r>
            <w:r w:rsidRPr="00476257">
              <w:t>а</w:t>
            </w:r>
            <w:r w:rsidRPr="00476257">
              <w:t>ции бинарных деревьев. Варианты обходов деревьев. Отличия алгоритмов обхода. Отличия алгоритмов обхода в глубину и в ширину, использующих АТД «Структура хранения».</w:t>
            </w:r>
            <w:bookmarkEnd w:id="4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Сжатие и кодирование и</w:t>
            </w:r>
            <w:r w:rsidRPr="003B6A15">
              <w:t>н</w:t>
            </w:r>
            <w:r w:rsidRPr="003B6A15">
              <w:t>формации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trike/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5" w:name="_Toc325042031"/>
            <w:r w:rsidRPr="00EB2D2C">
              <w:t>Понятие кодирования. Виды, способы кодиров</w:t>
            </w:r>
            <w:r w:rsidRPr="00EB2D2C">
              <w:t>а</w:t>
            </w:r>
            <w:r w:rsidRPr="00EB2D2C">
              <w:t>ния. Сжатие как разновидность кодирования. Виды сжатия. Универсальные алгоритмы сжатия. Слова</w:t>
            </w:r>
            <w:r w:rsidRPr="00EB2D2C">
              <w:t>р</w:t>
            </w:r>
            <w:r w:rsidRPr="00EB2D2C">
              <w:t>ные и статистические методы сжатия. Алгоритм Хаффмана. Алгоритм арифметического</w:t>
            </w:r>
            <w:r w:rsidRPr="00476257">
              <w:t xml:space="preserve"> кодирования. </w:t>
            </w:r>
            <w:bookmarkEnd w:id="5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3B6A15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3B6A15">
              <w:t>Исчерпывающий поиск</w:t>
            </w:r>
          </w:p>
          <w:p w:rsidR="00E00320" w:rsidRDefault="00E00320" w:rsidP="00A119DB">
            <w:pPr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6" w:name="_Toc325042033"/>
            <w:r w:rsidRPr="00476257">
              <w:t xml:space="preserve">Алгоритм перебора с возвратом, временная оценка для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 xml:space="preserve">. Метод ветвей и границ, стратегия ветвления, работа в среднем и худшем случае.  Приближенный подход к решению задачи </w:t>
            </w:r>
            <w:proofErr w:type="spellStart"/>
            <w:r w:rsidRPr="00476257">
              <w:t>коммивояджера</w:t>
            </w:r>
            <w:proofErr w:type="spellEnd"/>
            <w:r w:rsidRPr="00476257">
              <w:t>. Понятие динамического пр</w:t>
            </w:r>
            <w:r w:rsidRPr="00476257">
              <w:t>о</w:t>
            </w:r>
            <w:r w:rsidRPr="00476257">
              <w:t>граммирования. Этапы решения задачи методом д</w:t>
            </w:r>
            <w:r w:rsidRPr="00476257">
              <w:t>и</w:t>
            </w:r>
            <w:r w:rsidRPr="00476257">
              <w:t>намического программирования. Условия примен</w:t>
            </w:r>
            <w:r w:rsidRPr="00476257">
              <w:t>и</w:t>
            </w:r>
            <w:r w:rsidRPr="00476257">
              <w:t>мости динамического программирования. Рекурсия с запоминанием. Жадные алгоритмы. Преобразование решения динамического программирования в жадное решение. Сравнение жадных алгоритмов и динам</w:t>
            </w:r>
            <w:r w:rsidRPr="00476257">
              <w:t>и</w:t>
            </w:r>
            <w:r w:rsidRPr="00476257">
              <w:t>ческого программирования.</w:t>
            </w:r>
            <w:bookmarkEnd w:id="6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7" w:name="_Toc325042034"/>
            <w:r w:rsidRPr="00C4573E">
              <w:t>Быстрый поиск</w:t>
            </w:r>
            <w:bookmarkEnd w:id="7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8" w:name="_Toc325042035"/>
            <w:r w:rsidRPr="00476257">
              <w:t>Виды алгоритмов бинарного поиска. Варианты реализации и временные оценки алгоритмов. Табл</w:t>
            </w:r>
            <w:r w:rsidRPr="00476257">
              <w:t>и</w:t>
            </w:r>
            <w:r w:rsidRPr="00476257">
              <w:t>цы с прямой адресацией, понятие хеш-таблицы, м</w:t>
            </w:r>
            <w:r w:rsidRPr="00476257">
              <w:t>е</w:t>
            </w:r>
            <w:r w:rsidRPr="00476257">
              <w:t xml:space="preserve">тоды разрешения коллизий. Хеш-функция, качество, метод деления, метод умножения. Универсальное хеширование. Открытая адресация. </w:t>
            </w:r>
            <w:bookmarkEnd w:id="8"/>
            <w:r w:rsidRPr="00476257">
              <w:t>Бинарные дер</w:t>
            </w:r>
            <w:r w:rsidRPr="00476257">
              <w:t>е</w:t>
            </w:r>
            <w:r w:rsidRPr="00476257">
              <w:t>вья поиска: поиск, максимум и минимум, предш</w:t>
            </w:r>
            <w:r w:rsidRPr="00476257">
              <w:t>е</w:t>
            </w:r>
            <w:r w:rsidRPr="00476257">
              <w:t>ствующий и последующий элемент, вставка и удал</w:t>
            </w:r>
            <w:r w:rsidRPr="00476257">
              <w:t>е</w:t>
            </w:r>
            <w:r w:rsidRPr="00476257">
              <w:t>ние.</w:t>
            </w:r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Р8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9" w:name="_Toc325042038"/>
            <w:r w:rsidRPr="00C4573E">
              <w:t>Сортировка</w:t>
            </w:r>
            <w:bookmarkEnd w:id="9"/>
          </w:p>
          <w:p w:rsidR="00E00320" w:rsidRDefault="00E00320" w:rsidP="00A119DB">
            <w:pPr>
              <w:widowControl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0" w:name="_Toc325042039"/>
            <w:r w:rsidRPr="007F7325">
              <w:t xml:space="preserve">Задача сортировки. </w:t>
            </w:r>
            <w:r>
              <w:t>Популярные а</w:t>
            </w:r>
            <w:r w:rsidRPr="007F7325">
              <w:t>лгоритмы со</w:t>
            </w:r>
            <w:r w:rsidRPr="007F7325">
              <w:t>р</w:t>
            </w:r>
            <w:r w:rsidRPr="007F7325">
              <w:t xml:space="preserve">тировки. Временные оценки алгоритмов сортировки в худшем случае. </w:t>
            </w:r>
            <w:bookmarkEnd w:id="10"/>
          </w:p>
        </w:tc>
      </w:tr>
      <w:tr w:rsidR="00E00320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9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r w:rsidRPr="00C4573E">
              <w:t>Алгоритмы на графах</w:t>
            </w:r>
          </w:p>
          <w:p w:rsidR="00E00320" w:rsidRDefault="00E00320" w:rsidP="00A119DB">
            <w:pPr>
              <w:autoSpaceDN w:val="0"/>
              <w:adjustRightInd w:val="0"/>
              <w:spacing w:before="240" w:after="60"/>
              <w:ind w:firstLine="426"/>
              <w:jc w:val="center"/>
              <w:outlineLvl w:val="2"/>
              <w:rPr>
                <w:sz w:val="22"/>
                <w:szCs w:val="22"/>
              </w:rPr>
            </w:pP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1" w:name="_Toc325042043"/>
            <w:r>
              <w:t>Графы: определения и примеры</w:t>
            </w:r>
            <w:r w:rsidRPr="007F7325">
              <w:t xml:space="preserve">. Представления графов. </w:t>
            </w:r>
            <w:proofErr w:type="spellStart"/>
            <w:r w:rsidRPr="007F7325">
              <w:t>Остовные</w:t>
            </w:r>
            <w:proofErr w:type="spellEnd"/>
            <w:r w:rsidRPr="007F7325">
              <w:t xml:space="preserve"> деревья графа. Минимальное </w:t>
            </w:r>
            <w:proofErr w:type="spellStart"/>
            <w:r w:rsidRPr="007F7325">
              <w:t>остовное</w:t>
            </w:r>
            <w:proofErr w:type="spellEnd"/>
            <w:r w:rsidRPr="007F7325">
              <w:t xml:space="preserve"> дерево, алгоритмы поиска. Пои</w:t>
            </w:r>
            <w:proofErr w:type="gramStart"/>
            <w:r w:rsidRPr="007F7325">
              <w:t>ск в гр</w:t>
            </w:r>
            <w:proofErr w:type="gramEnd"/>
            <w:r w:rsidRPr="007F7325">
              <w:t>афе. Связность и сильная связность, алгоритмы поиска</w:t>
            </w:r>
            <w:r>
              <w:t xml:space="preserve">. </w:t>
            </w:r>
            <w:r w:rsidRPr="007F7325">
              <w:t>Кратчайшие пути в графе, алгоритмы поиска.</w:t>
            </w:r>
            <w:bookmarkEnd w:id="11"/>
          </w:p>
        </w:tc>
      </w:tr>
      <w:tr w:rsidR="00E00320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Р10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00320" w:rsidRPr="00C4573E" w:rsidRDefault="00E00320" w:rsidP="00A119DB">
            <w:pPr>
              <w:widowControl w:val="0"/>
              <w:spacing w:before="240" w:after="60"/>
              <w:jc w:val="center"/>
              <w:outlineLvl w:val="2"/>
            </w:pPr>
            <w:bookmarkStart w:id="12" w:name="_Toc325042044"/>
            <w:r w:rsidRPr="00C4573E">
              <w:t>Теория сложности алг</w:t>
            </w:r>
            <w:r w:rsidRPr="00C4573E">
              <w:t>о</w:t>
            </w:r>
            <w:r w:rsidRPr="00C4573E">
              <w:t>ритмов</w:t>
            </w:r>
            <w:bookmarkEnd w:id="12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00320" w:rsidRPr="007F7325" w:rsidRDefault="00E00320" w:rsidP="00A119DB">
            <w:pPr>
              <w:widowControl w:val="0"/>
              <w:ind w:firstLine="425"/>
              <w:jc w:val="both"/>
              <w:outlineLvl w:val="2"/>
            </w:pPr>
            <w:bookmarkStart w:id="13" w:name="_Toc325042045"/>
            <w:r w:rsidRPr="007F7325">
              <w:t>Рост функций, асимптотические оценки. Классы сложности. NP-трудные и NP-сложные задачи. Пр</w:t>
            </w:r>
            <w:r w:rsidRPr="007F7325">
              <w:t>о</w:t>
            </w:r>
            <w:r w:rsidRPr="007F7325">
              <w:t>блема равенства P и NP.</w:t>
            </w:r>
            <w:bookmarkEnd w:id="13"/>
          </w:p>
        </w:tc>
      </w:tr>
    </w:tbl>
    <w:p w:rsidR="00A50C9A" w:rsidRPr="00845ED4" w:rsidRDefault="00A50C9A">
      <w:pPr>
        <w:rPr>
          <w:lang w:val="en-US"/>
        </w:rPr>
        <w:sectPr w:rsidR="00A50C9A" w:rsidRPr="00845ED4" w:rsidSect="000E41FF"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894519" w:rsidRDefault="00894519" w:rsidP="00894519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894519" w:rsidRDefault="00894519" w:rsidP="00894519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96"/>
        <w:gridCol w:w="2411"/>
        <w:gridCol w:w="565"/>
        <w:gridCol w:w="428"/>
        <w:gridCol w:w="422"/>
        <w:gridCol w:w="428"/>
        <w:gridCol w:w="422"/>
        <w:gridCol w:w="425"/>
        <w:gridCol w:w="425"/>
        <w:gridCol w:w="565"/>
        <w:gridCol w:w="568"/>
        <w:gridCol w:w="279"/>
        <w:gridCol w:w="285"/>
        <w:gridCol w:w="450"/>
        <w:gridCol w:w="422"/>
        <w:gridCol w:w="425"/>
        <w:gridCol w:w="426"/>
        <w:gridCol w:w="426"/>
        <w:gridCol w:w="423"/>
        <w:gridCol w:w="426"/>
        <w:gridCol w:w="426"/>
        <w:gridCol w:w="429"/>
        <w:gridCol w:w="423"/>
        <w:gridCol w:w="289"/>
        <w:gridCol w:w="258"/>
        <w:gridCol w:w="566"/>
        <w:gridCol w:w="426"/>
        <w:gridCol w:w="485"/>
        <w:gridCol w:w="432"/>
        <w:gridCol w:w="426"/>
        <w:gridCol w:w="429"/>
        <w:gridCol w:w="236"/>
      </w:tblGrid>
      <w:tr w:rsidR="00887E84" w:rsidRPr="00561EC3" w:rsidTr="00E51B0F">
        <w:trPr>
          <w:trHeight w:val="209"/>
          <w:jc w:val="center"/>
        </w:trPr>
        <w:tc>
          <w:tcPr>
            <w:tcW w:w="395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894519" w:rsidRDefault="00894519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894519">
              <w:rPr>
                <w:rFonts w:ascii="Arial CYR" w:hAnsi="Arial CYR" w:cs="Arial CYR"/>
                <w:sz w:val="20"/>
                <w:szCs w:val="20"/>
              </w:rPr>
              <w:t>Форма обучения</w:t>
            </w:r>
          </w:p>
        </w:tc>
        <w:tc>
          <w:tcPr>
            <w:tcW w:w="104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>6</w:t>
            </w:r>
          </w:p>
          <w:p w:rsidR="00887E84" w:rsidRPr="00561EC3" w:rsidRDefault="00887E84" w:rsidP="00894519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561EC3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561EC3">
              <w:rPr>
                <w:rFonts w:ascii="Arial CYR" w:hAnsi="Arial CYR" w:cs="Arial CYR"/>
                <w:sz w:val="16"/>
                <w:szCs w:val="16"/>
              </w:rPr>
              <w:t>.):</w:t>
            </w:r>
            <w:r w:rsidR="00E00320">
              <w:rPr>
                <w:rFonts w:ascii="Arial CYR" w:hAnsi="Arial CYR" w:cs="Arial CYR"/>
                <w:sz w:val="16"/>
                <w:szCs w:val="16"/>
              </w:rPr>
              <w:t xml:space="preserve"> 3</w:t>
            </w:r>
          </w:p>
        </w:tc>
      </w:tr>
      <w:tr w:rsidR="001B7D04" w:rsidRPr="00561EC3" w:rsidTr="00E51B0F">
        <w:trPr>
          <w:trHeight w:val="495"/>
          <w:jc w:val="center"/>
        </w:trPr>
        <w:tc>
          <w:tcPr>
            <w:tcW w:w="111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7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33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84669" w:rsidRPr="00561EC3" w:rsidTr="00E51B0F">
        <w:trPr>
          <w:trHeight w:val="556"/>
          <w:jc w:val="center"/>
        </w:trPr>
        <w:tc>
          <w:tcPr>
            <w:tcW w:w="160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76" w:type="pct"/>
            <w:vMerge w:val="restart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3" w:type="pct"/>
            <w:gridSpan w:val="5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52" w:type="pct"/>
            <w:gridSpan w:val="12"/>
            <w:shd w:val="clear" w:color="auto" w:fill="auto"/>
            <w:vAlign w:val="center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колич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75" w:type="pct"/>
            <w:gridSpan w:val="3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приятиям текущей аттестации (</w:t>
            </w:r>
            <w:proofErr w:type="spell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</w:t>
            </w:r>
            <w:proofErr w:type="spellEnd"/>
            <w:r w:rsidRPr="00982FCE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982FCE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14" w:type="pct"/>
            <w:gridSpan w:val="2"/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гото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в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циплины к пр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мод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лю (час.)</w:t>
            </w:r>
          </w:p>
        </w:tc>
      </w:tr>
      <w:tr w:rsidR="00884669" w:rsidRPr="00561EC3" w:rsidTr="00E51B0F">
        <w:trPr>
          <w:trHeight w:val="1635"/>
          <w:jc w:val="center"/>
        </w:trPr>
        <w:tc>
          <w:tcPr>
            <w:tcW w:w="160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:rsidR="00020546" w:rsidRPr="00982FCE" w:rsidRDefault="00020546" w:rsidP="00894519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982FCE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982FCE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0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тие</w:t>
            </w:r>
          </w:p>
        </w:tc>
        <w:tc>
          <w:tcPr>
            <w:tcW w:w="92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нар-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., колл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квиум (магистратура)</w:t>
            </w:r>
          </w:p>
        </w:tc>
        <w:tc>
          <w:tcPr>
            <w:tcW w:w="145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л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75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94519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6" w:type="pc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</w:tcPr>
          <w:p w:rsidR="00020546" w:rsidRPr="00982FCE" w:rsidRDefault="00020546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bookmarkStart w:id="14" w:name="_GoBack" w:colFirst="24" w:colLast="25"/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1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shd w:val="clear" w:color="auto" w:fill="FFFFFF"/>
              <w:snapToGrid w:val="0"/>
              <w:rPr>
                <w:sz w:val="16"/>
                <w:szCs w:val="16"/>
              </w:rPr>
            </w:pPr>
            <w:r w:rsidRPr="00E00320">
              <w:rPr>
                <w:bCs/>
                <w:sz w:val="16"/>
                <w:szCs w:val="16"/>
              </w:rPr>
              <w:t>Абстрактный тип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textDirection w:val="btL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2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Линейные структуры дан</w:t>
            </w:r>
            <w:r>
              <w:rPr>
                <w:sz w:val="16"/>
                <w:szCs w:val="16"/>
              </w:rPr>
              <w:t>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Р3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Нелинейные связные структ</w:t>
            </w:r>
            <w:r w:rsidRPr="00E00320">
              <w:rPr>
                <w:sz w:val="16"/>
                <w:szCs w:val="16"/>
              </w:rPr>
              <w:t>у</w:t>
            </w:r>
            <w:r w:rsidRPr="00E00320">
              <w:rPr>
                <w:sz w:val="16"/>
                <w:szCs w:val="16"/>
              </w:rPr>
              <w:t>ры данных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4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Древовидные струк</w:t>
            </w:r>
            <w:r>
              <w:rPr>
                <w:sz w:val="16"/>
                <w:szCs w:val="16"/>
              </w:rPr>
              <w:t>туры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Р5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Сжатие и кодирование инфо</w:t>
            </w:r>
            <w:r w:rsidRPr="00E00320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мации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6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Исчерпывающий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7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Быстрый по</w:t>
            </w:r>
            <w:r>
              <w:rPr>
                <w:sz w:val="16"/>
                <w:szCs w:val="16"/>
              </w:rPr>
              <w:t>иск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Р8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Сортировка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</w:t>
            </w:r>
            <w:proofErr w:type="gramStart"/>
            <w:r w:rsidRPr="00E00320">
              <w:rPr>
                <w:b/>
                <w:sz w:val="16"/>
                <w:szCs w:val="16"/>
              </w:rPr>
              <w:t>9</w:t>
            </w:r>
            <w:proofErr w:type="gramEnd"/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spacing w:after="6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Алгоритмы на гра</w:t>
            </w:r>
            <w:r>
              <w:rPr>
                <w:sz w:val="16"/>
                <w:szCs w:val="16"/>
              </w:rPr>
              <w:t>фах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  <w:vAlign w:val="center"/>
          </w:tcPr>
          <w:p w:rsidR="00E51B0F" w:rsidRPr="00E00320" w:rsidRDefault="00E51B0F" w:rsidP="00E00320">
            <w:pPr>
              <w:snapToGrid w:val="0"/>
              <w:rPr>
                <w:b/>
                <w:sz w:val="16"/>
                <w:szCs w:val="16"/>
              </w:rPr>
            </w:pPr>
            <w:r w:rsidRPr="00E00320">
              <w:rPr>
                <w:b/>
                <w:sz w:val="16"/>
                <w:szCs w:val="16"/>
              </w:rPr>
              <w:t>Р10</w:t>
            </w:r>
          </w:p>
        </w:tc>
        <w:tc>
          <w:tcPr>
            <w:tcW w:w="776" w:type="pct"/>
            <w:shd w:val="clear" w:color="auto" w:fill="auto"/>
            <w:vAlign w:val="center"/>
          </w:tcPr>
          <w:p w:rsidR="00E51B0F" w:rsidRPr="00E00320" w:rsidRDefault="00E51B0F" w:rsidP="00E00320">
            <w:pPr>
              <w:widowControl w:val="0"/>
              <w:outlineLvl w:val="2"/>
              <w:rPr>
                <w:sz w:val="16"/>
                <w:szCs w:val="16"/>
              </w:rPr>
            </w:pPr>
            <w:r w:rsidRPr="00E00320">
              <w:rPr>
                <w:sz w:val="16"/>
                <w:szCs w:val="16"/>
              </w:rPr>
              <w:t>Теория сложности алгоритмов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56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E51B0F" w:rsidRPr="00561EC3" w:rsidTr="00E51B0F">
        <w:trPr>
          <w:trHeight w:val="209"/>
          <w:jc w:val="center"/>
        </w:trPr>
        <w:tc>
          <w:tcPr>
            <w:tcW w:w="160" w:type="pct"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shd w:val="clear" w:color="auto" w:fill="auto"/>
            <w:noWrap/>
          </w:tcPr>
          <w:p w:rsidR="00E51B0F" w:rsidRPr="00982FCE" w:rsidRDefault="00E51B0F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53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33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0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75" w:type="pct"/>
            <w:gridSpan w:val="2"/>
            <w:shd w:val="clear" w:color="auto" w:fill="auto"/>
            <w:noWrap/>
            <w:vAlign w:val="center"/>
          </w:tcPr>
          <w:p w:rsidR="00E51B0F" w:rsidRPr="00982FCE" w:rsidRDefault="00E51B0F" w:rsidP="0088466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E51B0F" w:rsidRDefault="00E51B0F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56" w:type="pct"/>
            <w:shd w:val="clear" w:color="auto" w:fill="auto"/>
            <w:noWrap/>
            <w:vAlign w:val="center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</w:tcPr>
          <w:p w:rsidR="00E51B0F" w:rsidRPr="00982FCE" w:rsidRDefault="00E51B0F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bookmarkEnd w:id="14"/>
      <w:tr w:rsidR="00884669" w:rsidRPr="00561EC3" w:rsidTr="00E51B0F">
        <w:trPr>
          <w:trHeight w:val="209"/>
          <w:jc w:val="center"/>
        </w:trPr>
        <w:tc>
          <w:tcPr>
            <w:tcW w:w="160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7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E0032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181646" w:rsidRDefault="00E00320" w:rsidP="0089451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181646"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709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982FCE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982FCE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9B7A68" w:rsidP="00894519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76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94519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</w:tbl>
    <w:p w:rsidR="00887E84" w:rsidRDefault="00887E84" w:rsidP="00887E84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7B73DF" w:rsidRPr="007B73DF" w:rsidRDefault="007B73DF" w:rsidP="007B73DF">
      <w:pPr>
        <w:ind w:left="709" w:firstLine="142"/>
        <w:rPr>
          <w:i/>
        </w:rPr>
      </w:pPr>
      <w:r w:rsidRPr="007B73DF">
        <w:rPr>
          <w:i/>
        </w:rPr>
        <w:t>не предусмотрено</w:t>
      </w:r>
    </w:p>
    <w:p w:rsidR="00A50C9A" w:rsidRPr="007B73DF" w:rsidRDefault="00A50C9A" w:rsidP="007B73DF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03"/>
        <w:gridCol w:w="30"/>
      </w:tblGrid>
      <w:tr w:rsidR="00A50C9A" w:rsidRPr="00641240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A50C9A" w:rsidRPr="00641240" w:rsidRDefault="00A50C9A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A50C9A" w:rsidRPr="00641240" w:rsidRDefault="00A50C9A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5839E6" w:rsidRPr="00641240" w:rsidTr="008E306B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Линейные структуры данных</w:t>
            </w:r>
          </w:p>
        </w:tc>
        <w:tc>
          <w:tcPr>
            <w:tcW w:w="1833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44303F" w:rsidRDefault="005839E6" w:rsidP="00A119DB">
            <w:pPr>
              <w:snapToGrid w:val="0"/>
              <w:ind w:right="34"/>
            </w:pPr>
            <w:r w:rsidRPr="0044303F">
              <w:t>Нелинейные связные структуры данных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Древовидные структуры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Pr="00A31418" w:rsidRDefault="005839E6" w:rsidP="00A119DB">
            <w:r w:rsidRPr="00A31418">
              <w:t>Сжатие и кодирование информации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Исчерпывающий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7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Быстрый поиск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4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Р8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Сортировка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Р</w:t>
            </w:r>
            <w:proofErr w:type="gramStart"/>
            <w:r>
              <w:t>9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2F5826" w:rsidRDefault="005839E6" w:rsidP="00A119DB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A31418" w:rsidRDefault="005839E6" w:rsidP="00A119DB">
            <w:pPr>
              <w:snapToGrid w:val="0"/>
              <w:ind w:right="34"/>
            </w:pPr>
            <w:r w:rsidRPr="00A31418">
              <w:t>Алгоритмы на графах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Pr="00B91DBB" w:rsidRDefault="005839E6" w:rsidP="005839E6">
            <w:pPr>
              <w:jc w:val="center"/>
            </w:pPr>
            <w:r w:rsidRPr="00B91DBB">
              <w:t>6</w:t>
            </w:r>
          </w:p>
        </w:tc>
      </w:tr>
      <w:tr w:rsidR="005839E6" w:rsidRPr="00641240" w:rsidTr="008E306B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Default="005839E6" w:rsidP="00A119DB">
            <w:pPr>
              <w:jc w:val="center"/>
              <w:rPr>
                <w:lang w:val="en-US"/>
              </w:rPr>
            </w:pPr>
            <w:r>
              <w:t>Р10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E81B37" w:rsidRDefault="005839E6" w:rsidP="00A119DB">
            <w:pPr>
              <w:jc w:val="center"/>
            </w:pPr>
            <w:r>
              <w:t>9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839E6" w:rsidRPr="00C13B2D" w:rsidRDefault="005839E6" w:rsidP="00A119DB">
            <w:pPr>
              <w:snapToGrid w:val="0"/>
              <w:ind w:right="34"/>
            </w:pPr>
            <w:r>
              <w:t>Т</w:t>
            </w:r>
            <w:r w:rsidRPr="00EE28B5">
              <w:t>еория сложности алгоритмов</w:t>
            </w:r>
          </w:p>
        </w:tc>
        <w:tc>
          <w:tcPr>
            <w:tcW w:w="18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5839E6" w:rsidRDefault="005839E6" w:rsidP="005839E6">
            <w:pPr>
              <w:jc w:val="center"/>
            </w:pPr>
            <w:r w:rsidRPr="00B91DBB">
              <w:t>2</w:t>
            </w:r>
          </w:p>
        </w:tc>
      </w:tr>
      <w:tr w:rsidR="007356B9" w:rsidRPr="00641240" w:rsidTr="000F40C9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0F40C9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641240" w:rsidRDefault="007B73DF" w:rsidP="000F40C9">
            <w:pPr>
              <w:snapToGrid w:val="0"/>
              <w:jc w:val="center"/>
            </w:pPr>
            <w:r>
              <w:t>34</w:t>
            </w:r>
          </w:p>
        </w:tc>
      </w:tr>
      <w:tr w:rsidR="007356B9" w:rsidRPr="00641240">
        <w:trPr>
          <w:gridAfter w:val="1"/>
          <w:wAfter w:w="30" w:type="dxa"/>
          <w:trHeight w:val="255"/>
        </w:trPr>
        <w:tc>
          <w:tcPr>
            <w:tcW w:w="108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12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  <w:tc>
          <w:tcPr>
            <w:tcW w:w="530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jc w:val="right"/>
            </w:pPr>
          </w:p>
        </w:tc>
        <w:tc>
          <w:tcPr>
            <w:tcW w:w="180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>
            <w:pPr>
              <w:snapToGrid w:val="0"/>
              <w:jc w:val="center"/>
            </w:pPr>
          </w:p>
        </w:tc>
      </w:tr>
    </w:tbl>
    <w:p w:rsidR="00A50C9A" w:rsidRPr="00641240" w:rsidRDefault="00A50C9A">
      <w:pPr>
        <w:pStyle w:val="23"/>
        <w:tabs>
          <w:tab w:val="clear" w:pos="567"/>
        </w:tabs>
        <w:spacing w:before="120" w:after="60"/>
        <w:ind w:left="709" w:firstLine="0"/>
        <w:rPr>
          <w:b/>
        </w:rPr>
      </w:pPr>
    </w:p>
    <w:p w:rsidR="004B03CB" w:rsidRDefault="00A50C9A" w:rsidP="004B03CB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9B7A68" w:rsidRDefault="009B7A68" w:rsidP="009B7A68">
      <w:pPr>
        <w:numPr>
          <w:ilvl w:val="0"/>
          <w:numId w:val="35"/>
        </w:numPr>
      </w:pPr>
      <w:r>
        <w:t>Нелинейные структуры данных</w:t>
      </w:r>
    </w:p>
    <w:p w:rsidR="009B7A68" w:rsidRDefault="009B7A68" w:rsidP="009B7A68">
      <w:pPr>
        <w:numPr>
          <w:ilvl w:val="0"/>
          <w:numId w:val="35"/>
        </w:numPr>
      </w:pPr>
      <w:r>
        <w:t>Древовидные структуры</w:t>
      </w:r>
    </w:p>
    <w:p w:rsidR="005839E6" w:rsidRDefault="00BF625D" w:rsidP="005839E6">
      <w:pPr>
        <w:numPr>
          <w:ilvl w:val="0"/>
          <w:numId w:val="35"/>
        </w:numPr>
      </w:pPr>
      <w:r>
        <w:t>Сортировка</w:t>
      </w:r>
    </w:p>
    <w:p w:rsidR="0016683E" w:rsidRPr="0016683E" w:rsidRDefault="007257F5" w:rsidP="005839E6">
      <w:pPr>
        <w:numPr>
          <w:ilvl w:val="0"/>
          <w:numId w:val="35"/>
        </w:numPr>
      </w:pPr>
      <w:r>
        <w:t>Алгоритмы на графах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6683E" w:rsidRPr="007B73DF" w:rsidRDefault="0016683E" w:rsidP="0016683E">
      <w:pPr>
        <w:ind w:left="705"/>
        <w:rPr>
          <w:i/>
        </w:rPr>
      </w:pPr>
      <w:r w:rsidRPr="007B73DF">
        <w:rPr>
          <w:i/>
        </w:rP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6683E" w:rsidRPr="0016683E" w:rsidRDefault="0016683E" w:rsidP="0016683E">
      <w:pPr>
        <w:ind w:left="705"/>
        <w:rPr>
          <w:i/>
        </w:rPr>
      </w:pPr>
      <w:r w:rsidRPr="0016683E">
        <w:rPr>
          <w:i/>
        </w:rPr>
        <w:t>не предусмотрено</w:t>
      </w:r>
    </w:p>
    <w:p w:rsidR="007356B9" w:rsidRPr="0016683E" w:rsidRDefault="007356B9" w:rsidP="007356B9">
      <w:pPr>
        <w:rPr>
          <w:b/>
        </w:rPr>
      </w:pPr>
      <w:r w:rsidRPr="0016683E">
        <w:rPr>
          <w:b/>
        </w:rPr>
        <w:t>4.3.4    Примерная тематика индивидуальных или групповых проектов</w:t>
      </w:r>
    </w:p>
    <w:p w:rsidR="0016683E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не предусмотрено</w:t>
      </w:r>
    </w:p>
    <w:p w:rsidR="00A50C9A" w:rsidRPr="0016683E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A50C9A" w:rsidRPr="0016683E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16683E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16683E" w:rsidRDefault="0016683E" w:rsidP="0016683E">
      <w:pPr>
        <w:ind w:left="540"/>
        <w:rPr>
          <w:i/>
        </w:rPr>
      </w:pPr>
      <w:r w:rsidRPr="0016683E">
        <w:rPr>
          <w:i/>
        </w:rPr>
        <w:t xml:space="preserve">   не предусмотрено</w:t>
      </w:r>
    </w:p>
    <w:p w:rsidR="007356B9" w:rsidRPr="0016683E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16683E">
        <w:rPr>
          <w:rFonts w:ascii="Times New Roman" w:hAnsi="Times New Roman"/>
          <w:sz w:val="24"/>
          <w:szCs w:val="24"/>
        </w:rPr>
        <w:t xml:space="preserve"> (</w:t>
      </w:r>
      <w:r w:rsidRPr="0016683E">
        <w:rPr>
          <w:rFonts w:ascii="Times New Roman" w:hAnsi="Times New Roman"/>
          <w:sz w:val="24"/>
          <w:szCs w:val="24"/>
        </w:rPr>
        <w:t>курсовых работ</w:t>
      </w:r>
      <w:r w:rsidR="00A50C9A" w:rsidRPr="0016683E">
        <w:rPr>
          <w:rFonts w:ascii="Times New Roman" w:hAnsi="Times New Roman"/>
          <w:sz w:val="24"/>
          <w:szCs w:val="24"/>
        </w:rPr>
        <w:t xml:space="preserve">) </w:t>
      </w:r>
      <w:r w:rsidRPr="0016683E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16683E" w:rsidRDefault="0016683E" w:rsidP="0016683E">
      <w:pPr>
        <w:pStyle w:val="3"/>
        <w:spacing w:before="0" w:after="0"/>
        <w:ind w:firstLine="708"/>
        <w:rPr>
          <w:rFonts w:ascii="Times New Roman" w:hAnsi="Times New Roman"/>
          <w:sz w:val="24"/>
          <w:szCs w:val="24"/>
        </w:rPr>
      </w:pPr>
      <w:r w:rsidRPr="0016683E">
        <w:rPr>
          <w:rFonts w:ascii="Times New Roman" w:hAnsi="Times New Roman" w:cs="Times New Roman"/>
          <w:b w:val="0"/>
          <w:iCs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16683E">
        <w:rPr>
          <w:b/>
        </w:rPr>
        <w:t>Примерная тематика контрольных работ</w:t>
      </w:r>
    </w:p>
    <w:p w:rsidR="007356B9" w:rsidRDefault="009B7A68" w:rsidP="0016683E">
      <w:pPr>
        <w:pStyle w:val="3"/>
        <w:spacing w:before="0" w:after="0"/>
        <w:rPr>
          <w:rFonts w:ascii="Times New Roman" w:hAnsi="Times New Roman" w:cs="Times New Roman"/>
          <w:b w:val="0"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 xml:space="preserve">            </w:t>
      </w:r>
      <w:r w:rsidRPr="009B7A68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>Исчерпывающий поиск</w:t>
      </w:r>
    </w:p>
    <w:p w:rsidR="009B7A68" w:rsidRPr="009B7A68" w:rsidRDefault="009B7A68" w:rsidP="009B7A68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16683E" w:rsidRPr="0016683E" w:rsidRDefault="0016683E" w:rsidP="0016683E">
      <w:pPr>
        <w:shd w:val="clear" w:color="auto" w:fill="FFFFFF"/>
        <w:ind w:left="708"/>
        <w:rPr>
          <w:i/>
        </w:rPr>
      </w:pPr>
      <w:r w:rsidRPr="0016683E">
        <w:rPr>
          <w:i/>
          <w:iCs/>
        </w:rPr>
        <w:t>не предусмотрено</w:t>
      </w:r>
    </w:p>
    <w:p w:rsidR="00A50C9A" w:rsidRPr="00641240" w:rsidRDefault="0016683E" w:rsidP="0016683E">
      <w:pPr>
        <w:pStyle w:val="2"/>
        <w:spacing w:before="0" w:after="0"/>
        <w:ind w:left="708"/>
        <w:rPr>
          <w:spacing w:val="-5"/>
        </w:rPr>
      </w:pPr>
      <w:r w:rsidRPr="00641240">
        <w:rPr>
          <w:spacing w:val="-5"/>
        </w:rPr>
        <w:lastRenderedPageBreak/>
        <w:t xml:space="preserve"> </w:t>
      </w:r>
    </w:p>
    <w:p w:rsidR="00AA2175" w:rsidRPr="00AA2175" w:rsidRDefault="00A50C9A" w:rsidP="00AA2175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16683E" w:rsidRPr="00D74128" w:rsidTr="00A119DB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Код раздела, темы дисц</w:t>
            </w:r>
            <w:r w:rsidRPr="0016683E">
              <w:rPr>
                <w:b/>
                <w:sz w:val="22"/>
                <w:szCs w:val="22"/>
              </w:rPr>
              <w:t>и</w:t>
            </w:r>
            <w:r w:rsidRPr="0016683E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  <w:rPr>
                <w:b/>
                <w:sz w:val="22"/>
                <w:szCs w:val="22"/>
              </w:rPr>
            </w:pPr>
            <w:r w:rsidRPr="0016683E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b/>
                <w:sz w:val="22"/>
                <w:szCs w:val="22"/>
              </w:rPr>
              <w:t>Дистанционные образовател</w:t>
            </w:r>
            <w:r w:rsidRPr="0016683E">
              <w:rPr>
                <w:b/>
                <w:sz w:val="22"/>
                <w:szCs w:val="22"/>
              </w:rPr>
              <w:t>ь</w:t>
            </w:r>
            <w:r w:rsidRPr="0016683E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16683E" w:rsidRPr="00D74128" w:rsidTr="00A119DB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szCs w:val="22"/>
              </w:rPr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16683E">
              <w:rPr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16683E"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16683E">
              <w:rPr>
                <w:sz w:val="22"/>
                <w:szCs w:val="22"/>
              </w:rPr>
              <w:t>Вебинары</w:t>
            </w:r>
            <w:proofErr w:type="spellEnd"/>
            <w:r w:rsidRPr="0016683E">
              <w:rPr>
                <w:sz w:val="22"/>
                <w:szCs w:val="22"/>
              </w:rPr>
              <w:t xml:space="preserve">  и видеоконф</w:t>
            </w:r>
            <w:r w:rsidRPr="0016683E">
              <w:rPr>
                <w:sz w:val="22"/>
                <w:szCs w:val="22"/>
              </w:rPr>
              <w:t>е</w:t>
            </w:r>
            <w:r w:rsidRPr="0016683E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 xml:space="preserve">Асинхронные </w:t>
            </w:r>
            <w:r w:rsidRPr="0016683E">
              <w:rPr>
                <w:sz w:val="22"/>
                <w:szCs w:val="22"/>
                <w:lang w:val="en-US"/>
              </w:rPr>
              <w:t>web</w:t>
            </w:r>
            <w:r w:rsidRPr="0016683E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Совместная работа и разр</w:t>
            </w:r>
            <w:r w:rsidRPr="0016683E">
              <w:rPr>
                <w:sz w:val="22"/>
                <w:szCs w:val="22"/>
              </w:rPr>
              <w:t>а</w:t>
            </w:r>
            <w:r w:rsidRPr="0016683E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16683E" w:rsidRPr="0016683E" w:rsidRDefault="0016683E" w:rsidP="00A119DB">
            <w:pPr>
              <w:jc w:val="center"/>
            </w:pPr>
            <w:r w:rsidRPr="0016683E">
              <w:rPr>
                <w:sz w:val="22"/>
                <w:szCs w:val="22"/>
              </w:rPr>
              <w:t>Другие (указать, какие)</w:t>
            </w: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Р8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</w:t>
            </w:r>
            <w:proofErr w:type="gramStart"/>
            <w:r w:rsidRPr="0016683E">
              <w:rPr>
                <w:sz w:val="22"/>
                <w:szCs w:val="22"/>
              </w:rPr>
              <w:t>9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16683E" w:rsidRPr="00D74128" w:rsidTr="00A119DB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Р10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 w:rsidRPr="0016683E"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72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683E" w:rsidRPr="0016683E" w:rsidRDefault="0016683E" w:rsidP="00A119D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6F500A" w:rsidRDefault="006F500A"/>
    <w:p w:rsidR="00A50C9A" w:rsidRPr="00641240" w:rsidRDefault="006F500A">
      <w:r>
        <w:br w:type="page"/>
      </w: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4B03CB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Скиена</w:t>
      </w:r>
      <w:proofErr w:type="spellEnd"/>
      <w:r w:rsidRPr="00413E8B">
        <w:rPr>
          <w:spacing w:val="2"/>
        </w:rPr>
        <w:t xml:space="preserve">, Стивен. Алгоритмы: Руководство по разработке / С. </w:t>
      </w:r>
      <w:proofErr w:type="spellStart"/>
      <w:r w:rsidRPr="00413E8B">
        <w:rPr>
          <w:spacing w:val="2"/>
        </w:rPr>
        <w:t>Скиена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С. Таранушенко] .— 2-е изд. — Санкт-Петербург : БХВ-Петербург, 2014 .— 720 с. — Пер. изд.: </w:t>
      </w:r>
      <w:proofErr w:type="spellStart"/>
      <w:r w:rsidRPr="00413E8B">
        <w:rPr>
          <w:spacing w:val="2"/>
        </w:rPr>
        <w:t>The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algorithm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design</w:t>
      </w:r>
      <w:proofErr w:type="spellEnd"/>
      <w:r w:rsidRPr="00413E8B">
        <w:rPr>
          <w:spacing w:val="2"/>
        </w:rPr>
        <w:t xml:space="preserve"> </w:t>
      </w:r>
      <w:proofErr w:type="spellStart"/>
      <w:r w:rsidRPr="00413E8B">
        <w:rPr>
          <w:spacing w:val="2"/>
        </w:rPr>
        <w:t>manual</w:t>
      </w:r>
      <w:proofErr w:type="spellEnd"/>
      <w:r w:rsidRPr="00413E8B">
        <w:rPr>
          <w:spacing w:val="2"/>
        </w:rPr>
        <w:t xml:space="preserve"> / S. S. </w:t>
      </w:r>
      <w:proofErr w:type="spellStart"/>
      <w:r w:rsidRPr="00413E8B">
        <w:rPr>
          <w:spacing w:val="2"/>
        </w:rPr>
        <w:t>Skiena</w:t>
      </w:r>
      <w:proofErr w:type="spellEnd"/>
      <w:r w:rsidRPr="00413E8B">
        <w:rPr>
          <w:spacing w:val="2"/>
        </w:rPr>
        <w:t xml:space="preserve">. 2008.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674-712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>с. 713-719 .— ISBN 978-5-9775-0560-4.</w:t>
      </w:r>
    </w:p>
    <w:p w:rsidR="00413E8B" w:rsidRDefault="00413E8B" w:rsidP="00413E8B">
      <w:pPr>
        <w:numPr>
          <w:ilvl w:val="0"/>
          <w:numId w:val="25"/>
        </w:numPr>
        <w:jc w:val="both"/>
        <w:rPr>
          <w:spacing w:val="2"/>
        </w:rPr>
      </w:pPr>
      <w:r w:rsidRPr="00413E8B">
        <w:rPr>
          <w:spacing w:val="2"/>
        </w:rPr>
        <w:t xml:space="preserve">Алгоритмы. Построение и анализ / Т. Х. </w:t>
      </w:r>
      <w:proofErr w:type="spellStart"/>
      <w:r w:rsidRPr="00413E8B">
        <w:rPr>
          <w:spacing w:val="2"/>
        </w:rPr>
        <w:t>Кормен</w:t>
      </w:r>
      <w:proofErr w:type="spellEnd"/>
      <w:r w:rsidRPr="00413E8B">
        <w:rPr>
          <w:spacing w:val="2"/>
        </w:rPr>
        <w:t xml:space="preserve">, Ч. И. </w:t>
      </w:r>
      <w:proofErr w:type="spellStart"/>
      <w:r w:rsidRPr="00413E8B">
        <w:rPr>
          <w:spacing w:val="2"/>
        </w:rPr>
        <w:t>Лейзерсон</w:t>
      </w:r>
      <w:proofErr w:type="spellEnd"/>
      <w:r w:rsidRPr="00413E8B">
        <w:rPr>
          <w:spacing w:val="2"/>
        </w:rPr>
        <w:t xml:space="preserve">, Р. Л. </w:t>
      </w:r>
      <w:proofErr w:type="spellStart"/>
      <w:r w:rsidRPr="00413E8B">
        <w:rPr>
          <w:spacing w:val="2"/>
        </w:rPr>
        <w:t>Ривест</w:t>
      </w:r>
      <w:proofErr w:type="spellEnd"/>
      <w:r w:rsidRPr="00413E8B">
        <w:rPr>
          <w:spacing w:val="2"/>
        </w:rPr>
        <w:t xml:space="preserve">, К. </w:t>
      </w:r>
      <w:proofErr w:type="spellStart"/>
      <w:r w:rsidRPr="00413E8B">
        <w:rPr>
          <w:spacing w:val="2"/>
        </w:rPr>
        <w:t>Штайн</w:t>
      </w:r>
      <w:proofErr w:type="spellEnd"/>
      <w:proofErr w:type="gramStart"/>
      <w:r w:rsidRPr="00413E8B">
        <w:rPr>
          <w:spacing w:val="2"/>
        </w:rPr>
        <w:t xml:space="preserve"> ;</w:t>
      </w:r>
      <w:proofErr w:type="gramEnd"/>
      <w:r w:rsidRPr="00413E8B">
        <w:rPr>
          <w:spacing w:val="2"/>
        </w:rPr>
        <w:t xml:space="preserve"> [пер. с англ. и ред. И. В. Красикова] .— 3-е изд. — Москва ; Санкт-Петербург ; Киев : Вильямс, 2014 .— </w:t>
      </w:r>
      <w:r w:rsidRPr="00B11F14">
        <w:rPr>
          <w:spacing w:val="2"/>
        </w:rPr>
        <w:t xml:space="preserve">1323 </w:t>
      </w:r>
      <w:r w:rsidRPr="00413E8B">
        <w:rPr>
          <w:spacing w:val="2"/>
        </w:rPr>
        <w:t>с</w:t>
      </w:r>
      <w:r w:rsidRPr="00B11F14">
        <w:rPr>
          <w:spacing w:val="2"/>
        </w:rPr>
        <w:t>.</w:t>
      </w:r>
      <w:proofErr w:type="gramStart"/>
      <w:r w:rsidRPr="00B11F14">
        <w:rPr>
          <w:spacing w:val="2"/>
        </w:rPr>
        <w:t xml:space="preserve"> :</w:t>
      </w:r>
      <w:proofErr w:type="gramEnd"/>
      <w:r w:rsidRPr="00B11F14">
        <w:rPr>
          <w:spacing w:val="2"/>
        </w:rPr>
        <w:t xml:space="preserve"> </w:t>
      </w:r>
      <w:r w:rsidRPr="00413E8B">
        <w:rPr>
          <w:spacing w:val="2"/>
        </w:rPr>
        <w:t>ил</w:t>
      </w:r>
      <w:r w:rsidRPr="00B11F14">
        <w:rPr>
          <w:spacing w:val="2"/>
        </w:rPr>
        <w:t xml:space="preserve">. — </w:t>
      </w:r>
      <w:r w:rsidRPr="00413E8B">
        <w:rPr>
          <w:spacing w:val="2"/>
        </w:rPr>
        <w:t>Пер</w:t>
      </w:r>
      <w:r w:rsidRPr="00B11F14">
        <w:rPr>
          <w:spacing w:val="2"/>
        </w:rPr>
        <w:t xml:space="preserve">. </w:t>
      </w:r>
      <w:r w:rsidRPr="00413E8B">
        <w:rPr>
          <w:spacing w:val="2"/>
        </w:rPr>
        <w:t>изд</w:t>
      </w:r>
      <w:r w:rsidRPr="00B11F14">
        <w:rPr>
          <w:spacing w:val="2"/>
        </w:rPr>
        <w:t xml:space="preserve">.: </w:t>
      </w:r>
      <w:r w:rsidRPr="00413E8B">
        <w:rPr>
          <w:spacing w:val="2"/>
          <w:lang w:val="en-US"/>
        </w:rPr>
        <w:t>Introduction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to</w:t>
      </w:r>
      <w:r w:rsidRPr="00B11F14">
        <w:rPr>
          <w:spacing w:val="2"/>
        </w:rPr>
        <w:t xml:space="preserve"> </w:t>
      </w:r>
      <w:r w:rsidRPr="00413E8B">
        <w:rPr>
          <w:spacing w:val="2"/>
          <w:lang w:val="en-US"/>
        </w:rPr>
        <w:t>Algorithms</w:t>
      </w:r>
      <w:r w:rsidRPr="00B11F14">
        <w:rPr>
          <w:spacing w:val="2"/>
        </w:rPr>
        <w:t xml:space="preserve">/ </w:t>
      </w:r>
      <w:r w:rsidRPr="00413E8B">
        <w:rPr>
          <w:spacing w:val="2"/>
          <w:lang w:val="en-US"/>
        </w:rPr>
        <w:t>T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H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Cormen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E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Leiserson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R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L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  <w:lang w:val="en-US"/>
        </w:rPr>
        <w:t>Rivest</w:t>
      </w:r>
      <w:proofErr w:type="spellEnd"/>
      <w:r w:rsidRPr="00B11F14">
        <w:rPr>
          <w:spacing w:val="2"/>
        </w:rPr>
        <w:t xml:space="preserve">, </w:t>
      </w:r>
      <w:r w:rsidRPr="00413E8B">
        <w:rPr>
          <w:spacing w:val="2"/>
          <w:lang w:val="en-US"/>
        </w:rPr>
        <w:t>C</w:t>
      </w:r>
      <w:r w:rsidRPr="00B11F14">
        <w:rPr>
          <w:spacing w:val="2"/>
        </w:rPr>
        <w:t xml:space="preserve">. </w:t>
      </w:r>
      <w:r w:rsidRPr="00413E8B">
        <w:rPr>
          <w:spacing w:val="2"/>
          <w:lang w:val="en-US"/>
        </w:rPr>
        <w:t>Stein</w:t>
      </w:r>
      <w:r w:rsidRPr="00B11F14">
        <w:rPr>
          <w:spacing w:val="2"/>
        </w:rPr>
        <w:t xml:space="preserve">. </w:t>
      </w:r>
      <w:proofErr w:type="spellStart"/>
      <w:r w:rsidRPr="00413E8B">
        <w:rPr>
          <w:spacing w:val="2"/>
        </w:rPr>
        <w:t>London</w:t>
      </w:r>
      <w:proofErr w:type="spellEnd"/>
      <w:r w:rsidRPr="00413E8B">
        <w:rPr>
          <w:spacing w:val="2"/>
        </w:rPr>
        <w:t xml:space="preserve">, 2009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с.1283-1298 (360 назв.)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указ.: с. 1299-1323 .— ISBN 978-5-8459-1794-2.</w:t>
      </w:r>
    </w:p>
    <w:p w:rsidR="00413E8B" w:rsidRDefault="00413E8B" w:rsidP="00413E8B">
      <w:pPr>
        <w:ind w:left="767"/>
        <w:jc w:val="both"/>
        <w:rPr>
          <w:spacing w:val="2"/>
        </w:rPr>
      </w:pPr>
    </w:p>
    <w:p w:rsidR="00A50C9A" w:rsidRPr="00413E8B" w:rsidRDefault="00A50C9A" w:rsidP="00413E8B">
      <w:pPr>
        <w:jc w:val="both"/>
        <w:rPr>
          <w:b/>
          <w:spacing w:val="2"/>
        </w:rPr>
      </w:pPr>
      <w:r w:rsidRPr="00413E8B">
        <w:rPr>
          <w:b/>
        </w:rPr>
        <w:t>9.1.2.Дополнительная литература</w:t>
      </w:r>
    </w:p>
    <w:p w:rsidR="00413E8B" w:rsidRDefault="00413E8B" w:rsidP="00413E8B">
      <w:pPr>
        <w:numPr>
          <w:ilvl w:val="0"/>
          <w:numId w:val="26"/>
        </w:numPr>
        <w:jc w:val="both"/>
        <w:rPr>
          <w:spacing w:val="2"/>
        </w:rPr>
      </w:pPr>
      <w:proofErr w:type="spellStart"/>
      <w:r w:rsidRPr="00413E8B">
        <w:rPr>
          <w:spacing w:val="2"/>
        </w:rPr>
        <w:t>Кубенский</w:t>
      </w:r>
      <w:proofErr w:type="spellEnd"/>
      <w:r w:rsidRPr="00413E8B">
        <w:rPr>
          <w:spacing w:val="2"/>
        </w:rPr>
        <w:t>, Александр Александрович. Структуры и алгоритмы обработки данных: объектно-ориентированный подход и реализация на С+ : учеб. пособие по специальн</w:t>
      </w:r>
      <w:r w:rsidRPr="00413E8B">
        <w:rPr>
          <w:spacing w:val="2"/>
        </w:rPr>
        <w:t>о</w:t>
      </w:r>
      <w:r w:rsidRPr="00413E8B">
        <w:rPr>
          <w:spacing w:val="2"/>
        </w:rPr>
        <w:t xml:space="preserve">сти "Мат. обеспечение и администрирование </w:t>
      </w:r>
      <w:proofErr w:type="spellStart"/>
      <w:r w:rsidRPr="00413E8B">
        <w:rPr>
          <w:spacing w:val="2"/>
        </w:rPr>
        <w:t>информ</w:t>
      </w:r>
      <w:proofErr w:type="spellEnd"/>
      <w:r w:rsidRPr="00413E8B">
        <w:rPr>
          <w:spacing w:val="2"/>
        </w:rPr>
        <w:t xml:space="preserve">. систем" - 351500 / А. А. </w:t>
      </w:r>
      <w:proofErr w:type="spellStart"/>
      <w:r w:rsidRPr="00413E8B">
        <w:rPr>
          <w:spacing w:val="2"/>
        </w:rPr>
        <w:t>Кубе</w:t>
      </w:r>
      <w:r w:rsidRPr="00413E8B">
        <w:rPr>
          <w:spacing w:val="2"/>
        </w:rPr>
        <w:t>н</w:t>
      </w:r>
      <w:r w:rsidRPr="00413E8B">
        <w:rPr>
          <w:spacing w:val="2"/>
        </w:rPr>
        <w:t>ский</w:t>
      </w:r>
      <w:proofErr w:type="spellEnd"/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>— СПб. : БХВ-Петербург, 2004 .— 464 с. : ил. ; 24 см + 1 CD-ROM .— Прилаг</w:t>
      </w:r>
      <w:r w:rsidRPr="00413E8B">
        <w:rPr>
          <w:spacing w:val="2"/>
        </w:rPr>
        <w:t>а</w:t>
      </w:r>
      <w:r w:rsidRPr="00413E8B">
        <w:rPr>
          <w:spacing w:val="2"/>
        </w:rPr>
        <w:t xml:space="preserve">ется компакт-диск.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>. указ</w:t>
      </w:r>
      <w:proofErr w:type="gramStart"/>
      <w:r w:rsidRPr="00413E8B">
        <w:rPr>
          <w:spacing w:val="2"/>
        </w:rPr>
        <w:t xml:space="preserve">.: </w:t>
      </w:r>
      <w:proofErr w:type="gramEnd"/>
      <w:r w:rsidRPr="00413E8B">
        <w:rPr>
          <w:spacing w:val="2"/>
        </w:rPr>
        <w:t xml:space="preserve">с. 461-464.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>.: с. 460 (9 назв.). — Допущ</w:t>
      </w:r>
      <w:r w:rsidRPr="00413E8B">
        <w:rPr>
          <w:spacing w:val="2"/>
        </w:rPr>
        <w:t>е</w:t>
      </w:r>
      <w:r w:rsidRPr="00413E8B">
        <w:rPr>
          <w:spacing w:val="2"/>
        </w:rPr>
        <w:t xml:space="preserve">но в качестве учебного пособия .— ISBN 5-94157-506-8.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r w:rsidRPr="00413E8B">
        <w:rPr>
          <w:spacing w:val="2"/>
        </w:rPr>
        <w:t xml:space="preserve">Хусаинов, Байрон </w:t>
      </w:r>
      <w:proofErr w:type="spellStart"/>
      <w:r w:rsidRPr="00413E8B">
        <w:rPr>
          <w:spacing w:val="2"/>
        </w:rPr>
        <w:t>Сафеевич</w:t>
      </w:r>
      <w:proofErr w:type="spellEnd"/>
      <w:r w:rsidRPr="00413E8B">
        <w:rPr>
          <w:spacing w:val="2"/>
        </w:rPr>
        <w:t>. Структуры и алгоритмы обработки данных. Примеры на языке Си : учеб. пособие для вузов / Б. С. Хусаинов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М. : Финансы и статистика, 2004 .— 464 с. : ил. + 1 электрон. опт. диск .— (Учебное пособие) .—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462-464 (42 назв.) .— ISBN 5-279-02775-8 : 234-00. </w:t>
      </w:r>
    </w:p>
    <w:p w:rsidR="00413E8B" w:rsidRDefault="00413E8B" w:rsidP="00413E8B">
      <w:pPr>
        <w:numPr>
          <w:ilvl w:val="0"/>
          <w:numId w:val="26"/>
        </w:numPr>
        <w:autoSpaceDN w:val="0"/>
        <w:adjustRightInd w:val="0"/>
        <w:jc w:val="both"/>
        <w:rPr>
          <w:spacing w:val="2"/>
        </w:rPr>
      </w:pP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Альфред В. Структуры данных и алгоритмы / Альфред В. </w:t>
      </w:r>
      <w:proofErr w:type="spellStart"/>
      <w:r w:rsidRPr="00413E8B">
        <w:rPr>
          <w:spacing w:val="2"/>
        </w:rPr>
        <w:t>Ахо</w:t>
      </w:r>
      <w:proofErr w:type="spellEnd"/>
      <w:r w:rsidRPr="00413E8B">
        <w:rPr>
          <w:spacing w:val="2"/>
        </w:rPr>
        <w:t xml:space="preserve">, Джон Э. </w:t>
      </w:r>
      <w:proofErr w:type="spellStart"/>
      <w:r w:rsidRPr="00413E8B">
        <w:rPr>
          <w:spacing w:val="2"/>
        </w:rPr>
        <w:t>Хопкрофт</w:t>
      </w:r>
      <w:proofErr w:type="spellEnd"/>
      <w:r w:rsidRPr="00413E8B">
        <w:rPr>
          <w:spacing w:val="2"/>
        </w:rPr>
        <w:t>, Джеффри Д. Ульман ; [пер. с англ. и ред. А. А. Минько]</w:t>
      </w:r>
      <w:proofErr w:type="gramStart"/>
      <w:r w:rsidRPr="00413E8B">
        <w:rPr>
          <w:spacing w:val="2"/>
        </w:rPr>
        <w:t xml:space="preserve"> .</w:t>
      </w:r>
      <w:proofErr w:type="gramEnd"/>
      <w:r w:rsidRPr="00413E8B">
        <w:rPr>
          <w:spacing w:val="2"/>
        </w:rPr>
        <w:t xml:space="preserve">— Москва [и др.] : Вильямс, 2003 .— 382 с. : ил., табл. — </w:t>
      </w:r>
      <w:proofErr w:type="spellStart"/>
      <w:r w:rsidRPr="00413E8B">
        <w:rPr>
          <w:spacing w:val="2"/>
        </w:rPr>
        <w:t>Библиогр</w:t>
      </w:r>
      <w:proofErr w:type="spellEnd"/>
      <w:r w:rsidRPr="00413E8B">
        <w:rPr>
          <w:spacing w:val="2"/>
        </w:rPr>
        <w:t xml:space="preserve">.: с. 369-374 (125 назв.) .— </w:t>
      </w:r>
      <w:proofErr w:type="spellStart"/>
      <w:r w:rsidRPr="00413E8B">
        <w:rPr>
          <w:spacing w:val="2"/>
        </w:rPr>
        <w:t>Предм</w:t>
      </w:r>
      <w:proofErr w:type="spellEnd"/>
      <w:r w:rsidRPr="00413E8B">
        <w:rPr>
          <w:spacing w:val="2"/>
        </w:rPr>
        <w:t xml:space="preserve">. указ.: с. 375-382 .— ISBN 5-8459-0122-7. </w:t>
      </w:r>
    </w:p>
    <w:p w:rsidR="00A50C9A" w:rsidRPr="00641240" w:rsidRDefault="00A50C9A" w:rsidP="00413E8B">
      <w:pPr>
        <w:pStyle w:val="2"/>
        <w:jc w:val="both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16683E" w:rsidRDefault="0016683E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   </w:t>
      </w:r>
      <w:r>
        <w:rPr>
          <w:i/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16683E" w:rsidRPr="00C308A1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</w:pPr>
      <w:r>
        <w:t>.</w:t>
      </w:r>
      <w:r w:rsidRPr="00C308A1">
        <w:t xml:space="preserve">Операционная система </w:t>
      </w:r>
      <w:proofErr w:type="spellStart"/>
      <w:r w:rsidRPr="00C308A1">
        <w:t>Windows</w:t>
      </w:r>
      <w:proofErr w:type="spellEnd"/>
      <w:r w:rsidRPr="00C308A1">
        <w:t xml:space="preserve"> XP/</w:t>
      </w:r>
      <w:proofErr w:type="spellStart"/>
      <w:r w:rsidRPr="00C308A1">
        <w:t>Vista</w:t>
      </w:r>
      <w:proofErr w:type="spellEnd"/>
      <w:r w:rsidRPr="00C308A1">
        <w:t>/7</w:t>
      </w:r>
    </w:p>
    <w:p w:rsidR="00A50C9A" w:rsidRPr="0016683E" w:rsidRDefault="0016683E" w:rsidP="0016683E">
      <w:pPr>
        <w:pStyle w:val="af5"/>
        <w:numPr>
          <w:ilvl w:val="0"/>
          <w:numId w:val="27"/>
        </w:numPr>
        <w:ind w:left="1036" w:hanging="185"/>
        <w:contextualSpacing w:val="0"/>
        <w:rPr>
          <w:lang w:val="en-US"/>
        </w:rPr>
      </w:pPr>
      <w:r w:rsidRPr="00C308A1">
        <w:rPr>
          <w:lang w:val="en-US"/>
        </w:rPr>
        <w:t>Visual Studio 20</w:t>
      </w:r>
      <w:r w:rsidRPr="00C86061">
        <w:rPr>
          <w:lang w:val="en-US"/>
        </w:rPr>
        <w:t>10</w:t>
      </w:r>
      <w:r w:rsidRPr="00C308A1">
        <w:rPr>
          <w:lang w:val="en-US"/>
        </w:rPr>
        <w:t xml:space="preserve">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C308A1">
        <w:rPr>
          <w:lang w:val="en-US"/>
        </w:rPr>
        <w:t xml:space="preserve"> </w:t>
      </w:r>
      <w:r>
        <w:t>или</w:t>
      </w:r>
      <w:r w:rsidRPr="000D4D63">
        <w:rPr>
          <w:lang w:val="en-US"/>
        </w:rPr>
        <w:t xml:space="preserve"> </w:t>
      </w:r>
      <w:r w:rsidRPr="00C308A1">
        <w:rPr>
          <w:lang w:val="en-US"/>
        </w:rPr>
        <w:t xml:space="preserve">Borland C++ Builder 6 </w:t>
      </w:r>
      <w:r w:rsidRPr="00C308A1">
        <w:t>и</w:t>
      </w:r>
      <w:r w:rsidRPr="00C308A1">
        <w:rPr>
          <w:lang w:val="en-US"/>
        </w:rPr>
        <w:t xml:space="preserve"> </w:t>
      </w:r>
      <w:r w:rsidRPr="00C308A1">
        <w:t>выше</w:t>
      </w:r>
      <w:r w:rsidRPr="000D4D63">
        <w:rPr>
          <w:lang w:val="en-US"/>
        </w:rPr>
        <w:t>.</w:t>
      </w:r>
    </w:p>
    <w:p w:rsidR="0016683E" w:rsidRDefault="00A50C9A" w:rsidP="0016683E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16683E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16683E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16683E" w:rsidRPr="00DA1AA8" w:rsidRDefault="00390243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9" w:history="1">
        <w:r w:rsidR="0016683E" w:rsidRPr="00DA1AA8">
          <w:rPr>
            <w:rStyle w:val="a4"/>
            <w:color w:val="auto"/>
          </w:rPr>
          <w:t>http://www.iqlib.ru</w:t>
        </w:r>
      </w:hyperlink>
      <w:r w:rsidR="0016683E">
        <w:t xml:space="preserve">. </w:t>
      </w:r>
      <w:r w:rsidR="0016683E" w:rsidRPr="00DA1AA8">
        <w:t>Электронно-библиотечная система образовательных и просв</w:t>
      </w:r>
      <w:r w:rsidR="0016683E" w:rsidRPr="00DA1AA8">
        <w:t>е</w:t>
      </w:r>
      <w:r w:rsidR="0016683E" w:rsidRPr="00DA1AA8">
        <w:t>тительских изданий</w:t>
      </w:r>
    </w:p>
    <w:p w:rsidR="0016683E" w:rsidRPr="00DA1AA8" w:rsidRDefault="0016683E" w:rsidP="0016683E">
      <w:pPr>
        <w:pStyle w:val="af5"/>
        <w:numPr>
          <w:ilvl w:val="0"/>
          <w:numId w:val="28"/>
        </w:numPr>
        <w:ind w:left="851" w:firstLine="0"/>
        <w:contextualSpacing w:val="0"/>
      </w:pPr>
      <w:r w:rsidRPr="00DA1AA8">
        <w:t xml:space="preserve"> </w:t>
      </w:r>
      <w:hyperlink r:id="rId10" w:history="1">
        <w:r w:rsidRPr="00DA1AA8">
          <w:rPr>
            <w:rStyle w:val="a4"/>
            <w:color w:val="auto"/>
          </w:rPr>
          <w:t>http://elibrary.ru</w:t>
        </w:r>
      </w:hyperlink>
      <w:r>
        <w:t xml:space="preserve">. </w:t>
      </w:r>
      <w:r w:rsidRPr="00DA1AA8">
        <w:t>Сайт научной электронной библиотеки</w:t>
      </w:r>
    </w:p>
    <w:p w:rsidR="00A50C9A" w:rsidRPr="0016683E" w:rsidRDefault="00390243" w:rsidP="0016683E">
      <w:pPr>
        <w:pStyle w:val="af5"/>
        <w:numPr>
          <w:ilvl w:val="0"/>
          <w:numId w:val="28"/>
        </w:numPr>
        <w:ind w:left="851" w:firstLine="0"/>
        <w:contextualSpacing w:val="0"/>
      </w:pPr>
      <w:hyperlink r:id="rId11" w:history="1">
        <w:r w:rsidR="0016683E" w:rsidRPr="00DA1AA8">
          <w:rPr>
            <w:rStyle w:val="a4"/>
            <w:iCs/>
            <w:color w:val="auto"/>
          </w:rPr>
          <w:t>http://lib.urfu.ru</w:t>
        </w:r>
      </w:hyperlink>
      <w:r w:rsidR="0016683E" w:rsidRPr="00DA1AA8">
        <w:rPr>
          <w:iCs/>
          <w:u w:val="single"/>
        </w:rPr>
        <w:t xml:space="preserve"> </w:t>
      </w:r>
      <w:r w:rsidR="0016683E">
        <w:rPr>
          <w:iCs/>
        </w:rPr>
        <w:t xml:space="preserve"> З</w:t>
      </w:r>
      <w:r w:rsidR="0016683E" w:rsidRPr="00DA1AA8">
        <w:rPr>
          <w:iCs/>
        </w:rPr>
        <w:t xml:space="preserve">ональная научная библиотека УрФУ. </w:t>
      </w:r>
      <w:r w:rsidR="00A50C9A" w:rsidRPr="0016683E">
        <w:fldChar w:fldCharType="begin"/>
      </w:r>
      <w:r w:rsidR="00A50C9A" w:rsidRPr="0016683E">
        <w:instrText xml:space="preserve"> TC "Базы данных, информационно-справочные и поисковые системы" \l 2 </w:instrText>
      </w:r>
      <w:r w:rsidR="00A50C9A" w:rsidRPr="0016683E"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16683E" w:rsidRDefault="0016683E" w:rsidP="009F1269">
      <w:pPr>
        <w:rPr>
          <w:b/>
          <w:i/>
        </w:rPr>
      </w:pPr>
      <w:r>
        <w:rPr>
          <w:i/>
          <w:spacing w:val="-4"/>
        </w:rPr>
        <w:t xml:space="preserve">    </w:t>
      </w:r>
      <w:r w:rsidRPr="0016683E">
        <w:rPr>
          <w:i/>
          <w:spacing w:val="-4"/>
        </w:rPr>
        <w:t>не используются</w:t>
      </w: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:rsidR="0016683E" w:rsidRDefault="0016683E" w:rsidP="0016683E">
      <w:pPr>
        <w:ind w:firstLine="708"/>
      </w:pPr>
      <w:r w:rsidRPr="00AF2F1A">
        <w:t xml:space="preserve">Практические занятия </w:t>
      </w:r>
      <w:r>
        <w:t>проводятся</w:t>
      </w:r>
      <w:r w:rsidRPr="00AF2F1A">
        <w:t xml:space="preserve"> в </w:t>
      </w:r>
      <w:r>
        <w:t>компьютерном</w:t>
      </w:r>
      <w:r w:rsidRPr="002A6D17">
        <w:t xml:space="preserve"> </w:t>
      </w:r>
      <w:r>
        <w:t>классе на 25 рабочих мест, оснаще</w:t>
      </w:r>
      <w:r>
        <w:t>н</w:t>
      </w:r>
      <w:r>
        <w:t xml:space="preserve">ном ПК </w:t>
      </w:r>
      <w:r w:rsidRPr="002A6D17">
        <w:t>с соответствующим программным обеспечением</w:t>
      </w:r>
      <w:r>
        <w:t xml:space="preserve">. </w:t>
      </w:r>
      <w:r w:rsidR="009B7A68">
        <w:t>ГУК-100</w:t>
      </w:r>
      <w:r>
        <w:t>, М 423, М 424</w:t>
      </w:r>
    </w:p>
    <w:p w:rsidR="00037ADF" w:rsidRPr="00641240" w:rsidRDefault="00037ADF" w:rsidP="00D77A48">
      <w:pPr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AD4DA8" w:rsidRPr="00641240" w:rsidRDefault="0016683E" w:rsidP="00037ADF">
      <w:pPr>
        <w:ind w:firstLine="708"/>
        <w:jc w:val="right"/>
        <w:rPr>
          <w:b/>
        </w:rPr>
      </w:pPr>
      <w:r>
        <w:rPr>
          <w:b/>
        </w:rPr>
        <w:br w:type="page"/>
      </w:r>
      <w:r w:rsidR="00AD4DA8" w:rsidRPr="00641240">
        <w:rPr>
          <w:b/>
        </w:rPr>
        <w:lastRenderedPageBreak/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5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5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 xml:space="preserve">Весовой коэффициент значимости дисциплины – </w:t>
      </w:r>
      <w:r w:rsidR="0016683E">
        <w:rPr>
          <w:b/>
        </w:rPr>
        <w:t>0,625</w:t>
      </w:r>
    </w:p>
    <w:p w:rsidR="004B03CB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16683E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8E2BA9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19025F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19025F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8E2BA9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8E2BA9">
              <w:rPr>
                <w:b/>
              </w:rPr>
              <w:t>1,0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 w:rsidR="0016683E">
              <w:rPr>
                <w:b/>
              </w:rPr>
              <w:t xml:space="preserve">уточная аттестация по лекциям </w:t>
            </w:r>
            <w:r w:rsidR="0016683E"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AD4DA8" w:rsidRPr="00641240" w:rsidRDefault="00AD4DA8" w:rsidP="0016683E">
            <w:r w:rsidRPr="00641240">
              <w:rPr>
                <w:b/>
              </w:rPr>
              <w:t>Весовой коэффициент значимости результатов промежу</w:t>
            </w:r>
            <w:r w:rsidR="0016683E">
              <w:rPr>
                <w:b/>
              </w:rPr>
              <w:t xml:space="preserve">точной аттестации по лекциям – </w:t>
            </w:r>
            <w:r w:rsidR="008E2BA9">
              <w:rPr>
                <w:b/>
              </w:rPr>
              <w:t>0</w:t>
            </w:r>
            <w:r w:rsidR="0016683E">
              <w:rPr>
                <w:b/>
              </w:rPr>
              <w:t>,0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6683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6683E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6683E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118A0" w:rsidRDefault="009B7A68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C81494" w:rsidRDefault="008E2BA9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C81494" w:rsidRDefault="008E2BA9" w:rsidP="008E2BA9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</w:t>
            </w:r>
            <w:r w:rsidR="0065459E">
              <w:rPr>
                <w:i/>
                <w:sz w:val="20"/>
                <w:szCs w:val="20"/>
              </w:rPr>
              <w:t>лнение практических работ №1- №9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8E2BA9">
              <w:rPr>
                <w:sz w:val="20"/>
                <w:szCs w:val="20"/>
                <w:lang w:val="en-US"/>
              </w:rPr>
              <w:t>1</w:t>
            </w:r>
            <w:r w:rsidR="008E2BA9">
              <w:rPr>
                <w:sz w:val="20"/>
                <w:szCs w:val="20"/>
              </w:rPr>
              <w:t>-</w:t>
            </w:r>
            <w:r w:rsidR="005839E6">
              <w:rPr>
                <w:sz w:val="20"/>
                <w:szCs w:val="20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774B97" w:rsidRDefault="008E2BA9" w:rsidP="00A119D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</w:tr>
      <w:tr w:rsidR="008E2BA9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Default="008E2BA9" w:rsidP="0065459E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Выполнение </w:t>
            </w:r>
            <w:r w:rsidR="0065459E">
              <w:rPr>
                <w:i/>
                <w:sz w:val="20"/>
                <w:szCs w:val="20"/>
              </w:rPr>
              <w:t xml:space="preserve">домашних </w:t>
            </w:r>
            <w:r>
              <w:rPr>
                <w:i/>
                <w:sz w:val="20"/>
                <w:szCs w:val="20"/>
              </w:rPr>
              <w:t>работ №</w:t>
            </w:r>
            <w:r w:rsidR="0065459E">
              <w:rPr>
                <w:i/>
                <w:sz w:val="20"/>
                <w:szCs w:val="20"/>
              </w:rPr>
              <w:t>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5839E6" w:rsidRDefault="009B7A68" w:rsidP="005839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E2BA9">
              <w:rPr>
                <w:sz w:val="20"/>
                <w:szCs w:val="20"/>
              </w:rPr>
              <w:t xml:space="preserve">, </w:t>
            </w:r>
            <w:r w:rsidR="005839E6">
              <w:rPr>
                <w:sz w:val="20"/>
                <w:szCs w:val="20"/>
              </w:rPr>
              <w:t>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5839E6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5839E6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№3-№4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39E6" w:rsidRDefault="005839E6" w:rsidP="00A119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39E6" w:rsidRPr="005839E6" w:rsidRDefault="005839E6" w:rsidP="00A119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4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Default="00AD4DA8" w:rsidP="008E2BA9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 w:rsidR="005839E6"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 w:rsidR="008E2BA9">
              <w:rPr>
                <w:b/>
              </w:rPr>
              <w:t xml:space="preserve"> </w:t>
            </w:r>
            <w:r w:rsidR="009B7A68">
              <w:rPr>
                <w:i/>
              </w:rPr>
              <w:t>зачет</w:t>
            </w:r>
          </w:p>
          <w:p w:rsidR="00AD4DA8" w:rsidRPr="00641240" w:rsidRDefault="00AD4DA8" w:rsidP="00B45118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8E2BA9">
              <w:rPr>
                <w:b/>
              </w:rPr>
              <w:t>0,</w:t>
            </w:r>
            <w:r w:rsidR="00B45118">
              <w:rPr>
                <w:b/>
              </w:rPr>
              <w:t>6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p w:rsidR="00AD4DA8" w:rsidRDefault="008E2BA9" w:rsidP="00AD4DA8">
      <w:pPr>
        <w:rPr>
          <w:i/>
        </w:rPr>
      </w:pPr>
      <w:r w:rsidRPr="008E2BA9">
        <w:rPr>
          <w:i/>
        </w:rPr>
        <w:t>не предусмотрено</w:t>
      </w:r>
    </w:p>
    <w:p w:rsidR="008E2BA9" w:rsidRPr="008E2BA9" w:rsidRDefault="008E2BA9" w:rsidP="00AD4DA8">
      <w:pPr>
        <w:rPr>
          <w:i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8E2BA9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E2BA9" w:rsidRPr="008E2BA9" w:rsidRDefault="009B7A68" w:rsidP="00A119DB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Семестр 4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E2BA9" w:rsidRPr="008E2BA9" w:rsidRDefault="008E2BA9" w:rsidP="00A119DB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Default="00037ADF" w:rsidP="00037ADF">
      <w:pPr>
        <w:ind w:firstLine="708"/>
        <w:jc w:val="right"/>
        <w:rPr>
          <w:b/>
        </w:rPr>
      </w:pPr>
    </w:p>
    <w:p w:rsidR="00E55D7F" w:rsidRPr="00641240" w:rsidRDefault="00E55D7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8E2BA9">
      <w:pPr>
        <w:rPr>
          <w:b/>
        </w:rPr>
      </w:pPr>
    </w:p>
    <w:p w:rsidR="00B05898" w:rsidRPr="00641240" w:rsidRDefault="00B05898" w:rsidP="00B05898">
      <w:pPr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16" w:name="_Toc463805996"/>
      <w:r w:rsidRPr="00992F3E">
        <w:rPr>
          <w:b/>
        </w:rPr>
        <w:instrText>ПРИЛОЖЕНИЕ 2</w:instrText>
      </w:r>
      <w:bookmarkEnd w:id="16"/>
      <w:r>
        <w:instrText xml:space="preserve">" \f C \l "1" </w:instrText>
      </w:r>
      <w:r>
        <w:rPr>
          <w:b/>
        </w:rPr>
        <w:fldChar w:fldCharType="end"/>
      </w:r>
    </w:p>
    <w:p w:rsidR="00B05898" w:rsidRPr="001D7C68" w:rsidRDefault="00B05898" w:rsidP="00B05898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B05898" w:rsidRPr="004D31BE" w:rsidRDefault="00B05898" w:rsidP="00B05898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B05898" w:rsidRPr="00281EB6" w:rsidRDefault="00B05898" w:rsidP="00B05898">
      <w:pPr>
        <w:spacing w:line="360" w:lineRule="auto"/>
        <w:ind w:firstLine="720"/>
        <w:jc w:val="both"/>
      </w:pPr>
    </w:p>
    <w:p w:rsidR="008E2BA9" w:rsidRPr="00CC1818" w:rsidRDefault="008E2BA9" w:rsidP="00B05898">
      <w:pPr>
        <w:pageBreakBefore/>
        <w:ind w:firstLine="709"/>
        <w:jc w:val="right"/>
        <w:rPr>
          <w:b/>
        </w:rPr>
      </w:pPr>
      <w:r w:rsidRPr="00CC1818">
        <w:rPr>
          <w:b/>
        </w:rPr>
        <w:lastRenderedPageBreak/>
        <w:t>ПРИЛОЖЕНИЕ 3</w:t>
      </w:r>
      <w:r w:rsidRPr="00CC1818">
        <w:fldChar w:fldCharType="begin"/>
      </w:r>
      <w:r w:rsidRPr="00CC1818">
        <w:instrText xml:space="preserve"> TC "ПРОЦЕДУРЫ КОНТРОЛЯ В РАМКАХ БАЛЛЬНО-РЕЙТИНГОВОЙ СИСТЕМЫ" \l 1 </w:instrText>
      </w:r>
      <w:r w:rsidRPr="00CC1818">
        <w:fldChar w:fldCharType="end"/>
      </w:r>
    </w:p>
    <w:p w:rsidR="008E2BA9" w:rsidRPr="00CC1818" w:rsidRDefault="008E2BA9" w:rsidP="008E2BA9">
      <w:pPr>
        <w:jc w:val="right"/>
      </w:pPr>
      <w:r w:rsidRPr="00CC1818">
        <w:rPr>
          <w:b/>
        </w:rPr>
        <w:t>к рабочей программе дисциплины</w:t>
      </w:r>
    </w:p>
    <w:p w:rsidR="00B05898" w:rsidRPr="00641240" w:rsidRDefault="00B05898" w:rsidP="00B05898">
      <w:pPr>
        <w:shd w:val="clear" w:color="auto" w:fill="FFFFFF"/>
        <w:spacing w:before="360"/>
        <w:rPr>
          <w:b/>
        </w:rPr>
      </w:pPr>
      <w:r w:rsidRPr="00641240">
        <w:rPr>
          <w:b/>
        </w:rPr>
        <w:t>ФОНД ОЦЕНОЧНЫХ СРЕДСТВ ДЛЯ ПРОВЕДЕНИЯ ТЕКУЩЕЙ И ПРОМЕЖУТО</w:t>
      </w:r>
      <w:r w:rsidRPr="00641240">
        <w:rPr>
          <w:b/>
        </w:rPr>
        <w:t>Ч</w:t>
      </w:r>
      <w:r w:rsidRPr="00641240">
        <w:rPr>
          <w:b/>
        </w:rPr>
        <w:t xml:space="preserve">НОЙ АТТЕСТАЦИИ ПО ДИСЦИПЛИНЕ </w:t>
      </w:r>
    </w:p>
    <w:p w:rsidR="00B05898" w:rsidRPr="002004BD" w:rsidRDefault="00B05898" w:rsidP="00B05898">
      <w:pPr>
        <w:pStyle w:val="af5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</w:t>
      </w:r>
      <w:r w:rsidRPr="002004BD">
        <w:t>и</w:t>
      </w:r>
      <w:r w:rsidRPr="002004BD">
        <w:t>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B05898" w:rsidRPr="002004BD" w:rsidRDefault="00B05898" w:rsidP="00B05898">
      <w:pPr>
        <w:pStyle w:val="af5"/>
        <w:numPr>
          <w:ilvl w:val="0"/>
          <w:numId w:val="19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B05898" w:rsidRDefault="00B05898" w:rsidP="00B05898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B05898" w:rsidRPr="002004BD" w:rsidRDefault="00B05898" w:rsidP="00B05898">
      <w:pPr>
        <w:pStyle w:val="ab"/>
        <w:numPr>
          <w:ilvl w:val="2"/>
          <w:numId w:val="20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B05898" w:rsidRPr="002004BD" w:rsidTr="00390243">
        <w:trPr>
          <w:trHeight w:val="259"/>
        </w:trPr>
        <w:tc>
          <w:tcPr>
            <w:tcW w:w="7584" w:type="dxa"/>
            <w:gridSpan w:val="3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B05898" w:rsidRPr="002004BD" w:rsidTr="00390243">
        <w:trPr>
          <w:trHeight w:val="1046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1.75pt" o:ole="">
                  <v:imagedata r:id="rId12" o:title=""/>
                </v:shape>
                <o:OLEObject Type="Embed" ProgID="Equation.3" ShapeID="_x0000_i1025" DrawAspect="Content" ObjectID="_1572260611" r:id="rId13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B05898" w:rsidRPr="002004BD" w:rsidRDefault="00B05898" w:rsidP="00390243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B05898" w:rsidRPr="002004BD" w:rsidTr="00390243">
        <w:trPr>
          <w:trHeight w:val="9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Высокий</w:t>
            </w:r>
          </w:p>
        </w:tc>
      </w:tr>
      <w:tr w:rsidR="00B05898" w:rsidRPr="002004BD" w:rsidTr="00390243">
        <w:trPr>
          <w:trHeight w:val="63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Повышенный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B05898" w:rsidRPr="002004BD" w:rsidRDefault="00B05898" w:rsidP="00390243"/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Пороговый</w:t>
            </w:r>
          </w:p>
        </w:tc>
      </w:tr>
      <w:tr w:rsidR="00B05898" w:rsidRPr="002004BD" w:rsidTr="00390243">
        <w:trPr>
          <w:trHeight w:val="205"/>
        </w:trPr>
        <w:tc>
          <w:tcPr>
            <w:tcW w:w="2847" w:type="dxa"/>
            <w:vAlign w:val="center"/>
          </w:tcPr>
          <w:p w:rsidR="00B05898" w:rsidRPr="002004BD" w:rsidRDefault="00B05898" w:rsidP="00390243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B05898" w:rsidRPr="002004BD" w:rsidRDefault="00B05898" w:rsidP="00390243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B05898" w:rsidRPr="002004BD" w:rsidRDefault="00B05898" w:rsidP="00390243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B05898" w:rsidRPr="002004BD" w:rsidRDefault="00B05898" w:rsidP="00B05898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B05898" w:rsidRDefault="00390243" w:rsidP="00B05898">
      <w:pPr>
        <w:spacing w:before="480"/>
        <w:rPr>
          <w:rStyle w:val="a4"/>
        </w:rPr>
      </w:pPr>
      <w:hyperlink r:id="rId14" w:history="1">
        <w:r w:rsidR="00B05898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</w:p>
    <w:p w:rsidR="008E2BA9" w:rsidRPr="004C61FB" w:rsidRDefault="008E2BA9" w:rsidP="00B05898">
      <w:pPr>
        <w:spacing w:before="480"/>
        <w:rPr>
          <w:b/>
        </w:rPr>
      </w:pPr>
      <w:r w:rsidRPr="004C61FB">
        <w:rPr>
          <w:b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8E2BA9" w:rsidRPr="004C61FB" w:rsidRDefault="008E2BA9" w:rsidP="008E2BA9">
      <w:pPr>
        <w:spacing w:before="240"/>
        <w:ind w:firstLine="709"/>
        <w:rPr>
          <w:b/>
        </w:rPr>
      </w:pPr>
      <w:r w:rsidRPr="004C61FB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C61FB">
        <w:t>Интернет-тренажеры</w:t>
      </w:r>
      <w:proofErr w:type="gramEnd"/>
      <w:r w:rsidRPr="004C61FB">
        <w:t xml:space="preserve"> и портале СМУДС УрФУ, тестирование в рамках НТК не проводится.</w:t>
      </w:r>
    </w:p>
    <w:p w:rsidR="008E2BA9" w:rsidRPr="004C61FB" w:rsidRDefault="008E2BA9" w:rsidP="008E2BA9"/>
    <w:p w:rsidR="008E2BA9" w:rsidRPr="004C61FB" w:rsidRDefault="008E2BA9" w:rsidP="008E2BA9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8E2BA9" w:rsidRPr="00BF625D" w:rsidRDefault="008E2BA9" w:rsidP="008E2BA9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F625D"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BF625D" w:rsidRPr="004C61FB" w:rsidRDefault="00BF625D" w:rsidP="00BF625D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Исчерпывающий поиск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Алгоритм перебора с возвратом. </w:t>
      </w:r>
    </w:p>
    <w:p w:rsidR="00BF625D" w:rsidRPr="004C61FB" w:rsidRDefault="00BF625D" w:rsidP="00BF625D">
      <w:pPr>
        <w:pStyle w:val="2"/>
        <w:numPr>
          <w:ilvl w:val="3"/>
          <w:numId w:val="31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Метод ветвей и границ.  </w:t>
      </w:r>
    </w:p>
    <w:p w:rsidR="00BF625D" w:rsidRPr="004C61FB" w:rsidRDefault="00BF625D" w:rsidP="00BF625D"/>
    <w:p w:rsidR="00BF625D" w:rsidRPr="004C61FB" w:rsidRDefault="00BF625D" w:rsidP="00BF625D">
      <w:pPr>
        <w:pStyle w:val="ab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lastRenderedPageBreak/>
        <w:t>2. Ответить на теоретические вопросы по теме «</w:t>
      </w:r>
      <w:r w:rsidRPr="004C61FB">
        <w:rPr>
          <w:iCs/>
          <w:color w:val="auto"/>
          <w:sz w:val="24"/>
          <w:szCs w:val="24"/>
          <w:lang w:val="ru-RU" w:eastAsia="x-none"/>
        </w:rPr>
        <w:t>Динамическое программирование и жа</w:t>
      </w:r>
      <w:r w:rsidRPr="004C61FB">
        <w:rPr>
          <w:iCs/>
          <w:color w:val="auto"/>
          <w:sz w:val="24"/>
          <w:szCs w:val="24"/>
          <w:lang w:val="ru-RU" w:eastAsia="x-none"/>
        </w:rPr>
        <w:t>д</w:t>
      </w:r>
      <w:r w:rsidRPr="004C61FB">
        <w:rPr>
          <w:iCs/>
          <w:color w:val="auto"/>
          <w:sz w:val="24"/>
          <w:szCs w:val="24"/>
          <w:lang w:val="ru-RU" w:eastAsia="x-none"/>
        </w:rPr>
        <w:t>ные алгоритмы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Этапы решения задачи методом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Условия применимости динамического программирования. 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Условия применимости жадных алгоритмов.</w:t>
      </w:r>
    </w:p>
    <w:p w:rsidR="00BF625D" w:rsidRPr="004C61FB" w:rsidRDefault="00BF625D" w:rsidP="00BF625D">
      <w:pPr>
        <w:pStyle w:val="2"/>
        <w:numPr>
          <w:ilvl w:val="0"/>
          <w:numId w:val="30"/>
        </w:numPr>
        <w:spacing w:before="0" w:after="0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Преобразование решения динамического программирования в жадное решение. </w:t>
      </w:r>
    </w:p>
    <w:p w:rsidR="00BF625D" w:rsidRPr="00BF625D" w:rsidRDefault="00BF625D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="00BF625D"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9B7A68" w:rsidRPr="00B45118" w:rsidRDefault="009B7A68" w:rsidP="008E2BA9">
      <w:pPr>
        <w:pStyle w:val="ab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 xml:space="preserve"> </w:t>
      </w:r>
      <w:r w:rsidR="00B45118">
        <w:rPr>
          <w:color w:val="auto"/>
          <w:sz w:val="24"/>
          <w:szCs w:val="24"/>
          <w:lang w:val="ru-RU"/>
        </w:rPr>
        <w:t xml:space="preserve">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 w:rsidR="00B45118" w:rsidRPr="00B45118">
        <w:rPr>
          <w:color w:val="auto"/>
          <w:sz w:val="24"/>
          <w:szCs w:val="24"/>
          <w:lang w:val="ru-RU"/>
        </w:rPr>
        <w:t xml:space="preserve">использующей </w:t>
      </w:r>
      <w:r w:rsidRPr="00B45118">
        <w:rPr>
          <w:color w:val="auto"/>
          <w:sz w:val="24"/>
          <w:szCs w:val="24"/>
          <w:lang w:val="ru-RU"/>
        </w:rPr>
        <w:t>линейную структуру данных, например:</w:t>
      </w:r>
    </w:p>
    <w:p w:rsidR="009B7A68" w:rsidRPr="00B45118" w:rsidRDefault="009B7A68" w:rsidP="00B05898">
      <w:pPr>
        <w:pStyle w:val="af5"/>
        <w:numPr>
          <w:ilvl w:val="0"/>
          <w:numId w:val="36"/>
        </w:numPr>
      </w:pPr>
      <w:r w:rsidRPr="00B45118">
        <w:t>Калькулятор цифр</w:t>
      </w:r>
    </w:p>
    <w:p w:rsidR="009B7A68" w:rsidRDefault="009B7A68" w:rsidP="00B05898">
      <w:pPr>
        <w:pStyle w:val="af5"/>
        <w:numPr>
          <w:ilvl w:val="0"/>
          <w:numId w:val="36"/>
        </w:numPr>
      </w:pPr>
      <w:r w:rsidRPr="00B45118">
        <w:t>Переворачивание строки</w:t>
      </w:r>
      <w:r w:rsidR="00B45118" w:rsidRPr="00B45118">
        <w:t xml:space="preserve"> и т.д.</w:t>
      </w: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 xml:space="preserve">             </w:t>
      </w:r>
      <w:r w:rsidRPr="00B45118">
        <w:rPr>
          <w:color w:val="auto"/>
          <w:sz w:val="24"/>
          <w:szCs w:val="24"/>
          <w:lang w:val="ru-RU"/>
        </w:rPr>
        <w:t xml:space="preserve">Разработка программы, </w:t>
      </w:r>
      <w:r>
        <w:rPr>
          <w:color w:val="auto"/>
          <w:sz w:val="24"/>
          <w:szCs w:val="24"/>
          <w:lang w:val="ru-RU"/>
        </w:rPr>
        <w:t>обрабатывающей древовидную</w:t>
      </w:r>
      <w:r w:rsidRPr="00B45118">
        <w:rPr>
          <w:color w:val="auto"/>
          <w:sz w:val="24"/>
          <w:szCs w:val="24"/>
          <w:lang w:val="ru-RU"/>
        </w:rPr>
        <w:t xml:space="preserve"> структуру данных, например: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1. Дано бинарное дерево (заполняется с клавиатуры или из файла) Вывести значения всех вершин дерева в порядке обхода в ширину: вначале выводится корень, затем его потомки (слева направо), далее потомки второго уровня и т.д.</w:t>
      </w: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</w:p>
    <w:p w:rsidR="00B45118" w:rsidRPr="00B45118" w:rsidRDefault="00B45118" w:rsidP="00B45118">
      <w:pPr>
        <w:pStyle w:val="ab"/>
        <w:ind w:left="851"/>
        <w:rPr>
          <w:color w:val="auto"/>
          <w:sz w:val="24"/>
          <w:szCs w:val="24"/>
          <w:lang w:val="ru-RU"/>
        </w:rPr>
      </w:pPr>
      <w:r w:rsidRPr="00B45118">
        <w:rPr>
          <w:color w:val="auto"/>
          <w:sz w:val="24"/>
          <w:szCs w:val="24"/>
          <w:lang w:val="ru-RU"/>
        </w:rPr>
        <w:t>Вариант 2. Дано бинарное дерево (заполняется с клавиатуры или из файла) Дано нео</w:t>
      </w:r>
      <w:r w:rsidRPr="00B45118">
        <w:rPr>
          <w:color w:val="auto"/>
          <w:sz w:val="24"/>
          <w:szCs w:val="24"/>
          <w:lang w:val="ru-RU"/>
        </w:rPr>
        <w:t>т</w:t>
      </w:r>
      <w:r w:rsidRPr="00B45118">
        <w:rPr>
          <w:color w:val="auto"/>
          <w:sz w:val="24"/>
          <w:szCs w:val="24"/>
          <w:lang w:val="ru-RU"/>
        </w:rPr>
        <w:t>рицательное число L. Вывести значения всех вершин уровня L и их количество N. Если дерево не содержит вершин уровня L, то вывести 0.</w:t>
      </w:r>
    </w:p>
    <w:p w:rsidR="00B45118" w:rsidRPr="00B45118" w:rsidRDefault="00B45118" w:rsidP="00B45118">
      <w:pPr>
        <w:pStyle w:val="ab"/>
        <w:rPr>
          <w:color w:val="auto"/>
          <w:sz w:val="24"/>
          <w:szCs w:val="24"/>
          <w:lang w:val="ru-RU"/>
        </w:rPr>
      </w:pPr>
    </w:p>
    <w:p w:rsidR="009B7A68" w:rsidRDefault="009B7A68" w:rsidP="00B45118">
      <w:pPr>
        <w:pStyle w:val="ab"/>
        <w:ind w:left="3229"/>
        <w:rPr>
          <w:b/>
          <w:color w:val="auto"/>
          <w:sz w:val="24"/>
          <w:szCs w:val="24"/>
          <w:lang w:val="ru-RU"/>
        </w:rPr>
      </w:pPr>
    </w:p>
    <w:p w:rsidR="00BF625D" w:rsidRPr="00CC3B7D" w:rsidRDefault="00BF625D" w:rsidP="00BF625D">
      <w:pPr>
        <w:ind w:left="709" w:firstLine="142"/>
      </w:pPr>
      <w:r>
        <w:t>Сравнение двух алгоритмов сортировки. Выбор алгоритмов осуществляется по списку группы:</w:t>
      </w:r>
    </w:p>
    <w:p w:rsidR="00BF625D" w:rsidRDefault="00BF625D" w:rsidP="00BF625D">
      <w:pPr>
        <w:ind w:left="709" w:firstLine="142"/>
      </w:pPr>
      <w:r>
        <w:t>1.Сортировка методом Шелла</w:t>
      </w:r>
    </w:p>
    <w:p w:rsidR="00BF625D" w:rsidRDefault="00BF625D" w:rsidP="00BF625D">
      <w:pPr>
        <w:ind w:left="709" w:firstLine="142"/>
      </w:pPr>
      <w:r>
        <w:t>2. Быстрая сортировка</w:t>
      </w:r>
    </w:p>
    <w:p w:rsidR="00BF625D" w:rsidRDefault="00BF625D" w:rsidP="00BF625D">
      <w:pPr>
        <w:ind w:left="709" w:firstLine="142"/>
      </w:pPr>
      <w:r>
        <w:t>3. Сортировка распределением</w:t>
      </w:r>
    </w:p>
    <w:p w:rsidR="00BF625D" w:rsidRDefault="00BF625D" w:rsidP="00BF625D">
      <w:pPr>
        <w:ind w:left="709" w:firstLine="142"/>
      </w:pPr>
      <w:r>
        <w:t>4. Сортировка подсчетом</w:t>
      </w:r>
    </w:p>
    <w:p w:rsidR="00BF625D" w:rsidRDefault="00BF625D" w:rsidP="00BF625D">
      <w:pPr>
        <w:ind w:left="709" w:firstLine="142"/>
      </w:pPr>
      <w:r>
        <w:t>5. Пирамидальная сортировка и т.д.</w:t>
      </w:r>
    </w:p>
    <w:p w:rsidR="00BF625D" w:rsidRDefault="00BF625D" w:rsidP="00BF625D">
      <w:pPr>
        <w:ind w:left="709" w:firstLine="142"/>
      </w:pPr>
    </w:p>
    <w:p w:rsidR="00BF625D" w:rsidRDefault="00BF625D" w:rsidP="00BF625D">
      <w:pPr>
        <w:ind w:left="709" w:firstLine="142"/>
      </w:pPr>
      <w:r>
        <w:t>Реализации алгоритма на графах: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глубину</w:t>
      </w:r>
    </w:p>
    <w:p w:rsidR="00BF625D" w:rsidRDefault="00BF625D" w:rsidP="00BF625D">
      <w:pPr>
        <w:numPr>
          <w:ilvl w:val="0"/>
          <w:numId w:val="33"/>
        </w:numPr>
      </w:pPr>
      <w:r>
        <w:t>Обход графа в ширину</w:t>
      </w:r>
    </w:p>
    <w:p w:rsidR="00BF625D" w:rsidRPr="00BF625D" w:rsidRDefault="00BF625D" w:rsidP="008E2BA9">
      <w:pPr>
        <w:numPr>
          <w:ilvl w:val="0"/>
          <w:numId w:val="33"/>
        </w:numPr>
      </w:pPr>
      <w:r>
        <w:t>Алгоритм определения циклов и т.д.</w:t>
      </w:r>
    </w:p>
    <w:p w:rsidR="00BF625D" w:rsidRPr="00BF625D" w:rsidRDefault="00BF625D" w:rsidP="008E2BA9">
      <w:pPr>
        <w:pStyle w:val="ab"/>
        <w:rPr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7257F5"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 w:rsidR="007257F5">
        <w:rPr>
          <w:b/>
          <w:color w:val="auto"/>
          <w:sz w:val="24"/>
          <w:szCs w:val="24"/>
          <w:lang w:val="ru-RU"/>
        </w:rPr>
        <w:t>практических</w:t>
      </w:r>
      <w:r w:rsidR="007257F5" w:rsidRPr="00132D4D">
        <w:rPr>
          <w:b/>
          <w:color w:val="auto"/>
          <w:sz w:val="24"/>
          <w:szCs w:val="24"/>
        </w:rPr>
        <w:t xml:space="preserve"> занятий:</w:t>
      </w:r>
    </w:p>
    <w:p w:rsidR="007257F5" w:rsidRPr="007257F5" w:rsidRDefault="007257F5" w:rsidP="007257F5">
      <w:pPr>
        <w:pStyle w:val="ab"/>
        <w:ind w:left="426"/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Реализовать структуру или алгоритм по заданной теме: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Линейные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Нелинейные связные структуры данных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Древовидные структуры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Сжатие и кодирование информации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Исчерпывающий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Быстрый поиск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Сортировка</w:t>
      </w:r>
    </w:p>
    <w:p w:rsidR="007257F5" w:rsidRPr="007257F5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Алгоритмы на графах</w:t>
      </w:r>
    </w:p>
    <w:p w:rsidR="008E2BA9" w:rsidRDefault="007257F5" w:rsidP="007257F5">
      <w:pPr>
        <w:pStyle w:val="ab"/>
        <w:numPr>
          <w:ilvl w:val="0"/>
          <w:numId w:val="34"/>
        </w:numPr>
        <w:rPr>
          <w:color w:val="auto"/>
          <w:sz w:val="24"/>
          <w:szCs w:val="24"/>
          <w:lang w:val="ru-RU"/>
        </w:rPr>
      </w:pPr>
      <w:r w:rsidRPr="007257F5">
        <w:rPr>
          <w:color w:val="auto"/>
          <w:sz w:val="24"/>
          <w:szCs w:val="24"/>
          <w:lang w:val="ru-RU"/>
        </w:rPr>
        <w:t>Теория сложности алгоритмов</w:t>
      </w:r>
    </w:p>
    <w:p w:rsidR="00B05898" w:rsidRPr="007257F5" w:rsidRDefault="00B05898" w:rsidP="00B05898">
      <w:pPr>
        <w:pStyle w:val="ab"/>
        <w:rPr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5839E6">
        <w:rPr>
          <w:b/>
          <w:color w:val="auto"/>
          <w:sz w:val="24"/>
          <w:szCs w:val="24"/>
          <w:lang w:val="ru-RU"/>
        </w:rPr>
        <w:t>зачета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Понятие алгоритма и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Абстрактный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Числовой, символьный, логический тип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Линейные и нелинейные структуры данных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spellStart"/>
      <w:r w:rsidRPr="004C61FB">
        <w:t>Алгорим</w:t>
      </w:r>
      <w:proofErr w:type="spellEnd"/>
      <w:r w:rsidRPr="004C61FB">
        <w:t xml:space="preserve"> </w:t>
      </w:r>
      <w:proofErr w:type="spellStart"/>
      <w:r w:rsidRPr="004C61FB">
        <w:t>Боуера</w:t>
      </w:r>
      <w:proofErr w:type="spellEnd"/>
      <w:r w:rsidRPr="004C61FB">
        <w:t>-Мура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lastRenderedPageBreak/>
        <w:t>Алгоритм Кнута-Морриса-</w:t>
      </w:r>
      <w:proofErr w:type="spellStart"/>
      <w:r w:rsidRPr="004C61FB">
        <w:t>Пратта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Комбинированный поиск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Нахождение минимального </w:t>
      </w:r>
      <w:proofErr w:type="spellStart"/>
      <w:r w:rsidRPr="004C61FB">
        <w:t>оставного</w:t>
      </w:r>
      <w:proofErr w:type="spellEnd"/>
      <w:r w:rsidRPr="004C61FB">
        <w:t xml:space="preserve"> дерева. Алгоритмы Прима и  </w:t>
      </w:r>
      <w:proofErr w:type="spellStart"/>
      <w:r w:rsidRPr="004C61FB">
        <w:t>Крускала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Алгоритмы сжатия. Основные виды сжатия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Пои</w:t>
      </w:r>
      <w:proofErr w:type="gramStart"/>
      <w:r w:rsidRPr="004C61FB">
        <w:t>ск в гл</w:t>
      </w:r>
      <w:proofErr w:type="gramEnd"/>
      <w:r w:rsidRPr="004C61FB">
        <w:t>убину. Поиск в ширину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 xml:space="preserve">Алгоритм </w:t>
      </w:r>
      <w:proofErr w:type="spellStart"/>
      <w:r w:rsidRPr="004C61FB">
        <w:t>Дейкстра</w:t>
      </w:r>
      <w:proofErr w:type="spell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Сбалансированные деревья поиска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Красно-черные деревья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proofErr w:type="gramStart"/>
      <w:r w:rsidRPr="004C61FB">
        <w:t>Алгоритмы сортировки: древесная, пузырьковая, извлечением, распределением, слиян</w:t>
      </w:r>
      <w:r w:rsidRPr="004C61FB">
        <w:t>и</w:t>
      </w:r>
      <w:r w:rsidRPr="004C61FB">
        <w:t>ем, подсчетом, простым включением, Шелла, Хоара</w:t>
      </w:r>
      <w:proofErr w:type="gramEnd"/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Сравнение алгоритмов сортировки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Анализ сложности и эффективности алгоритмов</w:t>
      </w:r>
    </w:p>
    <w:p w:rsidR="008E2BA9" w:rsidRPr="004C61FB" w:rsidRDefault="008E2BA9" w:rsidP="008E2BA9">
      <w:pPr>
        <w:numPr>
          <w:ilvl w:val="0"/>
          <w:numId w:val="32"/>
        </w:numPr>
        <w:ind w:left="709" w:hanging="142"/>
      </w:pPr>
      <w:r w:rsidRPr="004C61FB">
        <w:t>Динамическое программирование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r>
        <w:t>Жадные алгоритмы</w:t>
      </w:r>
    </w:p>
    <w:p w:rsidR="008E2BA9" w:rsidRDefault="008E2BA9" w:rsidP="008E2BA9">
      <w:pPr>
        <w:numPr>
          <w:ilvl w:val="0"/>
          <w:numId w:val="32"/>
        </w:numPr>
        <w:ind w:left="709" w:hanging="142"/>
      </w:pPr>
      <w:proofErr w:type="spellStart"/>
      <w:r>
        <w:t>Хэширование</w:t>
      </w:r>
      <w:proofErr w:type="spellEnd"/>
      <w:r>
        <w:t>. Виды</w:t>
      </w:r>
    </w:p>
    <w:p w:rsidR="008E2BA9" w:rsidRPr="00163EF1" w:rsidRDefault="008E2BA9" w:rsidP="008E2BA9">
      <w:pPr>
        <w:numPr>
          <w:ilvl w:val="0"/>
          <w:numId w:val="32"/>
        </w:numPr>
        <w:ind w:left="709" w:hanging="142"/>
      </w:pPr>
      <w:r>
        <w:t>Метод ветвей и границ</w:t>
      </w:r>
    </w:p>
    <w:p w:rsidR="008E2BA9" w:rsidRPr="008E2BA9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4C61FB" w:rsidRDefault="008E2BA9" w:rsidP="008E2BA9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Pr="00641240" w:rsidRDefault="008E2BA9" w:rsidP="008E2BA9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8E2BA9" w:rsidRDefault="008E2BA9" w:rsidP="008E2BA9">
      <w:pPr>
        <w:pStyle w:val="ab"/>
        <w:rPr>
          <w:i/>
          <w:spacing w:val="-5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B05898" w:rsidRPr="004C61FB" w:rsidRDefault="00B05898" w:rsidP="008E2BA9">
      <w:pPr>
        <w:pStyle w:val="ab"/>
        <w:rPr>
          <w:b/>
          <w:color w:val="auto"/>
          <w:sz w:val="24"/>
          <w:szCs w:val="24"/>
          <w:lang w:val="ru-RU"/>
        </w:rPr>
      </w:pPr>
    </w:p>
    <w:p w:rsidR="008E2BA9" w:rsidRDefault="008E2BA9" w:rsidP="008E2BA9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7257F5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8E2BA9" w:rsidRPr="004C61FB" w:rsidRDefault="008E2BA9" w:rsidP="008E2BA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037ADF" w:rsidRPr="00871B8F" w:rsidRDefault="00037ADF" w:rsidP="008E2BA9">
      <w:pPr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B91" w:rsidRDefault="005E7B91" w:rsidP="000E41FF">
      <w:r>
        <w:separator/>
      </w:r>
    </w:p>
  </w:endnote>
  <w:endnote w:type="continuationSeparator" w:id="0">
    <w:p w:rsidR="005E7B91" w:rsidRDefault="005E7B91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B91" w:rsidRDefault="005E7B91" w:rsidP="000E41FF">
      <w:r>
        <w:separator/>
      </w:r>
    </w:p>
  </w:footnote>
  <w:footnote w:type="continuationSeparator" w:id="0">
    <w:p w:rsidR="005E7B91" w:rsidRDefault="005E7B91" w:rsidP="000E4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EC72DDC"/>
    <w:multiLevelType w:val="multilevel"/>
    <w:tmpl w:val="2F60EA40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1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>
    <w:nsid w:val="148607D6"/>
    <w:multiLevelType w:val="hybridMultilevel"/>
    <w:tmpl w:val="A328A5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FC44938"/>
    <w:multiLevelType w:val="hybridMultilevel"/>
    <w:tmpl w:val="F844D552"/>
    <w:lvl w:ilvl="0" w:tplc="212637F0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228E4730"/>
    <w:multiLevelType w:val="hybridMultilevel"/>
    <w:tmpl w:val="AB4AC48E"/>
    <w:lvl w:ilvl="0" w:tplc="F132BA1C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C0000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7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1853CA"/>
    <w:multiLevelType w:val="multilevel"/>
    <w:tmpl w:val="B6AEDF3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  <w:b/>
        <w:color w:val="C00000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9">
    <w:nsid w:val="2F980B34"/>
    <w:multiLevelType w:val="hybridMultilevel"/>
    <w:tmpl w:val="F1862E2E"/>
    <w:lvl w:ilvl="0" w:tplc="EC6441AE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37A91BBA"/>
    <w:multiLevelType w:val="hybridMultilevel"/>
    <w:tmpl w:val="AEA8D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>
    <w:nsid w:val="41BE6948"/>
    <w:multiLevelType w:val="multilevel"/>
    <w:tmpl w:val="6D082BC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4">
    <w:nsid w:val="43B243E6"/>
    <w:multiLevelType w:val="hybridMultilevel"/>
    <w:tmpl w:val="C62C17AC"/>
    <w:lvl w:ilvl="0" w:tplc="7C9CF0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4DA2932"/>
    <w:multiLevelType w:val="hybridMultilevel"/>
    <w:tmpl w:val="4A2030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498C4B8F"/>
    <w:multiLevelType w:val="hybridMultilevel"/>
    <w:tmpl w:val="062ACEBC"/>
    <w:lvl w:ilvl="0" w:tplc="04190017">
      <w:start w:val="1"/>
      <w:numFmt w:val="lowerLetter"/>
      <w:lvlText w:val="%1)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7">
    <w:nsid w:val="4D64384F"/>
    <w:multiLevelType w:val="multilevel"/>
    <w:tmpl w:val="2DC2E9B2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682" w:hanging="54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ind w:left="1004" w:hanging="720"/>
      </w:pPr>
      <w:rPr>
        <w:rFonts w:cs="Times New Roman" w:hint="default"/>
        <w:b w:val="0"/>
        <w:color w:val="C000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cs="Times New Roman" w:hint="default"/>
      </w:rPr>
    </w:lvl>
  </w:abstractNum>
  <w:abstractNum w:abstractNumId="28">
    <w:nsid w:val="51527EC7"/>
    <w:multiLevelType w:val="hybridMultilevel"/>
    <w:tmpl w:val="C3426E12"/>
    <w:lvl w:ilvl="0" w:tplc="8DE654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553E617F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1">
    <w:nsid w:val="6BC66BA0"/>
    <w:multiLevelType w:val="hybridMultilevel"/>
    <w:tmpl w:val="6ACCA30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34">
    <w:nsid w:val="7E1B3043"/>
    <w:multiLevelType w:val="hybridMultilevel"/>
    <w:tmpl w:val="BA40E35C"/>
    <w:lvl w:ilvl="0" w:tplc="0419000F">
      <w:start w:val="1"/>
      <w:numFmt w:val="decimal"/>
      <w:lvlText w:val="%1."/>
      <w:lvlJc w:val="left"/>
      <w:pPr>
        <w:ind w:left="767" w:hanging="360"/>
      </w:pPr>
    </w:lvl>
    <w:lvl w:ilvl="1" w:tplc="04190019" w:tentative="1">
      <w:start w:val="1"/>
      <w:numFmt w:val="lowerLetter"/>
      <w:lvlText w:val="%2."/>
      <w:lvlJc w:val="left"/>
      <w:pPr>
        <w:ind w:left="1487" w:hanging="360"/>
      </w:pPr>
    </w:lvl>
    <w:lvl w:ilvl="2" w:tplc="0419001B" w:tentative="1">
      <w:start w:val="1"/>
      <w:numFmt w:val="lowerRoman"/>
      <w:lvlText w:val="%3."/>
      <w:lvlJc w:val="right"/>
      <w:pPr>
        <w:ind w:left="2207" w:hanging="180"/>
      </w:pPr>
    </w:lvl>
    <w:lvl w:ilvl="3" w:tplc="0419000F" w:tentative="1">
      <w:start w:val="1"/>
      <w:numFmt w:val="decimal"/>
      <w:lvlText w:val="%4."/>
      <w:lvlJc w:val="left"/>
      <w:pPr>
        <w:ind w:left="2927" w:hanging="360"/>
      </w:pPr>
    </w:lvl>
    <w:lvl w:ilvl="4" w:tplc="04190019" w:tentative="1">
      <w:start w:val="1"/>
      <w:numFmt w:val="lowerLetter"/>
      <w:lvlText w:val="%5."/>
      <w:lvlJc w:val="left"/>
      <w:pPr>
        <w:ind w:left="3647" w:hanging="360"/>
      </w:pPr>
    </w:lvl>
    <w:lvl w:ilvl="5" w:tplc="0419001B" w:tentative="1">
      <w:start w:val="1"/>
      <w:numFmt w:val="lowerRoman"/>
      <w:lvlText w:val="%6."/>
      <w:lvlJc w:val="right"/>
      <w:pPr>
        <w:ind w:left="4367" w:hanging="180"/>
      </w:pPr>
    </w:lvl>
    <w:lvl w:ilvl="6" w:tplc="0419000F" w:tentative="1">
      <w:start w:val="1"/>
      <w:numFmt w:val="decimal"/>
      <w:lvlText w:val="%7."/>
      <w:lvlJc w:val="left"/>
      <w:pPr>
        <w:ind w:left="5087" w:hanging="360"/>
      </w:pPr>
    </w:lvl>
    <w:lvl w:ilvl="7" w:tplc="04190019" w:tentative="1">
      <w:start w:val="1"/>
      <w:numFmt w:val="lowerLetter"/>
      <w:lvlText w:val="%8."/>
      <w:lvlJc w:val="left"/>
      <w:pPr>
        <w:ind w:left="5807" w:hanging="360"/>
      </w:pPr>
    </w:lvl>
    <w:lvl w:ilvl="8" w:tplc="041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5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3"/>
  </w:num>
  <w:num w:numId="13">
    <w:abstractNumId w:val="33"/>
  </w:num>
  <w:num w:numId="14">
    <w:abstractNumId w:val="22"/>
  </w:num>
  <w:num w:numId="15">
    <w:abstractNumId w:val="32"/>
  </w:num>
  <w:num w:numId="16">
    <w:abstractNumId w:val="21"/>
  </w:num>
  <w:num w:numId="17">
    <w:abstractNumId w:val="14"/>
  </w:num>
  <w:num w:numId="18">
    <w:abstractNumId w:val="17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7"/>
  </w:num>
  <w:num w:numId="23">
    <w:abstractNumId w:val="23"/>
  </w:num>
  <w:num w:numId="24">
    <w:abstractNumId w:val="26"/>
  </w:num>
  <w:num w:numId="25">
    <w:abstractNumId w:val="34"/>
  </w:num>
  <w:num w:numId="26">
    <w:abstractNumId w:val="29"/>
  </w:num>
  <w:num w:numId="27">
    <w:abstractNumId w:val="31"/>
  </w:num>
  <w:num w:numId="28">
    <w:abstractNumId w:val="19"/>
  </w:num>
  <w:num w:numId="29">
    <w:abstractNumId w:val="35"/>
  </w:num>
  <w:num w:numId="30">
    <w:abstractNumId w:val="25"/>
  </w:num>
  <w:num w:numId="31">
    <w:abstractNumId w:val="30"/>
  </w:num>
  <w:num w:numId="32">
    <w:abstractNumId w:val="15"/>
  </w:num>
  <w:num w:numId="33">
    <w:abstractNumId w:val="28"/>
  </w:num>
  <w:num w:numId="34">
    <w:abstractNumId w:val="12"/>
  </w:num>
  <w:num w:numId="35">
    <w:abstractNumId w:val="24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3937"/>
    <w:rsid w:val="00020546"/>
    <w:rsid w:val="000323E6"/>
    <w:rsid w:val="00034F77"/>
    <w:rsid w:val="00037ADF"/>
    <w:rsid w:val="000414CE"/>
    <w:rsid w:val="00074129"/>
    <w:rsid w:val="00097A3A"/>
    <w:rsid w:val="000A2432"/>
    <w:rsid w:val="000B03FC"/>
    <w:rsid w:val="000E41FF"/>
    <w:rsid w:val="000E525E"/>
    <w:rsid w:val="000E6B19"/>
    <w:rsid w:val="000F40C9"/>
    <w:rsid w:val="0014378C"/>
    <w:rsid w:val="0016683E"/>
    <w:rsid w:val="0017753B"/>
    <w:rsid w:val="0018134D"/>
    <w:rsid w:val="00181646"/>
    <w:rsid w:val="00191990"/>
    <w:rsid w:val="001B7D04"/>
    <w:rsid w:val="001C7C45"/>
    <w:rsid w:val="001D0ABE"/>
    <w:rsid w:val="001F52E3"/>
    <w:rsid w:val="001F557F"/>
    <w:rsid w:val="0020715E"/>
    <w:rsid w:val="00224119"/>
    <w:rsid w:val="00230581"/>
    <w:rsid w:val="00231906"/>
    <w:rsid w:val="002415FC"/>
    <w:rsid w:val="0024460E"/>
    <w:rsid w:val="0026137B"/>
    <w:rsid w:val="0027422C"/>
    <w:rsid w:val="00281DF3"/>
    <w:rsid w:val="00287F7D"/>
    <w:rsid w:val="002C7126"/>
    <w:rsid w:val="002D35A0"/>
    <w:rsid w:val="002F5826"/>
    <w:rsid w:val="002F63B8"/>
    <w:rsid w:val="003132E2"/>
    <w:rsid w:val="003313F5"/>
    <w:rsid w:val="00356285"/>
    <w:rsid w:val="003750CD"/>
    <w:rsid w:val="00375660"/>
    <w:rsid w:val="00390243"/>
    <w:rsid w:val="00397EFB"/>
    <w:rsid w:val="003E3BFE"/>
    <w:rsid w:val="003F41B7"/>
    <w:rsid w:val="0040142F"/>
    <w:rsid w:val="00413E8B"/>
    <w:rsid w:val="004423AF"/>
    <w:rsid w:val="00445AE4"/>
    <w:rsid w:val="004619A9"/>
    <w:rsid w:val="00480B6E"/>
    <w:rsid w:val="0048311C"/>
    <w:rsid w:val="00483D03"/>
    <w:rsid w:val="00484398"/>
    <w:rsid w:val="004B03CB"/>
    <w:rsid w:val="004B0EE7"/>
    <w:rsid w:val="004B3684"/>
    <w:rsid w:val="004D4417"/>
    <w:rsid w:val="004F5161"/>
    <w:rsid w:val="00502877"/>
    <w:rsid w:val="00506347"/>
    <w:rsid w:val="005145ED"/>
    <w:rsid w:val="005149AC"/>
    <w:rsid w:val="005472F4"/>
    <w:rsid w:val="0055659B"/>
    <w:rsid w:val="00561EC3"/>
    <w:rsid w:val="005746C1"/>
    <w:rsid w:val="005839E6"/>
    <w:rsid w:val="00584010"/>
    <w:rsid w:val="0059631A"/>
    <w:rsid w:val="005A7AF6"/>
    <w:rsid w:val="005B5119"/>
    <w:rsid w:val="005E7B91"/>
    <w:rsid w:val="005F2CCD"/>
    <w:rsid w:val="00600D2C"/>
    <w:rsid w:val="00641240"/>
    <w:rsid w:val="0065459E"/>
    <w:rsid w:val="00657C6B"/>
    <w:rsid w:val="00667370"/>
    <w:rsid w:val="006D0913"/>
    <w:rsid w:val="006D50CF"/>
    <w:rsid w:val="006F500A"/>
    <w:rsid w:val="0070079A"/>
    <w:rsid w:val="0070301C"/>
    <w:rsid w:val="00706259"/>
    <w:rsid w:val="007134BF"/>
    <w:rsid w:val="00720697"/>
    <w:rsid w:val="00720E37"/>
    <w:rsid w:val="007257F5"/>
    <w:rsid w:val="007313C1"/>
    <w:rsid w:val="007356B9"/>
    <w:rsid w:val="00741FEB"/>
    <w:rsid w:val="00746E6B"/>
    <w:rsid w:val="00754E53"/>
    <w:rsid w:val="00780BE5"/>
    <w:rsid w:val="007829B9"/>
    <w:rsid w:val="00782F93"/>
    <w:rsid w:val="00784535"/>
    <w:rsid w:val="007968C2"/>
    <w:rsid w:val="007B32F7"/>
    <w:rsid w:val="007B5F5C"/>
    <w:rsid w:val="007B73DF"/>
    <w:rsid w:val="007C6FD0"/>
    <w:rsid w:val="007C741E"/>
    <w:rsid w:val="00820C59"/>
    <w:rsid w:val="00824EED"/>
    <w:rsid w:val="00834A63"/>
    <w:rsid w:val="00841D90"/>
    <w:rsid w:val="00845ED4"/>
    <w:rsid w:val="00853AA8"/>
    <w:rsid w:val="00855C7A"/>
    <w:rsid w:val="00855FD8"/>
    <w:rsid w:val="00871B8F"/>
    <w:rsid w:val="008805C3"/>
    <w:rsid w:val="008835CE"/>
    <w:rsid w:val="00884669"/>
    <w:rsid w:val="00887E84"/>
    <w:rsid w:val="008938FD"/>
    <w:rsid w:val="00894519"/>
    <w:rsid w:val="008D4E43"/>
    <w:rsid w:val="008E2BA9"/>
    <w:rsid w:val="008E306B"/>
    <w:rsid w:val="008F33BC"/>
    <w:rsid w:val="008F4A3F"/>
    <w:rsid w:val="0090735D"/>
    <w:rsid w:val="00914B4D"/>
    <w:rsid w:val="00921DF0"/>
    <w:rsid w:val="00925C92"/>
    <w:rsid w:val="00926394"/>
    <w:rsid w:val="009378D3"/>
    <w:rsid w:val="00940923"/>
    <w:rsid w:val="00962C48"/>
    <w:rsid w:val="00980CF7"/>
    <w:rsid w:val="00982FCE"/>
    <w:rsid w:val="009B7A68"/>
    <w:rsid w:val="009F1269"/>
    <w:rsid w:val="009F4598"/>
    <w:rsid w:val="00A046F4"/>
    <w:rsid w:val="00A119DB"/>
    <w:rsid w:val="00A50C9A"/>
    <w:rsid w:val="00A52D39"/>
    <w:rsid w:val="00A52EAC"/>
    <w:rsid w:val="00A6200E"/>
    <w:rsid w:val="00AA2175"/>
    <w:rsid w:val="00AB5DD9"/>
    <w:rsid w:val="00AD2850"/>
    <w:rsid w:val="00AD4DA8"/>
    <w:rsid w:val="00AE054C"/>
    <w:rsid w:val="00B05898"/>
    <w:rsid w:val="00B11F14"/>
    <w:rsid w:val="00B43D4D"/>
    <w:rsid w:val="00B45118"/>
    <w:rsid w:val="00B82459"/>
    <w:rsid w:val="00B85356"/>
    <w:rsid w:val="00B97C1B"/>
    <w:rsid w:val="00BA01AC"/>
    <w:rsid w:val="00BA4DFD"/>
    <w:rsid w:val="00BB74B9"/>
    <w:rsid w:val="00BC0001"/>
    <w:rsid w:val="00BF625D"/>
    <w:rsid w:val="00BF72C3"/>
    <w:rsid w:val="00C329A7"/>
    <w:rsid w:val="00C51EA9"/>
    <w:rsid w:val="00C56F35"/>
    <w:rsid w:val="00C65C57"/>
    <w:rsid w:val="00CA1F81"/>
    <w:rsid w:val="00CA7BDA"/>
    <w:rsid w:val="00CE4124"/>
    <w:rsid w:val="00CF34E4"/>
    <w:rsid w:val="00CF55E3"/>
    <w:rsid w:val="00CF6B42"/>
    <w:rsid w:val="00D31DAF"/>
    <w:rsid w:val="00D43B2C"/>
    <w:rsid w:val="00D7018E"/>
    <w:rsid w:val="00D77A48"/>
    <w:rsid w:val="00DC0FFC"/>
    <w:rsid w:val="00DE26A8"/>
    <w:rsid w:val="00DF460C"/>
    <w:rsid w:val="00DF5C4F"/>
    <w:rsid w:val="00E00320"/>
    <w:rsid w:val="00E14476"/>
    <w:rsid w:val="00E26473"/>
    <w:rsid w:val="00E30F3B"/>
    <w:rsid w:val="00E34B5B"/>
    <w:rsid w:val="00E51B0F"/>
    <w:rsid w:val="00E55D7F"/>
    <w:rsid w:val="00E569AF"/>
    <w:rsid w:val="00E650FD"/>
    <w:rsid w:val="00E917CE"/>
    <w:rsid w:val="00E9671C"/>
    <w:rsid w:val="00EA2634"/>
    <w:rsid w:val="00EA3647"/>
    <w:rsid w:val="00EB3FC2"/>
    <w:rsid w:val="00ED24EA"/>
    <w:rsid w:val="00ED3F34"/>
    <w:rsid w:val="00ED7327"/>
    <w:rsid w:val="00EE386B"/>
    <w:rsid w:val="00EE6545"/>
    <w:rsid w:val="00EF2C15"/>
    <w:rsid w:val="00F43BD4"/>
    <w:rsid w:val="00F819D0"/>
    <w:rsid w:val="00F95D6C"/>
    <w:rsid w:val="00FA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  <w:lang w:val="x-none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ветлая заливка1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1">
    <w:name w:val="header"/>
    <w:basedOn w:val="a0"/>
    <w:link w:val="af2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link w:val="af1"/>
    <w:uiPriority w:val="99"/>
    <w:rsid w:val="000E41FF"/>
    <w:rPr>
      <w:sz w:val="24"/>
      <w:szCs w:val="24"/>
      <w:lang w:eastAsia="ar-SA"/>
    </w:rPr>
  </w:style>
  <w:style w:type="paragraph" w:styleId="af3">
    <w:name w:val="footer"/>
    <w:basedOn w:val="a0"/>
    <w:link w:val="af4"/>
    <w:uiPriority w:val="99"/>
    <w:unhideWhenUsed/>
    <w:rsid w:val="000E41FF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0E41FF"/>
    <w:rPr>
      <w:sz w:val="24"/>
      <w:szCs w:val="24"/>
      <w:lang w:eastAsia="ar-SA"/>
    </w:rPr>
  </w:style>
  <w:style w:type="paragraph" w:customStyle="1" w:styleId="1a">
    <w:name w:val="Абзац списка1"/>
    <w:basedOn w:val="a0"/>
    <w:rsid w:val="0020715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5">
    <w:name w:val="List Paragraph"/>
    <w:basedOn w:val="a0"/>
    <w:uiPriority w:val="34"/>
    <w:qFormat/>
    <w:rsid w:val="004B03CB"/>
    <w:pPr>
      <w:ind w:left="720"/>
      <w:contextualSpacing/>
    </w:pPr>
    <w:rPr>
      <w:rFonts w:eastAsia="Calibri"/>
      <w:szCs w:val="22"/>
      <w:lang w:eastAsia="en-US"/>
    </w:rPr>
  </w:style>
  <w:style w:type="paragraph" w:styleId="af6">
    <w:name w:val="Normal (Web)"/>
    <w:basedOn w:val="a0"/>
    <w:uiPriority w:val="99"/>
    <w:semiHidden/>
    <w:unhideWhenUsed/>
    <w:rsid w:val="007968C2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ib.urfu.ru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elibrary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iqlib.ru" TargetMode="External"/><Relationship Id="rId14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3C62B-FA75-48B9-867B-BA49C1AD0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20</TotalTime>
  <Pages>15</Pages>
  <Words>3852</Words>
  <Characters>21962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25763</CharactersWithSpaces>
  <SharedDoc>false</SharedDoc>
  <HLinks>
    <vt:vector size="18" baseType="variant">
      <vt:variant>
        <vt:i4>7143483</vt:i4>
      </vt:variant>
      <vt:variant>
        <vt:i4>6</vt:i4>
      </vt:variant>
      <vt:variant>
        <vt:i4>0</vt:i4>
      </vt:variant>
      <vt:variant>
        <vt:i4>5</vt:i4>
      </vt:variant>
      <vt:variant>
        <vt:lpwstr>http://lib.urfu.ru/</vt:lpwstr>
      </vt:variant>
      <vt:variant>
        <vt:lpwstr/>
      </vt:variant>
      <vt:variant>
        <vt:i4>8126573</vt:i4>
      </vt:variant>
      <vt:variant>
        <vt:i4>3</vt:i4>
      </vt:variant>
      <vt:variant>
        <vt:i4>0</vt:i4>
      </vt:variant>
      <vt:variant>
        <vt:i4>5</vt:i4>
      </vt:variant>
      <vt:variant>
        <vt:lpwstr>http://elibrary.ru/</vt:lpwstr>
      </vt:variant>
      <vt:variant>
        <vt:lpwstr/>
      </vt:variant>
      <vt:variant>
        <vt:i4>1114131</vt:i4>
      </vt:variant>
      <vt:variant>
        <vt:i4>0</vt:i4>
      </vt:variant>
      <vt:variant>
        <vt:i4>0</vt:i4>
      </vt:variant>
      <vt:variant>
        <vt:i4>5</vt:i4>
      </vt:variant>
      <vt:variant>
        <vt:lpwstr>http://www.iqlib.ru/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</cp:revision>
  <cp:lastPrinted>2013-05-07T06:40:00Z</cp:lastPrinted>
  <dcterms:created xsi:type="dcterms:W3CDTF">2017-11-11T09:18:00Z</dcterms:created>
  <dcterms:modified xsi:type="dcterms:W3CDTF">2017-11-15T09:17:00Z</dcterms:modified>
</cp:coreProperties>
</file>