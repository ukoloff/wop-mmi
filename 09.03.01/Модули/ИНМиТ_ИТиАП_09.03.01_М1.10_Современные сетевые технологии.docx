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3A5F1E">
      <w:pPr>
        <w:ind w:firstLine="709"/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63540B" w:rsidRDefault="0063540B">
      <w:pPr>
        <w:jc w:val="center"/>
        <w:rPr>
          <w:caps/>
        </w:rPr>
      </w:pPr>
      <w:r w:rsidRPr="0063540B">
        <w:rPr>
          <w:b/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D27818">
            <w:pPr>
              <w:snapToGrid w:val="0"/>
              <w:ind w:right="2"/>
              <w:jc w:val="center"/>
            </w:pPr>
            <w:r>
              <w:t>С</w:t>
            </w:r>
            <w:r w:rsidR="00D27818">
              <w:t xml:space="preserve">танислав </w:t>
            </w:r>
            <w:r>
              <w:t>С</w:t>
            </w:r>
            <w:r w:rsidR="00D27818">
              <w:t>ергеевич</w:t>
            </w:r>
            <w:r>
              <w:t xml:space="preserve">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807340" w:rsidP="00807340">
      <w:pPr>
        <w:ind w:left="7079" w:firstLine="709"/>
        <w:jc w:val="both"/>
        <w:rPr>
          <w:color w:val="auto"/>
        </w:rPr>
      </w:pPr>
      <w:r w:rsidRPr="00B4013A">
        <w:rPr>
          <w:color w:val="auto"/>
        </w:rPr>
        <w:t xml:space="preserve">Н.Р. </w:t>
      </w:r>
      <w:proofErr w:type="spellStart"/>
      <w:r w:rsidRPr="00B4013A">
        <w:rPr>
          <w:color w:val="auto"/>
        </w:rPr>
        <w:t>Спиричева</w:t>
      </w:r>
      <w:proofErr w:type="spellEnd"/>
    </w:p>
    <w:p w:rsidR="00807340" w:rsidRPr="002E58FD" w:rsidRDefault="00807340" w:rsidP="00807340">
      <w:pPr>
        <w:jc w:val="both"/>
        <w:rPr>
          <w:spacing w:val="-3"/>
          <w:lang w:val="en-US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  <w:bookmarkStart w:id="0" w:name="_GoBack"/>
      <w:bookmarkEnd w:id="0"/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7A3CCB" w:rsidP="00225CC2">
      <w:pPr>
        <w:jc w:val="both"/>
        <w:rPr>
          <w:color w:val="auto"/>
        </w:rPr>
      </w:pPr>
      <w:r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>
        <w:rPr>
          <w:color w:val="auto"/>
        </w:rPr>
        <w:t xml:space="preserve"> студенты усваивают знания и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a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3758D9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proofErr w:type="gramStart"/>
            <w:r>
              <w:t>П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lastRenderedPageBreak/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 xml:space="preserve">: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  осуществлять    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 продукции (систем) с приме</w:t>
            </w:r>
            <w:r w:rsidRPr="00B47C9E">
              <w:rPr>
                <w:rFonts w:eastAsia="Calibri"/>
              </w:rPr>
              <w:t>нением  новейших  технологий;  а  также  тестирование,  проверку  качества, се</w:t>
            </w:r>
            <w:r>
              <w:rPr>
                <w:rFonts w:eastAsia="Calibri"/>
              </w:rPr>
              <w:t>ртификацию продукции 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 xml:space="preserve">Способность  осуществлять  планирование  и  проектирование  продукции (систем)  в  контексте  предприятия, общества и окружающей среды; </w:t>
            </w:r>
            <w:r>
              <w:rPr>
                <w:rFonts w:eastAsia="Calibri"/>
                <w:color w:val="auto"/>
              </w:rPr>
              <w:t xml:space="preserve">написание бизнес-планов и </w:t>
            </w:r>
            <w:r w:rsidRPr="00B47C9E">
              <w:rPr>
                <w:rFonts w:eastAsia="Calibri"/>
                <w:color w:val="auto"/>
              </w:rPr>
              <w:t xml:space="preserve">моделирование  процессов  проектной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ОК-4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>Способность  осуществлять  обучение персонала  предприятий  применению современных    информационных  технологий  и  программно-аппаратных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ПК-4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Способность  осуществлять  наладку, настройку,  регулировку  и  опытную проверку  вычислительных  систем, периферийного  оборудования  и  программных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Применять инструментальные средства    для  обслуживания  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 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7342A1" w:rsidP="007342A1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ОК-1</w:t>
            </w:r>
            <w:r w:rsidRPr="007A4181">
              <w:t xml:space="preserve">: </w:t>
            </w:r>
            <w:r w:rsidRPr="00AC3780">
              <w:t>способность использовать основы философских знаний для формирования мировоззренческой позиции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ОК-2: 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ОК-3: способность использовать основы экономических знаний в различных сферах деятельности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ОК-4: способность использовать основы правовых знаний в различных сферах деятельности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ОК-5: способность к коммуникации в устной и письменной </w:t>
            </w:r>
            <w:proofErr w:type="gramStart"/>
            <w:r w:rsidRPr="00AC3780">
              <w:t>формах</w:t>
            </w:r>
            <w:proofErr w:type="gramEnd"/>
            <w:r w:rsidRPr="00AC3780">
              <w:t xml:space="preserve"> на русском и иностранном языках для решения задач межличностного и межкультурного взаимодействия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ОК-6: способность работать в коллективе, толерантно воспринимая социальные, этнические, конфессиональные и культурные различия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ОК-7: способность к самоорганизации и самообразованию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ОК-8: способность использовать методы и средства физической культуры для обеспечения полноценной социальной и профессиональной деятельности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ОК-9: способность использовать приемы первой помощи, методы защиты в условиях чрезвычайных ситуаций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ОПК-2: способность осваивать методики использования программных сре</w:t>
            </w:r>
            <w:proofErr w:type="gramStart"/>
            <w:r w:rsidRPr="00AC3780">
              <w:t>дств дл</w:t>
            </w:r>
            <w:proofErr w:type="gramEnd"/>
            <w:r w:rsidRPr="00AC3780">
              <w:t>я решения практических задач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ПК-1: 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ПК-2: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ПК-3: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ПК-4: способность готовить конспекты и проводить занятия по обучению сотрудников применению программно-методических комплексов, используемых на предприятии.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ПК-5: способность сопрягать аппаратные и программные средства в составе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Pr="00181A49" w:rsidRDefault="003758D9">
      <w:pPr>
        <w:jc w:val="both"/>
      </w:pPr>
    </w:p>
    <w:p w:rsidR="009065A7" w:rsidRDefault="009065A7" w:rsidP="007A4181">
      <w:pPr>
        <w:keepNext/>
        <w:keepLines/>
        <w:ind w:left="720"/>
        <w:rPr>
          <w:b/>
        </w:rPr>
        <w:sectPr w:rsidR="009065A7" w:rsidSect="00A53E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418" w:header="720" w:footer="571" w:gutter="0"/>
          <w:cols w:space="720"/>
          <w:docGrid w:linePitch="600" w:charSpace="32768"/>
        </w:sectPr>
      </w:pPr>
    </w:p>
    <w:p w:rsidR="003758D9" w:rsidRPr="009065A7" w:rsidRDefault="003758D9" w:rsidP="007A4181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компетенций по дисциплинам модуля</w:t>
      </w:r>
      <w:r w:rsidRPr="00EE00EB">
        <w:t xml:space="preserve"> </w:t>
      </w:r>
    </w:p>
    <w:p w:rsidR="002C5645" w:rsidRPr="009065A7" w:rsidRDefault="002C5645" w:rsidP="007A4181">
      <w:pPr>
        <w:keepNext/>
        <w:keepLines/>
        <w:ind w:left="720"/>
      </w:pPr>
    </w:p>
    <w:tbl>
      <w:tblPr>
        <w:tblW w:w="1479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4996"/>
        <w:gridCol w:w="430"/>
        <w:gridCol w:w="430"/>
        <w:gridCol w:w="430"/>
        <w:gridCol w:w="430"/>
        <w:gridCol w:w="430"/>
        <w:gridCol w:w="430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7A4181" w:rsidRPr="00EE00EB" w:rsidTr="009065A7">
        <w:trPr>
          <w:trHeight w:val="985"/>
        </w:trPr>
        <w:tc>
          <w:tcPr>
            <w:tcW w:w="7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ПК-8</w:t>
            </w: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 w:rsidP="007A418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AA4C5E" w:rsidRDefault="007A4181" w:rsidP="007A4181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AA4C5E" w:rsidRDefault="007A4181" w:rsidP="007A4181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9065A7" w:rsidRDefault="009065A7">
      <w:pPr>
        <w:jc w:val="both"/>
        <w:rPr>
          <w:b/>
        </w:rPr>
        <w:sectPr w:rsidR="009065A7" w:rsidSect="009065A7">
          <w:pgSz w:w="16838" w:h="11906" w:orient="landscape"/>
          <w:pgMar w:top="1418" w:right="1134" w:bottom="851" w:left="1134" w:header="720" w:footer="573" w:gutter="0"/>
          <w:cols w:space="720"/>
          <w:docGrid w:linePitch="600" w:charSpace="32768"/>
        </w:sectPr>
      </w:pPr>
    </w:p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 xml:space="preserve">Выполнение и защита проекта по модулю.  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6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8.8pt" o:ole="">
            <v:imagedata r:id="rId17" o:title=""/>
          </v:shape>
          <o:OLEObject Type="Embed" ProgID="Equation.3" ShapeID="_x0000_i1025" DrawAspect="Content" ObjectID="_1548499566" r:id="rId18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8pt;height:21.3pt" o:ole="">
                  <v:imagedata r:id="rId19" o:title=""/>
                </v:shape>
                <o:OLEObject Type="Embed" ProgID="Equation.3" ShapeID="_x0000_i1026" DrawAspect="Content" ObjectID="_1548499567" r:id="rId20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proofErr w:type="gramStart"/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  <w:proofErr w:type="gramEnd"/>
    </w:p>
    <w:p w:rsidR="005E1EB1" w:rsidRPr="009E0BD3" w:rsidRDefault="0065220C" w:rsidP="005E1EB1">
      <w:pPr>
        <w:ind w:firstLine="709"/>
        <w:jc w:val="both"/>
        <w:rPr>
          <w:color w:val="auto"/>
        </w:rPr>
      </w:pPr>
      <w:hyperlink r:id="rId21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.3pt;height:18.8pt" o:ole="">
            <v:imagedata r:id="rId17" o:title=""/>
          </v:shape>
          <o:OLEObject Type="Embed" ProgID="Equation.3" ShapeID="_x0000_i1027" DrawAspect="Content" ObjectID="_1548499568" r:id="rId22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09.75pt;height:21.3pt" o:ole="">
            <v:imagedata r:id="rId23" o:title=""/>
          </v:shape>
          <o:OLEObject Type="Embed" ProgID="Equation.3" ShapeID="_x0000_i1028" DrawAspect="Content" ObjectID="_1548499569" r:id="rId24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6pt;height:18.8pt" o:ole="">
            <v:imagedata r:id="rId25" o:title=""/>
          </v:shape>
          <o:OLEObject Type="Embed" ProgID="Equation.3" ShapeID="_x0000_i1029" DrawAspect="Content" ObjectID="_1548499570" r:id="rId26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6pt;height:19.4pt" o:ole="">
            <v:imagedata r:id="rId27" o:title=""/>
          </v:shape>
          <o:OLEObject Type="Embed" ProgID="Equation.3" ShapeID="_x0000_i1030" DrawAspect="Content" ObjectID="_1548499571" r:id="rId28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B50C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применяются результаты выполнения </w:t>
      </w:r>
      <w:proofErr w:type="spellStart"/>
      <w:proofErr w:type="gramStart"/>
      <w:r w:rsidR="003B50C0" w:rsidRPr="003B50C0">
        <w:rPr>
          <w:color w:val="auto"/>
        </w:rPr>
        <w:t>сту-дентом</w:t>
      </w:r>
      <w:proofErr w:type="spellEnd"/>
      <w:proofErr w:type="gramEnd"/>
      <w:r w:rsidR="003B50C0" w:rsidRPr="003B50C0">
        <w:rPr>
          <w:color w:val="auto"/>
        </w:rPr>
        <w:t xml:space="preserve">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3758D9" w:rsidRPr="00EE00EB" w:rsidRDefault="003B50C0">
      <w:pPr>
        <w:widowControl/>
        <w:autoSpaceDE/>
        <w:ind w:firstLine="709"/>
        <w:jc w:val="both"/>
      </w:pPr>
      <w:r>
        <w:t xml:space="preserve">Перечень примерных тем итогового проекта и оценочных заданий </w:t>
      </w:r>
      <w:proofErr w:type="gramStart"/>
      <w:r>
        <w:t>приведены</w:t>
      </w:r>
      <w:proofErr w:type="gramEnd"/>
      <w:r>
        <w:t xml:space="preserve"> в рабочей программе проекта по модулю. </w:t>
      </w: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20C" w:rsidRDefault="0065220C">
      <w:r>
        <w:separator/>
      </w:r>
    </w:p>
  </w:endnote>
  <w:endnote w:type="continuationSeparator" w:id="0">
    <w:p w:rsidR="0065220C" w:rsidRDefault="00652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807340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07340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20C" w:rsidRDefault="0065220C">
      <w:r>
        <w:separator/>
      </w:r>
    </w:p>
  </w:footnote>
  <w:footnote w:type="continuationSeparator" w:id="0">
    <w:p w:rsidR="0065220C" w:rsidRDefault="006522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C5645"/>
    <w:rsid w:val="002F611C"/>
    <w:rsid w:val="00300320"/>
    <w:rsid w:val="00344118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635EB"/>
    <w:rsid w:val="00465522"/>
    <w:rsid w:val="00474E19"/>
    <w:rsid w:val="00477390"/>
    <w:rsid w:val="00490678"/>
    <w:rsid w:val="004A0D04"/>
    <w:rsid w:val="004A6CC0"/>
    <w:rsid w:val="004A7D4B"/>
    <w:rsid w:val="004B7394"/>
    <w:rsid w:val="004E21E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624B52"/>
    <w:rsid w:val="0063540B"/>
    <w:rsid w:val="00640C41"/>
    <w:rsid w:val="00641707"/>
    <w:rsid w:val="0065220C"/>
    <w:rsid w:val="00683AAB"/>
    <w:rsid w:val="00684ADA"/>
    <w:rsid w:val="006931DA"/>
    <w:rsid w:val="006E138D"/>
    <w:rsid w:val="006F589E"/>
    <w:rsid w:val="007342A1"/>
    <w:rsid w:val="00741077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822B3"/>
    <w:rsid w:val="009925CC"/>
    <w:rsid w:val="009A4C37"/>
    <w:rsid w:val="009B158A"/>
    <w:rsid w:val="009D7C33"/>
    <w:rsid w:val="009E1DFB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6389"/>
    <w:rsid w:val="00BB7FCA"/>
    <w:rsid w:val="00BE2236"/>
    <w:rsid w:val="00BE550D"/>
    <w:rsid w:val="00BF37C6"/>
    <w:rsid w:val="00C276DB"/>
    <w:rsid w:val="00C31ED7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27477"/>
    <w:rsid w:val="00D27818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1.wmf"/><Relationship Id="rId25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3.wmf"/><Relationship Id="rId28" Type="http://schemas.openxmlformats.org/officeDocument/2006/relationships/oleObject" Target="embeddings/oleObject6.bin"/><Relationship Id="rId10" Type="http://schemas.openxmlformats.org/officeDocument/2006/relationships/header" Target="header1.xml"/><Relationship Id="rId19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oleObject" Target="embeddings/oleObject3.bin"/><Relationship Id="rId27" Type="http://schemas.openxmlformats.org/officeDocument/2006/relationships/image" Target="media/image5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54</cp:revision>
  <cp:lastPrinted>2013-04-29T06:42:00Z</cp:lastPrinted>
  <dcterms:created xsi:type="dcterms:W3CDTF">2016-12-09T08:28:00Z</dcterms:created>
  <dcterms:modified xsi:type="dcterms:W3CDTF">2017-02-13T08:59:00Z</dcterms:modified>
</cp:coreProperties>
</file>