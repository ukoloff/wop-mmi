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D79ED">
      <w:pPr>
        <w:jc w:val="center"/>
        <w:rPr>
          <w:caps/>
        </w:rPr>
      </w:pPr>
      <w:r w:rsidRPr="001D79ED">
        <w:rPr>
          <w:caps/>
        </w:rPr>
        <w:t>Элементы Web-технологий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1D79ED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1D79ED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1D79ED" w:rsidRPr="008F33BC" w:rsidRDefault="001D79ED" w:rsidP="001D79ED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1D79ED" w:rsidRPr="008F33BC" w:rsidRDefault="001D79ED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.14</w:t>
            </w:r>
          </w:p>
          <w:p w:rsidR="001D79ED" w:rsidRPr="00F22E37" w:rsidRDefault="001D79ED" w:rsidP="00C4009C">
            <w:r w:rsidRPr="00F22E37">
              <w:t xml:space="preserve">Элементы </w:t>
            </w:r>
            <w:proofErr w:type="spellStart"/>
            <w:r w:rsidRPr="00F22E37">
              <w:t>Web</w:t>
            </w:r>
            <w:proofErr w:type="spellEnd"/>
            <w:r w:rsidRPr="00F22E37"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1D79ED" w:rsidRPr="009F4598" w:rsidRDefault="001D79ED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1D79ED" w:rsidRPr="004C3174" w:rsidRDefault="001D79ED" w:rsidP="00C4009C">
            <w:r w:rsidRPr="004C3174">
              <w:rPr>
                <w:lang w:eastAsia="ru-RU"/>
              </w:rPr>
              <w:t>1135249</w:t>
            </w:r>
          </w:p>
        </w:tc>
      </w:tr>
      <w:tr w:rsidR="001D79ED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1D79ED" w:rsidRPr="00D84580" w:rsidRDefault="001D79ED" w:rsidP="00C4009C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09.03.01/01.01</w:t>
            </w:r>
          </w:p>
          <w:p w:rsidR="001D79ED" w:rsidRPr="00F22E37" w:rsidRDefault="001D79ED" w:rsidP="00C4009C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 w:rsidRPr="00515240">
              <w:t>5435 (версия 3)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1D79ED" w:rsidRPr="00F22E37" w:rsidRDefault="001D79ED" w:rsidP="00C4009C">
            <w:r w:rsidRPr="00F22E3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1D79ED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1D79ED" w:rsidRDefault="001D79ED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1D79ED" w:rsidRPr="00AC0130" w:rsidRDefault="001D79ED" w:rsidP="00C4009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Default="001D79ED" w:rsidP="00C4009C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1D79ED" w:rsidRPr="00976E90" w:rsidRDefault="001D79ED" w:rsidP="00C4009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1D79ED" w:rsidRPr="009F4598" w:rsidRDefault="001D79ED" w:rsidP="00C4009C"/>
        </w:tc>
      </w:tr>
      <w:tr w:rsidR="001D79ED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1D79ED" w:rsidRPr="008F33BC" w:rsidRDefault="001D79ED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1D79ED" w:rsidRDefault="001D79ED" w:rsidP="00C4009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1D79ED" w:rsidRPr="00636E97" w:rsidRDefault="001D79ED" w:rsidP="00C4009C">
            <w:r w:rsidRPr="00636E97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D79ED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D79ED" w:rsidRPr="001D79ED">
        <w:rPr>
          <w:rFonts w:ascii="Times New Roman" w:hAnsi="Times New Roman" w:cs="Times New Roman"/>
        </w:rPr>
        <w:t xml:space="preserve">Элементы </w:t>
      </w:r>
      <w:proofErr w:type="spellStart"/>
      <w:r w:rsidR="001D79ED" w:rsidRPr="001D79ED">
        <w:rPr>
          <w:rFonts w:ascii="Times New Roman" w:hAnsi="Times New Roman" w:cs="Times New Roman"/>
        </w:rPr>
        <w:t>Web</w:t>
      </w:r>
      <w:proofErr w:type="spellEnd"/>
      <w:r w:rsidR="001D79ED" w:rsidRPr="001D79ED">
        <w:rPr>
          <w:rFonts w:ascii="Times New Roman" w:hAnsi="Times New Roman" w:cs="Times New Roman"/>
        </w:rPr>
        <w:t>-технологий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студенты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</w:t>
      </w:r>
      <w:r w:rsidR="00C929D7" w:rsidRPr="00C929D7">
        <w:t xml:space="preserve">проектирования структуры </w:t>
      </w:r>
      <w:proofErr w:type="spellStart"/>
      <w:r w:rsidR="00C929D7" w:rsidRPr="00C929D7">
        <w:t>web</w:t>
      </w:r>
      <w:proofErr w:type="spellEnd"/>
      <w:r w:rsidR="00C929D7" w:rsidRPr="00C929D7">
        <w:t xml:space="preserve">-сайта и клиентского </w:t>
      </w:r>
      <w:proofErr w:type="spellStart"/>
      <w:r w:rsidR="00C929D7" w:rsidRPr="00C929D7">
        <w:t>web</w:t>
      </w:r>
      <w:proofErr w:type="spellEnd"/>
      <w:r w:rsidR="00C929D7" w:rsidRPr="00C929D7">
        <w:t xml:space="preserve">-приложения, создания </w:t>
      </w:r>
      <w:proofErr w:type="spellStart"/>
      <w:r w:rsidR="00C929D7" w:rsidRPr="00C929D7">
        <w:t>web</w:t>
      </w:r>
      <w:proofErr w:type="spellEnd"/>
      <w:r w:rsidR="00C929D7" w:rsidRPr="00C929D7">
        <w:t xml:space="preserve">-сайта и клиентского </w:t>
      </w:r>
      <w:proofErr w:type="spellStart"/>
      <w:r w:rsidR="00C929D7" w:rsidRPr="00C929D7">
        <w:t>web</w:t>
      </w:r>
      <w:proofErr w:type="spellEnd"/>
      <w:r w:rsidR="00C929D7" w:rsidRPr="00C929D7">
        <w:t>-приложения средствами программирования на стороне клиента и сервера, а также размещения, поддержки и сопровождения их на сервере</w:t>
      </w:r>
      <w:bookmarkStart w:id="0" w:name="_GoBack"/>
      <w:bookmarkEnd w:id="0"/>
      <w:r w:rsidR="000C670D">
        <w:t xml:space="preserve">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A82417" w:rsidRPr="00EE00EB" w:rsidTr="00C400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 указанием, к какой части образовательной программы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 xml:space="preserve">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A82417" w:rsidRPr="00EE00EB" w:rsidTr="00C400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A82417" w:rsidRPr="00EE00EB" w:rsidTr="00C400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A82417" w:rsidRPr="00EE00EB" w:rsidTr="00C4009C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74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306284" w:rsidRDefault="00A82417" w:rsidP="00C4009C"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</w:t>
            </w:r>
          </w:p>
        </w:tc>
      </w:tr>
      <w:tr w:rsidR="00A82417" w:rsidRPr="00EE00EB" w:rsidTr="00C4009C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t>Информационные технологии в социальных коммуникациях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417" w:rsidRDefault="00A82417" w:rsidP="00C4009C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C4009C">
            <w:pPr>
              <w:jc w:val="right"/>
            </w:pPr>
          </w:p>
        </w:tc>
      </w:tr>
      <w:tr w:rsidR="00A82417" w:rsidRPr="00EE00EB" w:rsidTr="00C4009C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t xml:space="preserve">Основы </w:t>
            </w:r>
            <w:proofErr w:type="spellStart"/>
            <w:r w:rsidRPr="00306284">
              <w:t>Web</w:t>
            </w:r>
            <w:proofErr w:type="spellEnd"/>
            <w:r w:rsidRPr="00306284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tabs>
                <w:tab w:val="right" w:pos="351"/>
              </w:tabs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</w:t>
            </w:r>
          </w:p>
        </w:tc>
      </w:tr>
      <w:tr w:rsidR="00A82417" w:rsidRPr="00EE00EB" w:rsidTr="00C4009C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188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26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A82417">
        <w:tc>
          <w:tcPr>
            <w:tcW w:w="1673" w:type="dxa"/>
          </w:tcPr>
          <w:p w:rsidR="003758D9" w:rsidRPr="00EE00EB" w:rsidRDefault="003758D9" w:rsidP="00A82417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</w:tcPr>
          <w:p w:rsidR="003758D9" w:rsidRPr="00EE00EB" w:rsidRDefault="003758D9" w:rsidP="00A82417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 xml:space="preserve">РО, которые формируются при освоении модуля </w:t>
            </w:r>
          </w:p>
        </w:tc>
        <w:tc>
          <w:tcPr>
            <w:tcW w:w="2220" w:type="dxa"/>
          </w:tcPr>
          <w:p w:rsidR="003758D9" w:rsidRPr="00EE00EB" w:rsidRDefault="003758D9" w:rsidP="00A82417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 w:rsidP="00A82417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A82417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</w:tcPr>
          <w:p w:rsidR="003758D9" w:rsidRPr="00EE00EB" w:rsidRDefault="003758D9" w:rsidP="00A82417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A82417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</w:tcPr>
          <w:p w:rsidR="00A82417" w:rsidRPr="00EE00EB" w:rsidRDefault="00A82417">
            <w:pPr>
              <w:rPr>
                <w:rFonts w:eastAsia="Calibri"/>
              </w:rPr>
            </w:pPr>
            <w:r w:rsidRPr="00A82417">
              <w:rPr>
                <w:b/>
                <w:iCs/>
                <w:spacing w:val="-1"/>
                <w:lang w:eastAsia="ru-RU"/>
              </w:rPr>
              <w:t>РО-ТОП2-1</w:t>
            </w:r>
            <w:r>
              <w:rPr>
                <w:rFonts w:eastAsia="Calibri"/>
              </w:rPr>
              <w:t xml:space="preserve">: </w:t>
            </w:r>
            <w:r w:rsidRPr="00A82417">
              <w:rPr>
                <w:rFonts w:eastAsia="Calibri"/>
              </w:rPr>
              <w:t xml:space="preserve">Способность осваивать и разрабатывать компоненты </w:t>
            </w:r>
            <w:proofErr w:type="spellStart"/>
            <w:r w:rsidRPr="00A82417">
              <w:rPr>
                <w:rFonts w:eastAsia="Calibri"/>
              </w:rPr>
              <w:t>Web</w:t>
            </w:r>
            <w:proofErr w:type="spellEnd"/>
            <w:r w:rsidRPr="00A82417">
              <w:rPr>
                <w:rFonts w:eastAsia="Calibri"/>
              </w:rPr>
              <w:t>-технологий для решения прикладных задач в различных предметных областях, включая сферу социальных коммуникаций</w:t>
            </w:r>
            <w:r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</w:pPr>
            <w:r>
              <w:t>ОК-3</w:t>
            </w:r>
          </w:p>
          <w:p w:rsidR="00A82417" w:rsidRDefault="00A82417" w:rsidP="00C4009C">
            <w:pPr>
              <w:jc w:val="both"/>
            </w:pPr>
            <w:r>
              <w:t>ОК-4</w:t>
            </w:r>
          </w:p>
          <w:p w:rsidR="00A82417" w:rsidRDefault="00A82417" w:rsidP="00C4009C">
            <w:pPr>
              <w:jc w:val="both"/>
            </w:pPr>
            <w:r w:rsidRPr="003250B4">
              <w:t>ОПК-5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ПК-7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 w:rsidRPr="003250B4">
              <w:rPr>
                <w:lang w:eastAsia="ru-RU"/>
              </w:rPr>
              <w:t>ДПК-3</w:t>
            </w: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A82417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ОК-3</w:t>
            </w:r>
            <w:r>
              <w:t>:</w:t>
            </w:r>
            <w:r w:rsidRPr="00A82417">
              <w:t xml:space="preserve"> способностью использовать основы экономических знаний  в ра</w:t>
            </w:r>
            <w:r w:rsidRPr="00A82417">
              <w:t>з</w:t>
            </w:r>
            <w:r w:rsidRPr="00A82417">
              <w:t>личных  сферах 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ОК-4</w:t>
            </w:r>
            <w:r>
              <w:t>:</w:t>
            </w:r>
            <w:r w:rsidRPr="00A82417">
              <w:t xml:space="preserve"> способность использовать о</w:t>
            </w:r>
            <w:r w:rsidRPr="00A82417">
              <w:t>с</w:t>
            </w:r>
            <w:r w:rsidRPr="00A82417">
              <w:t>новы  правовых  знаний в различных сферах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ОПК-5</w:t>
            </w:r>
            <w:r>
              <w:t>: способность</w:t>
            </w:r>
            <w:r w:rsidRPr="00A82417">
              <w:t xml:space="preserve"> решать стандартные задачи профессиональной д</w:t>
            </w:r>
            <w:r w:rsidRPr="00A82417">
              <w:t>е</w:t>
            </w:r>
            <w:r w:rsidRPr="00A82417">
              <w:t>ятельности на основе информационной и библиографической культуры с пр</w:t>
            </w:r>
            <w:r w:rsidRPr="00A82417">
              <w:t>и</w:t>
            </w:r>
            <w:r w:rsidRPr="00A82417">
              <w:t>менением информационно-коммуникационных технологий и  с учетом основных требований инфо</w:t>
            </w:r>
            <w:r w:rsidRPr="00A82417">
              <w:t>р</w:t>
            </w:r>
            <w:r w:rsidRPr="00A82417">
              <w:t>мационной безопасности;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</w:t>
            </w:r>
            <w:r w:rsidRPr="00A82417">
              <w:t>способность разрабатывать модели ко</w:t>
            </w:r>
            <w:r w:rsidRPr="00A82417">
              <w:t>м</w:t>
            </w:r>
            <w:r w:rsidRPr="00A82417">
              <w:t>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A82417">
              <w:rPr>
                <w:lang w:eastAsia="ru-RU"/>
              </w:rPr>
              <w:t xml:space="preserve">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ПК-7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проверять техн</w:t>
            </w:r>
            <w:r w:rsidRPr="00A82417">
              <w:rPr>
                <w:lang w:eastAsia="ru-RU"/>
              </w:rPr>
              <w:t>и</w:t>
            </w:r>
            <w:r w:rsidRPr="00A82417">
              <w:rPr>
                <w:lang w:eastAsia="ru-RU"/>
              </w:rPr>
              <w:t>ческое состояние вычислительного оборудования и осуществлять необх</w:t>
            </w:r>
            <w:r w:rsidRPr="00A82417">
              <w:rPr>
                <w:lang w:eastAsia="ru-RU"/>
              </w:rPr>
              <w:t>о</w:t>
            </w:r>
            <w:r w:rsidRPr="00A82417">
              <w:rPr>
                <w:lang w:eastAsia="ru-RU"/>
              </w:rPr>
              <w:t xml:space="preserve">димые профилактические процедуры;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tabs>
                <w:tab w:val="left" w:pos="284"/>
                <w:tab w:val="left" w:pos="426"/>
              </w:tabs>
            </w:pPr>
            <w:r w:rsidRPr="00A82417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использовать технологии разработки объектов пр</w:t>
            </w:r>
            <w:r w:rsidRPr="00A82417">
              <w:rPr>
                <w:lang w:eastAsia="ru-RU"/>
              </w:rPr>
              <w:t>о</w:t>
            </w:r>
            <w:r w:rsidRPr="00A82417">
              <w:rPr>
                <w:lang w:eastAsia="ru-RU"/>
              </w:rPr>
              <w:t>фессиональной деятельности в областях: машиностроение, приборостро</w:t>
            </w:r>
            <w:r w:rsidRPr="00A82417">
              <w:rPr>
                <w:lang w:eastAsia="ru-RU"/>
              </w:rPr>
              <w:t>е</w:t>
            </w:r>
            <w:r w:rsidRPr="00A82417">
              <w:rPr>
                <w:lang w:eastAsia="ru-RU"/>
              </w:rPr>
              <w:t>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</w:t>
            </w:r>
            <w:r w:rsidRPr="00A82417">
              <w:rPr>
                <w:lang w:eastAsia="ru-RU"/>
              </w:rPr>
              <w:t>а</w:t>
            </w:r>
            <w:r w:rsidRPr="00A82417">
              <w:rPr>
                <w:lang w:eastAsia="ru-RU"/>
              </w:rPr>
              <w:t>ционного общес</w:t>
            </w:r>
            <w:r w:rsidRPr="00A82417">
              <w:rPr>
                <w:lang w:eastAsia="ru-RU"/>
              </w:rPr>
              <w:t>т</w:t>
            </w:r>
            <w:r w:rsidRPr="00A82417">
              <w:rPr>
                <w:lang w:eastAsia="ru-RU"/>
              </w:rPr>
              <w:t xml:space="preserve">ва 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4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</w:tblGrid>
      <w:tr w:rsidR="00A82417" w:rsidRPr="00EE00EB" w:rsidTr="00A82417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ДПК-3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proofErr w:type="spellStart"/>
            <w:r w:rsidRPr="00306284">
              <w:rPr>
                <w:color w:val="auto"/>
              </w:rPr>
              <w:t>Web</w:t>
            </w:r>
            <w:proofErr w:type="spellEnd"/>
            <w:r w:rsidRPr="00306284">
              <w:rPr>
                <w:color w:val="auto"/>
              </w:rPr>
              <w:t>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>Информационные технологии в социальных коммуникациях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 xml:space="preserve">Основы </w:t>
            </w:r>
            <w:proofErr w:type="spellStart"/>
            <w:r w:rsidRPr="00306284">
              <w:t>Web</w:t>
            </w:r>
            <w:proofErr w:type="spellEnd"/>
            <w:r w:rsidRPr="00306284">
              <w:t>-программирования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36E" w:rsidRDefault="00F1336E">
      <w:r>
        <w:separator/>
      </w:r>
    </w:p>
  </w:endnote>
  <w:endnote w:type="continuationSeparator" w:id="0">
    <w:p w:rsidR="00F1336E" w:rsidRDefault="00F13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C929D7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C929D7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36E" w:rsidRDefault="00F1336E">
      <w:r>
        <w:separator/>
      </w:r>
    </w:p>
  </w:footnote>
  <w:footnote w:type="continuationSeparator" w:id="0">
    <w:p w:rsidR="00F1336E" w:rsidRDefault="00F133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340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209BC"/>
    <w:rsid w:val="00323C9B"/>
    <w:rsid w:val="00335DA8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1336E"/>
    <w:rsid w:val="00F2120E"/>
    <w:rsid w:val="00F23457"/>
    <w:rsid w:val="00F25F5E"/>
    <w:rsid w:val="00F271B5"/>
    <w:rsid w:val="00F5225B"/>
    <w:rsid w:val="00F77031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1283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85</cp:revision>
  <cp:lastPrinted>2013-04-29T06:42:00Z</cp:lastPrinted>
  <dcterms:created xsi:type="dcterms:W3CDTF">2016-12-09T08:28:00Z</dcterms:created>
  <dcterms:modified xsi:type="dcterms:W3CDTF">2017-03-29T07:10:00Z</dcterms:modified>
</cp:coreProperties>
</file>