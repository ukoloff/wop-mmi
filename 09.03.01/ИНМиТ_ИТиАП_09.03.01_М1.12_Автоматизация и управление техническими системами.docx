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Pr="00DF797B" w:rsidRDefault="003758D9">
      <w:pPr>
        <w:jc w:val="center"/>
      </w:pP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F6AA5">
      <w:pPr>
        <w:jc w:val="center"/>
        <w:rPr>
          <w:caps/>
        </w:rPr>
      </w:pPr>
      <w:r w:rsidRPr="003F6AA5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2</w:t>
            </w:r>
          </w:p>
          <w:p w:rsidR="003F6AA5" w:rsidRPr="00F22E37" w:rsidRDefault="003F6AA5" w:rsidP="00110E35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3F6AA5" w:rsidRPr="009F4598" w:rsidRDefault="003F6AA5" w:rsidP="00110E35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F6AA5" w:rsidRPr="004C3174" w:rsidRDefault="003F6AA5" w:rsidP="00110E35">
            <w:r w:rsidRPr="00DF673E">
              <w:rPr>
                <w:lang w:eastAsia="ru-RU"/>
              </w:rPr>
              <w:t>1135247</w:t>
            </w:r>
          </w:p>
        </w:tc>
      </w:tr>
      <w:tr w:rsidR="003F6AA5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F6AA5" w:rsidRPr="00F22E37" w:rsidRDefault="003F6AA5" w:rsidP="00110E35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F6AA5" w:rsidRPr="00D84580" w:rsidRDefault="003F6AA5" w:rsidP="00110E35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3F6AA5" w:rsidRPr="00F22E37" w:rsidRDefault="003F6AA5" w:rsidP="00110E35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F6AA5" w:rsidRPr="00F22E37" w:rsidRDefault="003F6AA5" w:rsidP="00110E35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F6AA5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F6AA5" w:rsidRDefault="003F6AA5" w:rsidP="00110E35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F6AA5" w:rsidRPr="00AC0130" w:rsidRDefault="003F6AA5" w:rsidP="00110E35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Default="003F6AA5" w:rsidP="00110E35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3F6AA5" w:rsidRPr="00976E90" w:rsidRDefault="003F6AA5" w:rsidP="007A18CD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F6AA5" w:rsidRPr="009F4598" w:rsidRDefault="003F6AA5" w:rsidP="007A18CD"/>
        </w:tc>
      </w:tr>
      <w:tr w:rsidR="003F6AA5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3F6AA5" w:rsidRPr="008F33BC" w:rsidRDefault="003F6AA5" w:rsidP="00110E35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F6AA5" w:rsidRDefault="003F6AA5" w:rsidP="00110E35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F6AA5" w:rsidRPr="00636E97" w:rsidRDefault="003F6AA5" w:rsidP="00110E35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797B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F72848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F72848" w:rsidRPr="00F72848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544330" w:rsidRPr="00544330" w:rsidRDefault="00E02DE1" w:rsidP="00544330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образовательной программы. </w:t>
      </w:r>
      <w:r w:rsidR="00544330" w:rsidRPr="00544330">
        <w:rPr>
          <w:color w:val="auto"/>
          <w:lang w:eastAsia="en-US"/>
        </w:rPr>
        <w:t>Модуль включ</w:t>
      </w:r>
      <w:r w:rsidR="00544330">
        <w:rPr>
          <w:color w:val="auto"/>
          <w:lang w:eastAsia="en-US"/>
        </w:rPr>
        <w:t>ает дисциплины, которые формирую</w:t>
      </w:r>
      <w:r w:rsidR="00544330"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 w:rsidR="00544330">
        <w:rPr>
          <w:color w:val="auto"/>
          <w:lang w:eastAsia="en-US"/>
        </w:rPr>
        <w:t>работке, сопровождении и эксплу</w:t>
      </w:r>
      <w:r w:rsidR="00544330"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C34C14" w:rsidRPr="00A10A04" w:rsidRDefault="00544330" w:rsidP="00544330">
      <w:pPr>
        <w:ind w:firstLine="567"/>
        <w:jc w:val="both"/>
        <w:rPr>
          <w:color w:val="auto"/>
        </w:rPr>
      </w:pPr>
      <w:r w:rsidRPr="00544330">
        <w:rPr>
          <w:color w:val="auto"/>
          <w:lang w:eastAsia="en-US"/>
        </w:rPr>
        <w:t>Дисциплины модуля посвящены изучению методов, предназначенных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  <w:bookmarkStart w:id="0" w:name="_GoBack"/>
      <w:bookmarkEnd w:id="0"/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91152D" w:rsidRDefault="00A82417" w:rsidP="0091152D">
            <w:pPr>
              <w:rPr>
                <w:color w:val="auto"/>
                <w:lang w:val="en-US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4426EB" w:rsidRPr="004426EB">
              <w:rPr>
                <w:color w:val="auto"/>
              </w:rPr>
              <w:t>SCADA-системы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A82417" w:rsidP="0094728E">
            <w:pPr>
              <w:snapToGrid w:val="0"/>
              <w:jc w:val="right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156FA6" w:rsidRDefault="00156FA6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4426EB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380EA9">
            <w:pPr>
              <w:snapToGrid w:val="0"/>
              <w:jc w:val="center"/>
            </w:pPr>
            <w:r>
              <w:t>Э (18)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4426EB" w:rsidRPr="00EE00EB" w:rsidTr="001828D3">
        <w:trPr>
          <w:trHeight w:val="264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6EB" w:rsidRPr="00EE00EB" w:rsidRDefault="004426EB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426EB" w:rsidRPr="00AA4C5E" w:rsidRDefault="004426EB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4426EB">
              <w:t>Основы автоматизации проектирования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4426EB" w:rsidRDefault="004426EB" w:rsidP="0094728E">
            <w:pPr>
              <w:snapToGrid w:val="0"/>
              <w:jc w:val="right"/>
            </w:pPr>
            <w:r>
              <w:t>7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35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AA4C5E" w:rsidRDefault="004426EB" w:rsidP="0094728E">
            <w:pPr>
              <w:snapToGrid w:val="0"/>
              <w:jc w:val="right"/>
            </w:pPr>
            <w:r>
              <w:t>70</w:t>
            </w:r>
          </w:p>
        </w:tc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105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2D70D7">
            <w:pPr>
              <w:snapToGrid w:val="0"/>
              <w:jc w:val="center"/>
            </w:pPr>
            <w:r>
              <w:t>З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6EB" w:rsidRPr="00AA4C5E" w:rsidRDefault="004426EB" w:rsidP="004426EB">
            <w:pPr>
              <w:snapToGrid w:val="0"/>
              <w:jc w:val="right"/>
            </w:pPr>
            <w:r>
              <w:t>3</w:t>
            </w:r>
          </w:p>
        </w:tc>
      </w:tr>
      <w:tr w:rsidR="004426EB" w:rsidRPr="00EE00EB" w:rsidTr="001828D3">
        <w:trPr>
          <w:trHeight w:val="264"/>
        </w:trPr>
        <w:tc>
          <w:tcPr>
            <w:tcW w:w="42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6EB" w:rsidRPr="00EE00EB" w:rsidRDefault="004426EB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26EB" w:rsidRPr="00AA4C5E" w:rsidRDefault="004426EB" w:rsidP="00C4009C"/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4426EB" w:rsidRDefault="004426EB" w:rsidP="0094728E">
            <w:pPr>
              <w:tabs>
                <w:tab w:val="right" w:pos="351"/>
              </w:tabs>
              <w:snapToGrid w:val="0"/>
              <w:jc w:val="right"/>
            </w:pPr>
            <w:r>
              <w:t>8</w:t>
            </w: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1B3780">
            <w:pPr>
              <w:snapToGrid w:val="0"/>
              <w:jc w:val="center"/>
            </w:pPr>
            <w:r>
              <w:t>З (4)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426EB" w:rsidRPr="00EE00EB" w:rsidRDefault="004426EB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4426EB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4426EB" w:rsidP="0094728E">
            <w:pPr>
              <w:snapToGrid w:val="0"/>
              <w:jc w:val="right"/>
            </w:pPr>
            <w:r>
              <w:t>70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80EA9" w:rsidRDefault="00380EA9" w:rsidP="0094728E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4426EB" w:rsidRDefault="003B64B8" w:rsidP="0091152D">
            <w:pPr>
              <w:snapToGrid w:val="0"/>
              <w:jc w:val="right"/>
            </w:pPr>
            <w:r>
              <w:t>1</w:t>
            </w:r>
            <w:r w:rsidR="004426EB">
              <w:t>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80EA9" w:rsidP="0094728E">
            <w:pPr>
              <w:snapToGrid w:val="0"/>
              <w:jc w:val="right"/>
            </w:pPr>
            <w:r>
              <w:t>26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D6469C">
            <w:pPr>
              <w:jc w:val="center"/>
              <w:rPr>
                <w:rFonts w:eastAsia="Calibri"/>
              </w:rPr>
            </w:pPr>
            <w:r w:rsidRPr="00D6469C">
              <w:t>09.03.01/01.01</w:t>
            </w:r>
          </w:p>
        </w:tc>
        <w:tc>
          <w:tcPr>
            <w:tcW w:w="3827" w:type="dxa"/>
          </w:tcPr>
          <w:p w:rsidR="00A82417" w:rsidRPr="00EE00EB" w:rsidRDefault="00D6469C" w:rsidP="00974817">
            <w:pPr>
              <w:rPr>
                <w:rFonts w:eastAsia="Calibri"/>
              </w:rPr>
            </w:pPr>
            <w:r w:rsidRPr="00D6469C">
              <w:rPr>
                <w:b/>
                <w:iCs/>
                <w:spacing w:val="-1"/>
                <w:lang w:eastAsia="ru-RU"/>
              </w:rPr>
              <w:t>РО-ТОП1-1</w:t>
            </w:r>
            <w:r w:rsidR="00A82417">
              <w:rPr>
                <w:rFonts w:eastAsia="Calibri"/>
              </w:rPr>
              <w:t xml:space="preserve">: </w:t>
            </w:r>
            <w:r w:rsidRPr="00D6469C">
              <w:rPr>
                <w:rFonts w:eastAsia="Calibri"/>
              </w:rPr>
              <w:t>Способность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3A74BB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О</w:t>
            </w:r>
            <w:r w:rsidR="00A82417" w:rsidRPr="003250B4">
              <w:rPr>
                <w:lang w:eastAsia="ru-RU"/>
              </w:rPr>
              <w:t>ПК-</w:t>
            </w:r>
            <w:r>
              <w:rPr>
                <w:lang w:eastAsia="ru-RU"/>
              </w:rPr>
              <w:t>5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</w:t>
            </w:r>
            <w:r w:rsidR="003A74BB">
              <w:rPr>
                <w:lang w:eastAsia="ru-RU"/>
              </w:rPr>
              <w:t>3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ПК-4</w:t>
            </w:r>
          </w:p>
          <w:p w:rsidR="00A82417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ДПК-2</w:t>
            </w:r>
          </w:p>
          <w:p w:rsidR="003A74BB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>
              <w:rPr>
                <w:lang w:eastAsia="ru-RU"/>
              </w:rPr>
              <w:t>ДПК-3</w:t>
            </w:r>
          </w:p>
          <w:p w:rsidR="003A74BB" w:rsidRPr="003250B4" w:rsidRDefault="003A74BB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Pr="003A74BB" w:rsidRDefault="007342A1" w:rsidP="00A82417">
      <w:pPr>
        <w:tabs>
          <w:tab w:val="left" w:pos="2867"/>
          <w:tab w:val="left" w:pos="6360"/>
        </w:tabs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D6469C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ОПК-5</w:t>
            </w:r>
            <w:r w:rsidRPr="00D6469C">
              <w:t>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ПК-2</w:t>
            </w:r>
            <w:r w:rsidRPr="00D6469C">
              <w:t>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ПК-3</w:t>
            </w:r>
            <w:r w:rsidRPr="00D6469C">
              <w:t>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ПК-4</w:t>
            </w:r>
            <w:r w:rsidRPr="00D6469C">
              <w:t>: способностью готовить конспекты и проводить занятия по обучению сотрудников применению программно-методических комплексов, используемых на предприятии;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jc w:val="both"/>
            </w:pPr>
            <w:r w:rsidRPr="00D6469C">
              <w:rPr>
                <w:b/>
              </w:rPr>
              <w:t>ДПК-2</w:t>
            </w:r>
            <w:r w:rsidRPr="00D6469C">
              <w:t>: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D6469C" w:rsidRPr="00D6469C" w:rsidTr="00D6469C">
        <w:tc>
          <w:tcPr>
            <w:tcW w:w="9853" w:type="dxa"/>
          </w:tcPr>
          <w:p w:rsidR="00D6469C" w:rsidRPr="00D6469C" w:rsidRDefault="00D6469C" w:rsidP="00347EEA">
            <w:pPr>
              <w:tabs>
                <w:tab w:val="left" w:pos="284"/>
                <w:tab w:val="left" w:pos="426"/>
              </w:tabs>
            </w:pPr>
            <w:r w:rsidRPr="00D6469C">
              <w:rPr>
                <w:b/>
                <w:lang w:eastAsia="ru-RU"/>
              </w:rPr>
              <w:t>ДПК-3</w:t>
            </w:r>
            <w:r w:rsidRPr="00D6469C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850"/>
        <w:gridCol w:w="510"/>
        <w:gridCol w:w="429"/>
        <w:gridCol w:w="429"/>
        <w:gridCol w:w="429"/>
        <w:gridCol w:w="429"/>
        <w:gridCol w:w="429"/>
      </w:tblGrid>
      <w:tr w:rsidR="00BB4FCF" w:rsidRPr="00EE00EB" w:rsidTr="00876C73">
        <w:trPr>
          <w:trHeight w:val="985"/>
        </w:trPr>
        <w:tc>
          <w:tcPr>
            <w:tcW w:w="7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4FCF" w:rsidRPr="00EE00EB" w:rsidRDefault="00BB4FCF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Pr="003C7EDD" w:rsidRDefault="00BB4FCF" w:rsidP="00BB4FCF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BB4FCF" w:rsidRDefault="00BB4FCF" w:rsidP="00D974A6">
            <w:pPr>
              <w:ind w:left="113" w:right="113"/>
            </w:pPr>
            <w:r>
              <w:t>ДПК-3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34748E" w:rsidRDefault="00BB4FCF" w:rsidP="0034748E">
            <w:pPr>
              <w:rPr>
                <w:color w:val="auto"/>
              </w:rPr>
            </w:pPr>
            <w:r w:rsidRPr="00306284">
              <w:rPr>
                <w:color w:val="auto"/>
              </w:rPr>
              <w:t>Web-дизайн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AE3D96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AE3D96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C50EAE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DF797B" w:rsidRDefault="00BB4FCF" w:rsidP="0091152D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B4FCF" w:rsidRPr="00EE00EB" w:rsidTr="00876C73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EE00EB" w:rsidRDefault="00BB4FCF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4FCF" w:rsidRPr="00AA4C5E" w:rsidRDefault="00BB4FCF" w:rsidP="00D65114">
            <w:r w:rsidRPr="001B3780">
              <w:t>Универсальные промышленные САПР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335DA8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Pr="000A32F4" w:rsidRDefault="00BB4FCF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4FCF" w:rsidRDefault="0091152D" w:rsidP="0091152D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9F9" w:rsidRDefault="00CF09F9">
      <w:r>
        <w:separator/>
      </w:r>
    </w:p>
  </w:endnote>
  <w:endnote w:type="continuationSeparator" w:id="0">
    <w:p w:rsidR="00CF09F9" w:rsidRDefault="00CF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B21145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21145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9F9" w:rsidRDefault="00CF09F9">
      <w:r>
        <w:separator/>
      </w:r>
    </w:p>
  </w:footnote>
  <w:footnote w:type="continuationSeparator" w:id="0">
    <w:p w:rsidR="00CF09F9" w:rsidRDefault="00CF0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56FA6"/>
    <w:rsid w:val="0016443D"/>
    <w:rsid w:val="001648AA"/>
    <w:rsid w:val="00181A49"/>
    <w:rsid w:val="00194BE6"/>
    <w:rsid w:val="001968DF"/>
    <w:rsid w:val="00196BFE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4F42"/>
    <w:rsid w:val="00225CC2"/>
    <w:rsid w:val="00272036"/>
    <w:rsid w:val="002835CB"/>
    <w:rsid w:val="002874B0"/>
    <w:rsid w:val="0029097D"/>
    <w:rsid w:val="002935B3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0EA9"/>
    <w:rsid w:val="003814F8"/>
    <w:rsid w:val="0039361C"/>
    <w:rsid w:val="003A13E9"/>
    <w:rsid w:val="003A5F1E"/>
    <w:rsid w:val="003A74BB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3F6AA5"/>
    <w:rsid w:val="0040075F"/>
    <w:rsid w:val="00403E3A"/>
    <w:rsid w:val="00405BE9"/>
    <w:rsid w:val="004131D8"/>
    <w:rsid w:val="00414CAD"/>
    <w:rsid w:val="00415474"/>
    <w:rsid w:val="004344E7"/>
    <w:rsid w:val="004426EB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4330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B2337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76C73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152D"/>
    <w:rsid w:val="00916E3A"/>
    <w:rsid w:val="0094728E"/>
    <w:rsid w:val="00974817"/>
    <w:rsid w:val="009822B3"/>
    <w:rsid w:val="009925CC"/>
    <w:rsid w:val="009A4C37"/>
    <w:rsid w:val="009B158A"/>
    <w:rsid w:val="009C7844"/>
    <w:rsid w:val="009D7C33"/>
    <w:rsid w:val="009E1DFB"/>
    <w:rsid w:val="00A14951"/>
    <w:rsid w:val="00A22232"/>
    <w:rsid w:val="00A4568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AE3D96"/>
    <w:rsid w:val="00B1263D"/>
    <w:rsid w:val="00B12FE8"/>
    <w:rsid w:val="00B17A78"/>
    <w:rsid w:val="00B21145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4FCF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CF09F9"/>
    <w:rsid w:val="00D00C68"/>
    <w:rsid w:val="00D06AA9"/>
    <w:rsid w:val="00D27477"/>
    <w:rsid w:val="00D27818"/>
    <w:rsid w:val="00D31623"/>
    <w:rsid w:val="00D47658"/>
    <w:rsid w:val="00D5144E"/>
    <w:rsid w:val="00D6469C"/>
    <w:rsid w:val="00D75B81"/>
    <w:rsid w:val="00D7688D"/>
    <w:rsid w:val="00DA2E36"/>
    <w:rsid w:val="00DC3DA4"/>
    <w:rsid w:val="00DE398C"/>
    <w:rsid w:val="00DF7704"/>
    <w:rsid w:val="00DF797B"/>
    <w:rsid w:val="00E02DE1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2848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301A1-6524-44D3-925B-1CAF11AB2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119</cp:revision>
  <cp:lastPrinted>2013-04-29T06:42:00Z</cp:lastPrinted>
  <dcterms:created xsi:type="dcterms:W3CDTF">2016-12-09T08:28:00Z</dcterms:created>
  <dcterms:modified xsi:type="dcterms:W3CDTF">2017-04-26T07:00:00Z</dcterms:modified>
</cp:coreProperties>
</file>