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2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3F6AA5" w:rsidP="00110E35">
            <w:r w:rsidRPr="00DF673E">
              <w:rPr>
                <w:lang w:eastAsia="ru-RU"/>
              </w:rPr>
              <w:t>1135247</w:t>
            </w:r>
          </w:p>
        </w:tc>
      </w:tr>
      <w:tr w:rsidR="003F6AA5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F6AA5" w:rsidRPr="00D84580" w:rsidRDefault="003F6AA5" w:rsidP="00110E35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3F6AA5" w:rsidRPr="00F22E37" w:rsidRDefault="003F6AA5" w:rsidP="00110E35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F6AA5" w:rsidRDefault="003F6AA5" w:rsidP="00110E35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F6AA5" w:rsidRPr="00AC0130" w:rsidRDefault="003F6AA5" w:rsidP="00110E35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F6AA5" w:rsidRPr="00976E90" w:rsidRDefault="003F6AA5" w:rsidP="007A18CD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F6AA5" w:rsidRPr="009F4598" w:rsidRDefault="003F6AA5" w:rsidP="007A18CD"/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Pr="008F33BC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F6AA5" w:rsidRPr="00636E97" w:rsidRDefault="003F6AA5" w:rsidP="00110E35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C571CA">
      <w:pPr>
        <w:pStyle w:val="4"/>
        <w:pageBreakBefore/>
        <w:ind w:left="714" w:hanging="357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544330" w:rsidRPr="00544330" w:rsidRDefault="00E02DE1" w:rsidP="00544330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>вариативной части образовательной программы</w:t>
      </w:r>
      <w:r w:rsidR="00203BF5">
        <w:rPr>
          <w:color w:val="auto"/>
          <w:lang w:eastAsia="en-US"/>
        </w:rPr>
        <w:t xml:space="preserve"> при выборе траектории «</w:t>
      </w:r>
      <w:r w:rsidR="00203BF5" w:rsidRPr="00203BF5">
        <w:rPr>
          <w:color w:val="auto"/>
          <w:lang w:eastAsia="en-US"/>
        </w:rPr>
        <w:t>Программное обеспечение средств вычислительной техники и автоматизированных систем</w:t>
      </w:r>
      <w:r w:rsidR="00203BF5">
        <w:rPr>
          <w:color w:val="auto"/>
          <w:lang w:eastAsia="en-US"/>
        </w:rPr>
        <w:t>»</w:t>
      </w:r>
      <w:r>
        <w:rPr>
          <w:color w:val="auto"/>
          <w:lang w:eastAsia="en-US"/>
        </w:rPr>
        <w:t xml:space="preserve">. </w:t>
      </w:r>
      <w:r w:rsidR="00544330" w:rsidRPr="00544330">
        <w:rPr>
          <w:color w:val="auto"/>
          <w:lang w:eastAsia="en-US"/>
        </w:rPr>
        <w:t>Модуль включ</w:t>
      </w:r>
      <w:r w:rsidR="00544330">
        <w:rPr>
          <w:color w:val="auto"/>
          <w:lang w:eastAsia="en-US"/>
        </w:rPr>
        <w:t>ает дисциплины, которые формирую</w:t>
      </w:r>
      <w:r w:rsidR="00544330"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 w:rsidR="00544330">
        <w:rPr>
          <w:color w:val="auto"/>
          <w:lang w:eastAsia="en-US"/>
        </w:rPr>
        <w:t>работке, сопровождении и эксплу</w:t>
      </w:r>
      <w:r w:rsidR="00544330"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C34C14" w:rsidRPr="00A10A04" w:rsidRDefault="00203BF5" w:rsidP="00544330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модуля изучаются д</w:t>
      </w:r>
      <w:r w:rsidR="00544330" w:rsidRPr="00544330">
        <w:rPr>
          <w:color w:val="auto"/>
          <w:lang w:eastAsia="en-US"/>
        </w:rPr>
        <w:t>исциплины</w:t>
      </w:r>
      <w:r>
        <w:rPr>
          <w:color w:val="auto"/>
          <w:lang w:eastAsia="en-US"/>
        </w:rPr>
        <w:t>,</w:t>
      </w:r>
      <w:r w:rsidR="00544330" w:rsidRPr="00544330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посвящён</w:t>
      </w:r>
      <w:r w:rsidR="00544330" w:rsidRPr="00544330">
        <w:rPr>
          <w:color w:val="auto"/>
          <w:lang w:eastAsia="en-US"/>
        </w:rPr>
        <w:t>ны</w:t>
      </w:r>
      <w:r>
        <w:rPr>
          <w:color w:val="auto"/>
          <w:lang w:eastAsia="en-US"/>
        </w:rPr>
        <w:t>е</w:t>
      </w:r>
      <w:bookmarkStart w:id="0" w:name="_GoBack"/>
      <w:bookmarkEnd w:id="0"/>
      <w:r w:rsidR="00544330" w:rsidRPr="00544330">
        <w:rPr>
          <w:color w:val="auto"/>
          <w:lang w:eastAsia="en-US"/>
        </w:rPr>
        <w:t xml:space="preserve"> изучению методов, предназначенных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4426EB" w:rsidRPr="004426EB">
              <w:rPr>
                <w:color w:val="auto"/>
              </w:rPr>
              <w:t>SCADA-системы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A82417" w:rsidP="0094728E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156FA6" w:rsidRDefault="00156FA6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380EA9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AA4C5E" w:rsidRDefault="004426EB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4426EB">
              <w:t>Основы автоматизации проектирования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105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2D70D7">
            <w:pPr>
              <w:snapToGrid w:val="0"/>
              <w:jc w:val="center"/>
            </w:pPr>
            <w:r>
              <w:t>З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4426EB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AA4C5E" w:rsidRDefault="004426EB" w:rsidP="00C4009C"/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tabs>
                <w:tab w:val="right" w:pos="351"/>
              </w:tabs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1B3780">
            <w:pPr>
              <w:snapToGrid w:val="0"/>
              <w:jc w:val="center"/>
            </w:pPr>
            <w:r>
              <w:t>З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3B64B8" w:rsidP="0091152D">
            <w:pPr>
              <w:snapToGrid w:val="0"/>
              <w:jc w:val="right"/>
            </w:pPr>
            <w:r>
              <w:t>1</w:t>
            </w:r>
            <w:r w:rsidR="004426EB"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226643" w:rsidP="00974817">
            <w:pPr>
              <w:rPr>
                <w:rFonts w:eastAsia="Calibri"/>
              </w:rPr>
            </w:pPr>
            <w:r w:rsidRPr="00226643">
              <w:rPr>
                <w:b/>
                <w:iCs/>
                <w:spacing w:val="-1"/>
                <w:lang w:eastAsia="ru-RU"/>
              </w:rPr>
              <w:t>РО-ТОП1-2</w:t>
            </w:r>
            <w:r w:rsidR="00A82417">
              <w:rPr>
                <w:rFonts w:eastAsia="Calibri"/>
              </w:rPr>
              <w:t xml:space="preserve">: </w:t>
            </w:r>
            <w:r>
              <w:t>С</w:t>
            </w:r>
            <w:r w:rsidRPr="00092F07">
              <w:t>пособность принимать проектные решения и решать основные проектные задачи для управления техническими системами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 w:rsidR="004A22FA">
              <w:rPr>
                <w:lang w:eastAsia="ru-RU"/>
              </w:rPr>
              <w:t>2</w:t>
            </w:r>
          </w:p>
          <w:p w:rsidR="004A22FA" w:rsidRDefault="004A22FA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4</w:t>
            </w:r>
          </w:p>
          <w:p w:rsidR="004A22FA" w:rsidRDefault="004A22FA" w:rsidP="004A22FA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73379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</w:t>
            </w:r>
            <w:r>
              <w:t>способность</w:t>
            </w:r>
            <w:r w:rsidRPr="0073379D">
              <w:t xml:space="preserve"> осваивать методики использования программных средств для решения практических задач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</w:pPr>
            <w:r w:rsidRPr="0073379D">
              <w:rPr>
                <w:b/>
              </w:rPr>
              <w:t>ОПК-4</w:t>
            </w:r>
            <w:r>
              <w:t>:</w:t>
            </w:r>
            <w:r w:rsidRPr="0073379D">
              <w:t xml:space="preserve"> способность участвовать в настройке и наладке программно-аппаратных комплексов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  <w:rPr>
                <w:lang w:eastAsia="ru-RU"/>
              </w:rPr>
            </w:pPr>
            <w:r w:rsidRPr="0073379D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</w:t>
            </w:r>
            <w:r w:rsidRPr="0073379D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</w:pPr>
            <w:r w:rsidRPr="0073379D">
              <w:rPr>
                <w:b/>
              </w:rPr>
              <w:t>ПК-2</w:t>
            </w:r>
            <w:r>
              <w:t>:</w:t>
            </w:r>
            <w:r w:rsidRPr="0073379D">
              <w:t xml:space="preserve">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73379D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>:</w:t>
            </w:r>
            <w:r w:rsidRPr="0073379D">
              <w:rPr>
                <w:lang w:eastAsia="ru-RU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</w:t>
            </w:r>
            <w:r>
              <w:rPr>
                <w:lang w:eastAsia="ru-RU"/>
              </w:rPr>
              <w:t>ректности и эффективности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</w:rPr>
              <w:t>ДПК-2</w:t>
            </w:r>
            <w:r>
              <w:t>:</w:t>
            </w:r>
            <w:r w:rsidRPr="0073379D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73379D" w:rsidRPr="0073379D" w:rsidTr="0073379D">
        <w:tc>
          <w:tcPr>
            <w:tcW w:w="9853" w:type="dxa"/>
          </w:tcPr>
          <w:p w:rsidR="0073379D" w:rsidRPr="0073379D" w:rsidRDefault="0073379D" w:rsidP="0073379D">
            <w:pPr>
              <w:jc w:val="both"/>
            </w:pPr>
            <w:r w:rsidRPr="0073379D">
              <w:rPr>
                <w:b/>
              </w:rPr>
              <w:t>ДПК-3</w:t>
            </w:r>
            <w:r>
              <w:t>:</w:t>
            </w:r>
            <w:r w:rsidRPr="0073379D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общества.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9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425"/>
        <w:gridCol w:w="500"/>
        <w:gridCol w:w="510"/>
        <w:gridCol w:w="429"/>
        <w:gridCol w:w="429"/>
        <w:gridCol w:w="429"/>
        <w:gridCol w:w="429"/>
        <w:gridCol w:w="429"/>
      </w:tblGrid>
      <w:tr w:rsidR="0087522D" w:rsidRPr="00EE00EB" w:rsidTr="0087522D">
        <w:trPr>
          <w:trHeight w:val="985"/>
        </w:trPr>
        <w:tc>
          <w:tcPr>
            <w:tcW w:w="6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22D" w:rsidRPr="00EE00EB" w:rsidRDefault="0087522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87522D" w:rsidRDefault="0087522D" w:rsidP="00BB4FCF">
            <w:pPr>
              <w:ind w:left="113" w:right="113"/>
            </w:pPr>
            <w:r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3C7EDD" w:rsidRDefault="0087522D" w:rsidP="00BB4FCF">
            <w:pPr>
              <w:ind w:left="113" w:right="113"/>
              <w:rPr>
                <w:lang w:val="en-US"/>
              </w:rPr>
            </w:pPr>
            <w:r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87522D" w:rsidRDefault="0087522D" w:rsidP="00BB4FCF">
            <w:pPr>
              <w:ind w:left="113" w:right="113"/>
            </w:pPr>
            <w:r>
              <w:t>ПК-</w:t>
            </w:r>
            <w:r>
              <w:rPr>
                <w:lang w:val="en-US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3C7EDD" w:rsidRDefault="0087522D" w:rsidP="00BB4FCF">
            <w:pPr>
              <w:ind w:left="113" w:right="113"/>
              <w:rPr>
                <w:lang w:val="en-US"/>
              </w:rPr>
            </w:pPr>
            <w:r>
              <w:t>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Pr="0087522D" w:rsidRDefault="0087522D" w:rsidP="00BB4FCF">
            <w:pPr>
              <w:ind w:left="113" w:right="113"/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Default="0087522D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7522D" w:rsidRDefault="0087522D" w:rsidP="00D974A6">
            <w:pPr>
              <w:ind w:left="113" w:right="113"/>
            </w:pPr>
            <w:r>
              <w:t>ДПК-3</w:t>
            </w:r>
          </w:p>
        </w:tc>
      </w:tr>
      <w:tr w:rsidR="0087522D" w:rsidRPr="00EE00EB" w:rsidTr="0087522D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EE00EB" w:rsidRDefault="0087522D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34748E" w:rsidRDefault="0087522D" w:rsidP="0034748E">
            <w:pPr>
              <w:rPr>
                <w:color w:val="auto"/>
              </w:rPr>
            </w:pPr>
            <w:r w:rsidRPr="004426EB">
              <w:rPr>
                <w:color w:val="auto"/>
              </w:rPr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335DA8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AE3D96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7522D" w:rsidRPr="00EE00EB" w:rsidTr="0087522D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EE00EB" w:rsidRDefault="0087522D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22D" w:rsidRPr="00AA4C5E" w:rsidRDefault="0087522D" w:rsidP="00D65114">
            <w:r w:rsidRPr="004426EB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22D" w:rsidRPr="00C50EAE" w:rsidRDefault="0087522D" w:rsidP="0091152D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C86524" w:rsidRDefault="00C86524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Pr="000A32F4" w:rsidRDefault="0087522D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22D" w:rsidRDefault="008752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D4B" w:rsidRDefault="007C3D4B">
      <w:r>
        <w:separator/>
      </w:r>
    </w:p>
  </w:endnote>
  <w:endnote w:type="continuationSeparator" w:id="0">
    <w:p w:rsidR="007C3D4B" w:rsidRDefault="007C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D4B" w:rsidRDefault="007C3D4B">
      <w:r>
        <w:separator/>
      </w:r>
    </w:p>
  </w:footnote>
  <w:footnote w:type="continuationSeparator" w:id="0">
    <w:p w:rsidR="007C3D4B" w:rsidRDefault="007C3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56FA6"/>
    <w:rsid w:val="0016443D"/>
    <w:rsid w:val="001648AA"/>
    <w:rsid w:val="00181A49"/>
    <w:rsid w:val="00194BE6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03BF5"/>
    <w:rsid w:val="002142F5"/>
    <w:rsid w:val="00224F42"/>
    <w:rsid w:val="00225CC2"/>
    <w:rsid w:val="00226643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124CE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426EB"/>
    <w:rsid w:val="0045637B"/>
    <w:rsid w:val="004635EB"/>
    <w:rsid w:val="00465522"/>
    <w:rsid w:val="00474E19"/>
    <w:rsid w:val="00477390"/>
    <w:rsid w:val="00490678"/>
    <w:rsid w:val="004A0D04"/>
    <w:rsid w:val="004A1A4C"/>
    <w:rsid w:val="004A22FA"/>
    <w:rsid w:val="004A6CC0"/>
    <w:rsid w:val="004A7D4B"/>
    <w:rsid w:val="004B7394"/>
    <w:rsid w:val="004D7355"/>
    <w:rsid w:val="004E1E98"/>
    <w:rsid w:val="004E21E6"/>
    <w:rsid w:val="00501E0A"/>
    <w:rsid w:val="00537D69"/>
    <w:rsid w:val="00544330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379D"/>
    <w:rsid w:val="007342A1"/>
    <w:rsid w:val="00741077"/>
    <w:rsid w:val="00754C53"/>
    <w:rsid w:val="007A117A"/>
    <w:rsid w:val="007A3CCB"/>
    <w:rsid w:val="007A4181"/>
    <w:rsid w:val="007B2337"/>
    <w:rsid w:val="007C3D4B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522D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9F156A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D7360"/>
    <w:rsid w:val="00AE3D96"/>
    <w:rsid w:val="00B1263D"/>
    <w:rsid w:val="00B12FE8"/>
    <w:rsid w:val="00B17A78"/>
    <w:rsid w:val="00B21145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846C5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571CA"/>
    <w:rsid w:val="00C84510"/>
    <w:rsid w:val="00C852E5"/>
    <w:rsid w:val="00C86524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2F12-D9B0-469E-902A-673504CC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128</cp:revision>
  <cp:lastPrinted>2013-04-29T06:42:00Z</cp:lastPrinted>
  <dcterms:created xsi:type="dcterms:W3CDTF">2016-12-09T08:28:00Z</dcterms:created>
  <dcterms:modified xsi:type="dcterms:W3CDTF">2017-05-02T11:05:00Z</dcterms:modified>
</cp:coreProperties>
</file>