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 w:rsidP="002D02EC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593DF6" w:rsidRPr="00593DF6">
        <w:t xml:space="preserve"> </w:t>
      </w:r>
      <w:r>
        <w:t>Н.</w:t>
      </w:r>
      <w:r w:rsidR="00593DF6" w:rsidRPr="00593DF6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</w:t>
      </w:r>
      <w:r w:rsidR="00593DF6" w:rsidRPr="003A5F1E"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</w:t>
      </w:r>
      <w:r w:rsidR="002D02EC">
        <w:t>17</w:t>
      </w:r>
      <w:r>
        <w:t xml:space="preserve">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3758D9" w:rsidRPr="00916E3A" w:rsidRDefault="004F4754">
      <w:pPr>
        <w:jc w:val="center"/>
        <w:rPr>
          <w:caps/>
        </w:rPr>
      </w:pPr>
      <w:r w:rsidRPr="004F4754">
        <w:rPr>
          <w:caps/>
        </w:rPr>
        <w:t>Управление вычислительными процессами и сетевым взаимодействием</w:t>
      </w:r>
    </w:p>
    <w:p w:rsidR="00F77031" w:rsidRPr="00EE00EB" w:rsidRDefault="00F77031">
      <w:pPr>
        <w:jc w:val="center"/>
      </w:pPr>
    </w:p>
    <w:p w:rsidR="00F77031" w:rsidRPr="00EE00EB" w:rsidRDefault="00F77031">
      <w:pPr>
        <w:jc w:val="center"/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B71F6C" w:rsidTr="007A18CD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B71F6C" w:rsidRDefault="00B71F6C" w:rsidP="007A18CD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B71F6C" w:rsidRPr="00B71F6C" w:rsidRDefault="00B71F6C" w:rsidP="00B71F6C">
            <w:pPr>
              <w:jc w:val="center"/>
              <w:rPr>
                <w:b/>
              </w:rPr>
            </w:pPr>
            <w:r w:rsidRPr="008F33BC">
              <w:rPr>
                <w:b/>
              </w:rPr>
              <w:t xml:space="preserve">о рабочей программе </w:t>
            </w:r>
            <w:r>
              <w:rPr>
                <w:b/>
              </w:rPr>
              <w:t>модуля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B71F6C" w:rsidRPr="008F33BC" w:rsidRDefault="00B71F6C" w:rsidP="007A18CD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4F4754" w:rsidTr="003F53AD">
        <w:trPr>
          <w:trHeight w:val="328"/>
        </w:trPr>
        <w:tc>
          <w:tcPr>
            <w:tcW w:w="6102" w:type="dxa"/>
            <w:shd w:val="clear" w:color="auto" w:fill="auto"/>
          </w:tcPr>
          <w:p w:rsidR="004F4754" w:rsidRPr="00DF02C4" w:rsidRDefault="004F4754" w:rsidP="003F53AD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М1.1</w:t>
            </w:r>
            <w:r w:rsidRPr="00DF02C4">
              <w:t>7</w:t>
            </w:r>
          </w:p>
          <w:p w:rsidR="004F4754" w:rsidRPr="00F22E37" w:rsidRDefault="004F4754" w:rsidP="003F53AD">
            <w:r w:rsidRPr="00DF02C4">
              <w:t>Управление вычислительными процессами и сетевым взаимодействием</w:t>
            </w:r>
          </w:p>
        </w:tc>
        <w:tc>
          <w:tcPr>
            <w:tcW w:w="4245" w:type="dxa"/>
            <w:shd w:val="clear" w:color="auto" w:fill="auto"/>
          </w:tcPr>
          <w:p w:rsidR="004F4754" w:rsidRPr="009F4598" w:rsidRDefault="004F4754" w:rsidP="003F53AD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4F4754" w:rsidRPr="004C3174" w:rsidRDefault="004F4754" w:rsidP="003F53AD">
            <w:r w:rsidRPr="00DF02C4">
              <w:rPr>
                <w:lang w:eastAsia="ru-RU"/>
              </w:rPr>
              <w:t>1132340</w:t>
            </w:r>
          </w:p>
        </w:tc>
      </w:tr>
      <w:tr w:rsidR="004F4754" w:rsidTr="003F53AD">
        <w:trPr>
          <w:trHeight w:val="869"/>
        </w:trPr>
        <w:tc>
          <w:tcPr>
            <w:tcW w:w="6102" w:type="dxa"/>
            <w:shd w:val="clear" w:color="auto" w:fill="auto"/>
          </w:tcPr>
          <w:p w:rsidR="004F4754" w:rsidRDefault="004F4754" w:rsidP="003F53AD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4F4754" w:rsidRPr="00F22E37" w:rsidRDefault="004F4754" w:rsidP="003F53AD">
            <w:r>
              <w:rPr>
                <w:iCs/>
                <w:spacing w:val="-1"/>
              </w:rPr>
              <w:t>Информационные системы и технологии в машиностроении</w:t>
            </w:r>
          </w:p>
        </w:tc>
        <w:tc>
          <w:tcPr>
            <w:tcW w:w="4245" w:type="dxa"/>
            <w:shd w:val="clear" w:color="auto" w:fill="auto"/>
          </w:tcPr>
          <w:p w:rsidR="004F4754" w:rsidRPr="00D84580" w:rsidRDefault="004F4754" w:rsidP="003F53AD">
            <w:pPr>
              <w:rPr>
                <w:b/>
                <w:i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t>09.03.0</w:t>
            </w:r>
            <w:r w:rsidRPr="00224AA5">
              <w:t>2</w:t>
            </w:r>
            <w:r w:rsidRPr="00515240">
              <w:t>/0</w:t>
            </w:r>
            <w:r w:rsidRPr="00224AA5">
              <w:t>8</w:t>
            </w:r>
            <w:r w:rsidRPr="00515240">
              <w:t>.01</w:t>
            </w:r>
          </w:p>
          <w:p w:rsidR="004F4754" w:rsidRPr="00F22E37" w:rsidRDefault="004F4754" w:rsidP="003F53AD">
            <w:pPr>
              <w:rPr>
                <w:i/>
              </w:rPr>
            </w:pPr>
            <w:r w:rsidRPr="00D84580">
              <w:rPr>
                <w:b/>
              </w:rPr>
              <w:t>Учебный план</w:t>
            </w:r>
            <w:r w:rsidRPr="00D84580">
              <w:rPr>
                <w:b/>
              </w:rPr>
              <w:tab/>
            </w:r>
            <w:r>
              <w:t>6280</w:t>
            </w:r>
            <w:r w:rsidRPr="00515240">
              <w:t xml:space="preserve"> (версия </w:t>
            </w:r>
            <w:r>
              <w:t>1</w:t>
            </w:r>
            <w:r w:rsidRPr="00515240">
              <w:t>)</w:t>
            </w:r>
          </w:p>
        </w:tc>
      </w:tr>
      <w:tr w:rsidR="004F4754" w:rsidTr="003F53AD">
        <w:trPr>
          <w:trHeight w:val="328"/>
        </w:trPr>
        <w:tc>
          <w:tcPr>
            <w:tcW w:w="6102" w:type="dxa"/>
            <w:shd w:val="clear" w:color="auto" w:fill="auto"/>
          </w:tcPr>
          <w:p w:rsidR="004F4754" w:rsidRDefault="004F4754" w:rsidP="003F53AD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4F4754" w:rsidRPr="00F22E37" w:rsidRDefault="004F4754" w:rsidP="003F53AD">
            <w:r>
              <w:rPr>
                <w:iCs/>
                <w:spacing w:val="-1"/>
              </w:rPr>
              <w:t>Информационные системы и технологии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4F4754" w:rsidRDefault="004F4754" w:rsidP="003F53AD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4F4754" w:rsidRDefault="004F4754" w:rsidP="003F53AD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4F4754" w:rsidRPr="00AC0130" w:rsidRDefault="004F4754" w:rsidP="003F53AD">
            <w:pPr>
              <w:rPr>
                <w:color w:val="0070C0"/>
              </w:rPr>
            </w:pPr>
            <w:r w:rsidRPr="00AC0130">
              <w:t>09.03.0</w:t>
            </w:r>
            <w:r>
              <w:t>2</w:t>
            </w:r>
          </w:p>
        </w:tc>
      </w:tr>
      <w:tr w:rsidR="004F4754" w:rsidTr="003F53AD">
        <w:trPr>
          <w:trHeight w:val="328"/>
        </w:trPr>
        <w:tc>
          <w:tcPr>
            <w:tcW w:w="6102" w:type="dxa"/>
            <w:shd w:val="clear" w:color="auto" w:fill="auto"/>
          </w:tcPr>
          <w:p w:rsidR="004F4754" w:rsidRDefault="004F4754" w:rsidP="003F53AD">
            <w:pPr>
              <w:rPr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</w:rPr>
              <w:t>подготовки</w:t>
            </w:r>
          </w:p>
          <w:p w:rsidR="004F4754" w:rsidRPr="00976E90" w:rsidRDefault="004F4754" w:rsidP="003F53AD">
            <w:r w:rsidRPr="00976E90">
              <w:rPr>
                <w:iCs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4F4754" w:rsidRPr="009F4598" w:rsidRDefault="004F4754" w:rsidP="003F53AD"/>
        </w:tc>
      </w:tr>
      <w:tr w:rsidR="004F4754" w:rsidTr="003F53AD">
        <w:trPr>
          <w:trHeight w:val="328"/>
        </w:trPr>
        <w:tc>
          <w:tcPr>
            <w:tcW w:w="6102" w:type="dxa"/>
            <w:shd w:val="clear" w:color="auto" w:fill="auto"/>
          </w:tcPr>
          <w:p w:rsidR="004F4754" w:rsidRPr="008F33BC" w:rsidRDefault="004F4754" w:rsidP="003F53AD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4F4754" w:rsidRDefault="004F4754" w:rsidP="003F53AD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:rsidR="004F4754" w:rsidRPr="00636E97" w:rsidRDefault="004F4754" w:rsidP="003F53AD">
            <w:r>
              <w:t>12</w:t>
            </w:r>
            <w:r w:rsidRPr="00636E97">
              <w:t>.0</w:t>
            </w:r>
            <w:r>
              <w:t>3</w:t>
            </w:r>
            <w:r w:rsidRPr="00636E97">
              <w:t>.201</w:t>
            </w:r>
            <w:r>
              <w:t>5</w:t>
            </w:r>
            <w:r w:rsidRPr="00636E97">
              <w:t xml:space="preserve"> г. № </w:t>
            </w:r>
            <w:r>
              <w:t>219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8D1693">
        <w:rPr>
          <w:b/>
          <w:color w:val="auto"/>
        </w:rPr>
        <w:t>7</w:t>
      </w:r>
    </w:p>
    <w:p w:rsidR="004131D8" w:rsidRDefault="004131D8" w:rsidP="004131D8">
      <w:pPr>
        <w:jc w:val="center"/>
        <w:sectPr w:rsidR="004131D8" w:rsidSect="004F4754">
          <w:footerReference w:type="default" r:id="rId9"/>
          <w:footerReference w:type="first" r:id="rId10"/>
          <w:pgSz w:w="11906" w:h="16838"/>
          <w:pgMar w:top="1134" w:right="851" w:bottom="709" w:left="1418" w:header="720" w:footer="571" w:gutter="0"/>
          <w:cols w:space="720"/>
          <w:docGrid w:linePitch="600" w:charSpace="32768"/>
        </w:sectPr>
      </w:pPr>
    </w:p>
    <w:p w:rsidR="003758D9" w:rsidRDefault="003758D9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16E3A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2835CB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EE00EB" w:rsidRDefault="002835CB" w:rsidP="00CE6AB0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477D03" w:rsidRDefault="002835CB" w:rsidP="00CE6AB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5CB" w:rsidRPr="00EE00EB" w:rsidRDefault="002835CB" w:rsidP="00CE6AB0">
            <w:pPr>
              <w:snapToGrid w:val="0"/>
              <w:ind w:right="2"/>
              <w:jc w:val="center"/>
            </w:pPr>
          </w:p>
        </w:tc>
      </w:tr>
      <w:tr w:rsidR="00916E3A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2835CB" w:rsidP="00CE6AB0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477D03" w:rsidRDefault="00916E3A" w:rsidP="00CE6AB0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807340" w:rsidRPr="002E58FD" w:rsidRDefault="00807340" w:rsidP="00807340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0E1DDF">
        <w:rPr>
          <w:color w:val="auto"/>
        </w:rPr>
        <w:t>А.А. Петунин</w:t>
      </w:r>
    </w:p>
    <w:p w:rsidR="00807340" w:rsidRPr="009E0BD3" w:rsidRDefault="00807340" w:rsidP="00807340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807340" w:rsidRPr="00EE00EB" w:rsidRDefault="00807340" w:rsidP="00807340">
      <w:pPr>
        <w:ind w:firstLine="709"/>
        <w:jc w:val="both"/>
      </w:pPr>
    </w:p>
    <w:p w:rsidR="00807340" w:rsidRPr="00807340" w:rsidRDefault="00807340" w:rsidP="00807340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807340" w:rsidRPr="00807340" w:rsidRDefault="00807340" w:rsidP="00807340">
      <w:pPr>
        <w:ind w:firstLine="709"/>
        <w:jc w:val="both"/>
      </w:pPr>
    </w:p>
    <w:p w:rsidR="00807340" w:rsidRPr="002B1965" w:rsidRDefault="00807340" w:rsidP="00807340">
      <w:pPr>
        <w:ind w:firstLine="709"/>
        <w:jc w:val="both"/>
      </w:pPr>
      <w:r w:rsidRPr="00EE00EB">
        <w:t>Протокол № ______   от __________ г.</w:t>
      </w:r>
    </w:p>
    <w:p w:rsidR="00807340" w:rsidRPr="00807340" w:rsidRDefault="00807340" w:rsidP="00807340">
      <w:pPr>
        <w:jc w:val="both"/>
        <w:rPr>
          <w:spacing w:val="-3"/>
        </w:rPr>
      </w:pPr>
    </w:p>
    <w:p w:rsidR="00807340" w:rsidRPr="0070465E" w:rsidRDefault="00807340" w:rsidP="00807340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807340" w:rsidRPr="00B4013A" w:rsidRDefault="00C3238F" w:rsidP="00807340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807340" w:rsidRPr="006907FB" w:rsidRDefault="00807340" w:rsidP="00807340">
      <w:pPr>
        <w:jc w:val="both"/>
        <w:rPr>
          <w:spacing w:val="-3"/>
        </w:rPr>
      </w:pPr>
    </w:p>
    <w:p w:rsidR="00807340" w:rsidRPr="006E69FD" w:rsidRDefault="00807340" w:rsidP="00807340">
      <w:pPr>
        <w:ind w:firstLine="709"/>
        <w:jc w:val="both"/>
      </w:pPr>
      <w:r w:rsidRPr="006E69FD">
        <w:t>Согласовано:</w:t>
      </w:r>
    </w:p>
    <w:p w:rsidR="00807340" w:rsidRPr="00EE00EB" w:rsidRDefault="00807340" w:rsidP="00807340">
      <w:pPr>
        <w:ind w:firstLine="709"/>
        <w:jc w:val="both"/>
      </w:pPr>
    </w:p>
    <w:p w:rsidR="006931DA" w:rsidRDefault="00807340" w:rsidP="00807340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Pr="002C5645" w:rsidRDefault="003758D9" w:rsidP="004F4754">
      <w:pPr>
        <w:pStyle w:val="4"/>
        <w:rPr>
          <w:rFonts w:ascii="Times New Roman" w:hAnsi="Times New Roman" w:cs="Times New Roman"/>
        </w:rPr>
      </w:pPr>
      <w:r w:rsidRPr="002C5645">
        <w:rPr>
          <w:rFonts w:ascii="Times New Roman" w:hAnsi="Times New Roman" w:cs="Times New Roman"/>
        </w:rPr>
        <w:lastRenderedPageBreak/>
        <w:t>ОБЩАЯ ХАРАКТЕРИСТИКА МОДУЛЯ</w:t>
      </w:r>
      <w:r w:rsidR="00683AAB" w:rsidRPr="002C5645">
        <w:rPr>
          <w:rFonts w:ascii="Times New Roman" w:hAnsi="Times New Roman" w:cs="Times New Roman"/>
        </w:rPr>
        <w:t xml:space="preserve">  </w:t>
      </w:r>
      <w:r w:rsidR="007F4D6B" w:rsidRPr="002C5645">
        <w:rPr>
          <w:rFonts w:ascii="Times New Roman" w:hAnsi="Times New Roman" w:cs="Times New Roman"/>
        </w:rPr>
        <w:t>«</w:t>
      </w:r>
      <w:r w:rsidR="004F4754" w:rsidRPr="004F4754">
        <w:rPr>
          <w:rFonts w:ascii="Times New Roman" w:hAnsi="Times New Roman" w:cs="Times New Roman"/>
        </w:rPr>
        <w:t>Управление вычислительными процессами и сетевым взаимодействием</w:t>
      </w:r>
      <w:r w:rsidR="007F4D6B" w:rsidRPr="002C5645">
        <w:rPr>
          <w:rFonts w:ascii="Times New Roman" w:hAnsi="Times New Roman" w:cs="Times New Roman"/>
        </w:rPr>
        <w:t>»</w:t>
      </w:r>
      <w:r w:rsidRPr="002C5645">
        <w:rPr>
          <w:rFonts w:ascii="Times New Roman" w:hAnsi="Times New Roman" w:cs="Times New Roman"/>
        </w:rPr>
        <w:fldChar w:fldCharType="begin"/>
      </w:r>
      <w:r w:rsidRPr="002C5645">
        <w:rPr>
          <w:rFonts w:ascii="Times New Roman" w:hAnsi="Times New Roman" w:cs="Times New Roman"/>
        </w:rPr>
        <w:instrText xml:space="preserve"> TC "ОБЩАЯ ХАРАКТЕРИСТИКА МОДУЛЯ" \l 1 </w:instrText>
      </w:r>
      <w:r w:rsidRPr="002C5645">
        <w:rPr>
          <w:rFonts w:ascii="Times New Roman" w:hAnsi="Times New Roman" w:cs="Times New Roman"/>
        </w:rPr>
        <w:fldChar w:fldCharType="end"/>
      </w:r>
    </w:p>
    <w:p w:rsidR="003758D9" w:rsidRPr="00EE00EB" w:rsidRDefault="001D79ED" w:rsidP="001D79ED">
      <w:pPr>
        <w:tabs>
          <w:tab w:val="left" w:pos="6630"/>
        </w:tabs>
        <w:rPr>
          <w:b/>
        </w:rPr>
      </w:pPr>
      <w:r>
        <w:rPr>
          <w:b/>
        </w:rPr>
        <w:tab/>
      </w: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1D79ED">
        <w:t>9</w:t>
      </w:r>
      <w:r w:rsidR="00B746A9">
        <w:t xml:space="preserve"> </w:t>
      </w:r>
      <w:r w:rsidRPr="00EE00EB">
        <w:t>з.е.</w:t>
      </w:r>
    </w:p>
    <w:p w:rsidR="00B1263D" w:rsidRPr="00EE00EB" w:rsidRDefault="00B1263D">
      <w:pPr>
        <w:rPr>
          <w:b/>
        </w:rPr>
      </w:pPr>
    </w:p>
    <w:p w:rsidR="00C34C14" w:rsidRDefault="00B1263D">
      <w:pPr>
        <w:rPr>
          <w:b/>
        </w:rPr>
      </w:pPr>
      <w:r w:rsidRPr="00EE00EB">
        <w:rPr>
          <w:b/>
        </w:rPr>
        <w:t>1.2. Аннотация содержания модуля</w:t>
      </w:r>
    </w:p>
    <w:p w:rsidR="004F4754" w:rsidRPr="004F4754" w:rsidRDefault="004A1A4C" w:rsidP="004F4754">
      <w:pPr>
        <w:ind w:firstLine="567"/>
        <w:jc w:val="both"/>
        <w:rPr>
          <w:color w:val="auto"/>
        </w:rPr>
      </w:pPr>
      <w:r w:rsidRPr="009E0BD3">
        <w:rPr>
          <w:color w:val="auto"/>
          <w:lang w:eastAsia="en-US"/>
        </w:rPr>
        <w:t xml:space="preserve">Модуль относится к </w:t>
      </w:r>
      <w:r w:rsidR="00A82417">
        <w:rPr>
          <w:color w:val="auto"/>
          <w:lang w:eastAsia="en-US"/>
        </w:rPr>
        <w:t>вариативной</w:t>
      </w:r>
      <w:r>
        <w:rPr>
          <w:color w:val="auto"/>
          <w:lang w:eastAsia="en-US"/>
        </w:rPr>
        <w:t xml:space="preserve"> части образовательной программы. </w:t>
      </w:r>
      <w:r w:rsidR="004F4754" w:rsidRPr="004F4754">
        <w:rPr>
          <w:color w:val="auto"/>
        </w:rPr>
        <w:t>Модуль включ</w:t>
      </w:r>
      <w:r w:rsidR="004F4754">
        <w:rPr>
          <w:color w:val="auto"/>
        </w:rPr>
        <w:t>ает дисциплины, которые формирую</w:t>
      </w:r>
      <w:r w:rsidR="004F4754" w:rsidRPr="004F4754">
        <w:rPr>
          <w:color w:val="auto"/>
        </w:rPr>
        <w:t>т способность использовать знания и пон</w:t>
      </w:r>
      <w:r w:rsidR="004F4754">
        <w:rPr>
          <w:color w:val="auto"/>
        </w:rPr>
        <w:t>имания, умения и навыки предмет</w:t>
      </w:r>
      <w:r w:rsidR="004F4754" w:rsidRPr="004F4754">
        <w:rPr>
          <w:color w:val="auto"/>
        </w:rPr>
        <w:t>ной области дисциплин модуля для формирования и развития возможностей принимать участие в раз</w:t>
      </w:r>
      <w:r w:rsidR="004F4754">
        <w:rPr>
          <w:color w:val="auto"/>
        </w:rPr>
        <w:t>работке, сопровождении и эксплу</w:t>
      </w:r>
      <w:r w:rsidR="004F4754" w:rsidRPr="004F4754">
        <w:rPr>
          <w:color w:val="auto"/>
        </w:rPr>
        <w:t>атации систем управления технологическими процессами, осуществлять поддержку программно-аппаратной среды функционирования информационных систем и защиту информации.</w:t>
      </w:r>
    </w:p>
    <w:p w:rsidR="00C34C14" w:rsidRPr="00A10A04" w:rsidRDefault="004F4754" w:rsidP="004F4754">
      <w:pPr>
        <w:ind w:firstLine="567"/>
        <w:jc w:val="both"/>
        <w:rPr>
          <w:color w:val="auto"/>
        </w:rPr>
      </w:pPr>
      <w:r w:rsidRPr="004F4754">
        <w:rPr>
          <w:color w:val="auto"/>
        </w:rPr>
        <w:t xml:space="preserve">Дисциплины модуля включают сведения, позволяющие обеспечить невозможность несанкционированного или случайного уничтожения, а также модификации информации; обеспечить использование интернет-сервисов для поиска источников информации, а так же как средство обмена и место размещения в интернете информации; позволяющие с помощью </w:t>
      </w:r>
      <w:r>
        <w:rPr>
          <w:color w:val="auto"/>
        </w:rPr>
        <w:t>операционной системы абстрагиро</w:t>
      </w:r>
      <w:r w:rsidRPr="004F4754">
        <w:rPr>
          <w:color w:val="auto"/>
        </w:rPr>
        <w:t>ваться от деталей реализации и функционирования устройств, предоставляя минимально необходим</w:t>
      </w:r>
      <w:r>
        <w:rPr>
          <w:color w:val="auto"/>
        </w:rPr>
        <w:t>ый набор функций для их управле</w:t>
      </w:r>
      <w:bookmarkStart w:id="0" w:name="_GoBack"/>
      <w:bookmarkEnd w:id="0"/>
      <w:r w:rsidRPr="004F4754">
        <w:rPr>
          <w:color w:val="auto"/>
        </w:rPr>
        <w:t>ния.</w:t>
      </w:r>
      <w:r w:rsidR="001B3780" w:rsidRPr="001B3780">
        <w:rPr>
          <w:color w:val="auto"/>
        </w:rPr>
        <w:t>.</w:t>
      </w: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929"/>
        <w:gridCol w:w="519"/>
        <w:gridCol w:w="709"/>
        <w:gridCol w:w="709"/>
        <w:gridCol w:w="709"/>
        <w:gridCol w:w="708"/>
        <w:gridCol w:w="993"/>
        <w:gridCol w:w="992"/>
        <w:gridCol w:w="662"/>
        <w:gridCol w:w="567"/>
      </w:tblGrid>
      <w:tr w:rsidR="00A82417" w:rsidRPr="00EE00EB" w:rsidTr="00414CAD">
        <w:trPr>
          <w:trHeight w:val="494"/>
        </w:trPr>
        <w:tc>
          <w:tcPr>
            <w:tcW w:w="33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 xml:space="preserve">Наименования дисциплин с указанием, к какой части образовательной программы они относятся: базовой (Б), вариативной – по выбору вуза (ВВ), вариативной - по выбору студента (ВС). </w:t>
            </w:r>
          </w:p>
          <w:p w:rsidR="00A82417" w:rsidRPr="00EE00EB" w:rsidRDefault="00A82417" w:rsidP="00C4009C">
            <w:pPr>
              <w:pStyle w:val="210"/>
              <w:ind w:left="0" w:right="-108" w:firstLine="0"/>
              <w:rPr>
                <w:b/>
                <w:sz w:val="16"/>
                <w:szCs w:val="16"/>
              </w:rPr>
            </w:pPr>
          </w:p>
        </w:tc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04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94728E" w:rsidRPr="00EE00EB" w:rsidTr="00414CAD">
        <w:trPr>
          <w:trHeight w:val="157"/>
        </w:trPr>
        <w:tc>
          <w:tcPr>
            <w:tcW w:w="335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Са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мо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сто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я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тель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 xml:space="preserve">ная работа, включая все виды </w:t>
            </w:r>
            <w:r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тес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та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ции, час.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Про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ме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жу</w:t>
            </w:r>
            <w:r w:rsidR="0094728E" w:rsidRPr="0094728E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точ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ная ат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тес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та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ция (зачет, экзамен), час.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94728E" w:rsidRPr="00EE00EB" w:rsidTr="00414CAD">
        <w:trPr>
          <w:cantSplit/>
          <w:trHeight w:val="1793"/>
        </w:trPr>
        <w:tc>
          <w:tcPr>
            <w:tcW w:w="335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ind w:left="113" w:right="113"/>
              <w:jc w:val="center"/>
            </w:pPr>
            <w:r w:rsidRPr="00EE00EB">
              <w:rPr>
                <w:b/>
                <w:sz w:val="16"/>
                <w:szCs w:val="16"/>
              </w:rPr>
              <w:t>Зач. ед.</w:t>
            </w:r>
          </w:p>
        </w:tc>
      </w:tr>
      <w:tr w:rsidR="0094728E" w:rsidRPr="00EE00EB" w:rsidTr="002D70D7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A82417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48E" w:rsidRDefault="00A82417" w:rsidP="00C4009C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Pr="00B96A60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306284">
              <w:rPr>
                <w:color w:val="auto"/>
              </w:rPr>
              <w:t>Web-дизайн</w:t>
            </w:r>
          </w:p>
          <w:p w:rsidR="00A82417" w:rsidRPr="0034748E" w:rsidRDefault="00A82417" w:rsidP="0034748E">
            <w:pPr>
              <w:ind w:firstLine="709"/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94728E">
            <w:pPr>
              <w:snapToGrid w:val="0"/>
              <w:jc w:val="right"/>
            </w:pPr>
            <w:r>
              <w:t>34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C50EAE" w:rsidP="0094728E">
            <w:pPr>
              <w:snapToGrid w:val="0"/>
              <w:jc w:val="right"/>
            </w:pPr>
            <w:r>
              <w:t>51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3B64B8">
            <w:pPr>
              <w:snapToGrid w:val="0"/>
              <w:jc w:val="right"/>
            </w:pPr>
            <w:r>
              <w:t>39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1B3780">
            <w:pPr>
              <w:snapToGrid w:val="0"/>
              <w:jc w:val="center"/>
            </w:pPr>
            <w:r>
              <w:t>Э (18</w:t>
            </w:r>
            <w:r w:rsidR="00A82417">
              <w:t>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306284" w:rsidRDefault="00A82417" w:rsidP="0094728E">
            <w:pPr>
              <w:jc w:val="right"/>
            </w:pPr>
            <w:r>
              <w:t>108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</w:t>
            </w:r>
          </w:p>
        </w:tc>
      </w:tr>
      <w:tr w:rsidR="0094728E" w:rsidRPr="00EE00EB" w:rsidTr="002D70D7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A82417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AA4C5E" w:rsidRDefault="00A82417" w:rsidP="00C4009C"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1B3780" w:rsidRPr="001B3780">
              <w:t>Автоматизация проектирования раскройно-заготовительного производства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AA4C5E" w:rsidRDefault="00A82417" w:rsidP="0094728E">
            <w:pPr>
              <w:snapToGrid w:val="0"/>
              <w:jc w:val="right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51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94728E">
            <w:pPr>
              <w:snapToGrid w:val="0"/>
              <w:jc w:val="right"/>
            </w:pPr>
            <w:r>
              <w:t>39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2D70D7">
            <w:pPr>
              <w:snapToGrid w:val="0"/>
              <w:jc w:val="center"/>
            </w:pPr>
            <w:r>
              <w:t>Э (18</w:t>
            </w:r>
            <w:r w:rsidR="00A82417">
              <w:t>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108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Default="00A82417" w:rsidP="0094728E">
            <w:pPr>
              <w:snapToGrid w:val="0"/>
              <w:jc w:val="right"/>
            </w:pPr>
            <w:r>
              <w:t>3</w:t>
            </w:r>
          </w:p>
          <w:p w:rsidR="00A82417" w:rsidRPr="00AA4C5E" w:rsidRDefault="00A82417" w:rsidP="0094728E">
            <w:pPr>
              <w:jc w:val="right"/>
            </w:pPr>
          </w:p>
        </w:tc>
      </w:tr>
      <w:tr w:rsidR="0094728E" w:rsidRPr="00EE00EB" w:rsidTr="002D70D7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A82417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AA4C5E" w:rsidRDefault="00A82417" w:rsidP="00C4009C"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1B3780" w:rsidRPr="001B3780">
              <w:t>Универсальные промышленные САПР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tabs>
                <w:tab w:val="right" w:pos="351"/>
              </w:tabs>
              <w:snapToGrid w:val="0"/>
              <w:jc w:val="right"/>
            </w:pPr>
            <w: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51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94728E">
            <w:pPr>
              <w:snapToGrid w:val="0"/>
              <w:jc w:val="right"/>
            </w:pPr>
            <w:r>
              <w:t>53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1B3780">
            <w:pPr>
              <w:snapToGrid w:val="0"/>
              <w:jc w:val="center"/>
            </w:pPr>
            <w:r>
              <w:t>З</w:t>
            </w:r>
            <w:r w:rsidR="00A82417">
              <w:t xml:space="preserve"> (</w:t>
            </w:r>
            <w:r>
              <w:t>4</w:t>
            </w:r>
            <w:r w:rsidR="00A82417">
              <w:t>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108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</w:t>
            </w:r>
          </w:p>
        </w:tc>
      </w:tr>
      <w:tr w:rsidR="0094728E" w:rsidRPr="00EE00EB" w:rsidTr="00414CAD">
        <w:trPr>
          <w:trHeight w:val="246"/>
        </w:trPr>
        <w:tc>
          <w:tcPr>
            <w:tcW w:w="3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jc w:val="right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51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68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94728E">
            <w:pPr>
              <w:snapToGrid w:val="0"/>
              <w:jc w:val="right"/>
            </w:pPr>
            <w:r>
              <w:t>34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C50EAE" w:rsidP="0094728E">
            <w:pPr>
              <w:snapToGrid w:val="0"/>
              <w:jc w:val="right"/>
            </w:pPr>
            <w:r>
              <w:t>153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3B64B8" w:rsidP="001B3780">
            <w:pPr>
              <w:snapToGrid w:val="0"/>
              <w:jc w:val="right"/>
            </w:pPr>
            <w:r>
              <w:t>1</w:t>
            </w:r>
            <w:r w:rsidR="001B3780">
              <w:t>31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94728E">
            <w:pPr>
              <w:snapToGrid w:val="0"/>
              <w:jc w:val="right"/>
            </w:pPr>
            <w:r>
              <w:t>40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9</w:t>
            </w:r>
          </w:p>
        </w:tc>
      </w:tr>
    </w:tbl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A6268E">
      <w:pPr>
        <w:numPr>
          <w:ilvl w:val="0"/>
          <w:numId w:val="3"/>
        </w:numPr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r w:rsidRPr="00EE00EB">
              <w:rPr>
                <w:b/>
              </w:rPr>
              <w:t>Пререквизиты и постреквизиты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754C53" w:rsidRDefault="004A6CC0">
            <w:r w:rsidRPr="00754C53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r w:rsidRPr="00EE00EB">
              <w:rPr>
                <w:b/>
              </w:rPr>
              <w:t>Кореквизиты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 w:rsidP="004A6CC0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A82417">
      <w:pPr>
        <w:pStyle w:val="4"/>
        <w:keepLines/>
        <w:widowControl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lastRenderedPageBreak/>
        <w:t>ПЛАНИРУЕМЫЕ РЕЗУЛЬТАТЫ ОСВОЕНИЯ МОДУЛЯ</w:t>
      </w:r>
    </w:p>
    <w:p w:rsidR="003758D9" w:rsidRPr="00EE00EB" w:rsidRDefault="003758D9" w:rsidP="00A82417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Style w:val="af9"/>
        <w:tblW w:w="10082" w:type="dxa"/>
        <w:tblLayout w:type="fixed"/>
        <w:tblLook w:val="0000" w:firstRow="0" w:lastRow="0" w:firstColumn="0" w:lastColumn="0" w:noHBand="0" w:noVBand="0"/>
      </w:tblPr>
      <w:tblGrid>
        <w:gridCol w:w="1673"/>
        <w:gridCol w:w="3827"/>
        <w:gridCol w:w="2220"/>
        <w:gridCol w:w="2362"/>
      </w:tblGrid>
      <w:tr w:rsidR="003758D9" w:rsidRPr="00EE00EB" w:rsidTr="00414CAD">
        <w:tc>
          <w:tcPr>
            <w:tcW w:w="1673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827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>результаты обучения -</w:t>
            </w:r>
            <w:r w:rsidR="00A82417">
              <w:rPr>
                <w:rFonts w:eastAsia="Calibri"/>
                <w:b/>
              </w:rPr>
              <w:t xml:space="preserve"> </w:t>
            </w:r>
            <w:r w:rsidRPr="00EE00EB">
              <w:rPr>
                <w:rFonts w:eastAsia="Calibri"/>
                <w:b/>
              </w:rPr>
              <w:t>РО, которые формируются при освоении модуля</w:t>
            </w:r>
          </w:p>
        </w:tc>
        <w:tc>
          <w:tcPr>
            <w:tcW w:w="2220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Компетенции в</w:t>
            </w:r>
          </w:p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соответствии с ФГОС ВО,</w:t>
            </w:r>
          </w:p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дополнительные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16443D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</w:p>
        </w:tc>
      </w:tr>
      <w:tr w:rsidR="00A82417" w:rsidRPr="00EE00EB" w:rsidTr="00A82417">
        <w:trPr>
          <w:trHeight w:val="1972"/>
        </w:trPr>
        <w:tc>
          <w:tcPr>
            <w:tcW w:w="1673" w:type="dxa"/>
          </w:tcPr>
          <w:p w:rsidR="00A82417" w:rsidRPr="00EE00EB" w:rsidRDefault="00974817">
            <w:pPr>
              <w:jc w:val="center"/>
              <w:rPr>
                <w:rFonts w:eastAsia="Calibri"/>
              </w:rPr>
            </w:pPr>
            <w:r w:rsidRPr="00974817">
              <w:t>09.03.02/08.01</w:t>
            </w:r>
          </w:p>
        </w:tc>
        <w:tc>
          <w:tcPr>
            <w:tcW w:w="3827" w:type="dxa"/>
          </w:tcPr>
          <w:p w:rsidR="00A82417" w:rsidRPr="00EE00EB" w:rsidRDefault="00974817" w:rsidP="00974817">
            <w:pPr>
              <w:rPr>
                <w:rFonts w:eastAsia="Calibri"/>
              </w:rPr>
            </w:pPr>
            <w:r w:rsidRPr="00974817">
              <w:rPr>
                <w:b/>
                <w:iCs/>
                <w:spacing w:val="-1"/>
                <w:lang w:eastAsia="ru-RU"/>
              </w:rPr>
              <w:t>РО-В-1</w:t>
            </w:r>
            <w:r w:rsidR="00A82417">
              <w:rPr>
                <w:rFonts w:eastAsia="Calibri"/>
              </w:rPr>
              <w:t xml:space="preserve">: </w:t>
            </w:r>
            <w:r w:rsidRPr="00974817">
              <w:rPr>
                <w:rFonts w:eastAsia="Calibri"/>
              </w:rPr>
              <w:t>Способность осуществлять разработку и программную реализацию алгоритмов и пользовательских интерфейсов,  принимать участие во внедрении и сопровождении систем автоматизации производственных процессов</w:t>
            </w:r>
            <w:r w:rsidR="00A82417">
              <w:rPr>
                <w:rFonts w:eastAsia="Calibri"/>
              </w:rPr>
              <w:t>.</w:t>
            </w:r>
          </w:p>
        </w:tc>
        <w:tc>
          <w:tcPr>
            <w:tcW w:w="2220" w:type="dxa"/>
          </w:tcPr>
          <w:p w:rsidR="00A82417" w:rsidRDefault="00A82417" w:rsidP="00C4009C">
            <w:pPr>
              <w:jc w:val="both"/>
              <w:rPr>
                <w:lang w:eastAsia="ru-RU"/>
              </w:rPr>
            </w:pPr>
            <w:r w:rsidRPr="003250B4">
              <w:rPr>
                <w:lang w:eastAsia="ru-RU"/>
              </w:rPr>
              <w:t>ПК-1</w:t>
            </w:r>
            <w:r w:rsidR="00974817">
              <w:rPr>
                <w:lang w:eastAsia="ru-RU"/>
              </w:rPr>
              <w:t>1</w:t>
            </w:r>
          </w:p>
          <w:p w:rsidR="00A82417" w:rsidRDefault="00974817" w:rsidP="00C4009C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ПК-12</w:t>
            </w:r>
          </w:p>
          <w:p w:rsidR="00974817" w:rsidRDefault="00974817" w:rsidP="00974817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ПК-22</w:t>
            </w:r>
          </w:p>
          <w:p w:rsidR="00974817" w:rsidRDefault="00974817" w:rsidP="00974817">
            <w:pPr>
              <w:jc w:val="both"/>
              <w:rPr>
                <w:lang w:eastAsia="ru-RU"/>
              </w:rPr>
            </w:pPr>
            <w:r>
              <w:rPr>
                <w:lang w:eastAsia="ru-RU"/>
              </w:rPr>
              <w:t>ПК-24</w:t>
            </w:r>
          </w:p>
          <w:p w:rsidR="00A82417" w:rsidRPr="003250B4" w:rsidRDefault="00A82417" w:rsidP="00C4009C">
            <w:pPr>
              <w:tabs>
                <w:tab w:val="left" w:pos="284"/>
                <w:tab w:val="left" w:pos="426"/>
              </w:tabs>
              <w:rPr>
                <w:lang w:eastAsia="ru-RU"/>
              </w:rPr>
            </w:pPr>
          </w:p>
        </w:tc>
        <w:tc>
          <w:tcPr>
            <w:tcW w:w="2362" w:type="dxa"/>
          </w:tcPr>
          <w:p w:rsidR="00A82417" w:rsidRPr="00EE00EB" w:rsidRDefault="00A82417">
            <w:pPr>
              <w:rPr>
                <w:rFonts w:eastAsia="Calibri"/>
              </w:rPr>
            </w:pPr>
          </w:p>
        </w:tc>
      </w:tr>
    </w:tbl>
    <w:p w:rsidR="007342A1" w:rsidRDefault="00AA1CE4" w:rsidP="00A82417">
      <w:pPr>
        <w:tabs>
          <w:tab w:val="left" w:pos="2867"/>
          <w:tab w:val="left" w:pos="6360"/>
        </w:tabs>
        <w:jc w:val="both"/>
      </w:pPr>
      <w:r>
        <w:tab/>
      </w:r>
      <w:r w:rsidR="00A82417">
        <w:tab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3"/>
      </w:tblGrid>
      <w:tr w:rsidR="00A82417" w:rsidRPr="00A82417" w:rsidTr="00376A3D">
        <w:tc>
          <w:tcPr>
            <w:tcW w:w="9853" w:type="dxa"/>
          </w:tcPr>
          <w:p w:rsidR="00A82417" w:rsidRPr="00A82417" w:rsidRDefault="00A82417" w:rsidP="00B42BE9">
            <w:pPr>
              <w:jc w:val="center"/>
            </w:pPr>
            <w:r w:rsidRPr="00A82417">
              <w:rPr>
                <w:b/>
                <w:bCs/>
              </w:rPr>
              <w:t>Текстовое описание компетенций, формируемых на этапе освоения модуля</w:t>
            </w:r>
          </w:p>
        </w:tc>
      </w:tr>
      <w:tr w:rsidR="00376A3D" w:rsidRPr="00376A3D" w:rsidTr="00376A3D">
        <w:tc>
          <w:tcPr>
            <w:tcW w:w="9853" w:type="dxa"/>
          </w:tcPr>
          <w:p w:rsidR="00376A3D" w:rsidRPr="00376A3D" w:rsidRDefault="00376A3D" w:rsidP="0057442C">
            <w:pPr>
              <w:rPr>
                <w:lang w:eastAsia="ru-RU"/>
              </w:rPr>
            </w:pPr>
            <w:r w:rsidRPr="00376A3D">
              <w:rPr>
                <w:b/>
                <w:lang w:eastAsia="ru-RU"/>
              </w:rPr>
              <w:t>ПК-11</w:t>
            </w:r>
            <w:r w:rsidRPr="00376A3D">
              <w:rPr>
                <w:lang w:eastAsia="ru-RU"/>
              </w:rPr>
              <w:t>: способность к проектированию базовых и прикладных информационных технологий</w:t>
            </w:r>
          </w:p>
        </w:tc>
      </w:tr>
      <w:tr w:rsidR="00376A3D" w:rsidRPr="00376A3D" w:rsidTr="00376A3D">
        <w:tc>
          <w:tcPr>
            <w:tcW w:w="9853" w:type="dxa"/>
          </w:tcPr>
          <w:p w:rsidR="00376A3D" w:rsidRPr="00376A3D" w:rsidRDefault="00376A3D" w:rsidP="0057442C">
            <w:pPr>
              <w:rPr>
                <w:lang w:eastAsia="ru-RU"/>
              </w:rPr>
            </w:pPr>
            <w:r w:rsidRPr="00376A3D">
              <w:rPr>
                <w:b/>
                <w:lang w:eastAsia="ru-RU"/>
              </w:rPr>
              <w:t>ПК-12</w:t>
            </w:r>
            <w:r w:rsidRPr="00376A3D">
              <w:rPr>
                <w:lang w:eastAsia="ru-RU"/>
              </w:rPr>
              <w:t>: способность разрабатывать средства реализации информационных технологий (методические, информационные, математические, алгоритмические, технические и программные)</w:t>
            </w:r>
          </w:p>
        </w:tc>
      </w:tr>
      <w:tr w:rsidR="00376A3D" w:rsidRPr="00376A3D" w:rsidTr="00376A3D">
        <w:tc>
          <w:tcPr>
            <w:tcW w:w="9853" w:type="dxa"/>
          </w:tcPr>
          <w:p w:rsidR="00376A3D" w:rsidRPr="00376A3D" w:rsidRDefault="00376A3D" w:rsidP="0057442C">
            <w:pPr>
              <w:rPr>
                <w:lang w:eastAsia="ru-RU"/>
              </w:rPr>
            </w:pPr>
            <w:r w:rsidRPr="00376A3D">
              <w:rPr>
                <w:b/>
                <w:lang w:eastAsia="ru-RU"/>
              </w:rPr>
              <w:t>ПК-22</w:t>
            </w:r>
            <w:r w:rsidRPr="00376A3D">
              <w:rPr>
                <w:lang w:eastAsia="ru-RU"/>
              </w:rPr>
              <w:t>: способность проводить сбор, анализ научно-технической информации, отечественного и зарубежного опыта по тематике исследования</w:t>
            </w:r>
          </w:p>
        </w:tc>
      </w:tr>
      <w:tr w:rsidR="00376A3D" w:rsidRPr="00376A3D" w:rsidTr="00376A3D">
        <w:tc>
          <w:tcPr>
            <w:tcW w:w="9853" w:type="dxa"/>
          </w:tcPr>
          <w:p w:rsidR="00376A3D" w:rsidRPr="00376A3D" w:rsidRDefault="00376A3D" w:rsidP="00742D53">
            <w:pPr>
              <w:rPr>
                <w:lang w:eastAsia="ru-RU"/>
              </w:rPr>
            </w:pPr>
            <w:r w:rsidRPr="00376A3D">
              <w:rPr>
                <w:b/>
                <w:lang w:eastAsia="ru-RU"/>
              </w:rPr>
              <w:t>ПК-24</w:t>
            </w:r>
            <w:r w:rsidRPr="00376A3D">
              <w:rPr>
                <w:lang w:eastAsia="ru-RU"/>
              </w:rPr>
              <w:t>: способность обосновывать правильность выбранной модели, сопоставляя результаты экспериментальных данных и полученных решений</w:t>
            </w:r>
          </w:p>
        </w:tc>
      </w:tr>
    </w:tbl>
    <w:p w:rsidR="00376A3D" w:rsidRPr="00376A3D" w:rsidRDefault="00376A3D">
      <w:pPr>
        <w:jc w:val="both"/>
      </w:pPr>
    </w:p>
    <w:p w:rsidR="00376A3D" w:rsidRPr="00376A3D" w:rsidRDefault="00376A3D">
      <w:pPr>
        <w:jc w:val="both"/>
      </w:pPr>
    </w:p>
    <w:p w:rsidR="006907FB" w:rsidRPr="009065A7" w:rsidRDefault="006907FB" w:rsidP="006907FB">
      <w:pPr>
        <w:keepNext/>
        <w:keepLines/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tbl>
      <w:tblPr>
        <w:tblW w:w="985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1"/>
        <w:gridCol w:w="7791"/>
        <w:gridCol w:w="429"/>
        <w:gridCol w:w="429"/>
        <w:gridCol w:w="429"/>
        <w:gridCol w:w="429"/>
      </w:tblGrid>
      <w:tr w:rsidR="003C7EDD" w:rsidRPr="00EE00EB" w:rsidTr="0034748E">
        <w:trPr>
          <w:trHeight w:val="985"/>
        </w:trPr>
        <w:tc>
          <w:tcPr>
            <w:tcW w:w="8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C7EDD" w:rsidRPr="00EE00EB" w:rsidRDefault="003C7EDD" w:rsidP="00D974A6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3C7EDD" w:rsidRPr="003C7EDD" w:rsidRDefault="003C7EDD" w:rsidP="003C7EDD">
            <w:pPr>
              <w:ind w:left="113" w:right="113"/>
              <w:rPr>
                <w:lang w:val="en-US"/>
              </w:rPr>
            </w:pPr>
            <w:r>
              <w:t>ПК-</w:t>
            </w:r>
            <w:r>
              <w:rPr>
                <w:lang w:val="en-US"/>
              </w:rPr>
              <w:t>11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3C7EDD" w:rsidRPr="003C7EDD" w:rsidRDefault="003C7EDD" w:rsidP="00D974A6">
            <w:pPr>
              <w:ind w:left="113" w:right="113"/>
              <w:rPr>
                <w:lang w:val="en-US"/>
              </w:rPr>
            </w:pPr>
            <w:r>
              <w:t>ПК-1</w:t>
            </w:r>
            <w:r>
              <w:rPr>
                <w:lang w:val="en-US"/>
              </w:rPr>
              <w:t>2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3C7EDD" w:rsidRPr="003C7EDD" w:rsidRDefault="003C7EDD" w:rsidP="00D974A6">
            <w:pPr>
              <w:ind w:left="113" w:right="113"/>
              <w:rPr>
                <w:lang w:val="en-US"/>
              </w:rPr>
            </w:pPr>
            <w:r>
              <w:t>ПК-</w:t>
            </w:r>
            <w:r>
              <w:rPr>
                <w:lang w:val="en-US"/>
              </w:rPr>
              <w:t>22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3C7EDD" w:rsidRPr="003C7EDD" w:rsidRDefault="003C7EDD" w:rsidP="00D974A6">
            <w:pPr>
              <w:ind w:left="113" w:right="113"/>
              <w:rPr>
                <w:lang w:val="en-US"/>
              </w:rPr>
            </w:pPr>
            <w:r>
              <w:t>ПК-</w:t>
            </w:r>
            <w:r>
              <w:rPr>
                <w:lang w:val="en-US"/>
              </w:rPr>
              <w:t>24</w:t>
            </w:r>
          </w:p>
        </w:tc>
      </w:tr>
      <w:tr w:rsidR="0034748E" w:rsidRPr="00EE00EB" w:rsidTr="0034748E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48E" w:rsidRPr="00EE00EB" w:rsidRDefault="0034748E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7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48E" w:rsidRPr="0034748E" w:rsidRDefault="0034748E" w:rsidP="0034748E">
            <w:pPr>
              <w:rPr>
                <w:color w:val="auto"/>
              </w:rPr>
            </w:pPr>
            <w:r w:rsidRPr="00306284">
              <w:rPr>
                <w:color w:val="auto"/>
              </w:rPr>
              <w:t>Web-дизайн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48E" w:rsidRPr="00335DA8" w:rsidRDefault="0034748E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48E" w:rsidRPr="000A32F4" w:rsidRDefault="0034748E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48E" w:rsidRPr="000A32F4" w:rsidRDefault="0034748E" w:rsidP="00D974A6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48E" w:rsidRPr="000A32F4" w:rsidRDefault="0034748E" w:rsidP="00D974A6">
            <w:pPr>
              <w:snapToGrid w:val="0"/>
              <w:jc w:val="center"/>
              <w:rPr>
                <w:lang w:val="en-US"/>
              </w:rPr>
            </w:pPr>
          </w:p>
        </w:tc>
      </w:tr>
      <w:tr w:rsidR="0034748E" w:rsidRPr="00EE00EB" w:rsidTr="0034748E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48E" w:rsidRPr="00EE00EB" w:rsidRDefault="0034748E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7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48E" w:rsidRPr="00AA4C5E" w:rsidRDefault="0034748E" w:rsidP="00D65114">
            <w:r w:rsidRPr="001B3780">
              <w:t>Автоматизация проектирования раскройно-заготовительного производства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48E" w:rsidRPr="00C50EAE" w:rsidRDefault="0034748E" w:rsidP="00D974A6">
            <w:pPr>
              <w:snapToGrid w:val="0"/>
              <w:jc w:val="center"/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48E" w:rsidRPr="000A32F4" w:rsidRDefault="0034748E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48E" w:rsidRPr="000A32F4" w:rsidRDefault="0034748E" w:rsidP="00D974A6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48E" w:rsidRPr="000A32F4" w:rsidRDefault="0034748E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4748E" w:rsidRPr="00EE00EB" w:rsidTr="0034748E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48E" w:rsidRPr="00EE00EB" w:rsidRDefault="0034748E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7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748E" w:rsidRPr="00AA4C5E" w:rsidRDefault="0034748E" w:rsidP="00D65114">
            <w:r w:rsidRPr="001B3780">
              <w:t>Универсальные промышленные САПР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48E" w:rsidRPr="000A32F4" w:rsidRDefault="0034748E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48E" w:rsidRPr="000A32F4" w:rsidRDefault="0034748E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48E" w:rsidRPr="00335DA8" w:rsidRDefault="0034748E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748E" w:rsidRPr="000A32F4" w:rsidRDefault="0034748E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323C9B">
      <w:pPr>
        <w:pageBreakBefore/>
        <w:ind w:firstLine="709"/>
        <w:jc w:val="both"/>
        <w:rPr>
          <w:b/>
        </w:rPr>
      </w:pPr>
      <w:r w:rsidRPr="00EE00EB">
        <w:rPr>
          <w:b/>
        </w:rPr>
        <w:lastRenderedPageBreak/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23C9B" w:rsidRPr="00FA4963" w:rsidRDefault="00323C9B" w:rsidP="00323C9B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>
        <w:rPr>
          <w:rFonts w:ascii="Symbol" w:hAnsi="Symbol"/>
          <w:lang w:val="en-US"/>
        </w:rPr>
        <w:t></w:t>
      </w:r>
    </w:p>
    <w:p w:rsidR="00323C9B" w:rsidRPr="00EE00EB" w:rsidRDefault="00323C9B" w:rsidP="00323C9B">
      <w:pPr>
        <w:rPr>
          <w:b/>
        </w:rPr>
      </w:pPr>
    </w:p>
    <w:p w:rsidR="00323C9B" w:rsidRPr="00EE00EB" w:rsidRDefault="00323C9B" w:rsidP="00323C9B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323C9B" w:rsidRPr="009E36F7" w:rsidRDefault="00323C9B" w:rsidP="00323C9B">
      <w:pPr>
        <w:ind w:firstLine="709"/>
        <w:jc w:val="both"/>
        <w:rPr>
          <w:b/>
          <w:color w:val="auto"/>
        </w:rPr>
      </w:pPr>
      <w:r w:rsidRPr="009E36F7">
        <w:rPr>
          <w:color w:val="auto"/>
        </w:rPr>
        <w:t>Промежуточная аттестация по модулю не предусмотрена</w:t>
      </w:r>
    </w:p>
    <w:p w:rsidR="00323C9B" w:rsidRPr="00EE00EB" w:rsidRDefault="00323C9B" w:rsidP="00323C9B">
      <w:pPr>
        <w:rPr>
          <w:b/>
        </w:rPr>
      </w:pPr>
    </w:p>
    <w:p w:rsidR="00323C9B" w:rsidRPr="00EE00EB" w:rsidRDefault="00323C9B" w:rsidP="00323C9B">
      <w:pPr>
        <w:ind w:firstLine="709"/>
        <w:jc w:val="both"/>
      </w:pPr>
      <w:r w:rsidRPr="00EE00EB">
        <w:rPr>
          <w:b/>
        </w:rPr>
        <w:t>5.3. Фонд оценочных средств для проведения промежуточной аттестации по модулю (Приложение 1)</w:t>
      </w:r>
    </w:p>
    <w:p w:rsidR="000D5FDB" w:rsidRPr="003B02BF" w:rsidRDefault="000D5FDB" w:rsidP="008B1AE0">
      <w:pPr>
        <w:ind w:firstLine="709"/>
        <w:jc w:val="both"/>
        <w:rPr>
          <w:color w:val="auto"/>
        </w:rPr>
      </w:pPr>
    </w:p>
    <w:p w:rsidR="00ED059B" w:rsidRPr="00EE00EB" w:rsidRDefault="00ED059B" w:rsidP="00ED059B">
      <w:pPr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ED059B" w:rsidRPr="00EE00EB" w:rsidRDefault="00ED059B" w:rsidP="00ED059B">
      <w:pPr>
        <w:jc w:val="right"/>
        <w:rPr>
          <w:bCs/>
          <w:caps/>
          <w:spacing w:val="-17"/>
        </w:rPr>
      </w:pPr>
      <w:r w:rsidRPr="00EE00EB">
        <w:rPr>
          <w:b/>
        </w:rPr>
        <w:t>к рабочей программе модуля</w:t>
      </w:r>
    </w:p>
    <w:p w:rsidR="00ED059B" w:rsidRPr="00EE00EB" w:rsidRDefault="00ED059B" w:rsidP="00ED059B">
      <w:pPr>
        <w:ind w:firstLine="708"/>
        <w:jc w:val="center"/>
      </w:pPr>
    </w:p>
    <w:p w:rsidR="00ED059B" w:rsidRPr="00EE00EB" w:rsidRDefault="00ED059B" w:rsidP="00ED059B">
      <w:pPr>
        <w:shd w:val="clear" w:color="auto" w:fill="FFFFFF"/>
        <w:rPr>
          <w:b/>
        </w:rPr>
      </w:pPr>
    </w:p>
    <w:p w:rsidR="00ED059B" w:rsidRPr="00EE00EB" w:rsidRDefault="00ED059B" w:rsidP="00ED059B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ED059B" w:rsidRPr="00EE00EB" w:rsidRDefault="00ED059B" w:rsidP="00ED059B">
      <w:pPr>
        <w:pStyle w:val="af7"/>
        <w:rPr>
          <w:b/>
          <w:sz w:val="24"/>
          <w:szCs w:val="24"/>
        </w:rPr>
      </w:pPr>
    </w:p>
    <w:p w:rsidR="00ED059B" w:rsidRPr="00EE00EB" w:rsidRDefault="00ED059B" w:rsidP="00ED059B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ED059B" w:rsidRPr="00EE00EB" w:rsidRDefault="00ED059B" w:rsidP="00ED059B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ED059B" w:rsidRPr="00EE00EB" w:rsidTr="00C4009C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ED059B" w:rsidRPr="00EE00EB" w:rsidTr="00C4009C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ED059B" w:rsidRPr="00EE00EB" w:rsidTr="00C4009C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 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ED059B" w:rsidRPr="00EE00EB" w:rsidTr="00C4009C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ED059B" w:rsidRPr="00EE00EB" w:rsidTr="00C4009C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ED059B" w:rsidRPr="00EE00EB" w:rsidRDefault="00ED059B" w:rsidP="00ED059B">
      <w:pPr>
        <w:shd w:val="clear" w:color="auto" w:fill="FFFFFF"/>
        <w:ind w:left="709"/>
        <w:rPr>
          <w:b/>
        </w:rPr>
      </w:pPr>
    </w:p>
    <w:p w:rsidR="00ED059B" w:rsidRPr="00EE00EB" w:rsidRDefault="00ED059B" w:rsidP="00ED059B">
      <w:pPr>
        <w:keepNext/>
        <w:keepLines/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lastRenderedPageBreak/>
        <w:t>5.3.2. ОЦЕНОЧНЫЕ СРЕДСТВА ДЛЯ ПРОВЕДЕНИЯ  ПРОМЕЖУТОЧНОЙ АТТЕСТАЦИИ ПО МОДУЛЮ</w:t>
      </w:r>
    </w:p>
    <w:p w:rsidR="00ED059B" w:rsidRPr="00EE00EB" w:rsidRDefault="00ED059B" w:rsidP="00ED059B">
      <w:pPr>
        <w:pStyle w:val="af7"/>
        <w:ind w:left="360"/>
        <w:rPr>
          <w:b/>
          <w:color w:val="auto"/>
          <w:sz w:val="24"/>
          <w:szCs w:val="24"/>
        </w:rPr>
      </w:pPr>
    </w:p>
    <w:p w:rsidR="00ED059B" w:rsidRPr="00F67982" w:rsidRDefault="00ED059B" w:rsidP="00ED059B">
      <w:pPr>
        <w:pStyle w:val="af7"/>
        <w:jc w:val="both"/>
        <w:rPr>
          <w:b/>
          <w:color w:val="auto"/>
          <w:sz w:val="24"/>
          <w:szCs w:val="24"/>
        </w:rPr>
      </w:pPr>
      <w:r w:rsidRPr="00F67982">
        <w:rPr>
          <w:color w:val="auto"/>
          <w:sz w:val="24"/>
          <w:szCs w:val="24"/>
        </w:rPr>
        <w:t xml:space="preserve">Промежуточная аттестация по модулю не предусмотрена. Для промежуточной аттестации по дисциплинам, входящим в модуль, используются фонды оценочных средств для промежуточной аттестации, приведенные в рабочих программах дисциплин модуля. </w:t>
      </w:r>
    </w:p>
    <w:p w:rsidR="00ED059B" w:rsidRPr="00EE00EB" w:rsidRDefault="00ED059B" w:rsidP="00ED059B">
      <w:pPr>
        <w:widowControl/>
        <w:autoSpaceDE/>
        <w:ind w:firstLine="709"/>
        <w:jc w:val="both"/>
      </w:pPr>
    </w:p>
    <w:p w:rsidR="00ED059B" w:rsidRPr="00EE00EB" w:rsidRDefault="00ED059B" w:rsidP="00ED059B">
      <w:pPr>
        <w:pStyle w:val="1"/>
        <w:keepNext/>
        <w:keepLines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ED059B" w:rsidRPr="00EE00EB" w:rsidRDefault="00ED059B" w:rsidP="00ED059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ED059B" w:rsidRPr="00A6268E" w:rsidTr="00C4009C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ED059B" w:rsidRPr="00A6268E" w:rsidRDefault="00ED059B" w:rsidP="00C4009C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ED059B" w:rsidTr="00C4009C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ED059B">
      <w:pPr>
        <w:jc w:val="right"/>
      </w:pPr>
    </w:p>
    <w:sectPr w:rsidR="003758D9" w:rsidRPr="00F5225B" w:rsidSect="00A53E3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72B8" w:rsidRDefault="003F72B8">
      <w:r>
        <w:separator/>
      </w:r>
    </w:p>
  </w:endnote>
  <w:endnote w:type="continuationSeparator" w:id="0">
    <w:p w:rsidR="003F72B8" w:rsidRDefault="003F7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0"/>
      <w:tabs>
        <w:tab w:val="center" w:pos="4677"/>
        <w:tab w:val="right" w:pos="9355"/>
      </w:tabs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Pr="009822B3" w:rsidRDefault="007A4181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4F4754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4F4754">
      <w:rPr>
        <w:rStyle w:val="aa"/>
        <w:noProof/>
      </w:rPr>
      <w:t>3</w:t>
    </w:r>
    <w:r>
      <w:rPr>
        <w:rStyle w:val="a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72B8" w:rsidRDefault="003F72B8">
      <w:r>
        <w:separator/>
      </w:r>
    </w:p>
  </w:footnote>
  <w:footnote w:type="continuationSeparator" w:id="0">
    <w:p w:rsidR="003F72B8" w:rsidRDefault="003F72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0EE3560C"/>
    <w:multiLevelType w:val="multilevel"/>
    <w:tmpl w:val="8430BA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sz w:val="24"/>
        <w:szCs w:val="24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b/>
      </w:rPr>
    </w:lvl>
  </w:abstractNum>
  <w:abstractNum w:abstractNumId="6">
    <w:nsid w:val="1B69400F"/>
    <w:multiLevelType w:val="multilevel"/>
    <w:tmpl w:val="5C5A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3376D5"/>
    <w:multiLevelType w:val="multilevel"/>
    <w:tmpl w:val="D4A8AB7E"/>
    <w:lvl w:ilvl="0">
      <w:start w:val="5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8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04" w:hanging="720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cs="Times New Roman" w:hint="default"/>
      </w:rPr>
    </w:lvl>
  </w:abstractNum>
  <w:abstractNum w:abstractNumId="10">
    <w:nsid w:val="70181EEE"/>
    <w:multiLevelType w:val="hybridMultilevel"/>
    <w:tmpl w:val="6DB057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27BEB"/>
    <w:rsid w:val="000340D8"/>
    <w:rsid w:val="00046FAC"/>
    <w:rsid w:val="00061359"/>
    <w:rsid w:val="000A32F4"/>
    <w:rsid w:val="000C0D0E"/>
    <w:rsid w:val="000C13E4"/>
    <w:rsid w:val="000C2F28"/>
    <w:rsid w:val="000C670D"/>
    <w:rsid w:val="000D5FDB"/>
    <w:rsid w:val="000E1DDF"/>
    <w:rsid w:val="00131F6B"/>
    <w:rsid w:val="00142D60"/>
    <w:rsid w:val="00152929"/>
    <w:rsid w:val="0016443D"/>
    <w:rsid w:val="001648AA"/>
    <w:rsid w:val="00181A49"/>
    <w:rsid w:val="001968DF"/>
    <w:rsid w:val="001A23F5"/>
    <w:rsid w:val="001B0249"/>
    <w:rsid w:val="001B2DE3"/>
    <w:rsid w:val="001B3780"/>
    <w:rsid w:val="001B7596"/>
    <w:rsid w:val="001C6DF2"/>
    <w:rsid w:val="001D79ED"/>
    <w:rsid w:val="001F0109"/>
    <w:rsid w:val="002142F5"/>
    <w:rsid w:val="00225CC2"/>
    <w:rsid w:val="00272036"/>
    <w:rsid w:val="002835CB"/>
    <w:rsid w:val="002874B0"/>
    <w:rsid w:val="0029097D"/>
    <w:rsid w:val="002A0B8E"/>
    <w:rsid w:val="002B2D98"/>
    <w:rsid w:val="002B7DA0"/>
    <w:rsid w:val="002C5645"/>
    <w:rsid w:val="002D02EC"/>
    <w:rsid w:val="002D70D7"/>
    <w:rsid w:val="002F611C"/>
    <w:rsid w:val="00300320"/>
    <w:rsid w:val="003209BC"/>
    <w:rsid w:val="00323C9B"/>
    <w:rsid w:val="00335DA8"/>
    <w:rsid w:val="00344118"/>
    <w:rsid w:val="0034748E"/>
    <w:rsid w:val="00350E20"/>
    <w:rsid w:val="003758D9"/>
    <w:rsid w:val="00376A3D"/>
    <w:rsid w:val="003814F8"/>
    <w:rsid w:val="0039361C"/>
    <w:rsid w:val="003A5F1E"/>
    <w:rsid w:val="003B02BF"/>
    <w:rsid w:val="003B0913"/>
    <w:rsid w:val="003B50C0"/>
    <w:rsid w:val="003B64B8"/>
    <w:rsid w:val="003B7E26"/>
    <w:rsid w:val="003C7EDD"/>
    <w:rsid w:val="003D205E"/>
    <w:rsid w:val="003E2ADA"/>
    <w:rsid w:val="003F40FD"/>
    <w:rsid w:val="003F72B8"/>
    <w:rsid w:val="0040075F"/>
    <w:rsid w:val="00403E3A"/>
    <w:rsid w:val="00405BE9"/>
    <w:rsid w:val="004131D8"/>
    <w:rsid w:val="00414CAD"/>
    <w:rsid w:val="00415474"/>
    <w:rsid w:val="004344E7"/>
    <w:rsid w:val="0045637B"/>
    <w:rsid w:val="004635EB"/>
    <w:rsid w:val="00465522"/>
    <w:rsid w:val="00474E19"/>
    <w:rsid w:val="00477390"/>
    <w:rsid w:val="00490678"/>
    <w:rsid w:val="004A0D04"/>
    <w:rsid w:val="004A1A4C"/>
    <w:rsid w:val="004A6CC0"/>
    <w:rsid w:val="004A7D4B"/>
    <w:rsid w:val="004B7394"/>
    <w:rsid w:val="004D7355"/>
    <w:rsid w:val="004E1E98"/>
    <w:rsid w:val="004E21E6"/>
    <w:rsid w:val="004F4754"/>
    <w:rsid w:val="00501E0A"/>
    <w:rsid w:val="00537D69"/>
    <w:rsid w:val="00547A3A"/>
    <w:rsid w:val="00557E3C"/>
    <w:rsid w:val="00573122"/>
    <w:rsid w:val="005828C7"/>
    <w:rsid w:val="00593DF6"/>
    <w:rsid w:val="005A503E"/>
    <w:rsid w:val="005A7C50"/>
    <w:rsid w:val="005B7A62"/>
    <w:rsid w:val="005E1EB1"/>
    <w:rsid w:val="005E64CB"/>
    <w:rsid w:val="005F2D0F"/>
    <w:rsid w:val="00624B52"/>
    <w:rsid w:val="0063540B"/>
    <w:rsid w:val="00640C41"/>
    <w:rsid w:val="00641707"/>
    <w:rsid w:val="00646FC0"/>
    <w:rsid w:val="0065220C"/>
    <w:rsid w:val="0068104C"/>
    <w:rsid w:val="00683AAB"/>
    <w:rsid w:val="00684ADA"/>
    <w:rsid w:val="006907FB"/>
    <w:rsid w:val="006931DA"/>
    <w:rsid w:val="006E138D"/>
    <w:rsid w:val="006F589E"/>
    <w:rsid w:val="00722C52"/>
    <w:rsid w:val="00723632"/>
    <w:rsid w:val="007342A1"/>
    <w:rsid w:val="00741077"/>
    <w:rsid w:val="00742D53"/>
    <w:rsid w:val="00754C53"/>
    <w:rsid w:val="007A117A"/>
    <w:rsid w:val="007A3CCB"/>
    <w:rsid w:val="007A4181"/>
    <w:rsid w:val="007F1D9C"/>
    <w:rsid w:val="007F4D6B"/>
    <w:rsid w:val="008042F5"/>
    <w:rsid w:val="00807340"/>
    <w:rsid w:val="00810A51"/>
    <w:rsid w:val="00812443"/>
    <w:rsid w:val="008319CD"/>
    <w:rsid w:val="00835A8D"/>
    <w:rsid w:val="0084297F"/>
    <w:rsid w:val="00844AA2"/>
    <w:rsid w:val="00891226"/>
    <w:rsid w:val="00895B6B"/>
    <w:rsid w:val="00896240"/>
    <w:rsid w:val="008A6F05"/>
    <w:rsid w:val="008B03B6"/>
    <w:rsid w:val="008B1AE0"/>
    <w:rsid w:val="008B3EC2"/>
    <w:rsid w:val="008C7933"/>
    <w:rsid w:val="008D1693"/>
    <w:rsid w:val="008F0DA1"/>
    <w:rsid w:val="009065A7"/>
    <w:rsid w:val="00916E3A"/>
    <w:rsid w:val="0094728E"/>
    <w:rsid w:val="00974817"/>
    <w:rsid w:val="009822B3"/>
    <w:rsid w:val="009925CC"/>
    <w:rsid w:val="009A4C37"/>
    <w:rsid w:val="009B158A"/>
    <w:rsid w:val="009D7C33"/>
    <w:rsid w:val="009E1DFB"/>
    <w:rsid w:val="00A14951"/>
    <w:rsid w:val="00A22232"/>
    <w:rsid w:val="00A51B71"/>
    <w:rsid w:val="00A53E3C"/>
    <w:rsid w:val="00A540FB"/>
    <w:rsid w:val="00A56307"/>
    <w:rsid w:val="00A6268E"/>
    <w:rsid w:val="00A7019D"/>
    <w:rsid w:val="00A82417"/>
    <w:rsid w:val="00A87805"/>
    <w:rsid w:val="00AA1CE4"/>
    <w:rsid w:val="00AA4C5E"/>
    <w:rsid w:val="00AA6BA3"/>
    <w:rsid w:val="00AB665F"/>
    <w:rsid w:val="00AB795E"/>
    <w:rsid w:val="00AC3BD0"/>
    <w:rsid w:val="00B1263D"/>
    <w:rsid w:val="00B12FE8"/>
    <w:rsid w:val="00B17A78"/>
    <w:rsid w:val="00B23BFF"/>
    <w:rsid w:val="00B3046E"/>
    <w:rsid w:val="00B30BEC"/>
    <w:rsid w:val="00B35D1F"/>
    <w:rsid w:val="00B47C9E"/>
    <w:rsid w:val="00B51FCB"/>
    <w:rsid w:val="00B71F6C"/>
    <w:rsid w:val="00B746A9"/>
    <w:rsid w:val="00B8289B"/>
    <w:rsid w:val="00B929E7"/>
    <w:rsid w:val="00BB0EEE"/>
    <w:rsid w:val="00BB54F7"/>
    <w:rsid w:val="00BB6389"/>
    <w:rsid w:val="00BB7FCA"/>
    <w:rsid w:val="00BD660D"/>
    <w:rsid w:val="00BE2236"/>
    <w:rsid w:val="00BE550D"/>
    <w:rsid w:val="00BF37C6"/>
    <w:rsid w:val="00C276DB"/>
    <w:rsid w:val="00C31ED7"/>
    <w:rsid w:val="00C3238F"/>
    <w:rsid w:val="00C34C14"/>
    <w:rsid w:val="00C379EE"/>
    <w:rsid w:val="00C42CB2"/>
    <w:rsid w:val="00C50EAE"/>
    <w:rsid w:val="00C84510"/>
    <w:rsid w:val="00C852E5"/>
    <w:rsid w:val="00C87D33"/>
    <w:rsid w:val="00C929D7"/>
    <w:rsid w:val="00CA715B"/>
    <w:rsid w:val="00CB158A"/>
    <w:rsid w:val="00CC47EF"/>
    <w:rsid w:val="00CE1A62"/>
    <w:rsid w:val="00CE21BD"/>
    <w:rsid w:val="00D00C68"/>
    <w:rsid w:val="00D06AA9"/>
    <w:rsid w:val="00D27477"/>
    <w:rsid w:val="00D27818"/>
    <w:rsid w:val="00D31623"/>
    <w:rsid w:val="00D47658"/>
    <w:rsid w:val="00D5144E"/>
    <w:rsid w:val="00D64C92"/>
    <w:rsid w:val="00D75B81"/>
    <w:rsid w:val="00D7688D"/>
    <w:rsid w:val="00DA2E36"/>
    <w:rsid w:val="00DC3DA4"/>
    <w:rsid w:val="00DE398C"/>
    <w:rsid w:val="00DF7704"/>
    <w:rsid w:val="00E21A43"/>
    <w:rsid w:val="00E470CD"/>
    <w:rsid w:val="00E50BB4"/>
    <w:rsid w:val="00E617F9"/>
    <w:rsid w:val="00E76B53"/>
    <w:rsid w:val="00E80B51"/>
    <w:rsid w:val="00EA141C"/>
    <w:rsid w:val="00EA4C55"/>
    <w:rsid w:val="00EB6030"/>
    <w:rsid w:val="00EC458B"/>
    <w:rsid w:val="00ED059B"/>
    <w:rsid w:val="00EE00EB"/>
    <w:rsid w:val="00EE2365"/>
    <w:rsid w:val="00EE6080"/>
    <w:rsid w:val="00F00E51"/>
    <w:rsid w:val="00F2120E"/>
    <w:rsid w:val="00F23457"/>
    <w:rsid w:val="00F25F5E"/>
    <w:rsid w:val="00F271B5"/>
    <w:rsid w:val="00F32199"/>
    <w:rsid w:val="00F5225B"/>
    <w:rsid w:val="00F77031"/>
    <w:rsid w:val="00F8185A"/>
    <w:rsid w:val="00FA62E1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69771-336A-4370-B4D1-4BA23CE59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8</Pages>
  <Words>1319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8826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103</cp:revision>
  <cp:lastPrinted>2013-04-29T06:42:00Z</cp:lastPrinted>
  <dcterms:created xsi:type="dcterms:W3CDTF">2016-12-09T08:28:00Z</dcterms:created>
  <dcterms:modified xsi:type="dcterms:W3CDTF">2017-04-24T07:56:00Z</dcterms:modified>
</cp:coreProperties>
</file>