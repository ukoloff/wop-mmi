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AF1074" w:rsidRDefault="00AF1074" w:rsidP="00AF1074">
      <w:pPr>
        <w:jc w:val="center"/>
      </w:pPr>
      <w:r>
        <w:t>МИНИСТЕРСТВО ОБРАЗОВАНИЯ И НАУКИ РОССИЙСКОЙ ФЕДЕРАЦИИ</w:t>
      </w:r>
    </w:p>
    <w:p w:rsidR="00AF1074" w:rsidRDefault="00AF1074" w:rsidP="00AF1074">
      <w:pPr>
        <w:jc w:val="center"/>
      </w:pPr>
      <w:r>
        <w:t>Федеральное государственное автономное образовательное учреждение</w:t>
      </w:r>
    </w:p>
    <w:p w:rsidR="00AF1074" w:rsidRDefault="00AF1074" w:rsidP="00AF1074">
      <w:pPr>
        <w:jc w:val="center"/>
      </w:pPr>
      <w:r>
        <w:t>высшего образования</w:t>
      </w:r>
    </w:p>
    <w:p w:rsidR="00AF1074" w:rsidRDefault="00AF1074" w:rsidP="00AF1074">
      <w:pPr>
        <w:jc w:val="center"/>
      </w:pPr>
      <w:r>
        <w:t>«Уральский федеральный университет имени первого Президента России Б.</w:t>
      </w:r>
      <w:r w:rsidRPr="00593DF6">
        <w:t xml:space="preserve"> </w:t>
      </w:r>
      <w:r>
        <w:t>Н.</w:t>
      </w:r>
      <w:r w:rsidRPr="00593DF6">
        <w:t xml:space="preserve"> </w:t>
      </w:r>
      <w:r>
        <w:t>Ельцина»</w:t>
      </w:r>
    </w:p>
    <w:p w:rsidR="00AF1074" w:rsidRDefault="00AF1074" w:rsidP="00AF1074">
      <w:pPr>
        <w:spacing w:line="360" w:lineRule="auto"/>
        <w:ind w:firstLine="720"/>
        <w:jc w:val="both"/>
      </w:pPr>
    </w:p>
    <w:p w:rsidR="00AF1074" w:rsidRDefault="00AF1074" w:rsidP="00AF1074">
      <w:pPr>
        <w:spacing w:line="360" w:lineRule="auto"/>
        <w:ind w:firstLine="720"/>
        <w:jc w:val="both"/>
      </w:pPr>
    </w:p>
    <w:p w:rsidR="00AF1074" w:rsidRDefault="00AF1074" w:rsidP="00AF1074">
      <w:pPr>
        <w:spacing w:line="360" w:lineRule="auto"/>
        <w:ind w:firstLine="720"/>
        <w:jc w:val="both"/>
      </w:pPr>
    </w:p>
    <w:p w:rsidR="00AF1074" w:rsidRDefault="00AF1074" w:rsidP="00AF1074">
      <w:pPr>
        <w:spacing w:line="360" w:lineRule="auto"/>
        <w:ind w:firstLine="720"/>
        <w:jc w:val="both"/>
      </w:pPr>
    </w:p>
    <w:p w:rsidR="00AF1074" w:rsidRDefault="00AF1074" w:rsidP="00AF1074">
      <w:pPr>
        <w:spacing w:line="360" w:lineRule="auto"/>
        <w:ind w:firstLine="720"/>
        <w:jc w:val="both"/>
      </w:pPr>
    </w:p>
    <w:p w:rsidR="00AF1074" w:rsidRDefault="00AF1074" w:rsidP="00AF1074">
      <w:pPr>
        <w:spacing w:line="360" w:lineRule="auto"/>
        <w:ind w:firstLine="720"/>
        <w:jc w:val="both"/>
      </w:pPr>
    </w:p>
    <w:p w:rsidR="00AF1074" w:rsidRDefault="00AF1074" w:rsidP="00AF1074">
      <w:pPr>
        <w:spacing w:line="360" w:lineRule="auto"/>
        <w:ind w:firstLine="720"/>
        <w:jc w:val="both"/>
      </w:pPr>
    </w:p>
    <w:p w:rsidR="00AF1074" w:rsidRDefault="00AF1074" w:rsidP="00AF1074">
      <w:pPr>
        <w:spacing w:line="360" w:lineRule="auto"/>
        <w:ind w:firstLine="720"/>
        <w:jc w:val="both"/>
      </w:pPr>
    </w:p>
    <w:p w:rsidR="00AF1074" w:rsidRDefault="00AF1074" w:rsidP="00AF1074">
      <w:pPr>
        <w:jc w:val="center"/>
        <w:rPr>
          <w:bCs/>
          <w:caps/>
          <w:spacing w:val="-17"/>
        </w:rPr>
      </w:pPr>
      <w:r>
        <w:rPr>
          <w:b/>
        </w:rPr>
        <w:t>РАБОЧАЯ ПРОГРАММА ДИСЦИПЛИНЫ</w:t>
      </w:r>
    </w:p>
    <w:p w:rsidR="00AF1074" w:rsidRPr="007E2001" w:rsidRDefault="00AF1074" w:rsidP="00AF1074">
      <w:pPr>
        <w:spacing w:before="360" w:after="360"/>
        <w:jc w:val="center"/>
        <w:rPr>
          <w:iCs/>
          <w:caps/>
          <w:color w:val="000000"/>
          <w:spacing w:val="-1"/>
        </w:rPr>
      </w:pPr>
      <w:r w:rsidRPr="00AF1074">
        <w:rPr>
          <w:iCs/>
          <w:caps/>
          <w:color w:val="000000"/>
          <w:spacing w:val="-1"/>
        </w:rPr>
        <w:t>Основы теории автоматического управления</w:t>
      </w:r>
    </w:p>
    <w:p w:rsidR="00AF1074" w:rsidRDefault="00AF1074" w:rsidP="00AF1074">
      <w:pPr>
        <w:spacing w:before="360" w:after="360"/>
        <w:jc w:val="center"/>
        <w:rPr>
          <w:iCs/>
          <w:color w:val="000000"/>
          <w:spacing w:val="-1"/>
        </w:rPr>
      </w:pPr>
    </w:p>
    <w:p w:rsidR="00AF1074" w:rsidRPr="00BA2BBC" w:rsidRDefault="00AF1074" w:rsidP="00AF1074">
      <w:pPr>
        <w:spacing w:before="360" w:after="360"/>
        <w:jc w:val="center"/>
        <w:rPr>
          <w:iCs/>
          <w:color w:val="000000"/>
          <w:spacing w:val="-1"/>
        </w:rPr>
      </w:pPr>
    </w:p>
    <w:tbl>
      <w:tblPr>
        <w:tblW w:w="103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02"/>
        <w:gridCol w:w="4245"/>
      </w:tblGrid>
      <w:tr w:rsidR="00AF1074" w:rsidTr="008F0284">
        <w:trPr>
          <w:trHeight w:val="146"/>
        </w:trPr>
        <w:tc>
          <w:tcPr>
            <w:tcW w:w="6102" w:type="dxa"/>
            <w:shd w:val="clear" w:color="auto" w:fill="auto"/>
            <w:vAlign w:val="center"/>
          </w:tcPr>
          <w:p w:rsidR="00AF1074" w:rsidRDefault="00AF1074" w:rsidP="008F0284">
            <w:pPr>
              <w:jc w:val="center"/>
              <w:rPr>
                <w:b/>
              </w:rPr>
            </w:pPr>
            <w:r w:rsidRPr="008F33BC">
              <w:rPr>
                <w:b/>
              </w:rPr>
              <w:t>Перечень сведений</w:t>
            </w:r>
          </w:p>
          <w:p w:rsidR="00AF1074" w:rsidRPr="008F33BC" w:rsidRDefault="00AF1074" w:rsidP="008F0284">
            <w:pPr>
              <w:jc w:val="center"/>
              <w:rPr>
                <w:b/>
              </w:rPr>
            </w:pPr>
            <w:r w:rsidRPr="008F33BC">
              <w:rPr>
                <w:b/>
              </w:rPr>
              <w:t>о рабочей программе дисциплины</w:t>
            </w:r>
          </w:p>
        </w:tc>
        <w:tc>
          <w:tcPr>
            <w:tcW w:w="4245" w:type="dxa"/>
            <w:shd w:val="clear" w:color="auto" w:fill="auto"/>
            <w:vAlign w:val="center"/>
          </w:tcPr>
          <w:p w:rsidR="00AF1074" w:rsidRPr="008F33BC" w:rsidRDefault="00AF1074" w:rsidP="008F0284">
            <w:pPr>
              <w:jc w:val="center"/>
              <w:rPr>
                <w:b/>
              </w:rPr>
            </w:pPr>
            <w:r w:rsidRPr="008F33BC">
              <w:rPr>
                <w:b/>
              </w:rPr>
              <w:t>Учетные данные</w:t>
            </w:r>
          </w:p>
        </w:tc>
      </w:tr>
      <w:tr w:rsidR="00AF1074" w:rsidTr="008F0284">
        <w:trPr>
          <w:trHeight w:val="328"/>
        </w:trPr>
        <w:tc>
          <w:tcPr>
            <w:tcW w:w="6102" w:type="dxa"/>
            <w:shd w:val="clear" w:color="auto" w:fill="auto"/>
          </w:tcPr>
          <w:p w:rsidR="00AF1074" w:rsidRDefault="00AF1074" w:rsidP="008F0284">
            <w:pPr>
              <w:tabs>
                <w:tab w:val="center" w:pos="2943"/>
              </w:tabs>
            </w:pPr>
            <w:r w:rsidRPr="008F33BC">
              <w:rPr>
                <w:b/>
              </w:rPr>
              <w:t>Модуль</w:t>
            </w:r>
            <w:r w:rsidRPr="00F22E37">
              <w:tab/>
              <w:t>М</w:t>
            </w:r>
            <w:proofErr w:type="gramStart"/>
            <w:r w:rsidRPr="00F22E37">
              <w:t>1</w:t>
            </w:r>
            <w:proofErr w:type="gramEnd"/>
            <w:r w:rsidRPr="00F22E37">
              <w:t>.1</w:t>
            </w:r>
            <w:r>
              <w:t>8</w:t>
            </w:r>
          </w:p>
          <w:p w:rsidR="00AF1074" w:rsidRPr="00F22E37" w:rsidRDefault="00AF1074" w:rsidP="008F0284">
            <w:r w:rsidRPr="00DF673E">
              <w:t>Автоматизация и управление техническими системами</w:t>
            </w:r>
          </w:p>
        </w:tc>
        <w:tc>
          <w:tcPr>
            <w:tcW w:w="4245" w:type="dxa"/>
            <w:shd w:val="clear" w:color="auto" w:fill="auto"/>
          </w:tcPr>
          <w:p w:rsidR="00AF1074" w:rsidRPr="009F4598" w:rsidRDefault="00AF1074" w:rsidP="008F0284">
            <w:r w:rsidRPr="008F33BC">
              <w:rPr>
                <w:b/>
              </w:rPr>
              <w:t>Код модуля</w:t>
            </w:r>
            <w:r w:rsidRPr="009F4598">
              <w:t xml:space="preserve"> </w:t>
            </w:r>
          </w:p>
          <w:p w:rsidR="00AF1074" w:rsidRPr="004C3174" w:rsidRDefault="00AF1074" w:rsidP="008F0284">
            <w:r w:rsidRPr="00F66B8F">
              <w:rPr>
                <w:lang w:eastAsia="ru-RU"/>
              </w:rPr>
              <w:t>1132342</w:t>
            </w:r>
          </w:p>
        </w:tc>
      </w:tr>
      <w:tr w:rsidR="00AF1074" w:rsidTr="008F0284">
        <w:trPr>
          <w:trHeight w:val="869"/>
        </w:trPr>
        <w:tc>
          <w:tcPr>
            <w:tcW w:w="6102" w:type="dxa"/>
            <w:shd w:val="clear" w:color="auto" w:fill="auto"/>
          </w:tcPr>
          <w:p w:rsidR="00AF1074" w:rsidRDefault="00AF1074" w:rsidP="008F0284">
            <w:pPr>
              <w:rPr>
                <w:b/>
              </w:rPr>
            </w:pPr>
            <w:r w:rsidRPr="008F33BC">
              <w:rPr>
                <w:b/>
              </w:rPr>
              <w:t>Образовательная программа</w:t>
            </w:r>
          </w:p>
          <w:p w:rsidR="00AF1074" w:rsidRPr="00F22E37" w:rsidRDefault="00AF1074" w:rsidP="008F0284">
            <w:r>
              <w:rPr>
                <w:iCs/>
                <w:spacing w:val="-1"/>
              </w:rPr>
              <w:t>Информационные системы и технологии в машиностр</w:t>
            </w:r>
            <w:r>
              <w:rPr>
                <w:iCs/>
                <w:spacing w:val="-1"/>
              </w:rPr>
              <w:t>о</w:t>
            </w:r>
            <w:r>
              <w:rPr>
                <w:iCs/>
                <w:spacing w:val="-1"/>
              </w:rPr>
              <w:t>ении</w:t>
            </w:r>
          </w:p>
        </w:tc>
        <w:tc>
          <w:tcPr>
            <w:tcW w:w="4245" w:type="dxa"/>
            <w:shd w:val="clear" w:color="auto" w:fill="auto"/>
          </w:tcPr>
          <w:p w:rsidR="00AF1074" w:rsidRPr="00D84580" w:rsidRDefault="00AF1074" w:rsidP="008F0284">
            <w:pPr>
              <w:rPr>
                <w:b/>
                <w:i/>
              </w:rPr>
            </w:pPr>
            <w:r w:rsidRPr="008F33BC">
              <w:rPr>
                <w:b/>
              </w:rPr>
              <w:t>Код ОП</w:t>
            </w:r>
            <w:r w:rsidRPr="009F4598">
              <w:t xml:space="preserve"> </w:t>
            </w:r>
            <w:r>
              <w:tab/>
            </w:r>
            <w:r>
              <w:tab/>
            </w:r>
            <w:r w:rsidRPr="00515240">
              <w:t>09.03.0</w:t>
            </w:r>
            <w:r w:rsidRPr="00224AA5">
              <w:t>2</w:t>
            </w:r>
            <w:r w:rsidRPr="00515240">
              <w:t>/0</w:t>
            </w:r>
            <w:r w:rsidRPr="00224AA5">
              <w:t>8</w:t>
            </w:r>
            <w:r w:rsidRPr="00515240">
              <w:t>.01</w:t>
            </w:r>
          </w:p>
          <w:p w:rsidR="00AF1074" w:rsidRPr="00F22E37" w:rsidRDefault="00AF1074" w:rsidP="008F0284">
            <w:pPr>
              <w:rPr>
                <w:i/>
              </w:rPr>
            </w:pPr>
            <w:r w:rsidRPr="00D84580">
              <w:rPr>
                <w:b/>
              </w:rPr>
              <w:t>Учебный план</w:t>
            </w:r>
            <w:r w:rsidRPr="00D84580">
              <w:rPr>
                <w:b/>
              </w:rPr>
              <w:tab/>
            </w:r>
            <w:r>
              <w:t>6280</w:t>
            </w:r>
            <w:r w:rsidRPr="00515240">
              <w:t xml:space="preserve"> (версия </w:t>
            </w:r>
            <w:r>
              <w:t>1</w:t>
            </w:r>
            <w:r w:rsidRPr="00515240">
              <w:t>)</w:t>
            </w:r>
          </w:p>
        </w:tc>
      </w:tr>
      <w:tr w:rsidR="00AF1074" w:rsidTr="008F0284">
        <w:trPr>
          <w:trHeight w:val="328"/>
        </w:trPr>
        <w:tc>
          <w:tcPr>
            <w:tcW w:w="6102" w:type="dxa"/>
            <w:shd w:val="clear" w:color="auto" w:fill="auto"/>
          </w:tcPr>
          <w:p w:rsidR="00AF1074" w:rsidRDefault="00AF1074" w:rsidP="008F0284">
            <w:r w:rsidRPr="008F33BC">
              <w:rPr>
                <w:b/>
              </w:rPr>
              <w:t>Направление подготовки</w:t>
            </w:r>
            <w:r w:rsidRPr="009F4598">
              <w:t xml:space="preserve"> </w:t>
            </w:r>
          </w:p>
          <w:p w:rsidR="00AF1074" w:rsidRPr="00F22E37" w:rsidRDefault="00AF1074" w:rsidP="008F0284">
            <w:r>
              <w:rPr>
                <w:iCs/>
                <w:spacing w:val="-1"/>
              </w:rPr>
              <w:t>Информационные системы и технологии</w:t>
            </w:r>
          </w:p>
        </w:tc>
        <w:tc>
          <w:tcPr>
            <w:tcW w:w="4245" w:type="dxa"/>
            <w:vMerge w:val="restart"/>
            <w:shd w:val="clear" w:color="auto" w:fill="auto"/>
          </w:tcPr>
          <w:p w:rsidR="00AF1074" w:rsidRDefault="00AF1074" w:rsidP="008F0284">
            <w:pPr>
              <w:rPr>
                <w:b/>
              </w:rPr>
            </w:pPr>
            <w:r w:rsidRPr="008F33BC">
              <w:rPr>
                <w:b/>
              </w:rPr>
              <w:t xml:space="preserve">Код направления </w:t>
            </w:r>
          </w:p>
          <w:p w:rsidR="00AF1074" w:rsidRDefault="00AF1074" w:rsidP="008F0284">
            <w:pPr>
              <w:rPr>
                <w:i/>
              </w:rPr>
            </w:pPr>
            <w:r w:rsidRPr="008F33BC">
              <w:rPr>
                <w:b/>
              </w:rPr>
              <w:t>и уровня подготовки</w:t>
            </w:r>
            <w:r w:rsidRPr="009F4598">
              <w:t xml:space="preserve"> </w:t>
            </w:r>
          </w:p>
          <w:p w:rsidR="00AF1074" w:rsidRPr="00AC0130" w:rsidRDefault="00AF1074" w:rsidP="008F0284">
            <w:pPr>
              <w:rPr>
                <w:color w:val="0070C0"/>
              </w:rPr>
            </w:pPr>
            <w:r w:rsidRPr="00AC0130">
              <w:t>09.03.0</w:t>
            </w:r>
            <w:r>
              <w:t>2</w:t>
            </w:r>
          </w:p>
        </w:tc>
      </w:tr>
      <w:tr w:rsidR="00AF1074" w:rsidTr="008F0284">
        <w:trPr>
          <w:trHeight w:val="328"/>
        </w:trPr>
        <w:tc>
          <w:tcPr>
            <w:tcW w:w="6102" w:type="dxa"/>
            <w:shd w:val="clear" w:color="auto" w:fill="auto"/>
          </w:tcPr>
          <w:p w:rsidR="00AF1074" w:rsidRDefault="00AF1074" w:rsidP="008F0284">
            <w:pPr>
              <w:rPr>
                <w:lang w:val="en-US"/>
              </w:rPr>
            </w:pPr>
            <w:r w:rsidRPr="008F33BC">
              <w:rPr>
                <w:b/>
              </w:rPr>
              <w:t xml:space="preserve">Уровень </w:t>
            </w:r>
            <w:r w:rsidRPr="00BA2BBC">
              <w:rPr>
                <w:b/>
              </w:rPr>
              <w:t>подготовки</w:t>
            </w:r>
          </w:p>
          <w:p w:rsidR="00AF1074" w:rsidRPr="00976E90" w:rsidRDefault="00AF1074" w:rsidP="008F0284">
            <w:proofErr w:type="spellStart"/>
            <w:r w:rsidRPr="00976E90">
              <w:rPr>
                <w:iCs/>
                <w:spacing w:val="-1"/>
              </w:rPr>
              <w:t>бакалавриат</w:t>
            </w:r>
            <w:proofErr w:type="spellEnd"/>
          </w:p>
        </w:tc>
        <w:tc>
          <w:tcPr>
            <w:tcW w:w="4245" w:type="dxa"/>
            <w:vMerge/>
            <w:shd w:val="clear" w:color="auto" w:fill="auto"/>
          </w:tcPr>
          <w:p w:rsidR="00AF1074" w:rsidRPr="009F4598" w:rsidRDefault="00AF1074" w:rsidP="008F0284"/>
        </w:tc>
      </w:tr>
      <w:tr w:rsidR="00AF1074" w:rsidTr="008F0284">
        <w:trPr>
          <w:trHeight w:val="328"/>
        </w:trPr>
        <w:tc>
          <w:tcPr>
            <w:tcW w:w="6102" w:type="dxa"/>
            <w:shd w:val="clear" w:color="auto" w:fill="auto"/>
          </w:tcPr>
          <w:p w:rsidR="00AF1074" w:rsidRPr="008F33BC" w:rsidRDefault="00AF1074" w:rsidP="008F0284">
            <w:pPr>
              <w:rPr>
                <w:b/>
              </w:rPr>
            </w:pPr>
            <w:r w:rsidRPr="008F33BC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45" w:type="dxa"/>
            <w:shd w:val="clear" w:color="auto" w:fill="auto"/>
          </w:tcPr>
          <w:p w:rsidR="00AF1074" w:rsidRDefault="00AF1074" w:rsidP="008F0284">
            <w:r w:rsidRPr="008F33BC">
              <w:rPr>
                <w:b/>
              </w:rPr>
              <w:t xml:space="preserve">Реквизиты приказа </w:t>
            </w:r>
            <w:proofErr w:type="spellStart"/>
            <w:r w:rsidRPr="008F33BC">
              <w:rPr>
                <w:b/>
              </w:rPr>
              <w:t>Минобрнауки</w:t>
            </w:r>
            <w:proofErr w:type="spellEnd"/>
            <w:r w:rsidRPr="008F33BC">
              <w:rPr>
                <w:b/>
              </w:rPr>
              <w:t xml:space="preserve"> РФ об утверждении  ФГОС </w:t>
            </w:r>
            <w:proofErr w:type="gramStart"/>
            <w:r w:rsidRPr="008F33BC">
              <w:rPr>
                <w:b/>
              </w:rPr>
              <w:t>ВО</w:t>
            </w:r>
            <w:proofErr w:type="gramEnd"/>
            <w:r w:rsidRPr="009F4598">
              <w:t xml:space="preserve">: </w:t>
            </w:r>
          </w:p>
          <w:p w:rsidR="00AF1074" w:rsidRPr="00636E97" w:rsidRDefault="00AF1074" w:rsidP="008F0284">
            <w:r>
              <w:t>12</w:t>
            </w:r>
            <w:r w:rsidRPr="00636E97">
              <w:t>.0</w:t>
            </w:r>
            <w:r>
              <w:t>3</w:t>
            </w:r>
            <w:r w:rsidRPr="00636E97">
              <w:t>.201</w:t>
            </w:r>
            <w:r>
              <w:t>5</w:t>
            </w:r>
            <w:r w:rsidRPr="00636E97">
              <w:t xml:space="preserve"> г. № </w:t>
            </w:r>
            <w:r>
              <w:t>219</w:t>
            </w:r>
          </w:p>
        </w:tc>
      </w:tr>
    </w:tbl>
    <w:p w:rsidR="00AF1074" w:rsidRDefault="00AF1074" w:rsidP="00AF1074">
      <w:pPr>
        <w:spacing w:line="360" w:lineRule="auto"/>
        <w:ind w:firstLine="720"/>
        <w:jc w:val="both"/>
      </w:pPr>
    </w:p>
    <w:p w:rsidR="00AF1074" w:rsidRDefault="00AF1074" w:rsidP="00AF1074">
      <w:pPr>
        <w:spacing w:line="360" w:lineRule="auto"/>
        <w:ind w:firstLine="720"/>
        <w:jc w:val="both"/>
      </w:pPr>
    </w:p>
    <w:p w:rsidR="00AF1074" w:rsidRDefault="00AF1074" w:rsidP="00AF1074">
      <w:pPr>
        <w:spacing w:line="360" w:lineRule="auto"/>
        <w:ind w:firstLine="720"/>
        <w:jc w:val="both"/>
      </w:pPr>
    </w:p>
    <w:p w:rsidR="00AF1074" w:rsidRDefault="00AF1074" w:rsidP="00AF1074">
      <w:pPr>
        <w:spacing w:line="360" w:lineRule="auto"/>
        <w:ind w:firstLine="720"/>
        <w:jc w:val="both"/>
      </w:pPr>
    </w:p>
    <w:p w:rsidR="00AF1074" w:rsidRDefault="00AF1074" w:rsidP="00AF1074">
      <w:pPr>
        <w:spacing w:line="360" w:lineRule="auto"/>
        <w:ind w:firstLine="720"/>
        <w:jc w:val="both"/>
      </w:pPr>
    </w:p>
    <w:p w:rsidR="00AF1074" w:rsidRDefault="00AF1074" w:rsidP="00AF1074">
      <w:pPr>
        <w:spacing w:line="360" w:lineRule="auto"/>
        <w:ind w:firstLine="720"/>
        <w:jc w:val="both"/>
      </w:pPr>
    </w:p>
    <w:p w:rsidR="00AF1074" w:rsidRDefault="00AF1074" w:rsidP="00AF1074">
      <w:pPr>
        <w:spacing w:line="360" w:lineRule="auto"/>
        <w:ind w:firstLine="720"/>
        <w:jc w:val="both"/>
      </w:pPr>
    </w:p>
    <w:p w:rsidR="00AF1074" w:rsidRDefault="00AF1074" w:rsidP="00AF1074">
      <w:pPr>
        <w:spacing w:line="360" w:lineRule="auto"/>
        <w:ind w:firstLine="720"/>
        <w:jc w:val="both"/>
      </w:pPr>
    </w:p>
    <w:p w:rsidR="00AF1074" w:rsidRDefault="00AF1074" w:rsidP="00AF1074">
      <w:pPr>
        <w:jc w:val="center"/>
      </w:pPr>
      <w:r w:rsidRPr="00D7018E">
        <w:rPr>
          <w:b/>
          <w:bCs/>
        </w:rPr>
        <w:t>Екатеринбург, 20</w:t>
      </w:r>
      <w:r w:rsidRPr="00D730AE">
        <w:rPr>
          <w:b/>
          <w:bCs/>
          <w:color w:val="000000"/>
        </w:rPr>
        <w:t>1</w:t>
      </w:r>
      <w:r>
        <w:rPr>
          <w:b/>
          <w:bCs/>
          <w:color w:val="000000"/>
        </w:rPr>
        <w:t>7</w:t>
      </w:r>
    </w:p>
    <w:p w:rsidR="006F79E7" w:rsidRDefault="006F79E7" w:rsidP="002A148D"/>
    <w:p w:rsidR="00AF1074" w:rsidRDefault="00AF1074" w:rsidP="00AF1074">
      <w:pPr>
        <w:pageBreakBefore/>
      </w:pPr>
      <w:r>
        <w:lastRenderedPageBreak/>
        <w:t>Рабочая программа дисциплины составлена авторами:</w:t>
      </w:r>
    </w:p>
    <w:tbl>
      <w:tblPr>
        <w:tblW w:w="1003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390"/>
      </w:tblGrid>
      <w:tr w:rsidR="0043179F" w:rsidTr="008F0284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179F" w:rsidRDefault="0043179F" w:rsidP="008F0284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 xml:space="preserve">№ </w:t>
            </w:r>
            <w:proofErr w:type="gramStart"/>
            <w:r>
              <w:rPr>
                <w:b/>
              </w:rPr>
              <w:t>п</w:t>
            </w:r>
            <w:proofErr w:type="gramEnd"/>
            <w:r>
              <w:rPr>
                <w:b/>
              </w:rPr>
              <w:t>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179F" w:rsidRDefault="0043179F" w:rsidP="008F0284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179F" w:rsidRDefault="0043179F" w:rsidP="008F0284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179F" w:rsidRDefault="0043179F" w:rsidP="008F0284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3179F" w:rsidRDefault="0043179F" w:rsidP="008F0284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43179F" w:rsidRDefault="0043179F" w:rsidP="008F0284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43179F" w:rsidRPr="00EE00EB" w:rsidTr="008F0284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3179F" w:rsidRPr="00EE00EB" w:rsidRDefault="0043179F" w:rsidP="008F0284">
            <w:pPr>
              <w:ind w:right="2"/>
              <w:jc w:val="center"/>
            </w:pPr>
            <w:r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3179F" w:rsidRDefault="0043179F" w:rsidP="008F0284">
            <w:pPr>
              <w:snapToGrid w:val="0"/>
              <w:ind w:right="2"/>
              <w:jc w:val="center"/>
            </w:pPr>
            <w:proofErr w:type="spellStart"/>
            <w:r w:rsidRPr="0043179F">
              <w:t>Залазинский</w:t>
            </w:r>
            <w:proofErr w:type="spellEnd"/>
            <w:r>
              <w:t xml:space="preserve"> </w:t>
            </w:r>
            <w:r w:rsidRPr="0043179F">
              <w:t>Але</w:t>
            </w:r>
            <w:r w:rsidRPr="0043179F">
              <w:t>к</w:t>
            </w:r>
            <w:r w:rsidRPr="0043179F">
              <w:t>сандр Георгиевич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3179F" w:rsidRPr="00C706F4" w:rsidRDefault="0043179F" w:rsidP="008F0284">
            <w:pPr>
              <w:snapToGrid w:val="0"/>
              <w:ind w:right="2"/>
              <w:jc w:val="center"/>
              <w:rPr>
                <w:lang w:val="en-US"/>
              </w:rPr>
            </w:pPr>
            <w:r>
              <w:t>д.т.н.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3179F" w:rsidRDefault="0043179F" w:rsidP="008F0284">
            <w:pPr>
              <w:snapToGrid w:val="0"/>
              <w:ind w:right="2"/>
              <w:jc w:val="center"/>
            </w:pPr>
            <w:r w:rsidRPr="0043179F">
              <w:t>профессор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3179F" w:rsidRPr="00477D03" w:rsidRDefault="0043179F" w:rsidP="008F0284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</w:t>
            </w:r>
            <w:r w:rsidRPr="00477D03">
              <w:t>о</w:t>
            </w:r>
            <w:r w:rsidRPr="00477D03">
              <w:t>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3179F" w:rsidRPr="00EE00EB" w:rsidRDefault="0043179F" w:rsidP="008F0284">
            <w:pPr>
              <w:snapToGrid w:val="0"/>
              <w:ind w:right="2"/>
              <w:jc w:val="center"/>
            </w:pPr>
          </w:p>
        </w:tc>
      </w:tr>
    </w:tbl>
    <w:p w:rsidR="002A148D" w:rsidRDefault="002A148D" w:rsidP="002A148D">
      <w:pPr>
        <w:jc w:val="center"/>
      </w:pPr>
    </w:p>
    <w:p w:rsidR="0043179F" w:rsidRPr="00FE0F5B" w:rsidRDefault="0043179F" w:rsidP="0043179F">
      <w:pPr>
        <w:spacing w:before="360" w:after="360"/>
        <w:jc w:val="both"/>
      </w:pPr>
      <w:r w:rsidRPr="002E58FD">
        <w:t xml:space="preserve">Руководитель модуля                                                                                              </w:t>
      </w:r>
      <w:r>
        <w:t>А.А. Петунин</w:t>
      </w:r>
    </w:p>
    <w:p w:rsidR="0043179F" w:rsidRPr="009E0BD3" w:rsidRDefault="0043179F" w:rsidP="0043179F">
      <w:pPr>
        <w:jc w:val="both"/>
      </w:pPr>
      <w:r w:rsidRPr="002B1965">
        <w:t>Рекомендовано учебно-методическим советом</w:t>
      </w:r>
      <w:r w:rsidRPr="00EE00EB">
        <w:t xml:space="preserve"> </w:t>
      </w:r>
      <w:r>
        <w:t>Института новых материалов и технологий</w:t>
      </w:r>
    </w:p>
    <w:p w:rsidR="0043179F" w:rsidRPr="00EE00EB" w:rsidRDefault="0043179F" w:rsidP="0043179F">
      <w:pPr>
        <w:ind w:firstLine="709"/>
        <w:jc w:val="both"/>
      </w:pPr>
    </w:p>
    <w:p w:rsidR="0043179F" w:rsidRPr="00807340" w:rsidRDefault="0043179F" w:rsidP="0043179F">
      <w:pPr>
        <w:ind w:firstLine="709"/>
        <w:jc w:val="both"/>
      </w:pPr>
      <w:r>
        <w:t>Председатель</w:t>
      </w:r>
      <w:r>
        <w:tab/>
        <w:t xml:space="preserve"> УМС </w:t>
      </w:r>
      <w:proofErr w:type="spellStart"/>
      <w:r>
        <w:t>ИНМиТ</w:t>
      </w:r>
      <w:proofErr w:type="spellEnd"/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43179F" w:rsidRPr="00807340" w:rsidRDefault="0043179F" w:rsidP="0043179F">
      <w:pPr>
        <w:ind w:firstLine="709"/>
        <w:jc w:val="both"/>
      </w:pPr>
    </w:p>
    <w:p w:rsidR="0043179F" w:rsidRPr="002B1965" w:rsidRDefault="0043179F" w:rsidP="0043179F">
      <w:pPr>
        <w:ind w:firstLine="709"/>
        <w:jc w:val="both"/>
      </w:pPr>
      <w:r w:rsidRPr="00EE00EB">
        <w:t xml:space="preserve">Протокол № ______   от __________ </w:t>
      </w:r>
      <w:proofErr w:type="gramStart"/>
      <w:r w:rsidRPr="00EE00EB">
        <w:t>г</w:t>
      </w:r>
      <w:proofErr w:type="gramEnd"/>
      <w:r w:rsidRPr="00EE00EB">
        <w:t>.</w:t>
      </w:r>
    </w:p>
    <w:p w:rsidR="0043179F" w:rsidRPr="00807340" w:rsidRDefault="0043179F" w:rsidP="0043179F">
      <w:pPr>
        <w:jc w:val="both"/>
        <w:rPr>
          <w:spacing w:val="-3"/>
        </w:rPr>
      </w:pPr>
    </w:p>
    <w:p w:rsidR="0043179F" w:rsidRPr="0070465E" w:rsidRDefault="0043179F" w:rsidP="0043179F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:rsidR="0043179F" w:rsidRPr="00B4013A" w:rsidRDefault="0043179F" w:rsidP="0043179F">
      <w:pPr>
        <w:ind w:left="7079" w:firstLine="709"/>
        <w:jc w:val="both"/>
      </w:pPr>
      <w:r>
        <w:t>А.А. Петунин</w:t>
      </w:r>
    </w:p>
    <w:p w:rsidR="0043179F" w:rsidRPr="006907FB" w:rsidRDefault="0043179F" w:rsidP="0043179F">
      <w:pPr>
        <w:jc w:val="both"/>
        <w:rPr>
          <w:spacing w:val="-3"/>
        </w:rPr>
      </w:pPr>
    </w:p>
    <w:p w:rsidR="0043179F" w:rsidRPr="006E69FD" w:rsidRDefault="0043179F" w:rsidP="0043179F">
      <w:pPr>
        <w:ind w:firstLine="709"/>
        <w:jc w:val="both"/>
      </w:pPr>
      <w:r w:rsidRPr="006E69FD">
        <w:t>Согласовано:</w:t>
      </w:r>
    </w:p>
    <w:p w:rsidR="0043179F" w:rsidRPr="00EE00EB" w:rsidRDefault="0043179F" w:rsidP="0043179F">
      <w:pPr>
        <w:ind w:firstLine="709"/>
        <w:jc w:val="both"/>
      </w:pPr>
    </w:p>
    <w:p w:rsidR="0043179F" w:rsidRDefault="0043179F" w:rsidP="0043179F">
      <w:pPr>
        <w:jc w:val="both"/>
        <w:rPr>
          <w:spacing w:val="-3"/>
        </w:rPr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</w:p>
    <w:p w:rsidR="0043179F" w:rsidRDefault="0043179F" w:rsidP="0043179F">
      <w:pPr>
        <w:spacing w:line="360" w:lineRule="auto"/>
        <w:ind w:firstLine="720"/>
        <w:jc w:val="both"/>
      </w:pPr>
    </w:p>
    <w:p w:rsidR="00ED7327" w:rsidRDefault="00ED7327" w:rsidP="00ED7327">
      <w:pPr>
        <w:jc w:val="both"/>
        <w:rPr>
          <w:spacing w:val="-3"/>
        </w:rPr>
      </w:pPr>
    </w:p>
    <w:p w:rsidR="00A50C9A" w:rsidRDefault="00A50C9A">
      <w:pPr>
        <w:rPr>
          <w:color w:val="FF0000"/>
        </w:rPr>
      </w:pPr>
      <w:r w:rsidRPr="00C65C57">
        <w:rPr>
          <w:color w:val="FF0000"/>
        </w:rPr>
        <w:t xml:space="preserve">  </w:t>
      </w:r>
    </w:p>
    <w:p w:rsidR="00756879" w:rsidRDefault="00756879">
      <w:pPr>
        <w:rPr>
          <w:color w:val="FF0000"/>
        </w:rPr>
      </w:pPr>
    </w:p>
    <w:p w:rsidR="00756879" w:rsidRDefault="00756879">
      <w:pPr>
        <w:rPr>
          <w:color w:val="FF0000"/>
        </w:rPr>
      </w:pPr>
    </w:p>
    <w:p w:rsidR="00756879" w:rsidRDefault="00756879">
      <w:pPr>
        <w:rPr>
          <w:color w:val="FF0000"/>
        </w:rPr>
      </w:pPr>
    </w:p>
    <w:p w:rsidR="00756879" w:rsidRDefault="00756879">
      <w:pPr>
        <w:rPr>
          <w:color w:val="FF0000"/>
        </w:rPr>
      </w:pPr>
    </w:p>
    <w:p w:rsidR="00756879" w:rsidRDefault="00756879">
      <w:pPr>
        <w:rPr>
          <w:color w:val="FF0000"/>
        </w:rPr>
      </w:pPr>
    </w:p>
    <w:p w:rsidR="00756879" w:rsidRDefault="00756879">
      <w:pPr>
        <w:rPr>
          <w:color w:val="FF0000"/>
        </w:rPr>
      </w:pPr>
    </w:p>
    <w:p w:rsidR="00756879" w:rsidRDefault="00756879">
      <w:pPr>
        <w:rPr>
          <w:color w:val="FF0000"/>
        </w:rPr>
      </w:pPr>
    </w:p>
    <w:p w:rsidR="00756879" w:rsidRDefault="00756879">
      <w:pPr>
        <w:rPr>
          <w:color w:val="FF0000"/>
        </w:rPr>
      </w:pPr>
    </w:p>
    <w:p w:rsidR="00756879" w:rsidRDefault="00756879">
      <w:pPr>
        <w:rPr>
          <w:color w:val="FF0000"/>
        </w:rPr>
      </w:pPr>
    </w:p>
    <w:p w:rsidR="00756879" w:rsidRDefault="00756879">
      <w:pPr>
        <w:rPr>
          <w:color w:val="FF0000"/>
        </w:rPr>
      </w:pPr>
    </w:p>
    <w:p w:rsidR="00756879" w:rsidRDefault="00756879">
      <w:pPr>
        <w:rPr>
          <w:color w:val="FF0000"/>
        </w:rPr>
      </w:pPr>
    </w:p>
    <w:p w:rsidR="00756879" w:rsidRDefault="00756879">
      <w:pPr>
        <w:rPr>
          <w:color w:val="FF0000"/>
        </w:rPr>
      </w:pPr>
    </w:p>
    <w:p w:rsidR="00756879" w:rsidRDefault="00756879">
      <w:pPr>
        <w:rPr>
          <w:color w:val="FF0000"/>
        </w:rPr>
      </w:pPr>
    </w:p>
    <w:p w:rsidR="00756879" w:rsidRDefault="00756879">
      <w:pPr>
        <w:rPr>
          <w:color w:val="FF0000"/>
        </w:rPr>
      </w:pPr>
    </w:p>
    <w:p w:rsidR="00756879" w:rsidRDefault="00756879">
      <w:pPr>
        <w:rPr>
          <w:color w:val="FF0000"/>
        </w:rPr>
      </w:pPr>
    </w:p>
    <w:p w:rsidR="00756879" w:rsidRDefault="00756879">
      <w:pPr>
        <w:rPr>
          <w:color w:val="FF0000"/>
        </w:rPr>
      </w:pPr>
    </w:p>
    <w:p w:rsidR="00756879" w:rsidRDefault="00756879">
      <w:pPr>
        <w:rPr>
          <w:color w:val="FF0000"/>
        </w:rPr>
      </w:pPr>
    </w:p>
    <w:p w:rsidR="00756879" w:rsidRDefault="00756879">
      <w:pPr>
        <w:rPr>
          <w:color w:val="FF0000"/>
        </w:rPr>
      </w:pPr>
    </w:p>
    <w:p w:rsidR="00756879" w:rsidRDefault="00756879">
      <w:pPr>
        <w:rPr>
          <w:color w:val="FF0000"/>
        </w:rPr>
      </w:pPr>
    </w:p>
    <w:p w:rsidR="00756879" w:rsidRDefault="00756879">
      <w:pPr>
        <w:rPr>
          <w:color w:val="FF0000"/>
        </w:rPr>
      </w:pPr>
    </w:p>
    <w:p w:rsidR="00756879" w:rsidRDefault="00756879">
      <w:pPr>
        <w:rPr>
          <w:color w:val="FF0000"/>
        </w:rPr>
      </w:pPr>
    </w:p>
    <w:p w:rsidR="00756879" w:rsidRDefault="00756879">
      <w:pPr>
        <w:rPr>
          <w:color w:val="FF0000"/>
        </w:rPr>
      </w:pPr>
    </w:p>
    <w:p w:rsidR="00756879" w:rsidRPr="00C65C57" w:rsidRDefault="00756879">
      <w:pPr>
        <w:rPr>
          <w:caps/>
          <w:color w:val="FF0000"/>
        </w:rPr>
      </w:pPr>
    </w:p>
    <w:p w:rsidR="00B46D0C" w:rsidRPr="00B46D0C" w:rsidRDefault="00A50C9A" w:rsidP="00567D92">
      <w:pPr>
        <w:keepNext/>
        <w:pageBreakBefore/>
        <w:widowControl w:val="0"/>
        <w:numPr>
          <w:ilvl w:val="0"/>
          <w:numId w:val="22"/>
        </w:numPr>
        <w:spacing w:line="360" w:lineRule="auto"/>
        <w:ind w:left="714" w:hanging="357"/>
        <w:jc w:val="both"/>
        <w:rPr>
          <w:b/>
          <w:bCs/>
          <w:caps/>
        </w:rPr>
      </w:pPr>
      <w:r w:rsidRPr="00B46D0C">
        <w:rPr>
          <w:b/>
          <w:bCs/>
          <w:caps/>
        </w:rPr>
        <w:lastRenderedPageBreak/>
        <w:t>ОБЩАЯ ХАРАКТЕРИСТИКА ДИСЦИПЛИНЫ</w:t>
      </w:r>
      <w:r w:rsidRPr="00B46D0C">
        <w:rPr>
          <w:b/>
        </w:rPr>
        <w:fldChar w:fldCharType="begin"/>
      </w:r>
      <w:r w:rsidRPr="00B46D0C">
        <w:rPr>
          <w:b/>
        </w:rPr>
        <w:instrText xml:space="preserve"> TC "ОБЩАЯ ХАРАКТЕРИСТИКА ДИСЦИПЛИНЫ" \l 1 </w:instrText>
      </w:r>
      <w:r w:rsidRPr="00B46D0C">
        <w:rPr>
          <w:b/>
        </w:rPr>
        <w:fldChar w:fldCharType="end"/>
      </w:r>
    </w:p>
    <w:p w:rsidR="00A50C9A" w:rsidRDefault="007C3F99" w:rsidP="007C3F99">
      <w:pPr>
        <w:pStyle w:val="2"/>
        <w:numPr>
          <w:ilvl w:val="0"/>
          <w:numId w:val="8"/>
        </w:numPr>
        <w:spacing w:before="0" w:after="0" w:line="360" w:lineRule="auto"/>
        <w:ind w:hanging="11"/>
        <w:jc w:val="both"/>
        <w:rPr>
          <w:rFonts w:ascii="Times New Roman" w:hAnsi="Times New Roman" w:cs="Times New Roman"/>
          <w:i w:val="0"/>
          <w:iCs w:val="0"/>
          <w:sz w:val="24"/>
        </w:rPr>
      </w:pPr>
      <w:r>
        <w:rPr>
          <w:rFonts w:ascii="Times New Roman" w:hAnsi="Times New Roman" w:cs="Times New Roman"/>
          <w:i w:val="0"/>
          <w:iCs w:val="0"/>
          <w:sz w:val="24"/>
          <w:lang w:val="ru-RU"/>
        </w:rPr>
        <w:t xml:space="preserve"> </w:t>
      </w:r>
      <w:r w:rsidR="00A50C9A">
        <w:rPr>
          <w:rFonts w:ascii="Times New Roman" w:hAnsi="Times New Roman" w:cs="Times New Roman"/>
          <w:i w:val="0"/>
          <w:iCs w:val="0"/>
          <w:sz w:val="24"/>
          <w:lang w:val="ru-RU"/>
        </w:rPr>
        <w:t>Аннотация содержания дисциплины</w:t>
      </w:r>
      <w:r w:rsidR="00A50C9A">
        <w:fldChar w:fldCharType="begin"/>
      </w:r>
      <w:r w:rsidR="00A50C9A">
        <w:instrText xml:space="preserve"> TC "Место дисциплины в структуре модуля" \l 2 </w:instrText>
      </w:r>
      <w:r w:rsidR="00A50C9A">
        <w:fldChar w:fldCharType="end"/>
      </w:r>
      <w:r w:rsidR="00A50C9A">
        <w:rPr>
          <w:rFonts w:ascii="Times New Roman" w:hAnsi="Times New Roman" w:cs="Times New Roman"/>
          <w:i w:val="0"/>
          <w:iCs w:val="0"/>
          <w:sz w:val="24"/>
        </w:rPr>
        <w:t xml:space="preserve"> </w:t>
      </w:r>
    </w:p>
    <w:p w:rsidR="002E4390" w:rsidRDefault="00B46D0C" w:rsidP="004216D8">
      <w:pPr>
        <w:ind w:firstLine="720"/>
        <w:jc w:val="both"/>
      </w:pPr>
      <w:r>
        <w:t>Дисциплина</w:t>
      </w:r>
      <w:r w:rsidR="00455FC8">
        <w:t xml:space="preserve"> </w:t>
      </w:r>
      <w:r w:rsidR="00567F6C">
        <w:t>«</w:t>
      </w:r>
      <w:r w:rsidR="00567F6C" w:rsidRPr="00567F6C">
        <w:rPr>
          <w:iCs/>
          <w:color w:val="000000"/>
          <w:spacing w:val="-1"/>
        </w:rPr>
        <w:t>Основы теории автоматического управления</w:t>
      </w:r>
      <w:r w:rsidR="00567F6C">
        <w:t>»</w:t>
      </w:r>
      <w:r w:rsidR="00A208C8">
        <w:t xml:space="preserve"> </w:t>
      </w:r>
      <w:r w:rsidR="00627817">
        <w:t xml:space="preserve">входит </w:t>
      </w:r>
      <w:r w:rsidR="007C3F99">
        <w:t xml:space="preserve">в вариативную </w:t>
      </w:r>
      <w:r w:rsidR="004216D8">
        <w:t xml:space="preserve">по выбору студента </w:t>
      </w:r>
      <w:r w:rsidR="007C3F99">
        <w:t xml:space="preserve">часть </w:t>
      </w:r>
      <w:r w:rsidR="007C3F99" w:rsidRPr="00FE4925">
        <w:t xml:space="preserve">образовательной программы </w:t>
      </w:r>
      <w:r w:rsidR="00627817">
        <w:t>в состав</w:t>
      </w:r>
      <w:r w:rsidR="007C3F99">
        <w:t>е</w:t>
      </w:r>
      <w:r w:rsidR="00627817">
        <w:t xml:space="preserve"> модуля </w:t>
      </w:r>
      <w:r w:rsidR="00567F6C">
        <w:t>«</w:t>
      </w:r>
      <w:r w:rsidR="00567F6C" w:rsidRPr="00567F6C">
        <w:t>Автоматизация и управление техническими системами</w:t>
      </w:r>
      <w:r w:rsidR="00567F6C">
        <w:t>»</w:t>
      </w:r>
      <w:r>
        <w:t>.</w:t>
      </w:r>
      <w:r w:rsidR="00FD6471" w:rsidRPr="00FD6471">
        <w:t xml:space="preserve"> </w:t>
      </w:r>
      <w:r>
        <w:t xml:space="preserve">Дисциплина </w:t>
      </w:r>
      <w:r w:rsidR="00A208C8">
        <w:t xml:space="preserve">направлена на </w:t>
      </w:r>
      <w:r w:rsidR="00FD6471">
        <w:t xml:space="preserve">освоение </w:t>
      </w:r>
      <w:r w:rsidR="002E4390" w:rsidRPr="00A208C8">
        <w:t>с</w:t>
      </w:r>
      <w:r w:rsidR="002E4390" w:rsidRPr="00A208C8">
        <w:t>и</w:t>
      </w:r>
      <w:r w:rsidR="002E4390" w:rsidRPr="00A208C8">
        <w:t>стемно</w:t>
      </w:r>
      <w:r w:rsidR="002E4390">
        <w:t>го</w:t>
      </w:r>
      <w:r w:rsidR="002E4390" w:rsidRPr="00A208C8">
        <w:t xml:space="preserve"> подхо</w:t>
      </w:r>
      <w:r w:rsidR="002E4390">
        <w:t>да</w:t>
      </w:r>
      <w:r w:rsidR="002E4390" w:rsidRPr="00A208C8">
        <w:t xml:space="preserve"> при решении за</w:t>
      </w:r>
      <w:r w:rsidR="002E4390">
        <w:t>дач</w:t>
      </w:r>
      <w:r w:rsidR="00D9478D">
        <w:t xml:space="preserve"> автоматического</w:t>
      </w:r>
      <w:r w:rsidR="002E4390" w:rsidRPr="00A208C8">
        <w:t xml:space="preserve"> управлен</w:t>
      </w:r>
      <w:r w:rsidR="00CB119D">
        <w:t>ия сложными техническими объектами</w:t>
      </w:r>
      <w:r w:rsidR="00FD6471">
        <w:t>.</w:t>
      </w:r>
      <w:r w:rsidR="00455FC8" w:rsidRPr="00455FC8">
        <w:t xml:space="preserve"> </w:t>
      </w:r>
      <w:r w:rsidR="002E4390">
        <w:t xml:space="preserve">В процессе изучения дисциплины осуществляется подготовка студентов </w:t>
      </w:r>
      <w:r w:rsidR="002E4390" w:rsidRPr="00811D46">
        <w:t>к выпо</w:t>
      </w:r>
      <w:r w:rsidR="002E4390" w:rsidRPr="00811D46">
        <w:t>л</w:t>
      </w:r>
      <w:r w:rsidR="002E4390" w:rsidRPr="00811D46">
        <w:t xml:space="preserve">нению трудовых функций и действий </w:t>
      </w:r>
      <w:r w:rsidR="002E4390">
        <w:t xml:space="preserve">специалиста </w:t>
      </w:r>
      <w:r w:rsidR="002E4390" w:rsidRPr="00811D46">
        <w:t xml:space="preserve">по </w:t>
      </w:r>
      <w:r w:rsidR="002E4390">
        <w:t>автоматизации объектов машиностро</w:t>
      </w:r>
      <w:r w:rsidR="002E4390">
        <w:t>е</w:t>
      </w:r>
      <w:r w:rsidR="002E4390">
        <w:t>ния</w:t>
      </w:r>
      <w:r w:rsidR="002E4390" w:rsidRPr="00811D46">
        <w:t>,</w:t>
      </w:r>
      <w:r w:rsidR="002E4390">
        <w:t xml:space="preserve"> </w:t>
      </w:r>
      <w:r w:rsidR="002E4390" w:rsidRPr="00811D46">
        <w:t xml:space="preserve">технологических процессов </w:t>
      </w:r>
      <w:r w:rsidR="002E4390">
        <w:t>механообработки</w:t>
      </w:r>
      <w:r w:rsidR="002E4390" w:rsidRPr="00811D46">
        <w:t>, при выполнении которых требуются зн</w:t>
      </w:r>
      <w:r w:rsidR="002E4390" w:rsidRPr="00811D46">
        <w:t>а</w:t>
      </w:r>
      <w:r w:rsidR="002E4390" w:rsidRPr="00811D46">
        <w:t xml:space="preserve">ния и умения, связанные с </w:t>
      </w:r>
      <w:r w:rsidR="002E4390">
        <w:t>использованием вычислительной техники и программных средств</w:t>
      </w:r>
      <w:r w:rsidR="002E4390" w:rsidRPr="00811D46">
        <w:t xml:space="preserve">, </w:t>
      </w:r>
      <w:r w:rsidR="002E4390">
        <w:t>а также оборудования с числовым программным управлени</w:t>
      </w:r>
      <w:r w:rsidR="00D9478D">
        <w:t>ем</w:t>
      </w:r>
      <w:r w:rsidR="002E4390" w:rsidRPr="00811D46">
        <w:t>. Совместно с другими дисц</w:t>
      </w:r>
      <w:r w:rsidR="002E4390" w:rsidRPr="00811D46">
        <w:t>и</w:t>
      </w:r>
      <w:r w:rsidR="002E4390" w:rsidRPr="00811D46">
        <w:t xml:space="preserve">плинами модуля обеспечивает общую (стандартную) подготовку студента в области </w:t>
      </w:r>
      <w:r w:rsidR="002E4390">
        <w:t>автомат</w:t>
      </w:r>
      <w:r w:rsidR="002E4390">
        <w:t>и</w:t>
      </w:r>
      <w:r w:rsidR="002E4390">
        <w:t>зации</w:t>
      </w:r>
      <w:r w:rsidR="002E4390" w:rsidRPr="00811D46">
        <w:t xml:space="preserve"> </w:t>
      </w:r>
      <w:r w:rsidR="002E4390">
        <w:t xml:space="preserve">и управления </w:t>
      </w:r>
      <w:r w:rsidR="002E4390" w:rsidRPr="00811D46">
        <w:t>машиностроительн</w:t>
      </w:r>
      <w:r w:rsidR="002E4390">
        <w:t>ого</w:t>
      </w:r>
      <w:r w:rsidR="002E4390" w:rsidRPr="00811D46">
        <w:t xml:space="preserve"> производств</w:t>
      </w:r>
      <w:r w:rsidR="002E4390">
        <w:t>а</w:t>
      </w:r>
      <w:r w:rsidR="002E4390" w:rsidRPr="00811D46">
        <w:t>.</w:t>
      </w:r>
    </w:p>
    <w:p w:rsidR="00F378DA" w:rsidRDefault="00F378DA" w:rsidP="004216D8">
      <w:pPr>
        <w:jc w:val="both"/>
        <w:rPr>
          <w:b/>
        </w:rPr>
      </w:pPr>
    </w:p>
    <w:p w:rsidR="002E4390" w:rsidRPr="002E4390" w:rsidRDefault="002E4390" w:rsidP="004216D8">
      <w:pPr>
        <w:jc w:val="both"/>
        <w:rPr>
          <w:b/>
        </w:rPr>
      </w:pPr>
      <w:r w:rsidRPr="002E4390">
        <w:rPr>
          <w:b/>
        </w:rPr>
        <w:t>Характеристика содержания дисциплины:</w:t>
      </w:r>
    </w:p>
    <w:p w:rsidR="00A208C8" w:rsidRDefault="00DF7FB1" w:rsidP="004216D8">
      <w:pPr>
        <w:ind w:firstLine="720"/>
        <w:jc w:val="both"/>
      </w:pPr>
      <w:r>
        <w:t>В процессе изучения дисциплины рассматриваются следующие вопросы</w:t>
      </w:r>
      <w:r w:rsidR="00A208C8" w:rsidRPr="00A208C8">
        <w:t>:</w:t>
      </w:r>
      <w:r>
        <w:t xml:space="preserve"> </w:t>
      </w:r>
      <w:r w:rsidR="00A208C8" w:rsidRPr="00A208C8">
        <w:t>системный подход при изучении сложных технических объектов;</w:t>
      </w:r>
      <w:r>
        <w:t xml:space="preserve"> методология</w:t>
      </w:r>
      <w:r w:rsidR="00455FC8">
        <w:t xml:space="preserve"> и </w:t>
      </w:r>
      <w:r w:rsidR="00A208C8" w:rsidRPr="00A208C8">
        <w:t>методы теории управл</w:t>
      </w:r>
      <w:r w:rsidR="00A208C8" w:rsidRPr="00A208C8">
        <w:t>е</w:t>
      </w:r>
      <w:r w:rsidR="00A208C8" w:rsidRPr="00A208C8">
        <w:t>ния</w:t>
      </w:r>
      <w:r>
        <w:t xml:space="preserve"> техническими</w:t>
      </w:r>
      <w:r w:rsidR="00455FC8">
        <w:t xml:space="preserve"> системами</w:t>
      </w:r>
      <w:r w:rsidR="00A208C8" w:rsidRPr="00A208C8">
        <w:t>;</w:t>
      </w:r>
      <w:r>
        <w:t xml:space="preserve"> </w:t>
      </w:r>
      <w:r w:rsidR="00A208C8" w:rsidRPr="00A208C8">
        <w:t>методы решения задач математического моделирования и управления для механических, гидравлических и электрических систем; метод прос</w:t>
      </w:r>
      <w:r w:rsidR="00455FC8">
        <w:t>транства состояний и отображение</w:t>
      </w:r>
      <w:r w:rsidR="00A208C8" w:rsidRPr="00A208C8">
        <w:t xml:space="preserve"> движения динамических систем в фазовом пространстве;</w:t>
      </w:r>
      <w:r>
        <w:t xml:space="preserve"> методол</w:t>
      </w:r>
      <w:r>
        <w:t>о</w:t>
      </w:r>
      <w:r>
        <w:t>гия</w:t>
      </w:r>
      <w:r w:rsidR="00A208C8" w:rsidRPr="00A208C8">
        <w:t xml:space="preserve"> анализа устойчивости динамических систем;</w:t>
      </w:r>
      <w:r>
        <w:t xml:space="preserve"> </w:t>
      </w:r>
      <w:r w:rsidR="00A208C8" w:rsidRPr="00A208C8">
        <w:t>методы решения задач</w:t>
      </w:r>
      <w:r>
        <w:t xml:space="preserve"> синтеза оптимальных управлений;</w:t>
      </w:r>
      <w:r w:rsidR="00A208C8" w:rsidRPr="00A208C8">
        <w:t xml:space="preserve"> решение задач теории управления с использованием современных ЭВМ;</w:t>
      </w:r>
    </w:p>
    <w:p w:rsidR="00DF7FB1" w:rsidRDefault="00DF7FB1" w:rsidP="004216D8">
      <w:pPr>
        <w:ind w:firstLine="720"/>
        <w:jc w:val="both"/>
      </w:pPr>
    </w:p>
    <w:p w:rsidR="004216D8" w:rsidRDefault="00DF7FB1" w:rsidP="004216D8">
      <w:pPr>
        <w:pStyle w:val="af7"/>
        <w:spacing w:before="0" w:beforeAutospacing="0" w:after="0" w:afterAutospacing="0"/>
        <w:rPr>
          <w:b/>
          <w:bCs/>
        </w:rPr>
      </w:pPr>
      <w:r>
        <w:rPr>
          <w:b/>
          <w:bCs/>
        </w:rPr>
        <w:t>Характеристика методических особенностей дисциплины:</w:t>
      </w:r>
    </w:p>
    <w:p w:rsidR="00D9478D" w:rsidRDefault="00DF7FB1" w:rsidP="004216D8">
      <w:pPr>
        <w:pStyle w:val="af7"/>
        <w:spacing w:before="0" w:beforeAutospacing="0" w:after="0" w:afterAutospacing="0"/>
        <w:ind w:firstLine="709"/>
        <w:jc w:val="both"/>
      </w:pPr>
      <w:r>
        <w:t>Процесс изучения дисциплины включает лекции, практические занятия и самосто</w:t>
      </w:r>
      <w:r>
        <w:t>я</w:t>
      </w:r>
      <w:r>
        <w:t xml:space="preserve">тельную работу студента. Основные формы интерактивного обучения: обучение на основе опыта, проблемное обучение, проектная работа и работа в командах. </w:t>
      </w:r>
    </w:p>
    <w:p w:rsidR="00DF7FB1" w:rsidRDefault="00DF7FB1" w:rsidP="004216D8">
      <w:pPr>
        <w:pStyle w:val="af7"/>
        <w:spacing w:before="0" w:beforeAutospacing="0" w:after="0" w:afterAutospacing="0"/>
        <w:ind w:firstLine="709"/>
        <w:jc w:val="both"/>
      </w:pPr>
      <w:r>
        <w:t>Форма заключительного контроля при промежуточной аттестации -</w:t>
      </w:r>
      <w:r>
        <w:rPr>
          <w:color w:val="C00000"/>
        </w:rPr>
        <w:t xml:space="preserve"> </w:t>
      </w:r>
      <w:r w:rsidR="004216D8">
        <w:t>экзамен</w:t>
      </w:r>
      <w:r>
        <w:rPr>
          <w:color w:val="C00000"/>
        </w:rPr>
        <w:t xml:space="preserve">. </w:t>
      </w:r>
      <w:r>
        <w:t>Для пров</w:t>
      </w:r>
      <w:r>
        <w:t>е</w:t>
      </w:r>
      <w:r>
        <w:t xml:space="preserve">дения промежуточной аттестации по дисциплине разработаны фонд оценочных средств и </w:t>
      </w:r>
      <w:proofErr w:type="spellStart"/>
      <w:r>
        <w:t>балльно</w:t>
      </w:r>
      <w:proofErr w:type="spellEnd"/>
      <w:r>
        <w:t>-рейтинговая система оценки учебной деятельности студентов.</w:t>
      </w:r>
    </w:p>
    <w:p w:rsidR="00DF7FB1" w:rsidRDefault="00DF7FB1" w:rsidP="004216D8">
      <w:pPr>
        <w:ind w:firstLine="709"/>
        <w:jc w:val="both"/>
        <w:rPr>
          <w:b/>
        </w:rPr>
      </w:pPr>
      <w:r>
        <w:t xml:space="preserve">Оценка по дисциплине выставляется в системе БРС и носит интегрированный характер, учитывающий результаты оценивания участия студентов в аудиторных занятиях, качества и своевременности выполнения лабораторных работ, </w:t>
      </w:r>
      <w:r w:rsidR="004216D8">
        <w:t>экзамена</w:t>
      </w:r>
      <w:r>
        <w:t>.</w:t>
      </w:r>
    </w:p>
    <w:p w:rsidR="00B41EFB" w:rsidRPr="00A208C8" w:rsidRDefault="00B41EFB" w:rsidP="008E1759">
      <w:pPr>
        <w:spacing w:line="288" w:lineRule="auto"/>
        <w:ind w:firstLine="720"/>
        <w:jc w:val="both"/>
      </w:pPr>
    </w:p>
    <w:p w:rsidR="000F40C9" w:rsidRDefault="000F40C9" w:rsidP="007C3F99">
      <w:pPr>
        <w:widowControl w:val="0"/>
        <w:spacing w:line="360" w:lineRule="auto"/>
        <w:ind w:firstLine="709"/>
      </w:pPr>
      <w:r w:rsidRPr="009F4598">
        <w:rPr>
          <w:b/>
        </w:rPr>
        <w:t>1.2.</w:t>
      </w:r>
      <w:r w:rsidRPr="009F4598">
        <w:t xml:space="preserve"> </w:t>
      </w:r>
      <w:r w:rsidRPr="009F4598">
        <w:rPr>
          <w:b/>
        </w:rPr>
        <w:t>Язык реализации программы</w:t>
      </w:r>
      <w:r w:rsidR="00D9478D">
        <w:t xml:space="preserve"> - </w:t>
      </w:r>
      <w:r w:rsidR="003D32D3">
        <w:t>Русский</w:t>
      </w:r>
      <w:r w:rsidR="00D9478D">
        <w:t>.</w:t>
      </w:r>
    </w:p>
    <w:p w:rsidR="00A50C9A" w:rsidRPr="001510C3" w:rsidRDefault="000F40C9" w:rsidP="008E1759">
      <w:pPr>
        <w:pStyle w:val="2"/>
        <w:spacing w:before="0" w:after="0" w:line="360" w:lineRule="auto"/>
        <w:ind w:left="709"/>
        <w:rPr>
          <w:shd w:val="clear" w:color="auto" w:fill="00FF00"/>
          <w:lang w:val="ru-RU"/>
        </w:rPr>
      </w:pPr>
      <w:r w:rsidRPr="009F4598">
        <w:rPr>
          <w:rFonts w:ascii="Times New Roman" w:hAnsi="Times New Roman" w:cs="Times New Roman"/>
          <w:i w:val="0"/>
          <w:iCs w:val="0"/>
          <w:sz w:val="24"/>
          <w:lang w:val="ru-RU"/>
        </w:rPr>
        <w:t xml:space="preserve">1.3. </w:t>
      </w:r>
      <w:r w:rsidR="00A50C9A" w:rsidRPr="009F4598">
        <w:rPr>
          <w:rFonts w:ascii="Times New Roman" w:hAnsi="Times New Roman" w:cs="Times New Roman"/>
          <w:i w:val="0"/>
          <w:iCs w:val="0"/>
          <w:sz w:val="24"/>
          <w:lang w:val="ru-RU"/>
        </w:rPr>
        <w:t xml:space="preserve">Планируемые </w:t>
      </w:r>
      <w:r w:rsidR="00A50C9A" w:rsidRPr="009F4598">
        <w:rPr>
          <w:rFonts w:ascii="Times New Roman" w:hAnsi="Times New Roman" w:cs="Times New Roman"/>
          <w:i w:val="0"/>
          <w:iCs w:val="0"/>
          <w:sz w:val="24"/>
        </w:rPr>
        <w:t xml:space="preserve"> результат</w:t>
      </w:r>
      <w:r w:rsidR="00A50C9A" w:rsidRPr="009F4598">
        <w:rPr>
          <w:rFonts w:ascii="Times New Roman" w:hAnsi="Times New Roman" w:cs="Times New Roman"/>
          <w:i w:val="0"/>
          <w:iCs w:val="0"/>
          <w:sz w:val="24"/>
          <w:lang w:val="ru-RU"/>
        </w:rPr>
        <w:t>ы</w:t>
      </w:r>
      <w:r w:rsidR="00D7018E" w:rsidRPr="009F4598">
        <w:rPr>
          <w:rFonts w:ascii="Times New Roman" w:hAnsi="Times New Roman" w:cs="Times New Roman"/>
          <w:i w:val="0"/>
          <w:iCs w:val="0"/>
          <w:sz w:val="24"/>
        </w:rPr>
        <w:t xml:space="preserve"> </w:t>
      </w:r>
      <w:proofErr w:type="gramStart"/>
      <w:r w:rsidR="00D7018E" w:rsidRPr="009F4598">
        <w:rPr>
          <w:rFonts w:ascii="Times New Roman" w:hAnsi="Times New Roman" w:cs="Times New Roman"/>
          <w:i w:val="0"/>
          <w:iCs w:val="0"/>
          <w:sz w:val="24"/>
          <w:lang w:val="ru-RU"/>
        </w:rPr>
        <w:t>обучения по дисциплине</w:t>
      </w:r>
      <w:proofErr w:type="gramEnd"/>
    </w:p>
    <w:p w:rsidR="008C7E84" w:rsidRPr="00EA7BDB" w:rsidRDefault="008C7E84" w:rsidP="001510C3">
      <w:pPr>
        <w:pStyle w:val="af8"/>
        <w:spacing w:after="120"/>
        <w:ind w:left="0" w:firstLine="709"/>
        <w:jc w:val="both"/>
      </w:pPr>
      <w:r w:rsidRPr="00EA7BDB">
        <w:t>Изучение дисциплины является этапом формирования у студента следующих комп</w:t>
      </w:r>
      <w:r w:rsidRPr="00EA7BDB">
        <w:t>е</w:t>
      </w:r>
      <w:r w:rsidRPr="00EA7BDB">
        <w:t>тенций:</w:t>
      </w: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9421"/>
      </w:tblGrid>
      <w:tr w:rsidR="003D32D3" w:rsidRPr="001536BF" w:rsidTr="003D32D3">
        <w:trPr>
          <w:cantSplit/>
          <w:jc w:val="center"/>
        </w:trPr>
        <w:tc>
          <w:tcPr>
            <w:tcW w:w="9421" w:type="dxa"/>
          </w:tcPr>
          <w:p w:rsidR="003D32D3" w:rsidRPr="001536BF" w:rsidRDefault="003D32D3" w:rsidP="008F0284">
            <w:pPr>
              <w:jc w:val="both"/>
              <w:rPr>
                <w:lang w:eastAsia="ru-RU"/>
              </w:rPr>
            </w:pPr>
            <w:r w:rsidRPr="001536BF">
              <w:rPr>
                <w:b/>
                <w:lang w:eastAsia="ru-RU"/>
              </w:rPr>
              <w:t>ОПК-4</w:t>
            </w:r>
            <w:r>
              <w:rPr>
                <w:lang w:eastAsia="ru-RU"/>
              </w:rPr>
              <w:t xml:space="preserve">: </w:t>
            </w:r>
            <w:r w:rsidRPr="001536BF">
              <w:rPr>
                <w:lang w:eastAsia="ru-RU"/>
              </w:rPr>
              <w:t>понимание сущности и значения информации в развитии современного информационного общества, соблюдение основных требований к информ</w:t>
            </w:r>
            <w:r w:rsidRPr="001536BF">
              <w:rPr>
                <w:lang w:eastAsia="ru-RU"/>
              </w:rPr>
              <w:t>а</w:t>
            </w:r>
            <w:r w:rsidRPr="001536BF">
              <w:rPr>
                <w:lang w:eastAsia="ru-RU"/>
              </w:rPr>
              <w:t>ционной безопасности, в том числе защите государственной тайны</w:t>
            </w:r>
          </w:p>
        </w:tc>
      </w:tr>
      <w:tr w:rsidR="003D32D3" w:rsidRPr="001536BF" w:rsidTr="003D32D3">
        <w:trPr>
          <w:cantSplit/>
          <w:jc w:val="center"/>
        </w:trPr>
        <w:tc>
          <w:tcPr>
            <w:tcW w:w="9421" w:type="dxa"/>
          </w:tcPr>
          <w:p w:rsidR="003D32D3" w:rsidRPr="001536BF" w:rsidRDefault="003D32D3" w:rsidP="008F0284">
            <w:pPr>
              <w:jc w:val="both"/>
              <w:rPr>
                <w:lang w:eastAsia="ru-RU"/>
              </w:rPr>
            </w:pPr>
            <w:r w:rsidRPr="001536BF">
              <w:rPr>
                <w:b/>
                <w:lang w:eastAsia="ru-RU"/>
              </w:rPr>
              <w:t>ПК-15</w:t>
            </w:r>
            <w:r>
              <w:rPr>
                <w:lang w:eastAsia="ru-RU"/>
              </w:rPr>
              <w:t xml:space="preserve">: </w:t>
            </w:r>
            <w:r w:rsidRPr="001536BF">
              <w:rPr>
                <w:lang w:eastAsia="ru-RU"/>
              </w:rPr>
              <w:t>способность участвовать в работах по доводке и освоению информацио</w:t>
            </w:r>
            <w:r w:rsidRPr="001536BF">
              <w:rPr>
                <w:lang w:eastAsia="ru-RU"/>
              </w:rPr>
              <w:t>н</w:t>
            </w:r>
            <w:r w:rsidRPr="001536BF">
              <w:rPr>
                <w:lang w:eastAsia="ru-RU"/>
              </w:rPr>
              <w:t>ных технологий в ходе внедрения и эксплуатации информационных с</w:t>
            </w:r>
            <w:r w:rsidRPr="001536BF">
              <w:rPr>
                <w:lang w:eastAsia="ru-RU"/>
              </w:rPr>
              <w:t>и</w:t>
            </w:r>
            <w:r w:rsidRPr="001536BF">
              <w:rPr>
                <w:lang w:eastAsia="ru-RU"/>
              </w:rPr>
              <w:t>стем</w:t>
            </w:r>
          </w:p>
        </w:tc>
      </w:tr>
      <w:tr w:rsidR="003D32D3" w:rsidRPr="001536BF" w:rsidTr="003D32D3">
        <w:trPr>
          <w:cantSplit/>
          <w:jc w:val="center"/>
        </w:trPr>
        <w:tc>
          <w:tcPr>
            <w:tcW w:w="9421" w:type="dxa"/>
          </w:tcPr>
          <w:p w:rsidR="003D32D3" w:rsidRPr="001536BF" w:rsidRDefault="003D32D3" w:rsidP="008F0284">
            <w:pPr>
              <w:jc w:val="both"/>
              <w:rPr>
                <w:lang w:eastAsia="ru-RU"/>
              </w:rPr>
            </w:pPr>
            <w:r w:rsidRPr="00CD2B4C">
              <w:rPr>
                <w:b/>
                <w:lang w:eastAsia="ru-RU"/>
              </w:rPr>
              <w:t>ПК-30</w:t>
            </w:r>
            <w:r>
              <w:rPr>
                <w:lang w:eastAsia="ru-RU"/>
              </w:rPr>
              <w:t xml:space="preserve">: </w:t>
            </w:r>
            <w:r w:rsidRPr="001536BF">
              <w:rPr>
                <w:lang w:eastAsia="ru-RU"/>
              </w:rPr>
              <w:t>способность поддерживать работоспособность информационных систем и технологий в заданных функциональных характеристиках и соответствии кр</w:t>
            </w:r>
            <w:r w:rsidRPr="001536BF">
              <w:rPr>
                <w:lang w:eastAsia="ru-RU"/>
              </w:rPr>
              <w:t>и</w:t>
            </w:r>
            <w:r>
              <w:rPr>
                <w:lang w:eastAsia="ru-RU"/>
              </w:rPr>
              <w:t>териям качества</w:t>
            </w:r>
          </w:p>
        </w:tc>
      </w:tr>
      <w:tr w:rsidR="003D32D3" w:rsidRPr="001536BF" w:rsidTr="003D32D3">
        <w:trPr>
          <w:cantSplit/>
          <w:jc w:val="center"/>
        </w:trPr>
        <w:tc>
          <w:tcPr>
            <w:tcW w:w="9421" w:type="dxa"/>
          </w:tcPr>
          <w:p w:rsidR="003D32D3" w:rsidRPr="001536BF" w:rsidRDefault="003D32D3" w:rsidP="008F0284">
            <w:pPr>
              <w:jc w:val="both"/>
            </w:pPr>
            <w:r w:rsidRPr="00CD2B4C">
              <w:rPr>
                <w:b/>
                <w:lang w:eastAsia="ru-RU"/>
              </w:rPr>
              <w:t>ПК-32</w:t>
            </w:r>
            <w:r>
              <w:rPr>
                <w:lang w:eastAsia="ru-RU"/>
              </w:rPr>
              <w:t xml:space="preserve">: </w:t>
            </w:r>
            <w:r w:rsidRPr="001536BF">
              <w:rPr>
                <w:lang w:eastAsia="ru-RU"/>
              </w:rPr>
              <w:t>способность адаптировать приложения к изменяющимся условиям фун</w:t>
            </w:r>
            <w:r w:rsidRPr="001536BF">
              <w:rPr>
                <w:lang w:eastAsia="ru-RU"/>
              </w:rPr>
              <w:t>к</w:t>
            </w:r>
            <w:r w:rsidRPr="001536BF">
              <w:rPr>
                <w:lang w:eastAsia="ru-RU"/>
              </w:rPr>
              <w:t>ционирования</w:t>
            </w:r>
          </w:p>
        </w:tc>
      </w:tr>
    </w:tbl>
    <w:p w:rsidR="002E571A" w:rsidRDefault="002E571A" w:rsidP="00A32F1E">
      <w:pPr>
        <w:tabs>
          <w:tab w:val="left" w:pos="1399"/>
        </w:tabs>
        <w:ind w:firstLine="567"/>
        <w:jc w:val="both"/>
        <w:rPr>
          <w:iCs/>
        </w:rPr>
      </w:pPr>
    </w:p>
    <w:p w:rsidR="00A32F1E" w:rsidRPr="00674FF5" w:rsidRDefault="00A32F1E" w:rsidP="00A0749F">
      <w:pPr>
        <w:keepNext/>
        <w:keepLines/>
        <w:tabs>
          <w:tab w:val="left" w:pos="1399"/>
        </w:tabs>
        <w:ind w:firstLine="567"/>
        <w:jc w:val="both"/>
        <w:rPr>
          <w:iCs/>
        </w:rPr>
      </w:pPr>
      <w:r w:rsidRPr="00674FF5">
        <w:rPr>
          <w:iCs/>
        </w:rPr>
        <w:lastRenderedPageBreak/>
        <w:t>Планируемый результат освоения дисциплины в составе названных компетенций:</w:t>
      </w:r>
    </w:p>
    <w:p w:rsidR="00A0749F" w:rsidRDefault="00A32F1E" w:rsidP="00A0749F">
      <w:pPr>
        <w:ind w:firstLine="567"/>
        <w:jc w:val="both"/>
      </w:pPr>
      <w:r w:rsidRPr="00E10E07">
        <w:t>способность применять современные средства и методы, направленные на автоматиз</w:t>
      </w:r>
      <w:r w:rsidRPr="00E10E07">
        <w:t>а</w:t>
      </w:r>
      <w:r w:rsidRPr="00E10E07">
        <w:t>цию производства и конструкторской и технологической подготовки производства, соверше</w:t>
      </w:r>
      <w:r w:rsidRPr="00E10E07">
        <w:t>н</w:t>
      </w:r>
      <w:r w:rsidRPr="00E10E07">
        <w:t xml:space="preserve">ствовать методы автоматизации производства </w:t>
      </w:r>
      <w:r>
        <w:t xml:space="preserve"> и его подготовки</w:t>
      </w:r>
      <w:r w:rsidRPr="00E10E07">
        <w:t>.</w:t>
      </w:r>
    </w:p>
    <w:p w:rsidR="00A32F1E" w:rsidRPr="00E10E07" w:rsidRDefault="00A32F1E" w:rsidP="00A0749F">
      <w:pPr>
        <w:ind w:firstLine="567"/>
        <w:jc w:val="both"/>
        <w:rPr>
          <w:iCs/>
        </w:rPr>
      </w:pPr>
      <w:r w:rsidRPr="00E10E07">
        <w:fldChar w:fldCharType="begin"/>
      </w:r>
      <w:r w:rsidRPr="00E10E07">
        <w:instrText xml:space="preserve"> TC "Требования к результатам освоения дисциплины" \l 2 </w:instrText>
      </w:r>
      <w:r w:rsidRPr="00E10E07">
        <w:fldChar w:fldCharType="end"/>
      </w:r>
    </w:p>
    <w:p w:rsidR="002E571A" w:rsidRPr="002E571A" w:rsidRDefault="00A32F1E" w:rsidP="002E571A">
      <w:pPr>
        <w:ind w:firstLine="567"/>
        <w:jc w:val="both"/>
        <w:rPr>
          <w:iCs/>
          <w:snapToGrid w:val="0"/>
        </w:rPr>
      </w:pPr>
      <w:r w:rsidRPr="0035568A">
        <w:rPr>
          <w:iCs/>
          <w:snapToGrid w:val="0"/>
        </w:rPr>
        <w:t>В результате освоения дисциплины студент должен:</w:t>
      </w:r>
    </w:p>
    <w:p w:rsidR="00A50C9A" w:rsidRPr="00A32F1E" w:rsidRDefault="00A50C9A" w:rsidP="00A32F1E">
      <w:pPr>
        <w:jc w:val="both"/>
        <w:rPr>
          <w:b/>
          <w:bCs/>
          <w:iCs/>
          <w:snapToGrid w:val="0"/>
        </w:rPr>
      </w:pPr>
      <w:r w:rsidRPr="00A32F1E">
        <w:rPr>
          <w:b/>
          <w:bCs/>
          <w:spacing w:val="-5"/>
        </w:rPr>
        <w:t>Знать</w:t>
      </w:r>
      <w:r w:rsidR="00E917CE" w:rsidRPr="00A32F1E">
        <w:rPr>
          <w:b/>
          <w:bCs/>
          <w:spacing w:val="-5"/>
        </w:rPr>
        <w:t>:</w:t>
      </w:r>
    </w:p>
    <w:p w:rsidR="00B41EFB" w:rsidRPr="00B41EFB" w:rsidRDefault="00B41EFB" w:rsidP="00A0749F">
      <w:pPr>
        <w:widowControl w:val="0"/>
        <w:numPr>
          <w:ilvl w:val="0"/>
          <w:numId w:val="42"/>
        </w:numPr>
        <w:autoSpaceDE w:val="0"/>
        <w:autoSpaceDN w:val="0"/>
        <w:adjustRightInd w:val="0"/>
        <w:jc w:val="both"/>
        <w:rPr>
          <w:lang w:val="x-none"/>
        </w:rPr>
      </w:pPr>
      <w:r w:rsidRPr="00B41EFB">
        <w:t>Методы анализа и син</w:t>
      </w:r>
      <w:r w:rsidR="00A0749F">
        <w:t>теза сложных технических систем</w:t>
      </w:r>
    </w:p>
    <w:p w:rsidR="002E571A" w:rsidRPr="00A0749F" w:rsidRDefault="00B41EFB" w:rsidP="00A0749F">
      <w:pPr>
        <w:widowControl w:val="0"/>
        <w:numPr>
          <w:ilvl w:val="0"/>
          <w:numId w:val="42"/>
        </w:numPr>
        <w:autoSpaceDE w:val="0"/>
        <w:autoSpaceDN w:val="0"/>
        <w:adjustRightInd w:val="0"/>
        <w:jc w:val="both"/>
        <w:rPr>
          <w:lang w:val="x-none"/>
        </w:rPr>
      </w:pPr>
      <w:r w:rsidRPr="00B41EFB">
        <w:t>Основы теории управления механическими</w:t>
      </w:r>
      <w:r w:rsidR="00A32F1E">
        <w:t xml:space="preserve"> и гидравлическими</w:t>
      </w:r>
      <w:r w:rsidR="00A0749F">
        <w:t xml:space="preserve"> системами</w:t>
      </w:r>
    </w:p>
    <w:p w:rsidR="00A0749F" w:rsidRPr="002E571A" w:rsidRDefault="00A0749F" w:rsidP="00A0749F">
      <w:pPr>
        <w:widowControl w:val="0"/>
        <w:autoSpaceDE w:val="0"/>
        <w:autoSpaceDN w:val="0"/>
        <w:adjustRightInd w:val="0"/>
        <w:jc w:val="both"/>
        <w:rPr>
          <w:lang w:val="x-none"/>
        </w:rPr>
      </w:pPr>
    </w:p>
    <w:p w:rsidR="00A50C9A" w:rsidRPr="00A32F1E" w:rsidRDefault="00A50C9A" w:rsidP="00A32F1E">
      <w:pPr>
        <w:widowControl w:val="0"/>
        <w:rPr>
          <w:b/>
          <w:bCs/>
          <w:spacing w:val="-5"/>
        </w:rPr>
      </w:pPr>
      <w:r w:rsidRPr="00A32F1E">
        <w:rPr>
          <w:b/>
          <w:bCs/>
          <w:spacing w:val="-5"/>
        </w:rPr>
        <w:t>Уметь</w:t>
      </w:r>
      <w:r w:rsidR="00E917CE" w:rsidRPr="00A32F1E">
        <w:rPr>
          <w:b/>
          <w:bCs/>
          <w:spacing w:val="-5"/>
        </w:rPr>
        <w:t>:</w:t>
      </w:r>
    </w:p>
    <w:p w:rsidR="00B41EFB" w:rsidRPr="00B41EFB" w:rsidRDefault="00B41EFB" w:rsidP="00A0749F">
      <w:pPr>
        <w:widowControl w:val="0"/>
        <w:numPr>
          <w:ilvl w:val="0"/>
          <w:numId w:val="20"/>
        </w:numPr>
        <w:autoSpaceDE w:val="0"/>
        <w:autoSpaceDN w:val="0"/>
        <w:adjustRightInd w:val="0"/>
        <w:jc w:val="both"/>
        <w:rPr>
          <w:lang w:val="x-none"/>
        </w:rPr>
      </w:pPr>
      <w:r w:rsidRPr="00B41EFB">
        <w:t xml:space="preserve">Осуществлять анализ переходных </w:t>
      </w:r>
      <w:r w:rsidR="00A0749F">
        <w:t>процессов и устойчивости систем</w:t>
      </w:r>
    </w:p>
    <w:p w:rsidR="002E571A" w:rsidRPr="00A0749F" w:rsidRDefault="00B41EFB" w:rsidP="00A0749F">
      <w:pPr>
        <w:widowControl w:val="0"/>
        <w:numPr>
          <w:ilvl w:val="0"/>
          <w:numId w:val="20"/>
        </w:numPr>
        <w:autoSpaceDE w:val="0"/>
        <w:autoSpaceDN w:val="0"/>
        <w:adjustRightInd w:val="0"/>
        <w:jc w:val="both"/>
        <w:rPr>
          <w:lang w:val="x-none"/>
        </w:rPr>
      </w:pPr>
      <w:r w:rsidRPr="00B41EFB">
        <w:t>Решать задачи теории оптим</w:t>
      </w:r>
      <w:r w:rsidR="00A32F1E">
        <w:t>ального управления техническими</w:t>
      </w:r>
      <w:r w:rsidR="00A0749F">
        <w:t xml:space="preserve"> системами</w:t>
      </w:r>
    </w:p>
    <w:p w:rsidR="00A0749F" w:rsidRPr="002E571A" w:rsidRDefault="00A0749F" w:rsidP="00A0749F">
      <w:pPr>
        <w:widowControl w:val="0"/>
        <w:autoSpaceDE w:val="0"/>
        <w:autoSpaceDN w:val="0"/>
        <w:adjustRightInd w:val="0"/>
        <w:jc w:val="both"/>
        <w:rPr>
          <w:lang w:val="x-none"/>
        </w:rPr>
      </w:pPr>
    </w:p>
    <w:p w:rsidR="00A50C9A" w:rsidRPr="00A32F1E" w:rsidRDefault="00FD6471" w:rsidP="00A32F1E">
      <w:pPr>
        <w:rPr>
          <w:b/>
          <w:bCs/>
          <w:spacing w:val="-5"/>
        </w:rPr>
      </w:pPr>
      <w:r w:rsidRPr="00A32F1E">
        <w:rPr>
          <w:b/>
          <w:bCs/>
          <w:spacing w:val="-5"/>
        </w:rPr>
        <w:t>Владеть</w:t>
      </w:r>
      <w:r w:rsidR="00E917CE" w:rsidRPr="00A32F1E">
        <w:rPr>
          <w:b/>
          <w:bCs/>
          <w:spacing w:val="-5"/>
        </w:rPr>
        <w:t>:</w:t>
      </w:r>
    </w:p>
    <w:p w:rsidR="007663A7" w:rsidRDefault="00B41EFB" w:rsidP="00A0749F">
      <w:pPr>
        <w:pStyle w:val="af8"/>
        <w:numPr>
          <w:ilvl w:val="0"/>
          <w:numId w:val="43"/>
        </w:numPr>
      </w:pPr>
      <w:r w:rsidRPr="00B41EFB">
        <w:t>Достаточным набором знаний, для выполнения выше указанных и др. расчетных и гр</w:t>
      </w:r>
      <w:r w:rsidRPr="00B41EFB">
        <w:t>а</w:t>
      </w:r>
      <w:r w:rsidRPr="00B41EFB">
        <w:t>фических заданий</w:t>
      </w:r>
      <w:r w:rsidR="007663A7">
        <w:t>.</w:t>
      </w:r>
    </w:p>
    <w:p w:rsidR="007663A7" w:rsidRPr="0035568A" w:rsidRDefault="007663A7" w:rsidP="00A0749F">
      <w:pPr>
        <w:spacing w:before="120" w:after="120" w:line="276" w:lineRule="auto"/>
        <w:jc w:val="both"/>
        <w:rPr>
          <w:spacing w:val="-5"/>
        </w:rPr>
      </w:pPr>
      <w:r w:rsidRPr="0035568A">
        <w:rPr>
          <w:b/>
          <w:spacing w:val="-5"/>
        </w:rPr>
        <w:t>Демонстрировать навыки и опыт деятельности</w:t>
      </w:r>
      <w:r w:rsidRPr="0035568A">
        <w:rPr>
          <w:i/>
          <w:spacing w:val="-5"/>
        </w:rPr>
        <w:t xml:space="preserve"> </w:t>
      </w:r>
      <w:r>
        <w:rPr>
          <w:spacing w:val="-5"/>
        </w:rPr>
        <w:t>по разработке и применению систем автоматического управления объектами машиностроительного производства для повышения эффе</w:t>
      </w:r>
      <w:r>
        <w:rPr>
          <w:spacing w:val="-5"/>
        </w:rPr>
        <w:t>к</w:t>
      </w:r>
      <w:r>
        <w:rPr>
          <w:spacing w:val="-5"/>
        </w:rPr>
        <w:t>тивности производственной деятельности</w:t>
      </w:r>
      <w:r w:rsidRPr="0035568A">
        <w:t>.</w:t>
      </w:r>
    </w:p>
    <w:p w:rsidR="002E571A" w:rsidRPr="00B41EFB" w:rsidRDefault="002E571A" w:rsidP="00A32F1E">
      <w:pPr>
        <w:ind w:firstLine="720"/>
      </w:pPr>
    </w:p>
    <w:p w:rsidR="00A50C9A" w:rsidRDefault="000F40C9" w:rsidP="00627817">
      <w:pPr>
        <w:pStyle w:val="2"/>
        <w:numPr>
          <w:ilvl w:val="1"/>
          <w:numId w:val="15"/>
        </w:numPr>
        <w:spacing w:before="0" w:after="0" w:line="360" w:lineRule="auto"/>
        <w:rPr>
          <w:rFonts w:ascii="Times New Roman" w:hAnsi="Times New Roman" w:cs="Times New Roman"/>
          <w:b w:val="0"/>
          <w:i w:val="0"/>
          <w:iCs w:val="0"/>
          <w:sz w:val="24"/>
        </w:rPr>
      </w:pPr>
      <w:r>
        <w:rPr>
          <w:rFonts w:ascii="Times New Roman" w:hAnsi="Times New Roman" w:cs="Times New Roman"/>
          <w:i w:val="0"/>
          <w:iCs w:val="0"/>
          <w:sz w:val="24"/>
          <w:lang w:val="ru-RU"/>
        </w:rPr>
        <w:t xml:space="preserve"> </w:t>
      </w:r>
      <w:r w:rsidR="00480B6E" w:rsidRPr="00C65C57">
        <w:rPr>
          <w:rFonts w:ascii="Times New Roman" w:hAnsi="Times New Roman" w:cs="Times New Roman"/>
          <w:i w:val="0"/>
          <w:iCs w:val="0"/>
          <w:sz w:val="24"/>
          <w:lang w:val="ru-RU"/>
        </w:rPr>
        <w:t>Объем</w:t>
      </w:r>
      <w:r w:rsidR="00A50C9A">
        <w:rPr>
          <w:rFonts w:ascii="Times New Roman" w:hAnsi="Times New Roman" w:cs="Times New Roman"/>
          <w:i w:val="0"/>
          <w:iCs w:val="0"/>
          <w:sz w:val="24"/>
        </w:rPr>
        <w:t xml:space="preserve"> дисциплины</w:t>
      </w:r>
      <w:r w:rsidR="00A50C9A">
        <w:fldChar w:fldCharType="begin"/>
      </w:r>
      <w:r w:rsidR="00A50C9A">
        <w:instrText xml:space="preserve"> TC "Трудоемкость освоения дисциплины" \l 2 </w:instrText>
      </w:r>
      <w:r w:rsidR="00A50C9A">
        <w:fldChar w:fldCharType="end"/>
      </w:r>
      <w:r w:rsidR="00A50C9A">
        <w:rPr>
          <w:rFonts w:ascii="Times New Roman" w:hAnsi="Times New Roman" w:cs="Times New Roman"/>
          <w:i w:val="0"/>
          <w:iCs w:val="0"/>
          <w:sz w:val="24"/>
        </w:rPr>
        <w:t xml:space="preserve"> </w:t>
      </w:r>
    </w:p>
    <w:p w:rsidR="00632E0B" w:rsidRPr="006410E5" w:rsidRDefault="00632E0B" w:rsidP="00632E0B">
      <w:pPr>
        <w:keepNext/>
        <w:keepLines/>
        <w:spacing w:before="60" w:after="60"/>
        <w:ind w:left="964"/>
        <w:jc w:val="both"/>
        <w:rPr>
          <w:iCs/>
        </w:rPr>
      </w:pPr>
      <w:r w:rsidRPr="006410E5">
        <w:rPr>
          <w:iCs/>
        </w:rPr>
        <w:t>Очная форма обучения</w:t>
      </w:r>
    </w:p>
    <w:tbl>
      <w:tblPr>
        <w:tblW w:w="992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4395"/>
        <w:gridCol w:w="850"/>
        <w:gridCol w:w="1418"/>
        <w:gridCol w:w="850"/>
        <w:gridCol w:w="1134"/>
        <w:gridCol w:w="709"/>
      </w:tblGrid>
      <w:tr w:rsidR="00632E0B" w:rsidRPr="006410E5" w:rsidTr="008F0284">
        <w:trPr>
          <w:trHeight w:val="789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</w:tcBorders>
          </w:tcPr>
          <w:p w:rsidR="00632E0B" w:rsidRPr="006410E5" w:rsidRDefault="00632E0B" w:rsidP="008F0284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9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632E0B" w:rsidRPr="006410E5" w:rsidRDefault="00632E0B" w:rsidP="008F0284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Виды учебной работы</w:t>
            </w:r>
            <w:r w:rsidRPr="006410E5">
              <w:t xml:space="preserve"> </w:t>
            </w:r>
          </w:p>
        </w:tc>
        <w:tc>
          <w:tcPr>
            <w:tcW w:w="2268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632E0B" w:rsidRPr="006410E5" w:rsidRDefault="00632E0B" w:rsidP="008F0284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Объем дисциплины</w:t>
            </w:r>
          </w:p>
        </w:tc>
        <w:tc>
          <w:tcPr>
            <w:tcW w:w="2693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32E0B" w:rsidRPr="006410E5" w:rsidRDefault="00632E0B" w:rsidP="008F0284">
            <w:pPr>
              <w:keepNext/>
              <w:keepLines/>
              <w:jc w:val="center"/>
            </w:pPr>
            <w:r w:rsidRPr="006410E5">
              <w:rPr>
                <w:b/>
                <w:bCs/>
                <w:sz w:val="20"/>
                <w:szCs w:val="20"/>
              </w:rPr>
              <w:t>Распределение объема дисциплины по семестрам (час.)</w:t>
            </w:r>
          </w:p>
        </w:tc>
      </w:tr>
      <w:tr w:rsidR="00632E0B" w:rsidRPr="006410E5" w:rsidTr="008F0284">
        <w:trPr>
          <w:trHeight w:val="60"/>
        </w:trPr>
        <w:tc>
          <w:tcPr>
            <w:tcW w:w="567" w:type="dxa"/>
            <w:tcBorders>
              <w:left w:val="single" w:sz="4" w:space="0" w:color="000000"/>
              <w:bottom w:val="single" w:sz="8" w:space="0" w:color="000000"/>
            </w:tcBorders>
          </w:tcPr>
          <w:p w:rsidR="00632E0B" w:rsidRPr="006410E5" w:rsidRDefault="00632E0B" w:rsidP="008F0284">
            <w:pPr>
              <w:keepNext/>
              <w:keepLines/>
              <w:snapToGrid w:val="0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№</w:t>
            </w:r>
          </w:p>
          <w:p w:rsidR="00632E0B" w:rsidRPr="006410E5" w:rsidRDefault="00632E0B" w:rsidP="008F0284">
            <w:pPr>
              <w:keepNext/>
              <w:keepLines/>
              <w:snapToGrid w:val="0"/>
              <w:rPr>
                <w:b/>
                <w:bCs/>
              </w:rPr>
            </w:pPr>
            <w:proofErr w:type="gramStart"/>
            <w:r w:rsidRPr="006410E5">
              <w:rPr>
                <w:b/>
                <w:bCs/>
                <w:sz w:val="20"/>
                <w:szCs w:val="20"/>
              </w:rPr>
              <w:t>п</w:t>
            </w:r>
            <w:proofErr w:type="gramEnd"/>
            <w:r w:rsidRPr="006410E5">
              <w:rPr>
                <w:b/>
                <w:bCs/>
                <w:sz w:val="20"/>
                <w:szCs w:val="20"/>
              </w:rPr>
              <w:t>/п</w:t>
            </w:r>
          </w:p>
        </w:tc>
        <w:tc>
          <w:tcPr>
            <w:tcW w:w="4395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632E0B" w:rsidRPr="006410E5" w:rsidRDefault="00632E0B" w:rsidP="008F0284">
            <w:pPr>
              <w:keepNext/>
              <w:keepLines/>
              <w:snapToGrid w:val="0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632E0B" w:rsidRPr="006410E5" w:rsidRDefault="00632E0B" w:rsidP="008F0284">
            <w:pPr>
              <w:keepNext/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Всего часов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632E0B" w:rsidRPr="006410E5" w:rsidRDefault="00632E0B" w:rsidP="008F0284">
            <w:pPr>
              <w:keepNext/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 xml:space="preserve">В </w:t>
            </w:r>
            <w:proofErr w:type="spellStart"/>
            <w:r w:rsidRPr="006410E5">
              <w:rPr>
                <w:b/>
                <w:bCs/>
                <w:sz w:val="20"/>
                <w:szCs w:val="20"/>
              </w:rPr>
              <w:t>т.ч</w:t>
            </w:r>
            <w:proofErr w:type="spellEnd"/>
            <w:r w:rsidRPr="006410E5">
              <w:rPr>
                <w:b/>
                <w:bCs/>
                <w:sz w:val="20"/>
                <w:szCs w:val="20"/>
              </w:rPr>
              <w:t>. контактная работа (час.)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632E0B" w:rsidRPr="006410E5" w:rsidRDefault="00632E0B" w:rsidP="008F0284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632E0B" w:rsidRPr="00632E0B" w:rsidRDefault="00632E0B" w:rsidP="008F0284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7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32E0B" w:rsidRPr="006410E5" w:rsidRDefault="00632E0B" w:rsidP="008F0284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</w:tr>
      <w:tr w:rsidR="00632E0B" w:rsidRPr="006410E5" w:rsidTr="008F0284">
        <w:trPr>
          <w:trHeight w:val="351"/>
        </w:trPr>
        <w:tc>
          <w:tcPr>
            <w:tcW w:w="5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632E0B" w:rsidRPr="006410E5" w:rsidRDefault="00632E0B" w:rsidP="008F0284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439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32E0B" w:rsidRPr="006410E5" w:rsidRDefault="00632E0B" w:rsidP="008F0284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Аудиторные занятия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32E0B" w:rsidRPr="00632E0B" w:rsidRDefault="00632E0B" w:rsidP="008F0284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51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2E0B" w:rsidRPr="00632E0B" w:rsidRDefault="00632E0B" w:rsidP="008F0284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51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32E0B" w:rsidRPr="00B5615F" w:rsidRDefault="00632E0B" w:rsidP="008F0284">
            <w:pPr>
              <w:snapToGrid w:val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13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32E0B" w:rsidRPr="00632E0B" w:rsidRDefault="00632E0B" w:rsidP="008F0284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51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32E0B" w:rsidRPr="006410E5" w:rsidRDefault="00632E0B" w:rsidP="008F0284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632E0B" w:rsidRPr="006410E5" w:rsidTr="008F0284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32E0B" w:rsidRPr="006410E5" w:rsidRDefault="00632E0B" w:rsidP="008F0284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2.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32E0B" w:rsidRPr="006410E5" w:rsidRDefault="00632E0B" w:rsidP="008F0284">
            <w:r w:rsidRPr="006410E5">
              <w:t>Лекции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32E0B" w:rsidRPr="00632E0B" w:rsidRDefault="00632E0B" w:rsidP="008F0284">
            <w:pPr>
              <w:snapToGrid w:val="0"/>
              <w:jc w:val="center"/>
            </w:pPr>
            <w:r>
              <w:t>17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2E0B" w:rsidRPr="00632E0B" w:rsidRDefault="00632E0B" w:rsidP="008F0284">
            <w:pPr>
              <w:snapToGrid w:val="0"/>
              <w:jc w:val="center"/>
            </w:pPr>
            <w:r>
              <w:t>17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32E0B" w:rsidRPr="00B5615F" w:rsidRDefault="00632E0B" w:rsidP="008F0284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32E0B" w:rsidRPr="00632E0B" w:rsidRDefault="00632E0B" w:rsidP="008F0284">
            <w:pPr>
              <w:snapToGrid w:val="0"/>
              <w:jc w:val="center"/>
            </w:pPr>
            <w:r>
              <w:t>17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32E0B" w:rsidRPr="006410E5" w:rsidRDefault="00632E0B" w:rsidP="008F0284">
            <w:pPr>
              <w:snapToGrid w:val="0"/>
              <w:jc w:val="center"/>
            </w:pPr>
          </w:p>
        </w:tc>
      </w:tr>
      <w:tr w:rsidR="00632E0B" w:rsidRPr="006410E5" w:rsidTr="008F0284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32E0B" w:rsidRPr="006410E5" w:rsidRDefault="00632E0B" w:rsidP="008F0284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3.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32E0B" w:rsidRPr="006410E5" w:rsidRDefault="00632E0B" w:rsidP="008F0284">
            <w:r w:rsidRPr="006410E5">
              <w:t>Практические занятия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32E0B" w:rsidRPr="00632E0B" w:rsidRDefault="00632E0B" w:rsidP="008F0284">
            <w:pPr>
              <w:snapToGrid w:val="0"/>
              <w:jc w:val="center"/>
            </w:pPr>
            <w:r>
              <w:t>34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2E0B" w:rsidRPr="00632E0B" w:rsidRDefault="00632E0B" w:rsidP="008F0284">
            <w:pPr>
              <w:snapToGrid w:val="0"/>
              <w:jc w:val="center"/>
            </w:pPr>
            <w:r>
              <w:t>34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32E0B" w:rsidRPr="00051EAC" w:rsidRDefault="00632E0B" w:rsidP="008F0284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32E0B" w:rsidRPr="00632E0B" w:rsidRDefault="00632E0B" w:rsidP="008F0284">
            <w:pPr>
              <w:snapToGrid w:val="0"/>
              <w:jc w:val="center"/>
            </w:pPr>
            <w:r>
              <w:t>34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32E0B" w:rsidRPr="006410E5" w:rsidRDefault="00632E0B" w:rsidP="008F0284">
            <w:pPr>
              <w:snapToGrid w:val="0"/>
              <w:jc w:val="center"/>
            </w:pPr>
          </w:p>
        </w:tc>
      </w:tr>
      <w:tr w:rsidR="00632E0B" w:rsidRPr="006410E5" w:rsidTr="008F0284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32E0B" w:rsidRPr="006410E5" w:rsidRDefault="00632E0B" w:rsidP="008F0284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4.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32E0B" w:rsidRPr="006410E5" w:rsidRDefault="00632E0B" w:rsidP="008F0284">
            <w:r w:rsidRPr="006410E5">
              <w:t>Лабораторные работы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32E0B" w:rsidRPr="006410E5" w:rsidRDefault="00632E0B" w:rsidP="008F0284">
            <w:pPr>
              <w:snapToGrid w:val="0"/>
              <w:jc w:val="center"/>
            </w:pP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2E0B" w:rsidRPr="006410E5" w:rsidRDefault="00632E0B" w:rsidP="008F0284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32E0B" w:rsidRPr="006410E5" w:rsidRDefault="00632E0B" w:rsidP="008F0284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32E0B" w:rsidRPr="006410E5" w:rsidRDefault="00632E0B" w:rsidP="008F0284">
            <w:pPr>
              <w:snapToGrid w:val="0"/>
              <w:jc w:val="center"/>
            </w:pP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32E0B" w:rsidRPr="006410E5" w:rsidRDefault="00632E0B" w:rsidP="008F0284">
            <w:pPr>
              <w:snapToGrid w:val="0"/>
              <w:jc w:val="center"/>
            </w:pPr>
          </w:p>
        </w:tc>
      </w:tr>
      <w:tr w:rsidR="00632E0B" w:rsidRPr="006410E5" w:rsidTr="008F0284">
        <w:trPr>
          <w:trHeight w:val="403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32E0B" w:rsidRPr="006410E5" w:rsidRDefault="00632E0B" w:rsidP="008F0284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5.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32E0B" w:rsidRPr="006410E5" w:rsidRDefault="00632E0B" w:rsidP="008F0284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Самостоятельная работа студентов, включая все виды текущей  аттестации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32E0B" w:rsidRPr="00632E0B" w:rsidRDefault="00632E0B" w:rsidP="008F0284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39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2E0B" w:rsidRPr="00332B34" w:rsidRDefault="00632E0B" w:rsidP="00632E0B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7.65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32E0B" w:rsidRPr="00B5615F" w:rsidRDefault="00632E0B" w:rsidP="008F0284">
            <w:pPr>
              <w:snapToGrid w:val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32E0B" w:rsidRPr="00632E0B" w:rsidRDefault="00632E0B" w:rsidP="008F0284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39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32E0B" w:rsidRPr="006410E5" w:rsidRDefault="00632E0B" w:rsidP="008F0284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632E0B" w:rsidRPr="006410E5" w:rsidTr="008F0284">
        <w:trPr>
          <w:trHeight w:val="39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32E0B" w:rsidRPr="006410E5" w:rsidRDefault="00632E0B" w:rsidP="008F0284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6.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32E0B" w:rsidRPr="00794ED9" w:rsidRDefault="00632E0B" w:rsidP="008F0284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Промежуточная аттестация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32E0B" w:rsidRPr="006410E5" w:rsidRDefault="00632E0B" w:rsidP="008F0284">
            <w:pPr>
              <w:snapToGrid w:val="0"/>
              <w:jc w:val="center"/>
            </w:pPr>
            <w:r>
              <w:t>18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32E0B" w:rsidRPr="00051EAC" w:rsidRDefault="00632E0B" w:rsidP="008F02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2.33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32E0B" w:rsidRPr="00051EAC" w:rsidRDefault="00632E0B" w:rsidP="008F0284">
            <w:pPr>
              <w:jc w:val="center"/>
              <w:rPr>
                <w:b/>
                <w:bCs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32E0B" w:rsidRPr="003B3673" w:rsidRDefault="00632E0B" w:rsidP="008F028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Э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32E0B" w:rsidRPr="006410E5" w:rsidRDefault="00632E0B" w:rsidP="008F0284">
            <w:pPr>
              <w:jc w:val="center"/>
              <w:rPr>
                <w:sz w:val="20"/>
                <w:szCs w:val="20"/>
              </w:rPr>
            </w:pPr>
          </w:p>
        </w:tc>
      </w:tr>
      <w:tr w:rsidR="00632E0B" w:rsidRPr="006410E5" w:rsidTr="008F0284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32E0B" w:rsidRPr="006410E5" w:rsidRDefault="00632E0B" w:rsidP="008F0284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7.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32E0B" w:rsidRPr="006410E5" w:rsidRDefault="00632E0B" w:rsidP="008F0284">
            <w:r w:rsidRPr="006410E5">
              <w:rPr>
                <w:b/>
                <w:bCs/>
              </w:rPr>
              <w:t>Общий объем по учебному плану, час.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32E0B" w:rsidRPr="006410E5" w:rsidRDefault="00632E0B" w:rsidP="008F0284">
            <w:pPr>
              <w:snapToGrid w:val="0"/>
              <w:jc w:val="center"/>
            </w:pPr>
            <w:r w:rsidRPr="006410E5">
              <w:t>108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2E0B" w:rsidRPr="00332B34" w:rsidRDefault="00632E0B" w:rsidP="008F0284">
            <w:pPr>
              <w:snapToGrid w:val="0"/>
              <w:jc w:val="center"/>
            </w:pPr>
            <w:r>
              <w:t>60.98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32E0B" w:rsidRPr="006410E5" w:rsidRDefault="00632E0B" w:rsidP="008F0284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32E0B" w:rsidRPr="006410E5" w:rsidRDefault="00632E0B" w:rsidP="008F0284">
            <w:pPr>
              <w:snapToGrid w:val="0"/>
              <w:jc w:val="center"/>
            </w:pPr>
            <w:r>
              <w:t>108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32E0B" w:rsidRPr="006410E5" w:rsidRDefault="00632E0B" w:rsidP="008F0284">
            <w:pPr>
              <w:snapToGrid w:val="0"/>
              <w:jc w:val="center"/>
            </w:pPr>
          </w:p>
        </w:tc>
      </w:tr>
      <w:tr w:rsidR="00632E0B" w:rsidRPr="006410E5" w:rsidTr="008F0284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32E0B" w:rsidRPr="006410E5" w:rsidRDefault="00632E0B" w:rsidP="008F0284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8.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32E0B" w:rsidRPr="006410E5" w:rsidRDefault="00632E0B" w:rsidP="008F0284">
            <w:r w:rsidRPr="006410E5">
              <w:rPr>
                <w:b/>
                <w:bCs/>
              </w:rPr>
              <w:t xml:space="preserve">Общий объем по учебному плану, </w:t>
            </w:r>
            <w:proofErr w:type="spellStart"/>
            <w:r w:rsidRPr="006410E5">
              <w:rPr>
                <w:b/>
                <w:bCs/>
              </w:rPr>
              <w:t>з.е</w:t>
            </w:r>
            <w:proofErr w:type="spellEnd"/>
            <w:r w:rsidRPr="006410E5">
              <w:rPr>
                <w:b/>
                <w:bCs/>
              </w:rPr>
              <w:t>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32E0B" w:rsidRPr="006410E5" w:rsidRDefault="00632E0B" w:rsidP="008F0284">
            <w:pPr>
              <w:snapToGrid w:val="0"/>
              <w:jc w:val="center"/>
            </w:pPr>
            <w:r w:rsidRPr="006410E5">
              <w:t>3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32E0B" w:rsidRPr="006410E5" w:rsidRDefault="00632E0B" w:rsidP="008F0284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32E0B" w:rsidRPr="006410E5" w:rsidRDefault="00632E0B" w:rsidP="008F0284">
            <w:pPr>
              <w:snapToGrid w:val="0"/>
              <w:jc w:val="center"/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32E0B" w:rsidRPr="006410E5" w:rsidRDefault="00632E0B" w:rsidP="008F0284">
            <w:pPr>
              <w:snapToGrid w:val="0"/>
              <w:jc w:val="center"/>
            </w:pPr>
            <w:r w:rsidRPr="006410E5">
              <w:t>3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32E0B" w:rsidRPr="006410E5" w:rsidRDefault="00632E0B" w:rsidP="008F0284">
            <w:pPr>
              <w:snapToGrid w:val="0"/>
              <w:jc w:val="center"/>
            </w:pPr>
          </w:p>
        </w:tc>
      </w:tr>
    </w:tbl>
    <w:p w:rsidR="002E571A" w:rsidRPr="002E571A" w:rsidRDefault="002E571A" w:rsidP="002E571A">
      <w:pPr>
        <w:pStyle w:val="11"/>
        <w:spacing w:before="0" w:after="0"/>
        <w:ind w:left="709"/>
        <w:rPr>
          <w:rFonts w:ascii="Times New Roman" w:hAnsi="Times New Roman"/>
          <w:sz w:val="24"/>
          <w:lang w:val="ru-RU"/>
        </w:rPr>
      </w:pPr>
    </w:p>
    <w:p w:rsidR="00231906" w:rsidRDefault="00A50C9A" w:rsidP="009A049C">
      <w:pPr>
        <w:pStyle w:val="11"/>
        <w:keepLines/>
        <w:pageBreakBefore/>
        <w:numPr>
          <w:ilvl w:val="0"/>
          <w:numId w:val="15"/>
        </w:numPr>
        <w:tabs>
          <w:tab w:val="clear" w:pos="360"/>
          <w:tab w:val="num" w:pos="1134"/>
        </w:tabs>
        <w:spacing w:before="0" w:after="0"/>
        <w:ind w:left="709" w:firstLine="142"/>
        <w:rPr>
          <w:rFonts w:ascii="Times New Roman" w:hAnsi="Times New Roman"/>
          <w:sz w:val="24"/>
          <w:lang w:val="ru-RU"/>
        </w:rPr>
      </w:pPr>
      <w:r w:rsidRPr="00231906">
        <w:rPr>
          <w:rFonts w:ascii="Times New Roman" w:hAnsi="Times New Roman" w:cs="Times New Roman"/>
          <w:caps/>
          <w:kern w:val="2"/>
          <w:sz w:val="24"/>
        </w:rPr>
        <w:lastRenderedPageBreak/>
        <w:t>СОДЕРЖАНИЕ ДИСЦИПЛИНЫ</w:t>
      </w:r>
      <w:r w:rsidRPr="00231906">
        <w:rPr>
          <w:rFonts w:ascii="Times New Roman" w:hAnsi="Times New Roman"/>
          <w:kern w:val="2"/>
          <w:sz w:val="24"/>
        </w:rPr>
        <w:fldChar w:fldCharType="begin"/>
      </w:r>
      <w:r w:rsidRPr="00231906">
        <w:rPr>
          <w:rFonts w:ascii="Times New Roman" w:hAnsi="Times New Roman"/>
          <w:kern w:val="2"/>
          <w:sz w:val="24"/>
        </w:rPr>
        <w:instrText xml:space="preserve"> TC "СОДЕРЖАНИЕ ДИСЦИПЛИНЫ" \l 1 </w:instrText>
      </w:r>
      <w:r w:rsidRPr="00231906">
        <w:rPr>
          <w:rFonts w:ascii="Times New Roman" w:hAnsi="Times New Roman"/>
          <w:kern w:val="2"/>
          <w:sz w:val="24"/>
        </w:rPr>
        <w:fldChar w:fldCharType="end"/>
      </w:r>
      <w:r w:rsidRPr="00231906">
        <w:rPr>
          <w:rFonts w:ascii="Times New Roman" w:hAnsi="Times New Roman" w:cs="Times New Roman"/>
          <w:caps/>
          <w:kern w:val="2"/>
          <w:sz w:val="24"/>
        </w:rPr>
        <w:t xml:space="preserve"> </w:t>
      </w:r>
      <w:r w:rsidR="008F4A3F" w:rsidRPr="00231906">
        <w:rPr>
          <w:rFonts w:ascii="Times New Roman" w:hAnsi="Times New Roman"/>
          <w:i/>
          <w:sz w:val="24"/>
        </w:rPr>
        <w:t xml:space="preserve"> </w:t>
      </w:r>
      <w:r w:rsidR="008F4A3F" w:rsidRPr="00231906">
        <w:rPr>
          <w:rFonts w:ascii="Times New Roman" w:hAnsi="Times New Roman"/>
          <w:sz w:val="24"/>
          <w:lang w:val="ru-RU"/>
        </w:rPr>
        <w:t xml:space="preserve"> </w:t>
      </w:r>
    </w:p>
    <w:tbl>
      <w:tblPr>
        <w:tblW w:w="1034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109"/>
        <w:gridCol w:w="2719"/>
        <w:gridCol w:w="6520"/>
      </w:tblGrid>
      <w:tr w:rsidR="00A50C9A" w:rsidRPr="00EB3FC2" w:rsidTr="007B33DF">
        <w:trPr>
          <w:cantSplit/>
          <w:trHeight w:val="540"/>
          <w:tblHeader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C9A" w:rsidRPr="00EB3FC2" w:rsidRDefault="00A50C9A">
            <w:pPr>
              <w:jc w:val="center"/>
              <w:rPr>
                <w:b/>
              </w:rPr>
            </w:pPr>
            <w:r w:rsidRPr="00EB3FC2">
              <w:rPr>
                <w:b/>
              </w:rPr>
              <w:t>Код</w:t>
            </w:r>
          </w:p>
          <w:p w:rsidR="00A50C9A" w:rsidRPr="00EB3FC2" w:rsidRDefault="00A50C9A">
            <w:pPr>
              <w:jc w:val="center"/>
              <w:rPr>
                <w:b/>
              </w:rPr>
            </w:pPr>
            <w:r w:rsidRPr="00EB3FC2">
              <w:rPr>
                <w:b/>
              </w:rPr>
              <w:t xml:space="preserve">раздела, темы </w:t>
            </w:r>
          </w:p>
        </w:tc>
        <w:tc>
          <w:tcPr>
            <w:tcW w:w="2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EB3FC2" w:rsidRDefault="00A50C9A">
            <w:pPr>
              <w:pStyle w:val="21"/>
              <w:widowControl w:val="0"/>
              <w:ind w:left="0" w:firstLine="0"/>
              <w:jc w:val="center"/>
              <w:rPr>
                <w:b/>
              </w:rPr>
            </w:pPr>
            <w:r w:rsidRPr="00EB3FC2">
              <w:rPr>
                <w:b/>
              </w:rPr>
              <w:t>Раздел, тема</w:t>
            </w:r>
          </w:p>
          <w:p w:rsidR="00A50C9A" w:rsidRPr="00EB3FC2" w:rsidRDefault="00A80B5C">
            <w:pPr>
              <w:jc w:val="center"/>
              <w:rPr>
                <w:b/>
              </w:rPr>
            </w:pPr>
            <w:r>
              <w:rPr>
                <w:b/>
              </w:rPr>
              <w:t>дисциплины</w:t>
            </w:r>
          </w:p>
        </w:tc>
        <w:tc>
          <w:tcPr>
            <w:tcW w:w="6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0C9A" w:rsidRPr="00EB3FC2" w:rsidRDefault="00A50C9A">
            <w:pPr>
              <w:pStyle w:val="21"/>
              <w:widowControl w:val="0"/>
              <w:ind w:left="0" w:firstLine="0"/>
              <w:jc w:val="center"/>
            </w:pPr>
            <w:r w:rsidRPr="00EB3FC2">
              <w:rPr>
                <w:b/>
              </w:rPr>
              <w:t xml:space="preserve">Содержание </w:t>
            </w:r>
          </w:p>
        </w:tc>
      </w:tr>
      <w:tr w:rsidR="00A50C9A" w:rsidRPr="00E26473" w:rsidTr="007B33DF">
        <w:trPr>
          <w:cantSplit/>
          <w:trHeight w:val="295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36EC2" w:rsidRDefault="00636EC2" w:rsidP="00077A43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636EC2">
              <w:rPr>
                <w:b/>
                <w:sz w:val="22"/>
                <w:szCs w:val="22"/>
              </w:rPr>
              <w:t>Р</w:t>
            </w:r>
            <w:proofErr w:type="gramStart"/>
            <w:r w:rsidR="00AD38F3" w:rsidRPr="00636EC2">
              <w:rPr>
                <w:b/>
                <w:sz w:val="22"/>
                <w:szCs w:val="22"/>
              </w:rPr>
              <w:t>1</w:t>
            </w:r>
            <w:proofErr w:type="gramEnd"/>
          </w:p>
        </w:tc>
        <w:tc>
          <w:tcPr>
            <w:tcW w:w="2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7A43" w:rsidRPr="00077A43" w:rsidRDefault="00077A43" w:rsidP="007B33DF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077A43">
              <w:rPr>
                <w:sz w:val="22"/>
                <w:szCs w:val="22"/>
              </w:rPr>
              <w:t>Введение</w:t>
            </w:r>
          </w:p>
        </w:tc>
        <w:tc>
          <w:tcPr>
            <w:tcW w:w="6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0C9A" w:rsidRPr="00AA6EE7" w:rsidRDefault="00AA6EE7" w:rsidP="007B33DF">
            <w:pPr>
              <w:widowControl w:val="0"/>
              <w:autoSpaceDE w:val="0"/>
              <w:autoSpaceDN w:val="0"/>
              <w:adjustRightInd w:val="0"/>
              <w:ind w:firstLine="33"/>
              <w:jc w:val="both"/>
            </w:pPr>
            <w:r w:rsidRPr="00AA6EE7">
              <w:t xml:space="preserve">Статические и астатические системы. </w:t>
            </w:r>
            <w:r w:rsidR="00A222C6" w:rsidRPr="00AA6EE7">
              <w:t>Принципы управления</w:t>
            </w:r>
            <w:r w:rsidR="00A222C6">
              <w:t>.</w:t>
            </w:r>
            <w:r w:rsidR="00A222C6" w:rsidRPr="00AA6EE7">
              <w:t xml:space="preserve"> </w:t>
            </w:r>
            <w:r w:rsidRPr="00AA6EE7">
              <w:t>Функциональные, структурные и эквивален</w:t>
            </w:r>
            <w:r w:rsidRPr="00AA6EE7">
              <w:t>т</w:t>
            </w:r>
            <w:r w:rsidR="007B33DF">
              <w:t>ные схемы систем управления</w:t>
            </w:r>
          </w:p>
        </w:tc>
      </w:tr>
      <w:tr w:rsidR="00A50C9A" w:rsidRPr="00E26473" w:rsidTr="007B33DF">
        <w:trPr>
          <w:cantSplit/>
          <w:trHeight w:val="295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36EC2" w:rsidRDefault="00636EC2" w:rsidP="00077A43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636EC2">
              <w:rPr>
                <w:b/>
                <w:sz w:val="22"/>
                <w:szCs w:val="22"/>
              </w:rPr>
              <w:t>Р</w:t>
            </w:r>
            <w:proofErr w:type="gramStart"/>
            <w:r w:rsidR="00077A43" w:rsidRPr="00636EC2">
              <w:rPr>
                <w:b/>
                <w:sz w:val="22"/>
                <w:szCs w:val="22"/>
              </w:rPr>
              <w:t>2</w:t>
            </w:r>
            <w:proofErr w:type="gramEnd"/>
          </w:p>
        </w:tc>
        <w:tc>
          <w:tcPr>
            <w:tcW w:w="2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077A43" w:rsidRDefault="00A222C6" w:rsidP="00E97C7F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Моделирование</w:t>
            </w:r>
            <w:r w:rsidR="000953A3">
              <w:rPr>
                <w:sz w:val="22"/>
                <w:szCs w:val="22"/>
              </w:rPr>
              <w:t xml:space="preserve"> систем</w:t>
            </w:r>
            <w:r>
              <w:rPr>
                <w:sz w:val="22"/>
                <w:szCs w:val="22"/>
              </w:rPr>
              <w:t>. З</w:t>
            </w:r>
            <w:r w:rsidR="00077A43">
              <w:rPr>
                <w:sz w:val="22"/>
                <w:szCs w:val="22"/>
              </w:rPr>
              <w:t>адачи</w:t>
            </w:r>
            <w:r w:rsidR="00D27238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анализа и синтеза </w:t>
            </w:r>
            <w:r w:rsidR="00077A43">
              <w:rPr>
                <w:sz w:val="22"/>
                <w:szCs w:val="22"/>
              </w:rPr>
              <w:t>систем</w:t>
            </w:r>
            <w:r>
              <w:rPr>
                <w:sz w:val="22"/>
                <w:szCs w:val="22"/>
              </w:rPr>
              <w:t xml:space="preserve"> управления</w:t>
            </w:r>
          </w:p>
        </w:tc>
        <w:tc>
          <w:tcPr>
            <w:tcW w:w="6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0C9A" w:rsidRPr="00AA6EE7" w:rsidRDefault="00AA6EE7" w:rsidP="007B33DF">
            <w:pPr>
              <w:pStyle w:val="af4"/>
              <w:tabs>
                <w:tab w:val="clear" w:pos="4677"/>
                <w:tab w:val="clear" w:pos="9355"/>
              </w:tabs>
              <w:ind w:firstLine="33"/>
              <w:jc w:val="both"/>
              <w:rPr>
                <w:b/>
                <w:bCs/>
              </w:rPr>
            </w:pPr>
            <w:r w:rsidRPr="00AA6EE7">
              <w:t>Изоморфизм систем. Прямая и  обратная задачи дин</w:t>
            </w:r>
            <w:r w:rsidRPr="00AA6EE7">
              <w:t>а</w:t>
            </w:r>
            <w:r w:rsidRPr="00AA6EE7">
              <w:t>мики систем. Задачи и методы анализа и син</w:t>
            </w:r>
            <w:r w:rsidR="005E766E">
              <w:t xml:space="preserve">теза систем управления. </w:t>
            </w:r>
            <w:r w:rsidRPr="00AA6EE7">
              <w:t>Метод пространства состоя</w:t>
            </w:r>
            <w:r w:rsidR="005E766E">
              <w:t>ний. Структурный синтез систем управления</w:t>
            </w:r>
            <w:r w:rsidRPr="00AA6EE7">
              <w:t xml:space="preserve">. </w:t>
            </w:r>
          </w:p>
        </w:tc>
      </w:tr>
      <w:tr w:rsidR="00AD38F3" w:rsidRPr="00E26473" w:rsidTr="007B33DF">
        <w:trPr>
          <w:cantSplit/>
          <w:trHeight w:val="295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D38F3" w:rsidRPr="00636EC2" w:rsidRDefault="00636EC2" w:rsidP="00077A43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636EC2">
              <w:rPr>
                <w:b/>
                <w:sz w:val="22"/>
                <w:szCs w:val="22"/>
              </w:rPr>
              <w:t>Р</w:t>
            </w:r>
            <w:r w:rsidR="00077A43" w:rsidRPr="00636EC2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2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D38F3" w:rsidRPr="00077A43" w:rsidRDefault="00077A43" w:rsidP="00E97C7F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Линеаризация систем</w:t>
            </w:r>
            <w:r w:rsidR="00636EC2">
              <w:rPr>
                <w:sz w:val="22"/>
                <w:szCs w:val="22"/>
              </w:rPr>
              <w:t>.</w:t>
            </w:r>
            <w:r>
              <w:rPr>
                <w:sz w:val="22"/>
                <w:szCs w:val="22"/>
              </w:rPr>
              <w:t xml:space="preserve"> </w:t>
            </w:r>
            <w:r w:rsidR="00636EC2">
              <w:rPr>
                <w:sz w:val="22"/>
                <w:szCs w:val="22"/>
              </w:rPr>
              <w:t>Операционное исчисл</w:t>
            </w:r>
            <w:r w:rsidR="00636EC2">
              <w:rPr>
                <w:sz w:val="22"/>
                <w:szCs w:val="22"/>
              </w:rPr>
              <w:t>е</w:t>
            </w:r>
            <w:r w:rsidR="00636EC2">
              <w:rPr>
                <w:sz w:val="22"/>
                <w:szCs w:val="22"/>
              </w:rPr>
              <w:t>ние</w:t>
            </w:r>
          </w:p>
        </w:tc>
        <w:tc>
          <w:tcPr>
            <w:tcW w:w="6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38F3" w:rsidRPr="00AA6EE7" w:rsidRDefault="00AA6EE7" w:rsidP="007B33DF">
            <w:pPr>
              <w:widowControl w:val="0"/>
              <w:autoSpaceDE w:val="0"/>
              <w:autoSpaceDN w:val="0"/>
              <w:adjustRightInd w:val="0"/>
              <w:ind w:firstLine="33"/>
              <w:jc w:val="both"/>
            </w:pPr>
            <w:r>
              <w:t xml:space="preserve">Линеаризация систем. </w:t>
            </w:r>
            <w:r w:rsidRPr="00AA6EE7">
              <w:t>Передаточные функц</w:t>
            </w:r>
            <w:r w:rsidR="005E766E">
              <w:t>ии</w:t>
            </w:r>
            <w:r w:rsidRPr="00AA6EE7">
              <w:t>. Пер</w:t>
            </w:r>
            <w:r w:rsidRPr="00AA6EE7">
              <w:t>е</w:t>
            </w:r>
            <w:r w:rsidRPr="00AA6EE7">
              <w:t>ходные и частотные характеристи</w:t>
            </w:r>
            <w:r w:rsidR="008F22F3">
              <w:t>ки</w:t>
            </w:r>
            <w:r w:rsidRPr="00AA6EE7">
              <w:t>.</w:t>
            </w:r>
            <w:r w:rsidR="00A222C6" w:rsidRPr="00AA6EE7">
              <w:rPr>
                <w:bCs/>
              </w:rPr>
              <w:t xml:space="preserve"> Преобразование Лапласа. </w:t>
            </w:r>
            <w:r w:rsidR="00A222C6" w:rsidRPr="00AA6EE7">
              <w:t>Теорема о свёртке. Решение дифф</w:t>
            </w:r>
            <w:r w:rsidR="008F22F3">
              <w:t>еренциальных уравнений</w:t>
            </w:r>
            <w:r w:rsidR="00A222C6" w:rsidRPr="00AA6EE7">
              <w:t>.</w:t>
            </w:r>
          </w:p>
        </w:tc>
      </w:tr>
      <w:tr w:rsidR="00AD38F3" w:rsidRPr="00E26473" w:rsidTr="007B33DF">
        <w:trPr>
          <w:cantSplit/>
          <w:trHeight w:val="295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D38F3" w:rsidRPr="00636EC2" w:rsidRDefault="00636EC2" w:rsidP="00077A43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636EC2">
              <w:rPr>
                <w:b/>
                <w:sz w:val="22"/>
                <w:szCs w:val="22"/>
              </w:rPr>
              <w:t>Р</w:t>
            </w:r>
            <w:proofErr w:type="gramStart"/>
            <w:r w:rsidR="00077A43" w:rsidRPr="00636EC2">
              <w:rPr>
                <w:b/>
                <w:sz w:val="22"/>
                <w:szCs w:val="22"/>
              </w:rPr>
              <w:t>4</w:t>
            </w:r>
            <w:proofErr w:type="gramEnd"/>
          </w:p>
        </w:tc>
        <w:tc>
          <w:tcPr>
            <w:tcW w:w="2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7A43" w:rsidRPr="00077A43" w:rsidRDefault="00D27238" w:rsidP="007B33DF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Переходные</w:t>
            </w:r>
            <w:r w:rsidR="00636EC2">
              <w:rPr>
                <w:sz w:val="22"/>
                <w:szCs w:val="22"/>
              </w:rPr>
              <w:t xml:space="preserve"> процес</w:t>
            </w:r>
            <w:r>
              <w:rPr>
                <w:sz w:val="22"/>
                <w:szCs w:val="22"/>
              </w:rPr>
              <w:t>сы</w:t>
            </w:r>
            <w:r w:rsidR="00C73FFE">
              <w:rPr>
                <w:sz w:val="22"/>
                <w:szCs w:val="22"/>
              </w:rPr>
              <w:t xml:space="preserve"> систем управления</w:t>
            </w:r>
          </w:p>
        </w:tc>
        <w:tc>
          <w:tcPr>
            <w:tcW w:w="6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D38F3" w:rsidRPr="00AA6EE7" w:rsidRDefault="005E766E" w:rsidP="009E579C">
            <w:pPr>
              <w:snapToGrid w:val="0"/>
              <w:ind w:firstLine="33"/>
              <w:jc w:val="both"/>
              <w:rPr>
                <w:color w:val="FF0000"/>
                <w:sz w:val="22"/>
                <w:szCs w:val="22"/>
              </w:rPr>
            </w:pPr>
            <w:r>
              <w:t>Реакция систем</w:t>
            </w:r>
            <w:r w:rsidR="00A222C6" w:rsidRPr="00AA6EE7">
              <w:t xml:space="preserve"> на входной сигнал. Анализ импульсных систем. Оценка эффектив</w:t>
            </w:r>
            <w:r>
              <w:t xml:space="preserve">ности </w:t>
            </w:r>
            <w:r w:rsidR="00A222C6" w:rsidRPr="00AA6EE7">
              <w:t>систем</w:t>
            </w:r>
            <w:r>
              <w:t xml:space="preserve"> управления. Метод</w:t>
            </w:r>
            <w:r w:rsidR="00A222C6" w:rsidRPr="00AA6EE7">
              <w:t xml:space="preserve"> гармонической линеариза</w:t>
            </w:r>
            <w:r>
              <w:t xml:space="preserve">ции для </w:t>
            </w:r>
            <w:r w:rsidR="00A222C6" w:rsidRPr="00AA6EE7">
              <w:t>колебательных систе</w:t>
            </w:r>
            <w:r>
              <w:t>м</w:t>
            </w:r>
            <w:r w:rsidR="00A222C6" w:rsidRPr="00AA6EE7">
              <w:t>. Гармоническая линеаризация дискретных систем</w:t>
            </w:r>
            <w:r w:rsidR="00A222C6" w:rsidRPr="003454BB">
              <w:rPr>
                <w:rFonts w:ascii="Arial" w:hAnsi="Arial" w:cs="Arial"/>
              </w:rPr>
              <w:t>.</w:t>
            </w:r>
          </w:p>
        </w:tc>
      </w:tr>
      <w:tr w:rsidR="00077A43" w:rsidRPr="00E26473" w:rsidTr="007B33DF">
        <w:trPr>
          <w:cantSplit/>
          <w:trHeight w:val="295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7A43" w:rsidRPr="00636EC2" w:rsidRDefault="00636EC2" w:rsidP="00077A43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636EC2">
              <w:rPr>
                <w:b/>
                <w:sz w:val="22"/>
                <w:szCs w:val="22"/>
              </w:rPr>
              <w:t>Р</w:t>
            </w:r>
            <w:r w:rsidR="00077A43" w:rsidRPr="00636EC2">
              <w:rPr>
                <w:b/>
                <w:sz w:val="22"/>
                <w:szCs w:val="22"/>
              </w:rPr>
              <w:t>5</w:t>
            </w:r>
          </w:p>
        </w:tc>
        <w:tc>
          <w:tcPr>
            <w:tcW w:w="2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7A43" w:rsidRPr="00077A43" w:rsidRDefault="00A222C6" w:rsidP="007B33DF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Анализ устойчивости</w:t>
            </w:r>
          </w:p>
        </w:tc>
        <w:tc>
          <w:tcPr>
            <w:tcW w:w="6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F22F3" w:rsidRPr="00C73FFE" w:rsidRDefault="00A222C6" w:rsidP="007B33DF">
            <w:pPr>
              <w:pStyle w:val="af4"/>
              <w:tabs>
                <w:tab w:val="clear" w:pos="4677"/>
                <w:tab w:val="clear" w:pos="9355"/>
              </w:tabs>
              <w:ind w:firstLine="33"/>
              <w:jc w:val="both"/>
            </w:pPr>
            <w:r w:rsidRPr="008F22F3">
              <w:t>Анализ устойчивости систем методом Ляпунова. Кр</w:t>
            </w:r>
            <w:r w:rsidRPr="008F22F3">
              <w:t>и</w:t>
            </w:r>
            <w:r w:rsidRPr="008F22F3">
              <w:t>тер</w:t>
            </w:r>
            <w:r w:rsidR="00C73FFE">
              <w:t>ии устойчивости линейных</w:t>
            </w:r>
            <w:r w:rsidRPr="008F22F3">
              <w:t xml:space="preserve"> </w:t>
            </w:r>
            <w:r w:rsidR="00C73FFE">
              <w:t xml:space="preserve">и </w:t>
            </w:r>
            <w:r w:rsidRPr="008F22F3">
              <w:t>нелинейных систем. Анализ устойчивости в дискретных системах.</w:t>
            </w:r>
          </w:p>
        </w:tc>
      </w:tr>
      <w:tr w:rsidR="00077A43" w:rsidRPr="00E26473" w:rsidTr="007B33DF">
        <w:trPr>
          <w:cantSplit/>
          <w:trHeight w:val="295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7A43" w:rsidRPr="00636EC2" w:rsidRDefault="00636EC2" w:rsidP="00077A43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636EC2">
              <w:rPr>
                <w:b/>
                <w:sz w:val="22"/>
                <w:szCs w:val="22"/>
              </w:rPr>
              <w:t>Р</w:t>
            </w:r>
            <w:proofErr w:type="gramStart"/>
            <w:r w:rsidR="00077A43" w:rsidRPr="00636EC2">
              <w:rPr>
                <w:b/>
                <w:sz w:val="22"/>
                <w:szCs w:val="22"/>
              </w:rPr>
              <w:t>6</w:t>
            </w:r>
            <w:proofErr w:type="gramEnd"/>
          </w:p>
        </w:tc>
        <w:tc>
          <w:tcPr>
            <w:tcW w:w="2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7A43" w:rsidRPr="00077A43" w:rsidRDefault="00BB3977" w:rsidP="007B33DF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Решение вариационных задач</w:t>
            </w:r>
          </w:p>
        </w:tc>
        <w:tc>
          <w:tcPr>
            <w:tcW w:w="6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7A43" w:rsidRPr="009647D7" w:rsidRDefault="009E579C" w:rsidP="007B33DF">
            <w:pPr>
              <w:pStyle w:val="3"/>
              <w:spacing w:before="0" w:after="0"/>
              <w:ind w:firstLine="33"/>
              <w:jc w:val="both"/>
              <w:rPr>
                <w:rFonts w:ascii="Times New Roman" w:hAnsi="Times New Roman" w:cs="Times New Roman"/>
                <w:b w:val="0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Зада</w:t>
            </w: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>чи</w:t>
            </w:r>
            <w:r w:rsidRPr="009647D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="00A222C6" w:rsidRPr="009647D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вариационного исчисления. </w:t>
            </w:r>
            <w:r w:rsidR="00A222C6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 xml:space="preserve">Функционал. </w:t>
            </w:r>
            <w:r w:rsidR="00A222C6" w:rsidRPr="009647D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Приращение и вариации функционала. Необходимое условие экстремума функционала. Задача Лагранжа. Канонические уравне</w:t>
            </w:r>
            <w:r w:rsidR="008F22F3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ния Эйлера. </w:t>
            </w:r>
            <w:r w:rsidR="00A222C6" w:rsidRPr="009647D7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Вариационный метод синтеза цифровых регуляторов.</w:t>
            </w:r>
          </w:p>
        </w:tc>
      </w:tr>
      <w:tr w:rsidR="00077A43" w:rsidRPr="00E26473" w:rsidTr="007B33DF">
        <w:trPr>
          <w:cantSplit/>
          <w:trHeight w:val="740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7A43" w:rsidRPr="00636EC2" w:rsidRDefault="00636EC2" w:rsidP="00077A43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636EC2">
              <w:rPr>
                <w:b/>
                <w:sz w:val="22"/>
                <w:szCs w:val="22"/>
              </w:rPr>
              <w:t>Р</w:t>
            </w:r>
            <w:proofErr w:type="gramStart"/>
            <w:r w:rsidR="00077A43" w:rsidRPr="00636EC2">
              <w:rPr>
                <w:b/>
                <w:sz w:val="22"/>
                <w:szCs w:val="22"/>
              </w:rPr>
              <w:t>7</w:t>
            </w:r>
            <w:proofErr w:type="gramEnd"/>
          </w:p>
        </w:tc>
        <w:tc>
          <w:tcPr>
            <w:tcW w:w="27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77A43" w:rsidRPr="00077A43" w:rsidRDefault="00642F1A" w:rsidP="00E97C7F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Оптимальное управление</w:t>
            </w:r>
          </w:p>
        </w:tc>
        <w:tc>
          <w:tcPr>
            <w:tcW w:w="65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77A43" w:rsidRPr="008F22F3" w:rsidRDefault="00A222C6" w:rsidP="007B33DF">
            <w:pPr>
              <w:pStyle w:val="3"/>
              <w:spacing w:before="0" w:after="0"/>
              <w:ind w:firstLine="33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</w:pPr>
            <w:r w:rsidRPr="00642F1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Компоненты постановки задачи оптимального управления. Принцип максимума Понтрягина. Синтез оптимальных уп</w:t>
            </w:r>
            <w:r w:rsidR="005E766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равлений.</w:t>
            </w:r>
            <w:r w:rsidR="005E766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 xml:space="preserve"> </w:t>
            </w:r>
            <w:r w:rsidR="005E766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Принцип оптимальности Беллмана</w:t>
            </w:r>
            <w:r w:rsidR="009E579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 xml:space="preserve"> и метод </w:t>
            </w:r>
            <w:r w:rsidR="009E579C" w:rsidRPr="00642F1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динам</w:t>
            </w:r>
            <w:r w:rsidR="009E579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ическ</w:t>
            </w:r>
            <w:r w:rsidR="009E579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>ого</w:t>
            </w:r>
            <w:r w:rsidR="005E766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программировани</w:t>
            </w:r>
            <w:r w:rsidR="005E766E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  <w:t>я</w:t>
            </w:r>
            <w:r w:rsidRPr="00642F1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. </w:t>
            </w:r>
          </w:p>
        </w:tc>
      </w:tr>
    </w:tbl>
    <w:p w:rsidR="00762A14" w:rsidRPr="00032C44" w:rsidRDefault="00762A14" w:rsidP="00762A14">
      <w:pPr>
        <w:spacing w:line="360" w:lineRule="auto"/>
        <w:ind w:firstLine="720"/>
        <w:jc w:val="both"/>
        <w:rPr>
          <w:b/>
          <w:bCs/>
          <w:caps/>
        </w:rPr>
        <w:sectPr w:rsidR="00762A14" w:rsidRPr="00032C44" w:rsidSect="0050258B">
          <w:footerReference w:type="even" r:id="rId8"/>
          <w:footerReference w:type="default" r:id="rId9"/>
          <w:pgSz w:w="11906" w:h="16838" w:code="9"/>
          <w:pgMar w:top="851" w:right="992" w:bottom="851" w:left="1134" w:header="709" w:footer="709" w:gutter="0"/>
          <w:cols w:space="708"/>
          <w:docGrid w:linePitch="360"/>
        </w:sectPr>
      </w:pPr>
    </w:p>
    <w:p w:rsidR="00762A14" w:rsidRPr="009F44C5" w:rsidRDefault="002E571A" w:rsidP="002E571A">
      <w:pPr>
        <w:spacing w:after="60"/>
        <w:ind w:left="1254"/>
        <w:jc w:val="both"/>
        <w:rPr>
          <w:b/>
          <w:bCs/>
          <w:caps/>
        </w:rPr>
      </w:pPr>
      <w:r>
        <w:rPr>
          <w:b/>
          <w:bCs/>
          <w:caps/>
        </w:rPr>
        <w:lastRenderedPageBreak/>
        <w:t xml:space="preserve">3. </w:t>
      </w:r>
      <w:r w:rsidR="00762A14" w:rsidRPr="009F44C5">
        <w:rPr>
          <w:b/>
          <w:bCs/>
          <w:caps/>
        </w:rPr>
        <w:t>РАСПРЕДЕЛЕНИЕ УЧЕБНОГО ВРЕМЕНИ</w:t>
      </w:r>
      <w:r w:rsidR="00762A14">
        <w:rPr>
          <w:b/>
          <w:bCs/>
          <w:caps/>
        </w:rPr>
        <w:fldChar w:fldCharType="begin"/>
      </w:r>
      <w:r w:rsidR="00762A14">
        <w:instrText xml:space="preserve"> TC "</w:instrText>
      </w:r>
      <w:r w:rsidR="00762A14" w:rsidRPr="00C07DD7">
        <w:rPr>
          <w:b/>
          <w:bCs/>
          <w:caps/>
        </w:rPr>
        <w:instrText>РАСПРЕДЕЛЕНИЕ УЧЕБНОГО ВРЕМЕНИ</w:instrText>
      </w:r>
      <w:r w:rsidR="00762A14">
        <w:instrText xml:space="preserve">" \f C \l "1" </w:instrText>
      </w:r>
      <w:r w:rsidR="00762A14">
        <w:rPr>
          <w:b/>
          <w:bCs/>
          <w:caps/>
        </w:rPr>
        <w:fldChar w:fldCharType="end"/>
      </w:r>
    </w:p>
    <w:p w:rsidR="00762A14" w:rsidRPr="00FF7282" w:rsidRDefault="002E571A" w:rsidP="002E571A">
      <w:pPr>
        <w:spacing w:before="60" w:after="60"/>
        <w:ind w:left="964"/>
        <w:jc w:val="both"/>
        <w:rPr>
          <w:b/>
          <w:iCs/>
        </w:rPr>
      </w:pPr>
      <w:r>
        <w:rPr>
          <w:b/>
          <w:iCs/>
        </w:rPr>
        <w:t xml:space="preserve">3.1. </w:t>
      </w:r>
      <w:r w:rsidR="00762A14" w:rsidRPr="005B43F1">
        <w:rPr>
          <w:b/>
          <w:iCs/>
        </w:rPr>
        <w:t>Распределение аудиторной нагрузки и мероприятий самостоятельной работы по разделам дисциплины</w:t>
      </w:r>
      <w:r w:rsidR="00762A14">
        <w:rPr>
          <w:b/>
          <w:iCs/>
        </w:rPr>
        <w:fldChar w:fldCharType="begin"/>
      </w:r>
      <w:r w:rsidR="00762A14" w:rsidRPr="005B43F1">
        <w:rPr>
          <w:b/>
          <w:iCs/>
        </w:rPr>
        <w:instrText xml:space="preserve"> TC "</w:instrText>
      </w:r>
      <w:r w:rsidR="00762A14" w:rsidRPr="00B248DB">
        <w:rPr>
          <w:b/>
          <w:iCs/>
        </w:rPr>
        <w:instrText>Распределение аудиторной нагрузки и мероприятий самостоятельной работы по разделам дисциплины</w:instrText>
      </w:r>
      <w:r w:rsidR="00762A14" w:rsidRPr="005B43F1">
        <w:rPr>
          <w:b/>
          <w:iCs/>
        </w:rPr>
        <w:instrText xml:space="preserve">" \f C \l "2" </w:instrText>
      </w:r>
      <w:r w:rsidR="00762A14">
        <w:rPr>
          <w:b/>
          <w:iCs/>
        </w:rPr>
        <w:fldChar w:fldCharType="end"/>
      </w:r>
    </w:p>
    <w:tbl>
      <w:tblPr>
        <w:tblW w:w="5085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87"/>
        <w:gridCol w:w="2735"/>
        <w:gridCol w:w="496"/>
        <w:gridCol w:w="447"/>
        <w:gridCol w:w="334"/>
        <w:gridCol w:w="294"/>
        <w:gridCol w:w="237"/>
        <w:gridCol w:w="550"/>
        <w:gridCol w:w="393"/>
        <w:gridCol w:w="422"/>
        <w:gridCol w:w="422"/>
        <w:gridCol w:w="294"/>
        <w:gridCol w:w="606"/>
        <w:gridCol w:w="556"/>
        <w:gridCol w:w="418"/>
        <w:gridCol w:w="418"/>
        <w:gridCol w:w="418"/>
        <w:gridCol w:w="418"/>
        <w:gridCol w:w="418"/>
        <w:gridCol w:w="418"/>
        <w:gridCol w:w="418"/>
        <w:gridCol w:w="422"/>
        <w:gridCol w:w="418"/>
        <w:gridCol w:w="169"/>
        <w:gridCol w:w="275"/>
        <w:gridCol w:w="553"/>
        <w:gridCol w:w="418"/>
        <w:gridCol w:w="481"/>
        <w:gridCol w:w="425"/>
        <w:gridCol w:w="428"/>
        <w:gridCol w:w="422"/>
        <w:gridCol w:w="603"/>
      </w:tblGrid>
      <w:tr w:rsidR="00762A14" w:rsidRPr="00FF7282">
        <w:trPr>
          <w:trHeight w:val="209"/>
          <w:jc w:val="center"/>
        </w:trPr>
        <w:tc>
          <w:tcPr>
            <w:tcW w:w="3846" w:type="pct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20"/>
                <w:szCs w:val="20"/>
              </w:rPr>
            </w:pPr>
            <w:r w:rsidRPr="00FF7282">
              <w:rPr>
                <w:rFonts w:ascii="Arial CYR" w:hAnsi="Arial CYR" w:cs="Arial CYR"/>
                <w:sz w:val="20"/>
                <w:szCs w:val="20"/>
              </w:rPr>
              <w:t>Форма обучения: очная</w:t>
            </w:r>
          </w:p>
        </w:tc>
        <w:tc>
          <w:tcPr>
            <w:tcW w:w="1154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Объем модуля (</w:t>
            </w:r>
            <w:proofErr w:type="spellStart"/>
            <w:r w:rsidRPr="00FF7282">
              <w:rPr>
                <w:rFonts w:ascii="Arial CYR" w:hAnsi="Arial CYR" w:cs="Arial CYR"/>
                <w:sz w:val="16"/>
                <w:szCs w:val="16"/>
              </w:rPr>
              <w:t>зач.ед</w:t>
            </w:r>
            <w:proofErr w:type="spellEnd"/>
            <w:r w:rsidRPr="00FF7282">
              <w:rPr>
                <w:rFonts w:ascii="Arial CYR" w:hAnsi="Arial CYR" w:cs="Arial CYR"/>
                <w:sz w:val="16"/>
                <w:szCs w:val="16"/>
              </w:rPr>
              <w:t xml:space="preserve">.):        </w:t>
            </w:r>
            <w:r w:rsidRPr="00762A14">
              <w:rPr>
                <w:rFonts w:ascii="Arial CYR" w:hAnsi="Arial CYR" w:cs="Arial CYR"/>
                <w:sz w:val="16"/>
                <w:szCs w:val="16"/>
              </w:rPr>
              <w:t>9</w:t>
            </w:r>
          </w:p>
          <w:p w:rsidR="00762A14" w:rsidRPr="00762A14" w:rsidRDefault="00762A14" w:rsidP="009D44E0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Объем дисциплины (</w:t>
            </w:r>
            <w:proofErr w:type="spellStart"/>
            <w:r w:rsidRPr="00FF7282">
              <w:rPr>
                <w:rFonts w:ascii="Arial CYR" w:hAnsi="Arial CYR" w:cs="Arial CYR"/>
                <w:sz w:val="16"/>
                <w:szCs w:val="16"/>
              </w:rPr>
              <w:t>зач.ед</w:t>
            </w:r>
            <w:proofErr w:type="spellEnd"/>
            <w:r w:rsidRPr="00FF7282">
              <w:rPr>
                <w:rFonts w:ascii="Arial CYR" w:hAnsi="Arial CYR" w:cs="Arial CYR"/>
                <w:sz w:val="16"/>
                <w:szCs w:val="16"/>
              </w:rPr>
              <w:t xml:space="preserve">.):  </w:t>
            </w:r>
            <w:r w:rsidR="00BB1C5B"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</w:tr>
      <w:tr w:rsidR="00762A14" w:rsidRPr="00FF7282">
        <w:trPr>
          <w:trHeight w:val="495"/>
          <w:jc w:val="center"/>
        </w:trPr>
        <w:tc>
          <w:tcPr>
            <w:tcW w:w="1127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b/>
                <w:sz w:val="16"/>
                <w:szCs w:val="16"/>
              </w:rPr>
              <w:t>Раздел дисциплины</w:t>
            </w:r>
          </w:p>
        </w:tc>
        <w:tc>
          <w:tcPr>
            <w:tcW w:w="420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62A14" w:rsidRPr="00FF7282" w:rsidRDefault="00762A14" w:rsidP="009D44E0">
            <w:pPr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b/>
                <w:sz w:val="16"/>
                <w:szCs w:val="16"/>
              </w:rPr>
              <w:t>Аудиторные занятия (час.)</w:t>
            </w:r>
          </w:p>
        </w:tc>
        <w:tc>
          <w:tcPr>
            <w:tcW w:w="3453" w:type="pct"/>
            <w:gridSpan w:val="2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b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762A14" w:rsidRPr="00FF7282">
        <w:trPr>
          <w:trHeight w:val="1463"/>
          <w:jc w:val="center"/>
        </w:trPr>
        <w:tc>
          <w:tcPr>
            <w:tcW w:w="92" w:type="pct"/>
            <w:vMerge w:val="restart"/>
            <w:shd w:val="clear" w:color="auto" w:fill="auto"/>
            <w:textDirection w:val="btLr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Код раздела, темы</w:t>
            </w:r>
          </w:p>
        </w:tc>
        <w:tc>
          <w:tcPr>
            <w:tcW w:w="876" w:type="pct"/>
            <w:vMerge w:val="restart"/>
            <w:shd w:val="clear" w:color="auto" w:fill="auto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159" w:type="pct"/>
            <w:vMerge w:val="restart"/>
            <w:shd w:val="clear" w:color="auto" w:fill="auto"/>
            <w:textDirection w:val="btLr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b/>
                <w:sz w:val="16"/>
                <w:szCs w:val="16"/>
              </w:rPr>
              <w:t>Всего по разделу, теме (час.)</w:t>
            </w:r>
          </w:p>
        </w:tc>
        <w:tc>
          <w:tcPr>
            <w:tcW w:w="143" w:type="pct"/>
            <w:vMerge w:val="restart"/>
            <w:shd w:val="clear" w:color="auto" w:fill="auto"/>
            <w:textDirection w:val="btLr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b/>
                <w:sz w:val="16"/>
                <w:szCs w:val="16"/>
              </w:rPr>
              <w:t>Всего аудиторной работы (час.)</w:t>
            </w:r>
          </w:p>
        </w:tc>
        <w:tc>
          <w:tcPr>
            <w:tcW w:w="107" w:type="pct"/>
            <w:vMerge w:val="restart"/>
            <w:shd w:val="clear" w:color="auto" w:fill="auto"/>
            <w:textDirection w:val="btLr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Лекции</w:t>
            </w:r>
          </w:p>
        </w:tc>
        <w:tc>
          <w:tcPr>
            <w:tcW w:w="94" w:type="pct"/>
            <w:vMerge w:val="restart"/>
            <w:shd w:val="clear" w:color="auto" w:fill="auto"/>
            <w:textDirection w:val="btLr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Практические занятия</w:t>
            </w:r>
          </w:p>
        </w:tc>
        <w:tc>
          <w:tcPr>
            <w:tcW w:w="76" w:type="pct"/>
            <w:vMerge w:val="restart"/>
            <w:shd w:val="clear" w:color="auto" w:fill="auto"/>
            <w:textDirection w:val="btLr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Лабораторные работы</w:t>
            </w:r>
          </w:p>
        </w:tc>
        <w:tc>
          <w:tcPr>
            <w:tcW w:w="176" w:type="pct"/>
            <w:vMerge w:val="restart"/>
            <w:shd w:val="clear" w:color="auto" w:fill="auto"/>
            <w:textDirection w:val="btLr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b/>
                <w:sz w:val="16"/>
                <w:szCs w:val="16"/>
              </w:rPr>
              <w:t>Всего  самостоятельной работы студентов (час.)</w:t>
            </w:r>
          </w:p>
        </w:tc>
        <w:tc>
          <w:tcPr>
            <w:tcW w:w="684" w:type="pct"/>
            <w:gridSpan w:val="5"/>
            <w:shd w:val="clear" w:color="auto" w:fill="auto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Подготовка к аудито</w:t>
            </w:r>
            <w:r w:rsidRPr="00FF7282">
              <w:rPr>
                <w:rFonts w:ascii="Arial CYR" w:hAnsi="Arial CYR" w:cs="Arial CYR"/>
                <w:sz w:val="16"/>
                <w:szCs w:val="16"/>
              </w:rPr>
              <w:t>р</w:t>
            </w:r>
            <w:r w:rsidRPr="00FF7282">
              <w:rPr>
                <w:rFonts w:ascii="Arial CYR" w:hAnsi="Arial CYR" w:cs="Arial CYR"/>
                <w:sz w:val="16"/>
                <w:szCs w:val="16"/>
              </w:rPr>
              <w:t>ным занятиям (час.)</w:t>
            </w:r>
          </w:p>
        </w:tc>
        <w:tc>
          <w:tcPr>
            <w:tcW w:w="1526" w:type="pct"/>
            <w:gridSpan w:val="12"/>
            <w:shd w:val="clear" w:color="auto" w:fill="auto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Выполнение самостоятельных внеаудиторных работ (</w:t>
            </w:r>
            <w:proofErr w:type="spellStart"/>
            <w:r w:rsidRPr="00FF7282">
              <w:rPr>
                <w:rFonts w:ascii="Arial CYR" w:hAnsi="Arial CYR" w:cs="Arial CYR"/>
                <w:sz w:val="16"/>
                <w:szCs w:val="16"/>
              </w:rPr>
              <w:t>к</w:t>
            </w:r>
            <w:r w:rsidRPr="00FF7282">
              <w:rPr>
                <w:rFonts w:ascii="Arial CYR" w:hAnsi="Arial CYR" w:cs="Arial CYR"/>
                <w:sz w:val="16"/>
                <w:szCs w:val="16"/>
              </w:rPr>
              <w:t>о</w:t>
            </w:r>
            <w:r w:rsidRPr="00FF7282">
              <w:rPr>
                <w:rFonts w:ascii="Arial CYR" w:hAnsi="Arial CYR" w:cs="Arial CYR"/>
                <w:sz w:val="16"/>
                <w:szCs w:val="16"/>
              </w:rPr>
              <w:t>лич</w:t>
            </w:r>
            <w:proofErr w:type="spellEnd"/>
            <w:r w:rsidRPr="00FF7282">
              <w:rPr>
                <w:rFonts w:ascii="Arial CYR" w:hAnsi="Arial CYR" w:cs="Arial CYR"/>
                <w:sz w:val="16"/>
                <w:szCs w:val="16"/>
              </w:rPr>
              <w:t>.)</w:t>
            </w:r>
          </w:p>
        </w:tc>
        <w:tc>
          <w:tcPr>
            <w:tcW w:w="465" w:type="pct"/>
            <w:gridSpan w:val="3"/>
            <w:shd w:val="clear" w:color="auto" w:fill="auto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FF7282">
              <w:rPr>
                <w:rFonts w:ascii="Arial CYR" w:hAnsi="Arial CYR" w:cs="Arial CYR"/>
                <w:sz w:val="14"/>
                <w:szCs w:val="14"/>
              </w:rPr>
              <w:t>Подготовка к контрольным мероприятиям текущей аттест</w:t>
            </w:r>
            <w:r w:rsidRPr="00FF7282">
              <w:rPr>
                <w:rFonts w:ascii="Arial CYR" w:hAnsi="Arial CYR" w:cs="Arial CYR"/>
                <w:sz w:val="14"/>
                <w:szCs w:val="14"/>
              </w:rPr>
              <w:t>а</w:t>
            </w:r>
            <w:r w:rsidRPr="00FF7282">
              <w:rPr>
                <w:rFonts w:ascii="Arial CYR" w:hAnsi="Arial CYR" w:cs="Arial CYR"/>
                <w:sz w:val="14"/>
                <w:szCs w:val="14"/>
              </w:rPr>
              <w:t>ции (</w:t>
            </w:r>
            <w:proofErr w:type="spellStart"/>
            <w:r w:rsidRPr="00FF7282">
              <w:rPr>
                <w:rFonts w:ascii="Arial CYR" w:hAnsi="Arial CYR" w:cs="Arial CYR"/>
                <w:sz w:val="14"/>
                <w:szCs w:val="14"/>
              </w:rPr>
              <w:t>колич</w:t>
            </w:r>
            <w:proofErr w:type="spellEnd"/>
            <w:r w:rsidRPr="00FF7282">
              <w:rPr>
                <w:rFonts w:ascii="Arial CYR" w:hAnsi="Arial CYR" w:cs="Arial CYR"/>
                <w:sz w:val="14"/>
                <w:szCs w:val="14"/>
              </w:rPr>
              <w:t>.)</w:t>
            </w:r>
          </w:p>
        </w:tc>
        <w:tc>
          <w:tcPr>
            <w:tcW w:w="273" w:type="pct"/>
            <w:gridSpan w:val="2"/>
            <w:shd w:val="clear" w:color="auto" w:fill="auto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FF7282">
              <w:rPr>
                <w:rFonts w:ascii="Arial CYR" w:hAnsi="Arial CYR" w:cs="Arial CYR"/>
                <w:sz w:val="14"/>
                <w:szCs w:val="14"/>
              </w:rPr>
              <w:t>Подг</w:t>
            </w:r>
            <w:r w:rsidRPr="00FF7282">
              <w:rPr>
                <w:rFonts w:ascii="Arial CYR" w:hAnsi="Arial CYR" w:cs="Arial CYR"/>
                <w:sz w:val="14"/>
                <w:szCs w:val="14"/>
              </w:rPr>
              <w:t>о</w:t>
            </w:r>
            <w:r w:rsidRPr="00FF7282">
              <w:rPr>
                <w:rFonts w:ascii="Arial CYR" w:hAnsi="Arial CYR" w:cs="Arial CYR"/>
                <w:sz w:val="14"/>
                <w:szCs w:val="14"/>
              </w:rPr>
              <w:t xml:space="preserve">товка </w:t>
            </w:r>
            <w:proofErr w:type="gramStart"/>
            <w:r w:rsidRPr="00FF7282">
              <w:rPr>
                <w:rFonts w:ascii="Arial CYR" w:hAnsi="Arial CYR" w:cs="Arial CYR"/>
                <w:sz w:val="14"/>
                <w:szCs w:val="14"/>
              </w:rPr>
              <w:t>к</w:t>
            </w:r>
            <w:proofErr w:type="gramEnd"/>
          </w:p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FF7282">
              <w:rPr>
                <w:rFonts w:ascii="Arial CYR" w:hAnsi="Arial CYR" w:cs="Arial CYR"/>
                <w:sz w:val="14"/>
                <w:szCs w:val="14"/>
              </w:rPr>
              <w:t>промеж</w:t>
            </w:r>
            <w:r w:rsidRPr="00FF7282">
              <w:rPr>
                <w:rFonts w:ascii="Arial CYR" w:hAnsi="Arial CYR" w:cs="Arial CYR"/>
                <w:sz w:val="14"/>
                <w:szCs w:val="14"/>
              </w:rPr>
              <w:t>у</w:t>
            </w:r>
            <w:r w:rsidRPr="00FF7282">
              <w:rPr>
                <w:rFonts w:ascii="Arial CYR" w:hAnsi="Arial CYR" w:cs="Arial CYR"/>
                <w:sz w:val="14"/>
                <w:szCs w:val="14"/>
              </w:rPr>
              <w:t>точной аттест</w:t>
            </w:r>
            <w:r w:rsidRPr="00FF7282">
              <w:rPr>
                <w:rFonts w:ascii="Arial CYR" w:hAnsi="Arial CYR" w:cs="Arial CYR"/>
                <w:sz w:val="14"/>
                <w:szCs w:val="14"/>
              </w:rPr>
              <w:t>а</w:t>
            </w:r>
            <w:r w:rsidRPr="00FF7282">
              <w:rPr>
                <w:rFonts w:ascii="Arial CYR" w:hAnsi="Arial CYR" w:cs="Arial CYR"/>
                <w:sz w:val="14"/>
                <w:szCs w:val="14"/>
              </w:rPr>
              <w:t>ции по дисц</w:t>
            </w:r>
            <w:r w:rsidRPr="00FF7282">
              <w:rPr>
                <w:rFonts w:ascii="Arial CYR" w:hAnsi="Arial CYR" w:cs="Arial CYR"/>
                <w:sz w:val="14"/>
                <w:szCs w:val="14"/>
              </w:rPr>
              <w:t>и</w:t>
            </w:r>
            <w:r w:rsidRPr="00FF7282">
              <w:rPr>
                <w:rFonts w:ascii="Arial CYR" w:hAnsi="Arial CYR" w:cs="Arial CYR"/>
                <w:sz w:val="14"/>
                <w:szCs w:val="14"/>
              </w:rPr>
              <w:t>плине (час.)</w:t>
            </w:r>
          </w:p>
        </w:tc>
        <w:tc>
          <w:tcPr>
            <w:tcW w:w="328" w:type="pct"/>
            <w:gridSpan w:val="2"/>
            <w:shd w:val="clear" w:color="auto" w:fill="auto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4"/>
                <w:szCs w:val="14"/>
              </w:rPr>
            </w:pPr>
            <w:r w:rsidRPr="00FF7282">
              <w:rPr>
                <w:rFonts w:ascii="Arial CYR" w:hAnsi="Arial CYR" w:cs="Arial CYR"/>
                <w:sz w:val="14"/>
                <w:szCs w:val="14"/>
              </w:rPr>
              <w:t>Подготовка в рамках дисциплины к промеж</w:t>
            </w:r>
            <w:r w:rsidRPr="00FF7282">
              <w:rPr>
                <w:rFonts w:ascii="Arial CYR" w:hAnsi="Arial CYR" w:cs="Arial CYR"/>
                <w:sz w:val="14"/>
                <w:szCs w:val="14"/>
              </w:rPr>
              <w:t>у</w:t>
            </w:r>
            <w:r w:rsidRPr="00FF7282">
              <w:rPr>
                <w:rFonts w:ascii="Arial CYR" w:hAnsi="Arial CYR" w:cs="Arial CYR"/>
                <w:sz w:val="14"/>
                <w:szCs w:val="14"/>
              </w:rPr>
              <w:t>точной аттестации по модулю (час.)</w:t>
            </w:r>
          </w:p>
        </w:tc>
      </w:tr>
      <w:tr w:rsidR="00762A14" w:rsidRPr="00FF7282">
        <w:trPr>
          <w:trHeight w:val="2264"/>
          <w:jc w:val="center"/>
        </w:trPr>
        <w:tc>
          <w:tcPr>
            <w:tcW w:w="92" w:type="pct"/>
            <w:vMerge/>
            <w:shd w:val="clear" w:color="auto" w:fill="auto"/>
            <w:vAlign w:val="center"/>
          </w:tcPr>
          <w:p w:rsidR="00762A14" w:rsidRPr="00FF7282" w:rsidRDefault="00762A14" w:rsidP="009D44E0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876" w:type="pct"/>
            <w:vMerge/>
            <w:shd w:val="clear" w:color="auto" w:fill="auto"/>
            <w:vAlign w:val="center"/>
          </w:tcPr>
          <w:p w:rsidR="00762A14" w:rsidRPr="00FF7282" w:rsidRDefault="00762A14" w:rsidP="009D44E0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59" w:type="pct"/>
            <w:vMerge/>
            <w:shd w:val="clear" w:color="auto" w:fill="auto"/>
            <w:vAlign w:val="center"/>
          </w:tcPr>
          <w:p w:rsidR="00762A14" w:rsidRPr="00FF7282" w:rsidRDefault="00762A14" w:rsidP="009D44E0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3" w:type="pct"/>
            <w:vMerge/>
            <w:shd w:val="clear" w:color="auto" w:fill="auto"/>
            <w:vAlign w:val="center"/>
          </w:tcPr>
          <w:p w:rsidR="00762A14" w:rsidRPr="00FF7282" w:rsidRDefault="00762A14" w:rsidP="009D44E0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07" w:type="pct"/>
            <w:vMerge/>
            <w:shd w:val="clear" w:color="auto" w:fill="auto"/>
            <w:vAlign w:val="center"/>
          </w:tcPr>
          <w:p w:rsidR="00762A14" w:rsidRPr="00FF7282" w:rsidRDefault="00762A14" w:rsidP="009D44E0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94" w:type="pct"/>
            <w:vMerge/>
            <w:shd w:val="clear" w:color="auto" w:fill="auto"/>
            <w:vAlign w:val="center"/>
          </w:tcPr>
          <w:p w:rsidR="00762A14" w:rsidRPr="00FF7282" w:rsidRDefault="00762A14" w:rsidP="009D44E0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76" w:type="pct"/>
            <w:vMerge/>
            <w:shd w:val="clear" w:color="auto" w:fill="auto"/>
            <w:vAlign w:val="center"/>
          </w:tcPr>
          <w:p w:rsidR="00762A14" w:rsidRPr="00FF7282" w:rsidRDefault="00762A14" w:rsidP="009D44E0">
            <w:pPr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6" w:type="pct"/>
            <w:vMerge/>
            <w:shd w:val="clear" w:color="auto" w:fill="auto"/>
            <w:textDirection w:val="btLr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26" w:type="pct"/>
            <w:shd w:val="clear" w:color="auto" w:fill="auto"/>
            <w:textDirection w:val="btLr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b/>
                <w:sz w:val="16"/>
                <w:szCs w:val="16"/>
              </w:rPr>
              <w:t>Всего (час.)</w:t>
            </w:r>
          </w:p>
        </w:tc>
        <w:tc>
          <w:tcPr>
            <w:tcW w:w="135" w:type="pct"/>
            <w:shd w:val="clear" w:color="auto" w:fill="auto"/>
            <w:textDirection w:val="btLr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Лекция</w:t>
            </w:r>
          </w:p>
        </w:tc>
        <w:tc>
          <w:tcPr>
            <w:tcW w:w="135" w:type="pct"/>
            <w:shd w:val="clear" w:color="auto" w:fill="auto"/>
            <w:textDirection w:val="btLr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proofErr w:type="spellStart"/>
            <w:r w:rsidRPr="00FF7282">
              <w:rPr>
                <w:rFonts w:ascii="Arial CYR" w:hAnsi="Arial CYR" w:cs="Arial CYR"/>
                <w:sz w:val="16"/>
                <w:szCs w:val="16"/>
              </w:rPr>
              <w:t>Практ</w:t>
            </w:r>
            <w:proofErr w:type="spellEnd"/>
            <w:r w:rsidRPr="00FF7282">
              <w:rPr>
                <w:rFonts w:ascii="Arial CYR" w:hAnsi="Arial CYR" w:cs="Arial CYR"/>
                <w:sz w:val="16"/>
                <w:szCs w:val="16"/>
              </w:rPr>
              <w:t>., семинар</w:t>
            </w:r>
            <w:proofErr w:type="gramStart"/>
            <w:r w:rsidRPr="00FF7282">
              <w:rPr>
                <w:rFonts w:ascii="Arial CYR" w:hAnsi="Arial CYR" w:cs="Arial CYR"/>
                <w:sz w:val="16"/>
                <w:szCs w:val="16"/>
              </w:rPr>
              <w:t>.</w:t>
            </w:r>
            <w:proofErr w:type="gramEnd"/>
            <w:r w:rsidRPr="00FF7282">
              <w:rPr>
                <w:rFonts w:ascii="Arial CYR" w:hAnsi="Arial CYR" w:cs="Arial CYR"/>
                <w:sz w:val="16"/>
                <w:szCs w:val="16"/>
              </w:rPr>
              <w:t xml:space="preserve"> </w:t>
            </w:r>
            <w:proofErr w:type="gramStart"/>
            <w:r w:rsidRPr="00FF7282">
              <w:rPr>
                <w:rFonts w:ascii="Arial CYR" w:hAnsi="Arial CYR" w:cs="Arial CYR"/>
                <w:sz w:val="16"/>
                <w:szCs w:val="16"/>
              </w:rPr>
              <w:t>з</w:t>
            </w:r>
            <w:proofErr w:type="gramEnd"/>
            <w:r w:rsidRPr="00FF7282">
              <w:rPr>
                <w:rFonts w:ascii="Arial CYR" w:hAnsi="Arial CYR" w:cs="Arial CYR"/>
                <w:sz w:val="16"/>
                <w:szCs w:val="16"/>
              </w:rPr>
              <w:t>анятие</w:t>
            </w:r>
          </w:p>
        </w:tc>
        <w:tc>
          <w:tcPr>
            <w:tcW w:w="94" w:type="pct"/>
            <w:shd w:val="clear" w:color="auto" w:fill="auto"/>
            <w:textDirection w:val="btLr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Лабораторное занятие</w:t>
            </w:r>
          </w:p>
        </w:tc>
        <w:tc>
          <w:tcPr>
            <w:tcW w:w="194" w:type="pct"/>
            <w:shd w:val="clear" w:color="auto" w:fill="auto"/>
            <w:textDirection w:val="btLr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Н/и семинар, семинар-</w:t>
            </w:r>
            <w:proofErr w:type="spellStart"/>
            <w:r w:rsidRPr="00FF7282">
              <w:rPr>
                <w:rFonts w:ascii="Arial CYR" w:hAnsi="Arial CYR" w:cs="Arial CYR"/>
                <w:sz w:val="16"/>
                <w:szCs w:val="16"/>
              </w:rPr>
              <w:t>конфер</w:t>
            </w:r>
            <w:proofErr w:type="spellEnd"/>
            <w:r w:rsidRPr="00FF7282">
              <w:rPr>
                <w:rFonts w:ascii="Arial CYR" w:hAnsi="Arial CYR" w:cs="Arial CYR"/>
                <w:sz w:val="16"/>
                <w:szCs w:val="16"/>
              </w:rPr>
              <w:t>., коллоквиум (маг</w:t>
            </w:r>
            <w:r w:rsidRPr="00FF7282">
              <w:rPr>
                <w:rFonts w:ascii="Arial CYR" w:hAnsi="Arial CYR" w:cs="Arial CYR"/>
                <w:sz w:val="16"/>
                <w:szCs w:val="16"/>
              </w:rPr>
              <w:t>и</w:t>
            </w:r>
            <w:r w:rsidRPr="00FF7282">
              <w:rPr>
                <w:rFonts w:ascii="Arial CYR" w:hAnsi="Arial CYR" w:cs="Arial CYR"/>
                <w:sz w:val="16"/>
                <w:szCs w:val="16"/>
              </w:rPr>
              <w:t>стратура)</w:t>
            </w:r>
          </w:p>
        </w:tc>
        <w:tc>
          <w:tcPr>
            <w:tcW w:w="178" w:type="pct"/>
            <w:shd w:val="clear" w:color="auto" w:fill="auto"/>
            <w:textDirection w:val="btLr"/>
            <w:vAlign w:val="center"/>
          </w:tcPr>
          <w:p w:rsidR="00762A14" w:rsidRPr="00FF7282" w:rsidRDefault="00762A14" w:rsidP="009D44E0">
            <w:pPr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b/>
                <w:sz w:val="16"/>
                <w:szCs w:val="16"/>
              </w:rPr>
              <w:t>Всего (час.)</w:t>
            </w:r>
          </w:p>
        </w:tc>
        <w:tc>
          <w:tcPr>
            <w:tcW w:w="134" w:type="pct"/>
            <w:shd w:val="clear" w:color="auto" w:fill="auto"/>
            <w:textDirection w:val="btLr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Домашняя работа*</w:t>
            </w:r>
          </w:p>
        </w:tc>
        <w:tc>
          <w:tcPr>
            <w:tcW w:w="134" w:type="pct"/>
            <w:shd w:val="clear" w:color="auto" w:fill="auto"/>
            <w:textDirection w:val="btLr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Графическая работа*</w:t>
            </w:r>
          </w:p>
        </w:tc>
        <w:tc>
          <w:tcPr>
            <w:tcW w:w="134" w:type="pct"/>
            <w:shd w:val="clear" w:color="auto" w:fill="auto"/>
            <w:textDirection w:val="btLr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 xml:space="preserve">Реферат, эссе, </w:t>
            </w:r>
            <w:proofErr w:type="spellStart"/>
            <w:r w:rsidRPr="00FF7282">
              <w:rPr>
                <w:rFonts w:ascii="Arial CYR" w:hAnsi="Arial CYR" w:cs="Arial CYR"/>
                <w:sz w:val="16"/>
                <w:szCs w:val="16"/>
              </w:rPr>
              <w:t>творч</w:t>
            </w:r>
            <w:proofErr w:type="spellEnd"/>
            <w:r w:rsidRPr="00FF7282">
              <w:rPr>
                <w:rFonts w:ascii="Arial CYR" w:hAnsi="Arial CYR" w:cs="Arial CYR"/>
                <w:sz w:val="16"/>
                <w:szCs w:val="16"/>
              </w:rPr>
              <w:t>. раб</w:t>
            </w:r>
            <w:r w:rsidRPr="00FF7282">
              <w:rPr>
                <w:rFonts w:ascii="Arial CYR" w:hAnsi="Arial CYR" w:cs="Arial CYR"/>
                <w:sz w:val="16"/>
                <w:szCs w:val="16"/>
              </w:rPr>
              <w:t>о</w:t>
            </w:r>
            <w:r w:rsidRPr="00FF7282">
              <w:rPr>
                <w:rFonts w:ascii="Arial CYR" w:hAnsi="Arial CYR" w:cs="Arial CYR"/>
                <w:sz w:val="16"/>
                <w:szCs w:val="16"/>
              </w:rPr>
              <w:t>та*</w:t>
            </w:r>
          </w:p>
        </w:tc>
        <w:tc>
          <w:tcPr>
            <w:tcW w:w="134" w:type="pct"/>
            <w:shd w:val="clear" w:color="auto" w:fill="auto"/>
            <w:textDirection w:val="btLr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Проектная работа*</w:t>
            </w:r>
          </w:p>
        </w:tc>
        <w:tc>
          <w:tcPr>
            <w:tcW w:w="134" w:type="pct"/>
            <w:shd w:val="clear" w:color="auto" w:fill="auto"/>
            <w:textDirection w:val="btLr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Расчетная работа, разрабо</w:t>
            </w:r>
            <w:r w:rsidRPr="00FF7282">
              <w:rPr>
                <w:rFonts w:ascii="Arial CYR" w:hAnsi="Arial CYR" w:cs="Arial CYR"/>
                <w:sz w:val="16"/>
                <w:szCs w:val="16"/>
              </w:rPr>
              <w:t>т</w:t>
            </w:r>
            <w:r w:rsidRPr="00FF7282">
              <w:rPr>
                <w:rFonts w:ascii="Arial CYR" w:hAnsi="Arial CYR" w:cs="Arial CYR"/>
                <w:sz w:val="16"/>
                <w:szCs w:val="16"/>
              </w:rPr>
              <w:t>ка программного продукта*</w:t>
            </w:r>
          </w:p>
        </w:tc>
        <w:tc>
          <w:tcPr>
            <w:tcW w:w="134" w:type="pct"/>
            <w:shd w:val="clear" w:color="auto" w:fill="auto"/>
            <w:textDirection w:val="btLr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Расчетно-графическая раб</w:t>
            </w:r>
            <w:r w:rsidRPr="00FF7282">
              <w:rPr>
                <w:rFonts w:ascii="Arial CYR" w:hAnsi="Arial CYR" w:cs="Arial CYR"/>
                <w:sz w:val="16"/>
                <w:szCs w:val="16"/>
              </w:rPr>
              <w:t>о</w:t>
            </w:r>
            <w:r w:rsidRPr="00FF7282">
              <w:rPr>
                <w:rFonts w:ascii="Arial CYR" w:hAnsi="Arial CYR" w:cs="Arial CYR"/>
                <w:sz w:val="16"/>
                <w:szCs w:val="16"/>
              </w:rPr>
              <w:t>та*</w:t>
            </w:r>
          </w:p>
        </w:tc>
        <w:tc>
          <w:tcPr>
            <w:tcW w:w="134" w:type="pct"/>
            <w:shd w:val="clear" w:color="auto" w:fill="auto"/>
            <w:textDirection w:val="btLr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 xml:space="preserve">Домашняя работа на </w:t>
            </w:r>
            <w:proofErr w:type="spellStart"/>
            <w:r w:rsidRPr="00FF7282">
              <w:rPr>
                <w:rFonts w:ascii="Arial CYR" w:hAnsi="Arial CYR" w:cs="Arial CYR"/>
                <w:sz w:val="16"/>
                <w:szCs w:val="16"/>
              </w:rPr>
              <w:t>иностр</w:t>
            </w:r>
            <w:proofErr w:type="spellEnd"/>
            <w:r w:rsidRPr="00FF7282">
              <w:rPr>
                <w:rFonts w:ascii="Arial CYR" w:hAnsi="Arial CYR" w:cs="Arial CYR"/>
                <w:sz w:val="16"/>
                <w:szCs w:val="16"/>
              </w:rPr>
              <w:t>. языке*</w:t>
            </w:r>
          </w:p>
        </w:tc>
        <w:tc>
          <w:tcPr>
            <w:tcW w:w="135" w:type="pct"/>
            <w:shd w:val="clear" w:color="auto" w:fill="auto"/>
            <w:textDirection w:val="btLr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 xml:space="preserve">Перевод </w:t>
            </w:r>
            <w:proofErr w:type="spellStart"/>
            <w:r w:rsidRPr="00FF7282">
              <w:rPr>
                <w:rFonts w:ascii="Arial CYR" w:hAnsi="Arial CYR" w:cs="Arial CYR"/>
                <w:sz w:val="16"/>
                <w:szCs w:val="16"/>
              </w:rPr>
              <w:t>инояз</w:t>
            </w:r>
            <w:proofErr w:type="spellEnd"/>
            <w:r w:rsidRPr="00FF7282">
              <w:rPr>
                <w:rFonts w:ascii="Arial CYR" w:hAnsi="Arial CYR" w:cs="Arial CYR"/>
                <w:sz w:val="16"/>
                <w:szCs w:val="16"/>
              </w:rPr>
              <w:t>. литературы*</w:t>
            </w:r>
          </w:p>
        </w:tc>
        <w:tc>
          <w:tcPr>
            <w:tcW w:w="134" w:type="pct"/>
            <w:shd w:val="clear" w:color="auto" w:fill="auto"/>
            <w:textDirection w:val="btLr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Курсовая работа*</w:t>
            </w:r>
          </w:p>
        </w:tc>
        <w:tc>
          <w:tcPr>
            <w:tcW w:w="142" w:type="pct"/>
            <w:gridSpan w:val="2"/>
            <w:shd w:val="clear" w:color="auto" w:fill="auto"/>
            <w:textDirection w:val="btLr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Курсовой проект*</w:t>
            </w:r>
          </w:p>
        </w:tc>
        <w:tc>
          <w:tcPr>
            <w:tcW w:w="177" w:type="pct"/>
            <w:shd w:val="clear" w:color="auto" w:fill="auto"/>
            <w:textDirection w:val="btL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b/>
                <w:sz w:val="16"/>
                <w:szCs w:val="16"/>
              </w:rPr>
              <w:t>Всего (час.)</w:t>
            </w:r>
          </w:p>
          <w:p w:rsidR="00762A14" w:rsidRPr="00FF7282" w:rsidRDefault="00762A14" w:rsidP="009D44E0">
            <w:pPr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textDirection w:val="btL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Контрольная работа*</w:t>
            </w:r>
          </w:p>
        </w:tc>
        <w:tc>
          <w:tcPr>
            <w:tcW w:w="154" w:type="pct"/>
            <w:shd w:val="clear" w:color="auto" w:fill="auto"/>
            <w:textDirection w:val="btL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Коллоквиум*</w:t>
            </w:r>
          </w:p>
        </w:tc>
        <w:tc>
          <w:tcPr>
            <w:tcW w:w="136" w:type="pct"/>
            <w:vMerge w:val="restart"/>
            <w:shd w:val="clear" w:color="auto" w:fill="auto"/>
            <w:textDirection w:val="btL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 xml:space="preserve">Зачет </w:t>
            </w:r>
          </w:p>
        </w:tc>
        <w:tc>
          <w:tcPr>
            <w:tcW w:w="137" w:type="pct"/>
            <w:vMerge w:val="restart"/>
            <w:shd w:val="clear" w:color="auto" w:fill="auto"/>
            <w:textDirection w:val="btL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Экзамен</w:t>
            </w:r>
          </w:p>
        </w:tc>
        <w:tc>
          <w:tcPr>
            <w:tcW w:w="135" w:type="pct"/>
            <w:vMerge w:val="restart"/>
            <w:shd w:val="clear" w:color="auto" w:fill="auto"/>
            <w:textDirection w:val="btL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Интегрированный экзамен по модулю</w:t>
            </w:r>
          </w:p>
        </w:tc>
        <w:tc>
          <w:tcPr>
            <w:tcW w:w="193" w:type="pct"/>
            <w:vMerge w:val="restart"/>
            <w:shd w:val="clear" w:color="auto" w:fill="auto"/>
            <w:textDirection w:val="btL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Проект по  модулю</w:t>
            </w:r>
          </w:p>
        </w:tc>
      </w:tr>
      <w:tr w:rsidR="00762A14" w:rsidRPr="00FF7282">
        <w:trPr>
          <w:trHeight w:val="209"/>
          <w:jc w:val="center"/>
        </w:trPr>
        <w:tc>
          <w:tcPr>
            <w:tcW w:w="92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FF7282">
              <w:rPr>
                <w:sz w:val="16"/>
                <w:szCs w:val="16"/>
              </w:rPr>
              <w:t>Р</w:t>
            </w:r>
            <w:proofErr w:type="gramStart"/>
            <w:r w:rsidRPr="00FF7282">
              <w:rPr>
                <w:sz w:val="16"/>
                <w:szCs w:val="16"/>
              </w:rPr>
              <w:t>1</w:t>
            </w:r>
            <w:proofErr w:type="gramEnd"/>
          </w:p>
        </w:tc>
        <w:tc>
          <w:tcPr>
            <w:tcW w:w="876" w:type="pct"/>
            <w:shd w:val="clear" w:color="auto" w:fill="auto"/>
            <w:vAlign w:val="center"/>
          </w:tcPr>
          <w:p w:rsidR="00762A14" w:rsidRPr="008E11EF" w:rsidRDefault="00762A14" w:rsidP="009D44E0">
            <w:pPr>
              <w:pStyle w:val="afa"/>
              <w:tabs>
                <w:tab w:val="left" w:pos="0"/>
              </w:tabs>
              <w:ind w:firstLine="11"/>
              <w:rPr>
                <w:rFonts w:cs="Times New Roman"/>
                <w:b w:val="0"/>
                <w:color w:val="auto"/>
                <w:sz w:val="18"/>
                <w:szCs w:val="18"/>
              </w:rPr>
            </w:pPr>
            <w:r w:rsidRPr="008E11EF">
              <w:rPr>
                <w:rFonts w:cs="Times New Roman"/>
                <w:b w:val="0"/>
                <w:bCs w:val="0"/>
                <w:color w:val="auto"/>
                <w:sz w:val="18"/>
                <w:szCs w:val="18"/>
              </w:rPr>
              <w:t>Введение</w:t>
            </w:r>
          </w:p>
        </w:tc>
        <w:tc>
          <w:tcPr>
            <w:tcW w:w="159" w:type="pct"/>
            <w:shd w:val="clear" w:color="auto" w:fill="auto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3</w:t>
            </w:r>
          </w:p>
        </w:tc>
        <w:tc>
          <w:tcPr>
            <w:tcW w:w="143" w:type="pct"/>
            <w:shd w:val="clear" w:color="auto" w:fill="auto"/>
            <w:noWrap/>
            <w:vAlign w:val="center"/>
          </w:tcPr>
          <w:p w:rsidR="00762A14" w:rsidRPr="001A4453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2</w:t>
            </w:r>
          </w:p>
        </w:tc>
        <w:tc>
          <w:tcPr>
            <w:tcW w:w="107" w:type="pct"/>
            <w:shd w:val="clear" w:color="auto" w:fill="auto"/>
            <w:noWrap/>
            <w:vAlign w:val="center"/>
          </w:tcPr>
          <w:p w:rsidR="00762A14" w:rsidRPr="001A4453" w:rsidRDefault="00762A14" w:rsidP="009D44E0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2</w:t>
            </w:r>
          </w:p>
        </w:tc>
        <w:tc>
          <w:tcPr>
            <w:tcW w:w="9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76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6" w:type="pct"/>
            <w:shd w:val="clear" w:color="auto" w:fill="auto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9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9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8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2" w:type="pct"/>
            <w:gridSpan w:val="2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  <w:noWrap/>
            <w:textDirection w:val="btL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  <w:textDirection w:val="btL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  <w:textDirection w:val="btL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93" w:type="pct"/>
            <w:vMerge/>
            <w:shd w:val="clear" w:color="auto" w:fill="auto"/>
            <w:textDirection w:val="btL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762A14" w:rsidRPr="00FF7282">
        <w:trPr>
          <w:trHeight w:val="209"/>
          <w:jc w:val="center"/>
        </w:trPr>
        <w:tc>
          <w:tcPr>
            <w:tcW w:w="92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FF7282">
              <w:rPr>
                <w:sz w:val="16"/>
                <w:szCs w:val="16"/>
              </w:rPr>
              <w:t>Р</w:t>
            </w:r>
            <w:proofErr w:type="gramStart"/>
            <w:r w:rsidRPr="00FF7282">
              <w:rPr>
                <w:sz w:val="16"/>
                <w:szCs w:val="16"/>
              </w:rPr>
              <w:t>2</w:t>
            </w:r>
            <w:proofErr w:type="gramEnd"/>
          </w:p>
        </w:tc>
        <w:tc>
          <w:tcPr>
            <w:tcW w:w="876" w:type="pct"/>
            <w:shd w:val="clear" w:color="auto" w:fill="auto"/>
            <w:vAlign w:val="center"/>
          </w:tcPr>
          <w:p w:rsidR="00762A14" w:rsidRPr="008E11EF" w:rsidRDefault="00D27238" w:rsidP="009D44E0">
            <w:pPr>
              <w:pStyle w:val="afa"/>
              <w:tabs>
                <w:tab w:val="left" w:pos="0"/>
              </w:tabs>
              <w:ind w:firstLine="11"/>
              <w:rPr>
                <w:rFonts w:cs="Times New Roman"/>
                <w:b w:val="0"/>
                <w:bCs w:val="0"/>
                <w:color w:val="auto"/>
                <w:sz w:val="18"/>
                <w:szCs w:val="18"/>
              </w:rPr>
            </w:pPr>
            <w:r w:rsidRPr="008E11EF">
              <w:rPr>
                <w:rFonts w:cs="Times New Roman"/>
                <w:b w:val="0"/>
                <w:bCs w:val="0"/>
                <w:sz w:val="18"/>
                <w:szCs w:val="18"/>
              </w:rPr>
              <w:t>Моделирование систем. Задачи анализа и синтеза систем управления</w:t>
            </w:r>
          </w:p>
        </w:tc>
        <w:tc>
          <w:tcPr>
            <w:tcW w:w="159" w:type="pct"/>
            <w:shd w:val="clear" w:color="auto" w:fill="auto"/>
            <w:vAlign w:val="center"/>
          </w:tcPr>
          <w:p w:rsidR="00762A14" w:rsidRPr="00D27238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D27238">
              <w:rPr>
                <w:rFonts w:ascii="Arial CYR" w:hAnsi="Arial CYR" w:cs="Arial CYR"/>
                <w:sz w:val="16"/>
                <w:szCs w:val="16"/>
              </w:rPr>
              <w:t>8</w:t>
            </w:r>
          </w:p>
        </w:tc>
        <w:tc>
          <w:tcPr>
            <w:tcW w:w="143" w:type="pct"/>
            <w:shd w:val="clear" w:color="auto" w:fill="auto"/>
            <w:noWrap/>
            <w:vAlign w:val="center"/>
          </w:tcPr>
          <w:p w:rsidR="00762A14" w:rsidRPr="00D27238" w:rsidRDefault="00E514FD" w:rsidP="009D44E0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8</w:t>
            </w:r>
          </w:p>
        </w:tc>
        <w:tc>
          <w:tcPr>
            <w:tcW w:w="107" w:type="pct"/>
            <w:shd w:val="clear" w:color="auto" w:fill="auto"/>
            <w:noWrap/>
            <w:vAlign w:val="center"/>
          </w:tcPr>
          <w:p w:rsidR="00762A14" w:rsidRPr="00D27238" w:rsidRDefault="00762A14" w:rsidP="009D44E0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D27238"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94" w:type="pct"/>
            <w:shd w:val="clear" w:color="auto" w:fill="auto"/>
            <w:noWrap/>
            <w:vAlign w:val="center"/>
          </w:tcPr>
          <w:p w:rsidR="00762A14" w:rsidRPr="00FF7282" w:rsidRDefault="007A404A" w:rsidP="009D44E0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  <w:tc>
          <w:tcPr>
            <w:tcW w:w="76" w:type="pct"/>
            <w:shd w:val="clear" w:color="auto" w:fill="auto"/>
            <w:noWrap/>
            <w:vAlign w:val="center"/>
          </w:tcPr>
          <w:p w:rsidR="00762A14" w:rsidRPr="00D27238" w:rsidRDefault="00762A14" w:rsidP="009D44E0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6" w:type="pct"/>
            <w:shd w:val="clear" w:color="auto" w:fill="auto"/>
            <w:vAlign w:val="center"/>
          </w:tcPr>
          <w:p w:rsidR="00762A14" w:rsidRPr="00D27238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D27238"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762A14" w:rsidRPr="00D27238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D27238"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762A14" w:rsidRPr="00D27238" w:rsidRDefault="00762A14" w:rsidP="009D44E0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D27238"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762A14" w:rsidRPr="00FF7282" w:rsidRDefault="00F62984" w:rsidP="009D44E0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94" w:type="pct"/>
            <w:shd w:val="clear" w:color="auto" w:fill="auto"/>
            <w:noWrap/>
            <w:vAlign w:val="center"/>
          </w:tcPr>
          <w:p w:rsidR="00762A14" w:rsidRPr="00F62984" w:rsidRDefault="00762A14" w:rsidP="009D44E0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9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8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ind w:right="17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2" w:type="pct"/>
            <w:gridSpan w:val="2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  <w:noWrap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93" w:type="pct"/>
            <w:vMerge/>
            <w:shd w:val="clear" w:color="auto" w:fill="auto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762A14" w:rsidRPr="00FF7282">
        <w:trPr>
          <w:trHeight w:val="209"/>
          <w:jc w:val="center"/>
        </w:trPr>
        <w:tc>
          <w:tcPr>
            <w:tcW w:w="92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FF7282">
              <w:rPr>
                <w:sz w:val="16"/>
                <w:szCs w:val="16"/>
              </w:rPr>
              <w:t>Р3</w:t>
            </w:r>
          </w:p>
        </w:tc>
        <w:tc>
          <w:tcPr>
            <w:tcW w:w="876" w:type="pct"/>
            <w:shd w:val="clear" w:color="auto" w:fill="auto"/>
            <w:vAlign w:val="center"/>
          </w:tcPr>
          <w:p w:rsidR="00762A14" w:rsidRPr="008E11EF" w:rsidRDefault="00D27238" w:rsidP="009D44E0">
            <w:pPr>
              <w:rPr>
                <w:rFonts w:ascii="Calibri" w:hAnsi="Calibri"/>
                <w:sz w:val="18"/>
                <w:szCs w:val="18"/>
              </w:rPr>
            </w:pPr>
            <w:r w:rsidRPr="008E11EF">
              <w:rPr>
                <w:rFonts w:ascii="Calibri" w:hAnsi="Calibri"/>
                <w:sz w:val="18"/>
                <w:szCs w:val="18"/>
              </w:rPr>
              <w:t>Линеаризация систем. Опер</w:t>
            </w:r>
            <w:r w:rsidRPr="008E11EF">
              <w:rPr>
                <w:rFonts w:ascii="Calibri" w:hAnsi="Calibri"/>
                <w:sz w:val="18"/>
                <w:szCs w:val="18"/>
              </w:rPr>
              <w:t>а</w:t>
            </w:r>
            <w:r w:rsidRPr="008E11EF">
              <w:rPr>
                <w:rFonts w:ascii="Calibri" w:hAnsi="Calibri"/>
                <w:sz w:val="18"/>
                <w:szCs w:val="18"/>
              </w:rPr>
              <w:t>ционное исчисление</w:t>
            </w:r>
          </w:p>
        </w:tc>
        <w:tc>
          <w:tcPr>
            <w:tcW w:w="159" w:type="pct"/>
            <w:shd w:val="clear" w:color="auto" w:fill="auto"/>
            <w:vAlign w:val="center"/>
          </w:tcPr>
          <w:p w:rsidR="00762A14" w:rsidRPr="00D27238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D27238">
              <w:rPr>
                <w:rFonts w:ascii="Arial CYR" w:hAnsi="Arial CYR" w:cs="Arial CYR"/>
                <w:sz w:val="16"/>
                <w:szCs w:val="16"/>
              </w:rPr>
              <w:t>17</w:t>
            </w:r>
          </w:p>
        </w:tc>
        <w:tc>
          <w:tcPr>
            <w:tcW w:w="143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D27238">
              <w:rPr>
                <w:rFonts w:ascii="Arial CYR" w:hAnsi="Arial CYR" w:cs="Arial CYR"/>
                <w:sz w:val="16"/>
                <w:szCs w:val="16"/>
              </w:rPr>
              <w:t>11</w:t>
            </w:r>
          </w:p>
        </w:tc>
        <w:tc>
          <w:tcPr>
            <w:tcW w:w="107" w:type="pct"/>
            <w:shd w:val="clear" w:color="auto" w:fill="auto"/>
            <w:noWrap/>
            <w:vAlign w:val="center"/>
          </w:tcPr>
          <w:p w:rsidR="00762A14" w:rsidRPr="00D27238" w:rsidRDefault="00762A14" w:rsidP="009D44E0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D27238"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94" w:type="pct"/>
            <w:shd w:val="clear" w:color="auto" w:fill="auto"/>
            <w:noWrap/>
            <w:vAlign w:val="center"/>
          </w:tcPr>
          <w:p w:rsidR="00762A14" w:rsidRPr="00FF7282" w:rsidRDefault="007A404A" w:rsidP="009D44E0">
            <w:pPr>
              <w:widowControl w:val="0"/>
              <w:autoSpaceDE w:val="0"/>
              <w:autoSpaceDN w:val="0"/>
              <w:adjustRightInd w:val="0"/>
              <w:ind w:left="-171"/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8</w:t>
            </w:r>
          </w:p>
        </w:tc>
        <w:tc>
          <w:tcPr>
            <w:tcW w:w="76" w:type="pct"/>
            <w:shd w:val="clear" w:color="auto" w:fill="auto"/>
            <w:noWrap/>
            <w:vAlign w:val="center"/>
          </w:tcPr>
          <w:p w:rsidR="00762A14" w:rsidRPr="00D27238" w:rsidRDefault="00762A14" w:rsidP="009D44E0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6" w:type="pct"/>
            <w:shd w:val="clear" w:color="auto" w:fill="auto"/>
            <w:vAlign w:val="center"/>
          </w:tcPr>
          <w:p w:rsidR="00762A14" w:rsidRPr="00D27238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D27238"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762A14" w:rsidRPr="00D27238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D27238"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762A14" w:rsidRPr="00D27238" w:rsidRDefault="00762A14" w:rsidP="009D44E0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D27238"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762A14" w:rsidRPr="00FF7282" w:rsidRDefault="00F62984" w:rsidP="009D44E0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5</w:t>
            </w:r>
          </w:p>
        </w:tc>
        <w:tc>
          <w:tcPr>
            <w:tcW w:w="94" w:type="pct"/>
            <w:shd w:val="clear" w:color="auto" w:fill="auto"/>
            <w:noWrap/>
            <w:vAlign w:val="center"/>
          </w:tcPr>
          <w:p w:rsidR="00762A14" w:rsidRPr="00F62984" w:rsidRDefault="00762A14" w:rsidP="009D44E0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9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8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2" w:type="pct"/>
            <w:gridSpan w:val="2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  <w:noWrap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93" w:type="pct"/>
            <w:vMerge/>
            <w:shd w:val="clear" w:color="auto" w:fill="auto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762A14" w:rsidRPr="00FF7282">
        <w:trPr>
          <w:trHeight w:val="209"/>
          <w:jc w:val="center"/>
        </w:trPr>
        <w:tc>
          <w:tcPr>
            <w:tcW w:w="92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FF7282">
              <w:rPr>
                <w:sz w:val="16"/>
                <w:szCs w:val="16"/>
              </w:rPr>
              <w:t>Р</w:t>
            </w:r>
            <w:proofErr w:type="gramStart"/>
            <w:r w:rsidRPr="00FF7282">
              <w:rPr>
                <w:sz w:val="16"/>
                <w:szCs w:val="16"/>
              </w:rPr>
              <w:t>4</w:t>
            </w:r>
            <w:proofErr w:type="gramEnd"/>
          </w:p>
        </w:tc>
        <w:tc>
          <w:tcPr>
            <w:tcW w:w="876" w:type="pct"/>
            <w:shd w:val="clear" w:color="auto" w:fill="auto"/>
            <w:vAlign w:val="center"/>
          </w:tcPr>
          <w:p w:rsidR="00762A14" w:rsidRPr="008E11EF" w:rsidRDefault="00D27238" w:rsidP="009D44E0">
            <w:pPr>
              <w:pStyle w:val="afa"/>
              <w:tabs>
                <w:tab w:val="left" w:pos="0"/>
              </w:tabs>
              <w:ind w:firstLine="11"/>
              <w:rPr>
                <w:rFonts w:cs="Times New Roman"/>
                <w:b w:val="0"/>
                <w:bCs w:val="0"/>
                <w:color w:val="auto"/>
                <w:sz w:val="18"/>
                <w:szCs w:val="18"/>
              </w:rPr>
            </w:pPr>
            <w:r w:rsidRPr="008E11EF">
              <w:rPr>
                <w:rFonts w:cs="Times New Roman"/>
                <w:b w:val="0"/>
                <w:bCs w:val="0"/>
                <w:sz w:val="18"/>
                <w:szCs w:val="18"/>
              </w:rPr>
              <w:t>Переходные процессы систем управления</w:t>
            </w:r>
          </w:p>
        </w:tc>
        <w:tc>
          <w:tcPr>
            <w:tcW w:w="159" w:type="pct"/>
            <w:shd w:val="clear" w:color="auto" w:fill="auto"/>
            <w:vAlign w:val="center"/>
          </w:tcPr>
          <w:p w:rsidR="00762A14" w:rsidRPr="00505827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14</w:t>
            </w:r>
          </w:p>
        </w:tc>
        <w:tc>
          <w:tcPr>
            <w:tcW w:w="143" w:type="pct"/>
            <w:shd w:val="clear" w:color="auto" w:fill="auto"/>
            <w:noWrap/>
            <w:vAlign w:val="center"/>
          </w:tcPr>
          <w:p w:rsidR="00762A14" w:rsidRPr="00C60382" w:rsidRDefault="00762A14" w:rsidP="009D44E0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6</w:t>
            </w:r>
          </w:p>
        </w:tc>
        <w:tc>
          <w:tcPr>
            <w:tcW w:w="107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2</w:t>
            </w:r>
          </w:p>
        </w:tc>
        <w:tc>
          <w:tcPr>
            <w:tcW w:w="94" w:type="pct"/>
            <w:shd w:val="clear" w:color="auto" w:fill="auto"/>
            <w:noWrap/>
            <w:vAlign w:val="center"/>
          </w:tcPr>
          <w:p w:rsidR="00762A14" w:rsidRPr="00FF7282" w:rsidRDefault="007A404A" w:rsidP="009D44E0">
            <w:pPr>
              <w:widowControl w:val="0"/>
              <w:autoSpaceDE w:val="0"/>
              <w:autoSpaceDN w:val="0"/>
              <w:adjustRightInd w:val="0"/>
              <w:ind w:left="-51" w:right="-57" w:hanging="6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76" w:type="pct"/>
            <w:shd w:val="clear" w:color="auto" w:fill="auto"/>
            <w:noWrap/>
            <w:vAlign w:val="center"/>
          </w:tcPr>
          <w:p w:rsidR="00762A14" w:rsidRPr="00E514FD" w:rsidRDefault="00762A14" w:rsidP="009D44E0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6" w:type="pct"/>
            <w:shd w:val="clear" w:color="auto" w:fill="auto"/>
            <w:vAlign w:val="center"/>
          </w:tcPr>
          <w:p w:rsidR="00762A14" w:rsidRPr="00DE152E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6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762A14" w:rsidRPr="008932EA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6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762A14" w:rsidRPr="00346C5F" w:rsidRDefault="00762A14" w:rsidP="009D44E0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1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762A14" w:rsidRPr="00FF7282" w:rsidRDefault="00F62984" w:rsidP="009D44E0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5</w:t>
            </w:r>
          </w:p>
        </w:tc>
        <w:tc>
          <w:tcPr>
            <w:tcW w:w="94" w:type="pct"/>
            <w:shd w:val="clear" w:color="auto" w:fill="auto"/>
            <w:noWrap/>
            <w:vAlign w:val="center"/>
          </w:tcPr>
          <w:p w:rsidR="00762A14" w:rsidRPr="00F62984" w:rsidRDefault="00762A14" w:rsidP="009D44E0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9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8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2" w:type="pct"/>
            <w:gridSpan w:val="2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  <w:noWrap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93" w:type="pct"/>
            <w:vMerge/>
            <w:shd w:val="clear" w:color="auto" w:fill="auto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762A14" w:rsidRPr="00FF7282">
        <w:trPr>
          <w:trHeight w:val="209"/>
          <w:jc w:val="center"/>
        </w:trPr>
        <w:tc>
          <w:tcPr>
            <w:tcW w:w="92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FF7282">
              <w:rPr>
                <w:sz w:val="16"/>
                <w:szCs w:val="16"/>
              </w:rPr>
              <w:t>Р5</w:t>
            </w:r>
          </w:p>
        </w:tc>
        <w:tc>
          <w:tcPr>
            <w:tcW w:w="876" w:type="pct"/>
            <w:shd w:val="clear" w:color="auto" w:fill="auto"/>
            <w:vAlign w:val="center"/>
          </w:tcPr>
          <w:p w:rsidR="00762A14" w:rsidRPr="008E11EF" w:rsidRDefault="008E11EF" w:rsidP="009D44E0">
            <w:pPr>
              <w:pStyle w:val="afa"/>
              <w:tabs>
                <w:tab w:val="left" w:pos="0"/>
              </w:tabs>
              <w:ind w:firstLine="11"/>
              <w:rPr>
                <w:rFonts w:cs="Times New Roman"/>
                <w:b w:val="0"/>
                <w:bCs w:val="0"/>
                <w:color w:val="auto"/>
                <w:sz w:val="18"/>
                <w:szCs w:val="18"/>
              </w:rPr>
            </w:pPr>
            <w:r w:rsidRPr="008E11EF">
              <w:rPr>
                <w:rFonts w:cs="Times New Roman"/>
                <w:b w:val="0"/>
                <w:bCs w:val="0"/>
                <w:sz w:val="18"/>
                <w:szCs w:val="18"/>
              </w:rPr>
              <w:t>Анализ устойчивости</w:t>
            </w:r>
          </w:p>
        </w:tc>
        <w:tc>
          <w:tcPr>
            <w:tcW w:w="159" w:type="pct"/>
            <w:shd w:val="clear" w:color="auto" w:fill="auto"/>
            <w:vAlign w:val="center"/>
          </w:tcPr>
          <w:p w:rsidR="00762A14" w:rsidRPr="00DB085C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8</w:t>
            </w:r>
          </w:p>
        </w:tc>
        <w:tc>
          <w:tcPr>
            <w:tcW w:w="143" w:type="pct"/>
            <w:shd w:val="clear" w:color="auto" w:fill="auto"/>
            <w:noWrap/>
            <w:vAlign w:val="center"/>
          </w:tcPr>
          <w:p w:rsidR="00762A14" w:rsidRPr="00981DF7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4</w:t>
            </w:r>
          </w:p>
        </w:tc>
        <w:tc>
          <w:tcPr>
            <w:tcW w:w="107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2</w:t>
            </w:r>
          </w:p>
        </w:tc>
        <w:tc>
          <w:tcPr>
            <w:tcW w:w="94" w:type="pct"/>
            <w:shd w:val="clear" w:color="auto" w:fill="auto"/>
            <w:noWrap/>
            <w:vAlign w:val="center"/>
          </w:tcPr>
          <w:p w:rsidR="00762A14" w:rsidRPr="00FF7282" w:rsidRDefault="007A404A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2</w:t>
            </w:r>
          </w:p>
        </w:tc>
        <w:tc>
          <w:tcPr>
            <w:tcW w:w="76" w:type="pct"/>
            <w:shd w:val="clear" w:color="auto" w:fill="auto"/>
            <w:noWrap/>
            <w:vAlign w:val="center"/>
          </w:tcPr>
          <w:p w:rsidR="00762A14" w:rsidRPr="00E514FD" w:rsidRDefault="00762A14" w:rsidP="009D44E0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6" w:type="pct"/>
            <w:shd w:val="clear" w:color="auto" w:fill="auto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4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4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1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762A14" w:rsidRPr="00FF7282" w:rsidRDefault="00F62984" w:rsidP="009D44E0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3</w:t>
            </w:r>
          </w:p>
        </w:tc>
        <w:tc>
          <w:tcPr>
            <w:tcW w:w="94" w:type="pct"/>
            <w:shd w:val="clear" w:color="auto" w:fill="auto"/>
            <w:noWrap/>
            <w:vAlign w:val="center"/>
          </w:tcPr>
          <w:p w:rsidR="00762A14" w:rsidRPr="00F62984" w:rsidRDefault="00762A14" w:rsidP="009D44E0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9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8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2" w:type="pct"/>
            <w:gridSpan w:val="2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  <w:noWrap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93" w:type="pct"/>
            <w:vMerge/>
            <w:shd w:val="clear" w:color="auto" w:fill="auto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762A14" w:rsidRPr="00FF7282">
        <w:trPr>
          <w:trHeight w:val="209"/>
          <w:jc w:val="center"/>
        </w:trPr>
        <w:tc>
          <w:tcPr>
            <w:tcW w:w="92" w:type="pct"/>
            <w:shd w:val="clear" w:color="auto" w:fill="auto"/>
            <w:noWrap/>
            <w:vAlign w:val="center"/>
          </w:tcPr>
          <w:p w:rsidR="00762A14" w:rsidRPr="00006E39" w:rsidRDefault="00762A14" w:rsidP="009D44E0">
            <w:pPr>
              <w:ind w:left="-284" w:right="-284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P6</w:t>
            </w:r>
          </w:p>
        </w:tc>
        <w:tc>
          <w:tcPr>
            <w:tcW w:w="876" w:type="pct"/>
            <w:shd w:val="clear" w:color="auto" w:fill="auto"/>
            <w:vAlign w:val="center"/>
          </w:tcPr>
          <w:p w:rsidR="00762A14" w:rsidRPr="008E11EF" w:rsidRDefault="00BB3977" w:rsidP="008E11EF">
            <w:pPr>
              <w:shd w:val="clear" w:color="auto" w:fill="FFFFFF"/>
              <w:snapToGrid w:val="0"/>
              <w:jc w:val="both"/>
              <w:rPr>
                <w:rFonts w:ascii="Calibri" w:hAnsi="Calibri"/>
                <w:sz w:val="18"/>
                <w:szCs w:val="18"/>
              </w:rPr>
            </w:pPr>
            <w:r>
              <w:rPr>
                <w:rFonts w:ascii="Calibri" w:hAnsi="Calibri"/>
                <w:sz w:val="18"/>
                <w:szCs w:val="18"/>
              </w:rPr>
              <w:t>Решение вариационных задач</w:t>
            </w:r>
            <w:r w:rsidR="008E11EF" w:rsidRPr="008E11EF">
              <w:rPr>
                <w:rFonts w:ascii="Calibri" w:hAnsi="Calibri"/>
                <w:sz w:val="18"/>
                <w:szCs w:val="18"/>
              </w:rPr>
              <w:t xml:space="preserve"> </w:t>
            </w:r>
          </w:p>
        </w:tc>
        <w:tc>
          <w:tcPr>
            <w:tcW w:w="159" w:type="pct"/>
            <w:shd w:val="clear" w:color="auto" w:fill="auto"/>
            <w:vAlign w:val="center"/>
          </w:tcPr>
          <w:p w:rsidR="00762A14" w:rsidRPr="00E105F3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24</w:t>
            </w:r>
          </w:p>
        </w:tc>
        <w:tc>
          <w:tcPr>
            <w:tcW w:w="143" w:type="pct"/>
            <w:shd w:val="clear" w:color="auto" w:fill="auto"/>
            <w:noWrap/>
            <w:vAlign w:val="center"/>
          </w:tcPr>
          <w:p w:rsidR="00762A14" w:rsidRPr="00E105F3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12</w:t>
            </w:r>
          </w:p>
        </w:tc>
        <w:tc>
          <w:tcPr>
            <w:tcW w:w="107" w:type="pct"/>
            <w:shd w:val="clear" w:color="auto" w:fill="auto"/>
            <w:noWrap/>
            <w:vAlign w:val="center"/>
          </w:tcPr>
          <w:p w:rsidR="00762A14" w:rsidRPr="00E105F3" w:rsidRDefault="00762A14" w:rsidP="009D44E0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4</w:t>
            </w:r>
          </w:p>
        </w:tc>
        <w:tc>
          <w:tcPr>
            <w:tcW w:w="94" w:type="pct"/>
            <w:shd w:val="clear" w:color="auto" w:fill="auto"/>
            <w:noWrap/>
            <w:vAlign w:val="center"/>
          </w:tcPr>
          <w:p w:rsidR="00762A14" w:rsidRPr="00FF7282" w:rsidRDefault="007A404A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8</w:t>
            </w:r>
          </w:p>
        </w:tc>
        <w:tc>
          <w:tcPr>
            <w:tcW w:w="76" w:type="pct"/>
            <w:shd w:val="clear" w:color="auto" w:fill="auto"/>
            <w:noWrap/>
            <w:vAlign w:val="center"/>
          </w:tcPr>
          <w:p w:rsidR="00762A14" w:rsidRPr="00E514FD" w:rsidRDefault="00762A14" w:rsidP="009D44E0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6" w:type="pct"/>
            <w:shd w:val="clear" w:color="auto" w:fill="auto"/>
            <w:vAlign w:val="center"/>
          </w:tcPr>
          <w:p w:rsidR="00762A14" w:rsidRPr="00E105F3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10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762A14" w:rsidRPr="00E105F3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8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762A14" w:rsidRPr="00E105F3" w:rsidRDefault="00762A14" w:rsidP="009D44E0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4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762A14" w:rsidRPr="00FF7282" w:rsidRDefault="00F62984" w:rsidP="009D44E0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94" w:type="pct"/>
            <w:shd w:val="clear" w:color="auto" w:fill="auto"/>
            <w:noWrap/>
            <w:vAlign w:val="center"/>
          </w:tcPr>
          <w:p w:rsidR="00762A14" w:rsidRPr="00F62984" w:rsidRDefault="00762A14" w:rsidP="009D44E0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9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8" w:type="pct"/>
            <w:shd w:val="clear" w:color="auto" w:fill="auto"/>
            <w:noWrap/>
            <w:vAlign w:val="center"/>
          </w:tcPr>
          <w:p w:rsidR="00762A14" w:rsidRPr="000119C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2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33414E" w:rsidRDefault="0033414E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1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2" w:type="pct"/>
            <w:gridSpan w:val="2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762A14" w:rsidRPr="000119C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  <w:noWrap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93" w:type="pct"/>
            <w:vMerge/>
            <w:shd w:val="clear" w:color="auto" w:fill="auto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762A14" w:rsidRPr="00FF7282">
        <w:trPr>
          <w:trHeight w:val="209"/>
          <w:jc w:val="center"/>
        </w:trPr>
        <w:tc>
          <w:tcPr>
            <w:tcW w:w="92" w:type="pct"/>
            <w:shd w:val="clear" w:color="auto" w:fill="auto"/>
            <w:noWrap/>
            <w:vAlign w:val="center"/>
          </w:tcPr>
          <w:p w:rsidR="00762A14" w:rsidRDefault="00762A14" w:rsidP="009D44E0">
            <w:pPr>
              <w:ind w:left="-284" w:right="-284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P7</w:t>
            </w:r>
          </w:p>
        </w:tc>
        <w:tc>
          <w:tcPr>
            <w:tcW w:w="876" w:type="pct"/>
            <w:shd w:val="clear" w:color="auto" w:fill="auto"/>
            <w:vAlign w:val="center"/>
          </w:tcPr>
          <w:p w:rsidR="00762A14" w:rsidRPr="008E11EF" w:rsidRDefault="008E11EF" w:rsidP="009D44E0">
            <w:pPr>
              <w:pStyle w:val="afa"/>
              <w:tabs>
                <w:tab w:val="left" w:pos="0"/>
              </w:tabs>
              <w:ind w:firstLine="11"/>
              <w:rPr>
                <w:rFonts w:cs="Times New Roman"/>
                <w:b w:val="0"/>
                <w:bCs w:val="0"/>
                <w:sz w:val="18"/>
                <w:szCs w:val="18"/>
              </w:rPr>
            </w:pPr>
            <w:r w:rsidRPr="008E11EF">
              <w:rPr>
                <w:b w:val="0"/>
                <w:bCs w:val="0"/>
                <w:sz w:val="18"/>
                <w:szCs w:val="18"/>
              </w:rPr>
              <w:t>Оптимальное управление</w:t>
            </w:r>
          </w:p>
        </w:tc>
        <w:tc>
          <w:tcPr>
            <w:tcW w:w="159" w:type="pct"/>
            <w:shd w:val="clear" w:color="auto" w:fill="auto"/>
            <w:vAlign w:val="center"/>
          </w:tcPr>
          <w:p w:rsidR="00762A14" w:rsidRPr="000119C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16</w:t>
            </w:r>
          </w:p>
        </w:tc>
        <w:tc>
          <w:tcPr>
            <w:tcW w:w="143" w:type="pct"/>
            <w:shd w:val="clear" w:color="auto" w:fill="auto"/>
            <w:noWrap/>
            <w:vAlign w:val="center"/>
          </w:tcPr>
          <w:p w:rsidR="00762A14" w:rsidRPr="00E514FD" w:rsidRDefault="00762A14" w:rsidP="009D44E0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 xml:space="preserve"> </w:t>
            </w:r>
            <w:r w:rsidR="00E514FD">
              <w:rPr>
                <w:rFonts w:ascii="Arial CYR" w:hAnsi="Arial CYR" w:cs="Arial CYR"/>
                <w:sz w:val="16"/>
                <w:szCs w:val="16"/>
              </w:rPr>
              <w:t>8</w:t>
            </w:r>
          </w:p>
        </w:tc>
        <w:tc>
          <w:tcPr>
            <w:tcW w:w="107" w:type="pct"/>
            <w:shd w:val="clear" w:color="auto" w:fill="auto"/>
            <w:noWrap/>
            <w:vAlign w:val="center"/>
          </w:tcPr>
          <w:p w:rsidR="00762A14" w:rsidRPr="000119C2" w:rsidRDefault="00762A14" w:rsidP="009D44E0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2</w:t>
            </w:r>
          </w:p>
        </w:tc>
        <w:tc>
          <w:tcPr>
            <w:tcW w:w="94" w:type="pct"/>
            <w:shd w:val="clear" w:color="auto" w:fill="auto"/>
            <w:noWrap/>
            <w:vAlign w:val="center"/>
          </w:tcPr>
          <w:p w:rsidR="00762A14" w:rsidRPr="00FF7282" w:rsidRDefault="007A404A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  <w:tc>
          <w:tcPr>
            <w:tcW w:w="76" w:type="pct"/>
            <w:shd w:val="clear" w:color="auto" w:fill="auto"/>
            <w:noWrap/>
            <w:vAlign w:val="center"/>
          </w:tcPr>
          <w:p w:rsidR="00762A14" w:rsidRPr="00E514FD" w:rsidRDefault="00762A14" w:rsidP="009D44E0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6" w:type="pct"/>
            <w:shd w:val="clear" w:color="auto" w:fill="auto"/>
            <w:vAlign w:val="center"/>
          </w:tcPr>
          <w:p w:rsidR="00762A14" w:rsidRPr="000119C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8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762A14" w:rsidRPr="000119C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8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762A14" w:rsidRPr="000119C2" w:rsidRDefault="00762A14" w:rsidP="009D44E0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2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762A14" w:rsidRPr="00FF7282" w:rsidRDefault="00F62984" w:rsidP="009D44E0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6</w:t>
            </w:r>
          </w:p>
        </w:tc>
        <w:tc>
          <w:tcPr>
            <w:tcW w:w="94" w:type="pct"/>
            <w:shd w:val="clear" w:color="auto" w:fill="auto"/>
            <w:noWrap/>
            <w:vAlign w:val="center"/>
          </w:tcPr>
          <w:p w:rsidR="00762A14" w:rsidRPr="00F62984" w:rsidRDefault="00762A14" w:rsidP="009D44E0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9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8" w:type="pct"/>
            <w:shd w:val="clear" w:color="auto" w:fill="auto"/>
            <w:noWrap/>
            <w:vAlign w:val="center"/>
          </w:tcPr>
          <w:p w:rsidR="00762A14" w:rsidRPr="000119C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42" w:type="pct"/>
            <w:gridSpan w:val="2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762A14" w:rsidRPr="000119C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sz w:val="16"/>
                <w:szCs w:val="16"/>
                <w:lang w:val="en-US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6" w:type="pct"/>
            <w:vMerge/>
            <w:shd w:val="clear" w:color="auto" w:fill="auto"/>
            <w:noWrap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93" w:type="pct"/>
            <w:vMerge/>
            <w:shd w:val="clear" w:color="auto" w:fill="auto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</w:tr>
      <w:tr w:rsidR="00762A14" w:rsidRPr="00FF7282">
        <w:trPr>
          <w:trHeight w:val="209"/>
          <w:jc w:val="center"/>
        </w:trPr>
        <w:tc>
          <w:tcPr>
            <w:tcW w:w="92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876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b/>
                <w:bCs/>
                <w:sz w:val="16"/>
                <w:szCs w:val="16"/>
              </w:rPr>
              <w:t xml:space="preserve">Всего (час), </w:t>
            </w:r>
            <w:r w:rsidRPr="00FF7282">
              <w:rPr>
                <w:rFonts w:ascii="Arial CYR" w:hAnsi="Arial CYR" w:cs="Arial CYR"/>
                <w:bCs/>
                <w:sz w:val="16"/>
                <w:szCs w:val="16"/>
              </w:rPr>
              <w:t>без учета подгото</w:t>
            </w:r>
            <w:r w:rsidRPr="00FF7282">
              <w:rPr>
                <w:rFonts w:ascii="Arial CYR" w:hAnsi="Arial CYR" w:cs="Arial CYR"/>
                <w:bCs/>
                <w:sz w:val="16"/>
                <w:szCs w:val="16"/>
              </w:rPr>
              <w:t>в</w:t>
            </w:r>
            <w:r w:rsidRPr="00FF7282">
              <w:rPr>
                <w:rFonts w:ascii="Arial CYR" w:hAnsi="Arial CYR" w:cs="Arial CYR"/>
                <w:bCs/>
                <w:sz w:val="16"/>
                <w:szCs w:val="16"/>
              </w:rPr>
              <w:t>ки к</w:t>
            </w:r>
            <w:r w:rsidRPr="00FF7282">
              <w:rPr>
                <w:rFonts w:ascii="Arial CYR" w:hAnsi="Arial CYR" w:cs="Arial CYR"/>
                <w:sz w:val="16"/>
                <w:szCs w:val="16"/>
              </w:rPr>
              <w:t xml:space="preserve"> аттестационным меропри</w:t>
            </w:r>
            <w:r w:rsidRPr="00FF7282">
              <w:rPr>
                <w:rFonts w:ascii="Arial CYR" w:hAnsi="Arial CYR" w:cs="Arial CYR"/>
                <w:sz w:val="16"/>
                <w:szCs w:val="16"/>
              </w:rPr>
              <w:t>я</w:t>
            </w:r>
            <w:r w:rsidRPr="00FF7282">
              <w:rPr>
                <w:rFonts w:ascii="Arial CYR" w:hAnsi="Arial CYR" w:cs="Arial CYR"/>
                <w:sz w:val="16"/>
                <w:szCs w:val="16"/>
              </w:rPr>
              <w:t>тиям</w:t>
            </w:r>
            <w:r w:rsidRPr="00FF7282">
              <w:rPr>
                <w:rFonts w:ascii="Arial CYR" w:hAnsi="Arial CYR" w:cs="Arial CYR"/>
                <w:b/>
                <w:bCs/>
                <w:sz w:val="16"/>
                <w:szCs w:val="16"/>
              </w:rPr>
              <w:t>: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762A14" w:rsidRPr="00981B8D" w:rsidRDefault="00762A14" w:rsidP="009D44E0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90</w:t>
            </w:r>
          </w:p>
        </w:tc>
        <w:tc>
          <w:tcPr>
            <w:tcW w:w="143" w:type="pct"/>
            <w:shd w:val="clear" w:color="auto" w:fill="auto"/>
            <w:noWrap/>
            <w:vAlign w:val="center"/>
          </w:tcPr>
          <w:p w:rsidR="00762A14" w:rsidRPr="00981B8D" w:rsidRDefault="00762A14" w:rsidP="009D44E0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51</w:t>
            </w:r>
          </w:p>
        </w:tc>
        <w:tc>
          <w:tcPr>
            <w:tcW w:w="107" w:type="pct"/>
            <w:shd w:val="clear" w:color="auto" w:fill="auto"/>
            <w:noWrap/>
            <w:vAlign w:val="center"/>
          </w:tcPr>
          <w:p w:rsidR="00762A14" w:rsidRPr="00981B8D" w:rsidRDefault="00762A14" w:rsidP="009D44E0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17</w:t>
            </w:r>
          </w:p>
        </w:tc>
        <w:tc>
          <w:tcPr>
            <w:tcW w:w="94" w:type="pct"/>
            <w:shd w:val="clear" w:color="auto" w:fill="auto"/>
            <w:noWrap/>
            <w:vAlign w:val="center"/>
          </w:tcPr>
          <w:p w:rsidR="00762A14" w:rsidRPr="007A404A" w:rsidRDefault="007A404A" w:rsidP="009D44E0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34</w:t>
            </w:r>
          </w:p>
        </w:tc>
        <w:tc>
          <w:tcPr>
            <w:tcW w:w="76" w:type="pct"/>
            <w:shd w:val="clear" w:color="auto" w:fill="auto"/>
            <w:noWrap/>
            <w:vAlign w:val="center"/>
          </w:tcPr>
          <w:p w:rsidR="00762A14" w:rsidRPr="00E514FD" w:rsidRDefault="00E514FD" w:rsidP="009D44E0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76" w:type="pct"/>
            <w:shd w:val="clear" w:color="auto" w:fill="auto"/>
            <w:vAlign w:val="center"/>
          </w:tcPr>
          <w:p w:rsidR="00762A14" w:rsidRPr="00015A02" w:rsidRDefault="00762A14" w:rsidP="009D44E0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39</w:t>
            </w:r>
          </w:p>
        </w:tc>
        <w:tc>
          <w:tcPr>
            <w:tcW w:w="126" w:type="pct"/>
            <w:shd w:val="clear" w:color="auto" w:fill="auto"/>
            <w:noWrap/>
            <w:vAlign w:val="center"/>
          </w:tcPr>
          <w:p w:rsidR="00762A14" w:rsidRPr="00ED3C58" w:rsidRDefault="00762A14" w:rsidP="009D44E0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3</w:t>
            </w:r>
            <w:r>
              <w:rPr>
                <w:b/>
                <w:bCs/>
                <w:sz w:val="16"/>
                <w:szCs w:val="16"/>
              </w:rPr>
              <w:t>7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762A14" w:rsidRPr="002E571A" w:rsidRDefault="002E571A" w:rsidP="009D44E0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762A14" w:rsidRPr="00FF7282" w:rsidRDefault="00F62984" w:rsidP="009D44E0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25</w:t>
            </w:r>
          </w:p>
        </w:tc>
        <w:tc>
          <w:tcPr>
            <w:tcW w:w="94" w:type="pct"/>
            <w:shd w:val="clear" w:color="auto" w:fill="auto"/>
            <w:noWrap/>
            <w:vAlign w:val="center"/>
          </w:tcPr>
          <w:p w:rsidR="00762A14" w:rsidRPr="00F62984" w:rsidRDefault="008E1759" w:rsidP="009D44E0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9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78" w:type="pct"/>
            <w:shd w:val="clear" w:color="auto" w:fill="auto"/>
            <w:noWrap/>
            <w:vAlign w:val="center"/>
          </w:tcPr>
          <w:p w:rsidR="00762A14" w:rsidRPr="00901A6F" w:rsidRDefault="00762A14" w:rsidP="009D44E0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2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901A6F" w:rsidRDefault="00762A14" w:rsidP="009D44E0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2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  <w:highlight w:val="yellow"/>
              </w:rPr>
            </w:pPr>
            <w:r w:rsidRPr="00FF7282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42" w:type="pct"/>
            <w:gridSpan w:val="2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77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54" w:type="pct"/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>0</w:t>
            </w:r>
          </w:p>
        </w:tc>
        <w:tc>
          <w:tcPr>
            <w:tcW w:w="136" w:type="pct"/>
            <w:vMerge/>
            <w:shd w:val="clear" w:color="auto" w:fill="auto"/>
            <w:noWrap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  <w:tc>
          <w:tcPr>
            <w:tcW w:w="193" w:type="pct"/>
            <w:vMerge/>
            <w:shd w:val="clear" w:color="auto" w:fill="auto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</w:p>
        </w:tc>
      </w:tr>
      <w:tr w:rsidR="00762A14" w:rsidRPr="00FF7282">
        <w:trPr>
          <w:trHeight w:val="209"/>
          <w:jc w:val="center"/>
        </w:trPr>
        <w:tc>
          <w:tcPr>
            <w:tcW w:w="92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876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b/>
                <w:bCs/>
                <w:sz w:val="16"/>
                <w:szCs w:val="16"/>
              </w:rPr>
              <w:t>Всего по дисциплине (час.):</w:t>
            </w:r>
          </w:p>
        </w:tc>
        <w:tc>
          <w:tcPr>
            <w:tcW w:w="159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762A14" w:rsidRPr="00046153" w:rsidRDefault="00762A14" w:rsidP="009D44E0">
            <w:pPr>
              <w:widowControl w:val="0"/>
              <w:autoSpaceDE w:val="0"/>
              <w:autoSpaceDN w:val="0"/>
              <w:adjustRightInd w:val="0"/>
              <w:ind w:left="-103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108</w:t>
            </w:r>
          </w:p>
        </w:tc>
        <w:tc>
          <w:tcPr>
            <w:tcW w:w="143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762A14" w:rsidRPr="00D43BA9" w:rsidRDefault="00762A14" w:rsidP="009D44E0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  <w:lang w:val="en-US"/>
              </w:rPr>
              <w:t>51</w:t>
            </w:r>
          </w:p>
        </w:tc>
        <w:tc>
          <w:tcPr>
            <w:tcW w:w="277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sz w:val="16"/>
                <w:szCs w:val="16"/>
              </w:rPr>
            </w:pPr>
          </w:p>
        </w:tc>
        <w:tc>
          <w:tcPr>
            <w:tcW w:w="176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62A14" w:rsidRPr="00AE6708" w:rsidRDefault="00AE6708" w:rsidP="009D44E0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Arial CYR" w:hAnsi="Arial CYR" w:cs="Arial CYR"/>
                <w:b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sz w:val="16"/>
                <w:szCs w:val="16"/>
              </w:rPr>
              <w:t>57</w:t>
            </w:r>
          </w:p>
        </w:tc>
        <w:tc>
          <w:tcPr>
            <w:tcW w:w="2676" w:type="pct"/>
            <w:gridSpan w:val="2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jc w:val="right"/>
              <w:rPr>
                <w:rFonts w:ascii="Arial CYR" w:hAnsi="Arial CYR" w:cs="Arial CYR"/>
                <w:sz w:val="16"/>
                <w:szCs w:val="16"/>
              </w:rPr>
            </w:pPr>
            <w:r w:rsidRPr="00FF7282">
              <w:rPr>
                <w:rFonts w:ascii="Arial CYR" w:hAnsi="Arial CYR" w:cs="Arial CYR"/>
                <w:sz w:val="16"/>
                <w:szCs w:val="16"/>
              </w:rPr>
              <w:t xml:space="preserve">В </w:t>
            </w:r>
            <w:proofErr w:type="spellStart"/>
            <w:r w:rsidRPr="00FF7282">
              <w:rPr>
                <w:rFonts w:ascii="Arial CYR" w:hAnsi="Arial CYR" w:cs="Arial CYR"/>
                <w:sz w:val="16"/>
                <w:szCs w:val="16"/>
              </w:rPr>
              <w:t>т.ч</w:t>
            </w:r>
            <w:proofErr w:type="spellEnd"/>
            <w:r w:rsidRPr="00FF7282">
              <w:rPr>
                <w:rFonts w:ascii="Arial CYR" w:hAnsi="Arial CYR" w:cs="Arial CYR"/>
                <w:sz w:val="16"/>
                <w:szCs w:val="16"/>
              </w:rPr>
              <w:t>. промежуточная аттестация</w:t>
            </w:r>
          </w:p>
        </w:tc>
        <w:tc>
          <w:tcPr>
            <w:tcW w:w="136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762A14" w:rsidRPr="00762A14" w:rsidRDefault="00762A14" w:rsidP="009D44E0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62A14" w:rsidRPr="00E97C7F" w:rsidRDefault="00762A14" w:rsidP="009D44E0">
            <w:pPr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 w:rsidRPr="00E97C7F">
              <w:rPr>
                <w:b/>
                <w:bCs/>
                <w:sz w:val="16"/>
                <w:szCs w:val="16"/>
                <w:lang w:val="en-US"/>
              </w:rPr>
              <w:t>18</w:t>
            </w:r>
          </w:p>
        </w:tc>
        <w:tc>
          <w:tcPr>
            <w:tcW w:w="13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62A14" w:rsidRPr="00FF7282" w:rsidRDefault="00762A14" w:rsidP="009D44E0">
            <w:pPr>
              <w:jc w:val="center"/>
            </w:pPr>
          </w:p>
        </w:tc>
        <w:tc>
          <w:tcPr>
            <w:tcW w:w="19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762A14" w:rsidRPr="00FF7282" w:rsidRDefault="00762A14" w:rsidP="009D44E0">
            <w:pPr>
              <w:jc w:val="center"/>
            </w:pPr>
          </w:p>
        </w:tc>
      </w:tr>
      <w:tr w:rsidR="00762A14" w:rsidRPr="00FF7282">
        <w:trPr>
          <w:trHeight w:val="209"/>
          <w:jc w:val="center"/>
        </w:trPr>
        <w:tc>
          <w:tcPr>
            <w:tcW w:w="5000" w:type="pct"/>
            <w:gridSpan w:val="3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762A14" w:rsidRPr="00FF7282" w:rsidRDefault="00762A14" w:rsidP="009D44E0">
            <w:pPr>
              <w:widowControl w:val="0"/>
              <w:autoSpaceDE w:val="0"/>
              <w:autoSpaceDN w:val="0"/>
              <w:adjustRightInd w:val="0"/>
              <w:rPr>
                <w:rFonts w:ascii="Arial CYR" w:hAnsi="Arial CYR" w:cs="Arial CYR"/>
                <w:sz w:val="16"/>
                <w:szCs w:val="16"/>
              </w:rPr>
            </w:pPr>
          </w:p>
        </w:tc>
      </w:tr>
    </w:tbl>
    <w:p w:rsidR="00762A14" w:rsidRDefault="00762A14" w:rsidP="00762A14">
      <w:pPr>
        <w:spacing w:line="360" w:lineRule="auto"/>
        <w:ind w:firstLine="720"/>
        <w:jc w:val="both"/>
        <w:rPr>
          <w:i/>
        </w:rPr>
        <w:sectPr w:rsidR="00762A14" w:rsidSect="009D44E0">
          <w:pgSz w:w="16838" w:h="11906" w:orient="landscape" w:code="9"/>
          <w:pgMar w:top="992" w:right="851" w:bottom="569" w:left="851" w:header="709" w:footer="709" w:gutter="0"/>
          <w:cols w:space="708"/>
          <w:docGrid w:linePitch="360"/>
        </w:sectPr>
      </w:pPr>
    </w:p>
    <w:p w:rsidR="00061DBF" w:rsidRDefault="002E571A" w:rsidP="002E571A">
      <w:pPr>
        <w:pStyle w:val="11"/>
        <w:spacing w:before="0" w:after="0"/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</w:pPr>
      <w:r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lastRenderedPageBreak/>
        <w:t xml:space="preserve">4. </w:t>
      </w:r>
      <w:r w:rsidR="00A50C9A">
        <w:rPr>
          <w:rFonts w:ascii="Times New Roman" w:hAnsi="Times New Roman" w:cs="Times New Roman"/>
          <w:bCs w:val="0"/>
          <w:caps/>
          <w:sz w:val="24"/>
          <w:szCs w:val="24"/>
        </w:rPr>
        <w:t>ОРГАНИЗАЦИЯ ПРАКТИЧЕСКИХ ЗАНЯТИЙ, САМОСТОЯТЕЛЬНОЙ РАБОТЫ ПО ДИСЦИПЛИНЕ</w:t>
      </w:r>
    </w:p>
    <w:p w:rsidR="00A50C9A" w:rsidRDefault="00A50C9A" w:rsidP="002E571A">
      <w:pPr>
        <w:pStyle w:val="11"/>
        <w:spacing w:before="0" w:after="0"/>
        <w:rPr>
          <w:rFonts w:ascii="Times New Roman" w:hAnsi="Times New Roman" w:cs="Times New Roman"/>
          <w:sz w:val="24"/>
        </w:rPr>
      </w:pPr>
      <w:r>
        <w:fldChar w:fldCharType="begin"/>
      </w:r>
      <w:r>
        <w:instrText xml:space="preserve"> TC "ОРГАНИЗАЦИЯ ПРАКТИЧЕСКИХ ЗАНЯТИЙ, САМОСТОЯТЕЛЬНОЙ РАБОТЫ И АТТЕСТАЦИИ ПО ДИСЦИПЛИНЕ" \l 1 </w:instrText>
      </w:r>
      <w:r>
        <w:fldChar w:fldCharType="end"/>
      </w:r>
    </w:p>
    <w:p w:rsidR="00061DBF" w:rsidRDefault="00A50C9A" w:rsidP="00BF3615">
      <w:pPr>
        <w:pStyle w:val="2"/>
        <w:numPr>
          <w:ilvl w:val="1"/>
          <w:numId w:val="5"/>
        </w:numPr>
        <w:spacing w:before="0" w:after="0"/>
        <w:ind w:left="777"/>
        <w:rPr>
          <w:lang w:val="ru-RU"/>
        </w:rPr>
      </w:pPr>
      <w:r>
        <w:rPr>
          <w:rFonts w:ascii="Times New Roman" w:hAnsi="Times New Roman" w:cs="Times New Roman"/>
          <w:i w:val="0"/>
          <w:iCs w:val="0"/>
          <w:sz w:val="24"/>
        </w:rPr>
        <w:t>Лабораторны</w:t>
      </w:r>
      <w:r>
        <w:rPr>
          <w:rFonts w:ascii="Times New Roman" w:hAnsi="Times New Roman" w:cs="Times New Roman"/>
          <w:i w:val="0"/>
          <w:iCs w:val="0"/>
          <w:sz w:val="24"/>
          <w:lang w:val="ru-RU"/>
        </w:rPr>
        <w:t>е</w:t>
      </w:r>
      <w:r>
        <w:rPr>
          <w:rFonts w:ascii="Times New Roman" w:hAnsi="Times New Roman" w:cs="Times New Roman"/>
          <w:i w:val="0"/>
          <w:iCs w:val="0"/>
          <w:sz w:val="24"/>
        </w:rPr>
        <w:t xml:space="preserve"> </w:t>
      </w:r>
      <w:r>
        <w:rPr>
          <w:rFonts w:ascii="Times New Roman" w:hAnsi="Times New Roman" w:cs="Times New Roman"/>
          <w:i w:val="0"/>
          <w:iCs w:val="0"/>
          <w:sz w:val="24"/>
          <w:lang w:val="ru-RU"/>
        </w:rPr>
        <w:t>работы</w:t>
      </w:r>
      <w:r>
        <w:fldChar w:fldCharType="begin"/>
      </w:r>
      <w:r>
        <w:instrText xml:space="preserve"> TC "Лабораторный практикум" \l 2 </w:instrText>
      </w:r>
      <w:r>
        <w:fldChar w:fldCharType="end"/>
      </w:r>
    </w:p>
    <w:p w:rsidR="00BF3615" w:rsidRPr="00A30447" w:rsidRDefault="00BF3615" w:rsidP="00BF3615">
      <w:pPr>
        <w:ind w:left="709"/>
        <w:jc w:val="both"/>
      </w:pPr>
      <w:r>
        <w:t>Не предусмотрено.</w:t>
      </w:r>
    </w:p>
    <w:p w:rsidR="00BF3615" w:rsidRPr="00BF3615" w:rsidRDefault="00BF3615" w:rsidP="00BF3615"/>
    <w:p w:rsidR="00A50C9A" w:rsidRPr="00BF3615" w:rsidRDefault="00A50C9A" w:rsidP="00432441">
      <w:pPr>
        <w:pStyle w:val="2"/>
        <w:numPr>
          <w:ilvl w:val="1"/>
          <w:numId w:val="5"/>
        </w:numPr>
        <w:pBdr>
          <w:between w:val="single" w:sz="4" w:space="1" w:color="auto"/>
        </w:pBdr>
        <w:spacing w:before="0" w:after="0"/>
        <w:ind w:left="777"/>
        <w:rPr>
          <w:rFonts w:ascii="Times New Roman" w:hAnsi="Times New Roman" w:cs="Times New Roman"/>
          <w:b w:val="0"/>
          <w:i w:val="0"/>
          <w:iCs w:val="0"/>
          <w:sz w:val="24"/>
          <w:szCs w:val="24"/>
        </w:rPr>
      </w:pPr>
      <w:r w:rsidRPr="00BF3615">
        <w:rPr>
          <w:rFonts w:ascii="Times New Roman" w:hAnsi="Times New Roman" w:cs="Times New Roman"/>
          <w:i w:val="0"/>
          <w:sz w:val="24"/>
        </w:rPr>
        <w:t>Практические занятия</w:t>
      </w:r>
      <w:r w:rsidRPr="00BF3615">
        <w:rPr>
          <w:i w:val="0"/>
        </w:rPr>
        <w:fldChar w:fldCharType="begin"/>
      </w:r>
      <w:r w:rsidRPr="00BF3615">
        <w:rPr>
          <w:i w:val="0"/>
        </w:rPr>
        <w:instrText xml:space="preserve"> TC "Практические занятия" \l 2 </w:instrText>
      </w:r>
      <w:r w:rsidRPr="00BF3615">
        <w:rPr>
          <w:i w:val="0"/>
        </w:rPr>
        <w:fldChar w:fldCharType="end"/>
      </w:r>
    </w:p>
    <w:tbl>
      <w:tblPr>
        <w:tblW w:w="0" w:type="auto"/>
        <w:tblInd w:w="108" w:type="dxa"/>
        <w:tblBorders>
          <w:top w:val="single" w:sz="8" w:space="0" w:color="000000"/>
          <w:left w:val="single" w:sz="8" w:space="0" w:color="000000"/>
          <w:bottom w:val="single" w:sz="4" w:space="0" w:color="auto"/>
          <w:right w:val="single" w:sz="8" w:space="0" w:color="000000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51"/>
        <w:gridCol w:w="1015"/>
        <w:gridCol w:w="6256"/>
        <w:gridCol w:w="1559"/>
      </w:tblGrid>
      <w:tr w:rsidR="008E1759" w:rsidTr="00432441">
        <w:trPr>
          <w:cantSplit/>
          <w:trHeight w:val="1134"/>
        </w:trPr>
        <w:tc>
          <w:tcPr>
            <w:tcW w:w="951" w:type="dxa"/>
            <w:shd w:val="clear" w:color="auto" w:fill="auto"/>
            <w:textDirection w:val="btLr"/>
            <w:vAlign w:val="center"/>
          </w:tcPr>
          <w:p w:rsidR="008E1759" w:rsidRDefault="008E1759" w:rsidP="0043244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Код</w:t>
            </w:r>
          </w:p>
          <w:p w:rsidR="008E1759" w:rsidRDefault="008E1759" w:rsidP="0043244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раздела, темы</w:t>
            </w:r>
          </w:p>
        </w:tc>
        <w:tc>
          <w:tcPr>
            <w:tcW w:w="1015" w:type="dxa"/>
            <w:shd w:val="clear" w:color="auto" w:fill="auto"/>
            <w:vAlign w:val="center"/>
          </w:tcPr>
          <w:p w:rsidR="008E1759" w:rsidRDefault="008E1759" w:rsidP="0043244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Номер работы</w:t>
            </w:r>
          </w:p>
        </w:tc>
        <w:tc>
          <w:tcPr>
            <w:tcW w:w="6256" w:type="dxa"/>
            <w:shd w:val="clear" w:color="auto" w:fill="auto"/>
            <w:vAlign w:val="center"/>
          </w:tcPr>
          <w:p w:rsidR="008E1759" w:rsidRDefault="008E1759" w:rsidP="0043244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Наименование работы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8E1759" w:rsidRDefault="008E1759" w:rsidP="0043244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Время </w:t>
            </w:r>
            <w:proofErr w:type="gramStart"/>
            <w:r>
              <w:rPr>
                <w:b/>
                <w:bCs/>
              </w:rPr>
              <w:t>на</w:t>
            </w:r>
            <w:proofErr w:type="gramEnd"/>
          </w:p>
          <w:p w:rsidR="008E1759" w:rsidRDefault="008E1759" w:rsidP="0043244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выполнение</w:t>
            </w:r>
          </w:p>
          <w:p w:rsidR="008E1759" w:rsidRDefault="008E1759" w:rsidP="00432441">
            <w:pPr>
              <w:jc w:val="center"/>
            </w:pPr>
            <w:r>
              <w:rPr>
                <w:b/>
                <w:bCs/>
              </w:rPr>
              <w:t>работы (час.)</w:t>
            </w:r>
          </w:p>
        </w:tc>
      </w:tr>
      <w:tr w:rsidR="00432441" w:rsidTr="00432441">
        <w:trPr>
          <w:trHeight w:val="484"/>
        </w:trPr>
        <w:tc>
          <w:tcPr>
            <w:tcW w:w="951" w:type="dxa"/>
            <w:vMerge w:val="restart"/>
            <w:shd w:val="clear" w:color="auto" w:fill="auto"/>
            <w:vAlign w:val="center"/>
          </w:tcPr>
          <w:p w:rsidR="00432441" w:rsidRPr="001806B8" w:rsidRDefault="00432441" w:rsidP="00432441">
            <w:pPr>
              <w:snapToGrid w:val="0"/>
              <w:jc w:val="center"/>
            </w:pPr>
            <w:r>
              <w:rPr>
                <w:lang w:val="en-US"/>
              </w:rPr>
              <w:t>P</w:t>
            </w:r>
            <w:r>
              <w:t>2</w:t>
            </w:r>
          </w:p>
        </w:tc>
        <w:tc>
          <w:tcPr>
            <w:tcW w:w="1015" w:type="dxa"/>
            <w:shd w:val="clear" w:color="auto" w:fill="auto"/>
            <w:vAlign w:val="center"/>
          </w:tcPr>
          <w:p w:rsidR="00432441" w:rsidRPr="006926A0" w:rsidRDefault="00432441" w:rsidP="00432441">
            <w:pPr>
              <w:snapToGrid w:val="0"/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6256" w:type="dxa"/>
            <w:shd w:val="clear" w:color="auto" w:fill="auto"/>
            <w:vAlign w:val="center"/>
          </w:tcPr>
          <w:p w:rsidR="00432441" w:rsidRPr="00660EFB" w:rsidRDefault="00432441" w:rsidP="006E151E">
            <w:pPr>
              <w:snapToGrid w:val="0"/>
              <w:jc w:val="both"/>
              <w:rPr>
                <w:bCs/>
              </w:rPr>
            </w:pPr>
            <w:r w:rsidRPr="0094680A">
              <w:rPr>
                <w:bCs/>
                <w:iCs/>
              </w:rPr>
              <w:t>Практическое занятие</w:t>
            </w:r>
            <w:r w:rsidRPr="0094680A">
              <w:rPr>
                <w:bCs/>
              </w:rPr>
              <w:t xml:space="preserve"> №1 «</w:t>
            </w:r>
            <w:r w:rsidRPr="00240D87">
              <w:t>Моделирование движения ф</w:t>
            </w:r>
            <w:r w:rsidRPr="00240D87">
              <w:t>и</w:t>
            </w:r>
            <w:r w:rsidRPr="00240D87">
              <w:t>зического маятника</w:t>
            </w:r>
            <w:r>
              <w:t xml:space="preserve"> в среде </w:t>
            </w:r>
            <w:r>
              <w:rPr>
                <w:bCs/>
              </w:rPr>
              <w:t xml:space="preserve">компьютерной математики </w:t>
            </w:r>
            <w:proofErr w:type="spellStart"/>
            <w:r w:rsidRPr="0094680A">
              <w:rPr>
                <w:bCs/>
                <w:lang w:val="en-US"/>
              </w:rPr>
              <w:t>Matlab</w:t>
            </w:r>
            <w:proofErr w:type="spellEnd"/>
            <w:r w:rsidRPr="0094680A">
              <w:rPr>
                <w:bCs/>
              </w:rPr>
              <w:t>»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432441" w:rsidRPr="006926A0" w:rsidRDefault="00432441" w:rsidP="00432441">
            <w:pPr>
              <w:snapToGrid w:val="0"/>
              <w:jc w:val="center"/>
            </w:pPr>
            <w:r>
              <w:t>1</w:t>
            </w:r>
          </w:p>
        </w:tc>
      </w:tr>
      <w:tr w:rsidR="00432441" w:rsidTr="00432441">
        <w:trPr>
          <w:trHeight w:val="481"/>
        </w:trPr>
        <w:tc>
          <w:tcPr>
            <w:tcW w:w="951" w:type="dxa"/>
            <w:vMerge/>
            <w:shd w:val="clear" w:color="auto" w:fill="auto"/>
            <w:vAlign w:val="center"/>
          </w:tcPr>
          <w:p w:rsidR="00432441" w:rsidRDefault="00432441" w:rsidP="00432441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1015" w:type="dxa"/>
            <w:shd w:val="clear" w:color="auto" w:fill="auto"/>
            <w:vAlign w:val="center"/>
          </w:tcPr>
          <w:p w:rsidR="00432441" w:rsidRPr="006926A0" w:rsidRDefault="00432441" w:rsidP="00432441">
            <w:pPr>
              <w:snapToGrid w:val="0"/>
              <w:jc w:val="center"/>
            </w:pPr>
            <w:r>
              <w:t>2</w:t>
            </w:r>
          </w:p>
        </w:tc>
        <w:tc>
          <w:tcPr>
            <w:tcW w:w="6256" w:type="dxa"/>
            <w:shd w:val="clear" w:color="auto" w:fill="auto"/>
            <w:vAlign w:val="center"/>
          </w:tcPr>
          <w:p w:rsidR="00432441" w:rsidRPr="00660EFB" w:rsidRDefault="00432441" w:rsidP="006E151E">
            <w:pPr>
              <w:snapToGrid w:val="0"/>
              <w:jc w:val="both"/>
              <w:rPr>
                <w:bCs/>
                <w:iCs/>
              </w:rPr>
            </w:pPr>
            <w:r w:rsidRPr="00660EFB">
              <w:rPr>
                <w:bCs/>
                <w:iCs/>
              </w:rPr>
              <w:t>Практическое занятие</w:t>
            </w:r>
            <w:r w:rsidRPr="00660EFB">
              <w:rPr>
                <w:bCs/>
              </w:rPr>
              <w:t xml:space="preserve"> №2 </w:t>
            </w:r>
            <w:r w:rsidRPr="00AB2340">
              <w:t>"</w:t>
            </w:r>
            <w:r>
              <w:t>Анализ работы центробежного регулятора</w:t>
            </w:r>
            <w:r w:rsidRPr="00AB2340">
              <w:t>"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432441" w:rsidRPr="007F6657" w:rsidRDefault="00432441" w:rsidP="00432441">
            <w:pPr>
              <w:snapToGrid w:val="0"/>
              <w:jc w:val="center"/>
            </w:pPr>
            <w:r>
              <w:t>1</w:t>
            </w:r>
          </w:p>
        </w:tc>
      </w:tr>
      <w:tr w:rsidR="00432441" w:rsidTr="00432441">
        <w:trPr>
          <w:trHeight w:val="70"/>
        </w:trPr>
        <w:tc>
          <w:tcPr>
            <w:tcW w:w="951" w:type="dxa"/>
            <w:vMerge/>
            <w:shd w:val="clear" w:color="auto" w:fill="auto"/>
            <w:vAlign w:val="center"/>
          </w:tcPr>
          <w:p w:rsidR="00432441" w:rsidRPr="001806B8" w:rsidRDefault="00432441" w:rsidP="00432441">
            <w:pPr>
              <w:snapToGrid w:val="0"/>
              <w:jc w:val="center"/>
            </w:pPr>
          </w:p>
        </w:tc>
        <w:tc>
          <w:tcPr>
            <w:tcW w:w="1015" w:type="dxa"/>
            <w:shd w:val="clear" w:color="auto" w:fill="auto"/>
            <w:vAlign w:val="center"/>
          </w:tcPr>
          <w:p w:rsidR="00432441" w:rsidRPr="00007104" w:rsidRDefault="00432441" w:rsidP="00432441">
            <w:pPr>
              <w:snapToGrid w:val="0"/>
              <w:jc w:val="center"/>
            </w:pPr>
            <w:r>
              <w:t>3</w:t>
            </w:r>
          </w:p>
        </w:tc>
        <w:tc>
          <w:tcPr>
            <w:tcW w:w="6256" w:type="dxa"/>
            <w:shd w:val="clear" w:color="auto" w:fill="auto"/>
            <w:vAlign w:val="center"/>
          </w:tcPr>
          <w:p w:rsidR="00432441" w:rsidRPr="00660EFB" w:rsidRDefault="00432441" w:rsidP="006E151E">
            <w:pPr>
              <w:snapToGrid w:val="0"/>
              <w:jc w:val="both"/>
              <w:rPr>
                <w:bCs/>
              </w:rPr>
            </w:pPr>
            <w:r w:rsidRPr="00660EFB">
              <w:rPr>
                <w:bCs/>
                <w:iCs/>
              </w:rPr>
              <w:t>Практическое занятие</w:t>
            </w:r>
            <w:r w:rsidRPr="00660EFB">
              <w:rPr>
                <w:bCs/>
              </w:rPr>
              <w:t xml:space="preserve"> №</w:t>
            </w:r>
            <w:r>
              <w:rPr>
                <w:bCs/>
              </w:rPr>
              <w:t>3</w:t>
            </w:r>
            <w:r w:rsidRPr="00660EFB">
              <w:rPr>
                <w:bCs/>
              </w:rPr>
              <w:t xml:space="preserve"> «</w:t>
            </w:r>
            <w:r>
              <w:rPr>
                <w:bCs/>
              </w:rPr>
              <w:t>Синтез модели системы управления движением манипулятора</w:t>
            </w:r>
            <w:r w:rsidRPr="00660EFB">
              <w:rPr>
                <w:bCs/>
              </w:rPr>
              <w:t>»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432441" w:rsidRPr="002F5826" w:rsidRDefault="00432441" w:rsidP="00432441">
            <w:pPr>
              <w:snapToGrid w:val="0"/>
              <w:jc w:val="center"/>
            </w:pPr>
            <w:r>
              <w:t>2</w:t>
            </w:r>
          </w:p>
        </w:tc>
      </w:tr>
      <w:tr w:rsidR="00432441" w:rsidTr="00432441">
        <w:trPr>
          <w:trHeight w:val="69"/>
        </w:trPr>
        <w:tc>
          <w:tcPr>
            <w:tcW w:w="951" w:type="dxa"/>
            <w:vMerge/>
            <w:shd w:val="clear" w:color="auto" w:fill="auto"/>
            <w:vAlign w:val="center"/>
          </w:tcPr>
          <w:p w:rsidR="00432441" w:rsidRPr="00AA47EF" w:rsidRDefault="00432441" w:rsidP="00432441">
            <w:pPr>
              <w:snapToGrid w:val="0"/>
              <w:jc w:val="center"/>
            </w:pPr>
          </w:p>
        </w:tc>
        <w:tc>
          <w:tcPr>
            <w:tcW w:w="1015" w:type="dxa"/>
            <w:shd w:val="clear" w:color="auto" w:fill="auto"/>
            <w:vAlign w:val="center"/>
          </w:tcPr>
          <w:p w:rsidR="00432441" w:rsidRPr="00007104" w:rsidRDefault="00432441" w:rsidP="00432441">
            <w:pPr>
              <w:snapToGrid w:val="0"/>
              <w:jc w:val="center"/>
            </w:pPr>
            <w:r>
              <w:t>4</w:t>
            </w:r>
          </w:p>
        </w:tc>
        <w:tc>
          <w:tcPr>
            <w:tcW w:w="6256" w:type="dxa"/>
            <w:shd w:val="clear" w:color="auto" w:fill="auto"/>
            <w:vAlign w:val="center"/>
          </w:tcPr>
          <w:p w:rsidR="00432441" w:rsidRPr="00660EFB" w:rsidRDefault="00432441" w:rsidP="006E151E">
            <w:pPr>
              <w:snapToGrid w:val="0"/>
              <w:jc w:val="both"/>
              <w:rPr>
                <w:bCs/>
              </w:rPr>
            </w:pPr>
            <w:r w:rsidRPr="00660EFB">
              <w:rPr>
                <w:bCs/>
                <w:iCs/>
              </w:rPr>
              <w:t>Практическое занятие</w:t>
            </w:r>
            <w:r w:rsidRPr="00660EFB">
              <w:rPr>
                <w:bCs/>
              </w:rPr>
              <w:t xml:space="preserve"> №</w:t>
            </w:r>
            <w:r>
              <w:rPr>
                <w:bCs/>
              </w:rPr>
              <w:t>4</w:t>
            </w:r>
            <w:r w:rsidRPr="00660EFB">
              <w:rPr>
                <w:bCs/>
              </w:rPr>
              <w:t xml:space="preserve"> «</w:t>
            </w:r>
            <w:r>
              <w:rPr>
                <w:bCs/>
              </w:rPr>
              <w:t>Моделирование работы ко</w:t>
            </w:r>
            <w:r>
              <w:rPr>
                <w:bCs/>
              </w:rPr>
              <w:t>н</w:t>
            </w:r>
            <w:r>
              <w:rPr>
                <w:bCs/>
              </w:rPr>
              <w:t xml:space="preserve">тейнерного крана в пакете </w:t>
            </w:r>
            <w:r>
              <w:rPr>
                <w:bCs/>
                <w:lang w:val="en-US"/>
              </w:rPr>
              <w:t>Simulink</w:t>
            </w:r>
            <w:r w:rsidRPr="00660EFB">
              <w:rPr>
                <w:bCs/>
              </w:rPr>
              <w:t>»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432441" w:rsidRPr="003F444E" w:rsidRDefault="00432441" w:rsidP="00432441">
            <w:pPr>
              <w:snapToGrid w:val="0"/>
              <w:jc w:val="center"/>
            </w:pPr>
            <w:r>
              <w:t>2</w:t>
            </w:r>
          </w:p>
        </w:tc>
      </w:tr>
      <w:tr w:rsidR="008E1759" w:rsidTr="00432441">
        <w:trPr>
          <w:trHeight w:val="139"/>
        </w:trPr>
        <w:tc>
          <w:tcPr>
            <w:tcW w:w="951" w:type="dxa"/>
            <w:vMerge w:val="restart"/>
            <w:shd w:val="clear" w:color="auto" w:fill="auto"/>
            <w:vAlign w:val="center"/>
          </w:tcPr>
          <w:p w:rsidR="008E1759" w:rsidRPr="001806B8" w:rsidRDefault="008E1759" w:rsidP="00432441">
            <w:pPr>
              <w:snapToGrid w:val="0"/>
              <w:jc w:val="center"/>
            </w:pPr>
            <w:r>
              <w:rPr>
                <w:lang w:val="en-US"/>
              </w:rPr>
              <w:t>P</w:t>
            </w:r>
            <w:r w:rsidR="00007104">
              <w:t>3</w:t>
            </w:r>
          </w:p>
        </w:tc>
        <w:tc>
          <w:tcPr>
            <w:tcW w:w="1015" w:type="dxa"/>
            <w:shd w:val="clear" w:color="auto" w:fill="auto"/>
            <w:vAlign w:val="center"/>
          </w:tcPr>
          <w:p w:rsidR="008E1759" w:rsidRPr="00007104" w:rsidRDefault="00007104" w:rsidP="00432441">
            <w:pPr>
              <w:snapToGrid w:val="0"/>
              <w:jc w:val="center"/>
            </w:pPr>
            <w:r>
              <w:t>5</w:t>
            </w:r>
          </w:p>
        </w:tc>
        <w:tc>
          <w:tcPr>
            <w:tcW w:w="6256" w:type="dxa"/>
            <w:shd w:val="clear" w:color="auto" w:fill="auto"/>
            <w:vAlign w:val="center"/>
          </w:tcPr>
          <w:p w:rsidR="008E1759" w:rsidRPr="00FB4D60" w:rsidRDefault="007A404A" w:rsidP="006E151E">
            <w:pPr>
              <w:pStyle w:val="11"/>
              <w:spacing w:before="0" w:after="0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FB4D60">
              <w:rPr>
                <w:rFonts w:ascii="Times New Roman" w:hAnsi="Times New Roman" w:cs="Times New Roman"/>
                <w:b w:val="0"/>
                <w:bCs w:val="0"/>
                <w:iCs/>
                <w:sz w:val="24"/>
                <w:szCs w:val="24"/>
              </w:rPr>
              <w:t>Практическое занятие</w:t>
            </w:r>
            <w:r w:rsidRPr="00FB4D6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="00660EFB" w:rsidRPr="00FB4D6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№5</w:t>
            </w:r>
            <w:r w:rsidR="008E1759" w:rsidRPr="00FB4D6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«</w:t>
            </w:r>
            <w:r w:rsidR="006530AB" w:rsidRPr="00FB4D6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Исследование разомкнутой линейной системы</w:t>
            </w:r>
            <w:r w:rsidR="008E1759" w:rsidRPr="00FB4D60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»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8E1759" w:rsidRPr="00432441" w:rsidRDefault="00432441" w:rsidP="00432441">
            <w:pPr>
              <w:snapToGrid w:val="0"/>
              <w:jc w:val="center"/>
            </w:pPr>
            <w:r>
              <w:t>4</w:t>
            </w:r>
          </w:p>
        </w:tc>
      </w:tr>
      <w:tr w:rsidR="008E1759" w:rsidTr="00432441">
        <w:trPr>
          <w:trHeight w:val="138"/>
        </w:trPr>
        <w:tc>
          <w:tcPr>
            <w:tcW w:w="951" w:type="dxa"/>
            <w:vMerge/>
            <w:shd w:val="clear" w:color="auto" w:fill="auto"/>
            <w:vAlign w:val="center"/>
          </w:tcPr>
          <w:p w:rsidR="008E1759" w:rsidRPr="00D14CB3" w:rsidRDefault="008E1759" w:rsidP="00432441">
            <w:pPr>
              <w:snapToGrid w:val="0"/>
              <w:jc w:val="center"/>
            </w:pPr>
          </w:p>
        </w:tc>
        <w:tc>
          <w:tcPr>
            <w:tcW w:w="1015" w:type="dxa"/>
            <w:shd w:val="clear" w:color="auto" w:fill="auto"/>
            <w:vAlign w:val="center"/>
          </w:tcPr>
          <w:p w:rsidR="008E1759" w:rsidRPr="002F5826" w:rsidRDefault="00007104" w:rsidP="00432441">
            <w:pPr>
              <w:snapToGrid w:val="0"/>
              <w:jc w:val="center"/>
            </w:pPr>
            <w:r>
              <w:t>6</w:t>
            </w:r>
          </w:p>
        </w:tc>
        <w:tc>
          <w:tcPr>
            <w:tcW w:w="6256" w:type="dxa"/>
            <w:shd w:val="clear" w:color="auto" w:fill="auto"/>
            <w:vAlign w:val="center"/>
          </w:tcPr>
          <w:p w:rsidR="008E1759" w:rsidRPr="006C4D8C" w:rsidRDefault="007A404A" w:rsidP="006E151E">
            <w:pPr>
              <w:pStyle w:val="11"/>
              <w:spacing w:before="0" w:after="0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6C4D8C">
              <w:rPr>
                <w:rFonts w:ascii="Times New Roman" w:hAnsi="Times New Roman" w:cs="Times New Roman"/>
                <w:b w:val="0"/>
                <w:bCs w:val="0"/>
                <w:iCs/>
                <w:sz w:val="24"/>
                <w:szCs w:val="24"/>
              </w:rPr>
              <w:t>Практическое занятие</w:t>
            </w:r>
            <w:r w:rsidRPr="006C4D8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</w:t>
            </w:r>
            <w:r w:rsidR="008E1759" w:rsidRPr="006C4D8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№</w:t>
            </w:r>
            <w:r w:rsidR="00660EFB" w:rsidRPr="006C4D8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6</w:t>
            </w:r>
            <w:r w:rsidR="008E1759" w:rsidRPr="006C4D8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 «</w:t>
            </w:r>
            <w:r w:rsidR="006C4D8C" w:rsidRPr="006C4D8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Проектирование регулятора для линейной системы</w:t>
            </w:r>
            <w:r w:rsidR="008E1759" w:rsidRPr="006C4D8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»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8E1759" w:rsidRPr="00432441" w:rsidRDefault="00432441" w:rsidP="00432441">
            <w:pPr>
              <w:snapToGrid w:val="0"/>
              <w:jc w:val="center"/>
            </w:pPr>
            <w:r>
              <w:t>4</w:t>
            </w:r>
          </w:p>
        </w:tc>
      </w:tr>
      <w:tr w:rsidR="00007104" w:rsidRPr="00DC07EC" w:rsidTr="00432441">
        <w:trPr>
          <w:trHeight w:val="138"/>
        </w:trPr>
        <w:tc>
          <w:tcPr>
            <w:tcW w:w="951" w:type="dxa"/>
            <w:vMerge w:val="restart"/>
            <w:shd w:val="clear" w:color="auto" w:fill="auto"/>
            <w:vAlign w:val="center"/>
          </w:tcPr>
          <w:p w:rsidR="00007104" w:rsidRPr="001806B8" w:rsidRDefault="00007104" w:rsidP="00432441">
            <w:pPr>
              <w:snapToGrid w:val="0"/>
              <w:jc w:val="center"/>
            </w:pPr>
            <w:r>
              <w:rPr>
                <w:lang w:val="en-US"/>
              </w:rPr>
              <w:t>P</w:t>
            </w:r>
            <w:r>
              <w:t>4</w:t>
            </w:r>
          </w:p>
        </w:tc>
        <w:tc>
          <w:tcPr>
            <w:tcW w:w="1015" w:type="dxa"/>
            <w:shd w:val="clear" w:color="auto" w:fill="auto"/>
            <w:vAlign w:val="center"/>
          </w:tcPr>
          <w:p w:rsidR="00007104" w:rsidRPr="00007104" w:rsidRDefault="00007104" w:rsidP="00432441">
            <w:pPr>
              <w:snapToGrid w:val="0"/>
              <w:jc w:val="center"/>
            </w:pPr>
            <w:r>
              <w:t>7</w:t>
            </w:r>
          </w:p>
        </w:tc>
        <w:tc>
          <w:tcPr>
            <w:tcW w:w="6256" w:type="dxa"/>
            <w:shd w:val="clear" w:color="auto" w:fill="auto"/>
            <w:vAlign w:val="center"/>
          </w:tcPr>
          <w:p w:rsidR="00007104" w:rsidRPr="00007104" w:rsidRDefault="00007104" w:rsidP="006E151E">
            <w:pPr>
              <w:snapToGrid w:val="0"/>
              <w:jc w:val="both"/>
            </w:pPr>
            <w:r w:rsidRPr="00F3110E">
              <w:t xml:space="preserve">Практическое занятие </w:t>
            </w:r>
            <w:r w:rsidR="00660EFB" w:rsidRPr="00F3110E">
              <w:t>№7</w:t>
            </w:r>
            <w:r w:rsidRPr="00F3110E">
              <w:t xml:space="preserve"> «</w:t>
            </w:r>
            <w:r w:rsidR="00F3110E" w:rsidRPr="00F3110E">
              <w:t>Моделирование систем упра</w:t>
            </w:r>
            <w:r w:rsidR="00F3110E" w:rsidRPr="00F3110E">
              <w:t>в</w:t>
            </w:r>
            <w:r w:rsidR="007D7BC4">
              <w:t>ления в среде</w:t>
            </w:r>
            <w:r w:rsidR="00F3110E" w:rsidRPr="00F3110E">
              <w:t xml:space="preserve"> </w:t>
            </w:r>
            <w:r w:rsidR="00991535">
              <w:rPr>
                <w:bCs/>
                <w:lang w:val="en-US"/>
              </w:rPr>
              <w:t>Simulink</w:t>
            </w:r>
            <w:r w:rsidRPr="00F3110E">
              <w:t>»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007104" w:rsidRPr="0061022B" w:rsidRDefault="00007104" w:rsidP="00432441">
            <w:pPr>
              <w:snapToGrid w:val="0"/>
              <w:jc w:val="center"/>
              <w:rPr>
                <w:bCs/>
                <w:iCs/>
              </w:rPr>
            </w:pPr>
            <w:r w:rsidRPr="0061022B">
              <w:rPr>
                <w:bCs/>
                <w:iCs/>
              </w:rPr>
              <w:t>2</w:t>
            </w:r>
          </w:p>
        </w:tc>
      </w:tr>
      <w:tr w:rsidR="00007104" w:rsidRPr="00DC07EC" w:rsidTr="00432441">
        <w:trPr>
          <w:trHeight w:val="138"/>
        </w:trPr>
        <w:tc>
          <w:tcPr>
            <w:tcW w:w="951" w:type="dxa"/>
            <w:vMerge/>
            <w:shd w:val="clear" w:color="auto" w:fill="auto"/>
            <w:vAlign w:val="center"/>
          </w:tcPr>
          <w:p w:rsidR="00007104" w:rsidRPr="00D14CB3" w:rsidRDefault="00007104" w:rsidP="00432441">
            <w:pPr>
              <w:snapToGrid w:val="0"/>
              <w:jc w:val="center"/>
            </w:pPr>
          </w:p>
        </w:tc>
        <w:tc>
          <w:tcPr>
            <w:tcW w:w="1015" w:type="dxa"/>
            <w:shd w:val="clear" w:color="auto" w:fill="auto"/>
            <w:vAlign w:val="center"/>
          </w:tcPr>
          <w:p w:rsidR="00007104" w:rsidRPr="00007104" w:rsidRDefault="00007104" w:rsidP="00432441">
            <w:pPr>
              <w:snapToGrid w:val="0"/>
              <w:jc w:val="center"/>
            </w:pPr>
            <w:r>
              <w:t>8</w:t>
            </w:r>
          </w:p>
        </w:tc>
        <w:tc>
          <w:tcPr>
            <w:tcW w:w="6256" w:type="dxa"/>
            <w:shd w:val="clear" w:color="auto" w:fill="auto"/>
            <w:vAlign w:val="center"/>
          </w:tcPr>
          <w:p w:rsidR="00007104" w:rsidRPr="00007104" w:rsidRDefault="00007104" w:rsidP="006E151E">
            <w:pPr>
              <w:snapToGrid w:val="0"/>
              <w:jc w:val="both"/>
            </w:pPr>
            <w:r w:rsidRPr="00007104">
              <w:t>Практическое занятие №</w:t>
            </w:r>
            <w:r w:rsidR="00660EFB">
              <w:t>8</w:t>
            </w:r>
            <w:r w:rsidRPr="00007104">
              <w:t xml:space="preserve"> «</w:t>
            </w:r>
            <w:r w:rsidR="008342BB" w:rsidRPr="008342BB">
              <w:t>Проектирование привода ма</w:t>
            </w:r>
            <w:r w:rsidR="008342BB" w:rsidRPr="008342BB">
              <w:t>г</w:t>
            </w:r>
            <w:r w:rsidR="008342BB" w:rsidRPr="008342BB">
              <w:t>нитной головки жёсткого диска</w:t>
            </w:r>
            <w:r w:rsidRPr="00007104">
              <w:t>»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007104" w:rsidRPr="0061022B" w:rsidRDefault="00432441" w:rsidP="00432441">
            <w:pPr>
              <w:snapToGrid w:val="0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2</w:t>
            </w:r>
          </w:p>
        </w:tc>
      </w:tr>
      <w:tr w:rsidR="00007104" w:rsidRPr="00DC07EC" w:rsidTr="00432441">
        <w:trPr>
          <w:trHeight w:val="138"/>
        </w:trPr>
        <w:tc>
          <w:tcPr>
            <w:tcW w:w="951" w:type="dxa"/>
            <w:vMerge w:val="restart"/>
            <w:shd w:val="clear" w:color="auto" w:fill="auto"/>
            <w:vAlign w:val="center"/>
          </w:tcPr>
          <w:p w:rsidR="00007104" w:rsidRPr="001806B8" w:rsidRDefault="00007104" w:rsidP="00432441">
            <w:pPr>
              <w:snapToGrid w:val="0"/>
              <w:jc w:val="center"/>
            </w:pPr>
            <w:r>
              <w:rPr>
                <w:lang w:val="en-US"/>
              </w:rPr>
              <w:t>P</w:t>
            </w:r>
            <w:r>
              <w:t>5</w:t>
            </w:r>
          </w:p>
        </w:tc>
        <w:tc>
          <w:tcPr>
            <w:tcW w:w="1015" w:type="dxa"/>
            <w:shd w:val="clear" w:color="auto" w:fill="auto"/>
            <w:vAlign w:val="center"/>
          </w:tcPr>
          <w:p w:rsidR="00007104" w:rsidRPr="00007104" w:rsidRDefault="00007104" w:rsidP="00432441">
            <w:pPr>
              <w:snapToGrid w:val="0"/>
              <w:jc w:val="center"/>
            </w:pPr>
            <w:r>
              <w:t>9</w:t>
            </w:r>
          </w:p>
        </w:tc>
        <w:tc>
          <w:tcPr>
            <w:tcW w:w="6256" w:type="dxa"/>
            <w:shd w:val="clear" w:color="auto" w:fill="auto"/>
            <w:vAlign w:val="center"/>
          </w:tcPr>
          <w:p w:rsidR="00007104" w:rsidRPr="00007104" w:rsidRDefault="00007104" w:rsidP="006E151E">
            <w:pPr>
              <w:snapToGrid w:val="0"/>
              <w:jc w:val="both"/>
            </w:pPr>
            <w:r w:rsidRPr="00007104">
              <w:t xml:space="preserve">Практическое занятие </w:t>
            </w:r>
            <w:r w:rsidR="00660EFB">
              <w:t>№9</w:t>
            </w:r>
            <w:r w:rsidRPr="00007104">
              <w:t xml:space="preserve"> «</w:t>
            </w:r>
            <w:r w:rsidR="004A42A7">
              <w:t xml:space="preserve">Анализ устойчивости </w:t>
            </w:r>
            <w:r w:rsidR="007D7BC4">
              <w:t>систем</w:t>
            </w:r>
            <w:r w:rsidR="004A42A7">
              <w:t xml:space="preserve"> с обратной связью</w:t>
            </w:r>
            <w:r w:rsidRPr="00007104">
              <w:t>»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007104" w:rsidRPr="00007104" w:rsidRDefault="00432441" w:rsidP="00432441">
            <w:pPr>
              <w:snapToGrid w:val="0"/>
              <w:jc w:val="center"/>
            </w:pPr>
            <w:r>
              <w:t>1</w:t>
            </w:r>
          </w:p>
        </w:tc>
      </w:tr>
      <w:tr w:rsidR="00007104" w:rsidRPr="00DC07EC" w:rsidTr="00432441">
        <w:trPr>
          <w:trHeight w:val="138"/>
        </w:trPr>
        <w:tc>
          <w:tcPr>
            <w:tcW w:w="951" w:type="dxa"/>
            <w:vMerge/>
            <w:shd w:val="clear" w:color="auto" w:fill="auto"/>
            <w:vAlign w:val="center"/>
          </w:tcPr>
          <w:p w:rsidR="00007104" w:rsidRPr="00D14CB3" w:rsidRDefault="00007104" w:rsidP="00432441">
            <w:pPr>
              <w:snapToGrid w:val="0"/>
              <w:jc w:val="center"/>
            </w:pPr>
          </w:p>
        </w:tc>
        <w:tc>
          <w:tcPr>
            <w:tcW w:w="1015" w:type="dxa"/>
            <w:shd w:val="clear" w:color="auto" w:fill="auto"/>
            <w:vAlign w:val="center"/>
          </w:tcPr>
          <w:p w:rsidR="00007104" w:rsidRPr="00007104" w:rsidRDefault="00007104" w:rsidP="00432441">
            <w:pPr>
              <w:snapToGrid w:val="0"/>
              <w:jc w:val="center"/>
            </w:pPr>
            <w:r>
              <w:t>10</w:t>
            </w:r>
          </w:p>
        </w:tc>
        <w:tc>
          <w:tcPr>
            <w:tcW w:w="6256" w:type="dxa"/>
            <w:shd w:val="clear" w:color="auto" w:fill="auto"/>
            <w:vAlign w:val="center"/>
          </w:tcPr>
          <w:p w:rsidR="00007104" w:rsidRPr="00007104" w:rsidRDefault="00007104" w:rsidP="006E151E">
            <w:pPr>
              <w:snapToGrid w:val="0"/>
              <w:jc w:val="both"/>
            </w:pPr>
            <w:r w:rsidRPr="00007104">
              <w:t>Практическое занятие №</w:t>
            </w:r>
            <w:r w:rsidR="00660EFB">
              <w:t>10</w:t>
            </w:r>
            <w:r w:rsidRPr="00007104">
              <w:t xml:space="preserve"> «</w:t>
            </w:r>
            <w:r w:rsidR="004A42A7">
              <w:t>Частотный с</w:t>
            </w:r>
            <w:r w:rsidR="007D7BC4">
              <w:t>интез коррект</w:t>
            </w:r>
            <w:r w:rsidR="007D7BC4">
              <w:t>и</w:t>
            </w:r>
            <w:r w:rsidR="007D7BC4">
              <w:t>рующе</w:t>
            </w:r>
            <w:r w:rsidR="004A42A7">
              <w:t>го устройства</w:t>
            </w:r>
            <w:r w:rsidRPr="00007104">
              <w:t>»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007104" w:rsidRPr="00007104" w:rsidRDefault="00432441" w:rsidP="00432441">
            <w:pPr>
              <w:snapToGrid w:val="0"/>
              <w:jc w:val="center"/>
            </w:pPr>
            <w:r>
              <w:t>1</w:t>
            </w:r>
          </w:p>
        </w:tc>
      </w:tr>
      <w:tr w:rsidR="00007104" w:rsidRPr="00DC07EC" w:rsidTr="00432441">
        <w:trPr>
          <w:trHeight w:val="138"/>
        </w:trPr>
        <w:tc>
          <w:tcPr>
            <w:tcW w:w="951" w:type="dxa"/>
            <w:vMerge w:val="restart"/>
            <w:shd w:val="clear" w:color="auto" w:fill="auto"/>
            <w:vAlign w:val="center"/>
          </w:tcPr>
          <w:p w:rsidR="00007104" w:rsidRPr="001806B8" w:rsidRDefault="00007104" w:rsidP="00432441">
            <w:pPr>
              <w:snapToGrid w:val="0"/>
              <w:jc w:val="center"/>
            </w:pPr>
            <w:r>
              <w:rPr>
                <w:lang w:val="en-US"/>
              </w:rPr>
              <w:t>P</w:t>
            </w:r>
            <w:r>
              <w:t>6</w:t>
            </w:r>
          </w:p>
        </w:tc>
        <w:tc>
          <w:tcPr>
            <w:tcW w:w="1015" w:type="dxa"/>
            <w:shd w:val="clear" w:color="auto" w:fill="auto"/>
            <w:vAlign w:val="center"/>
          </w:tcPr>
          <w:p w:rsidR="00007104" w:rsidRPr="00D14CB3" w:rsidRDefault="00007104" w:rsidP="00432441">
            <w:pPr>
              <w:snapToGrid w:val="0"/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1</w:t>
            </w:r>
          </w:p>
        </w:tc>
        <w:tc>
          <w:tcPr>
            <w:tcW w:w="6256" w:type="dxa"/>
            <w:shd w:val="clear" w:color="auto" w:fill="auto"/>
            <w:vAlign w:val="center"/>
          </w:tcPr>
          <w:p w:rsidR="00007104" w:rsidRPr="00007104" w:rsidRDefault="00007104" w:rsidP="006E151E">
            <w:pPr>
              <w:snapToGrid w:val="0"/>
              <w:jc w:val="both"/>
            </w:pPr>
            <w:r w:rsidRPr="00007104">
              <w:t>Практическое занятие №1</w:t>
            </w:r>
            <w:r w:rsidR="00660EFB">
              <w:t>1</w:t>
            </w:r>
            <w:r w:rsidRPr="00007104">
              <w:t xml:space="preserve"> «</w:t>
            </w:r>
            <w:r w:rsidR="0014491E">
              <w:t>Моделирование нелинейных систем управления</w:t>
            </w:r>
            <w:r w:rsidRPr="00007104">
              <w:t>»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007104" w:rsidRPr="00007104" w:rsidRDefault="00432441" w:rsidP="00432441">
            <w:pPr>
              <w:snapToGrid w:val="0"/>
              <w:jc w:val="center"/>
            </w:pPr>
            <w:r>
              <w:t>4</w:t>
            </w:r>
          </w:p>
        </w:tc>
      </w:tr>
      <w:tr w:rsidR="00007104" w:rsidRPr="00DC07EC" w:rsidTr="00432441">
        <w:trPr>
          <w:trHeight w:val="138"/>
        </w:trPr>
        <w:tc>
          <w:tcPr>
            <w:tcW w:w="951" w:type="dxa"/>
            <w:vMerge/>
            <w:shd w:val="clear" w:color="auto" w:fill="auto"/>
            <w:vAlign w:val="center"/>
          </w:tcPr>
          <w:p w:rsidR="00007104" w:rsidRPr="00D14CB3" w:rsidRDefault="00007104" w:rsidP="00432441">
            <w:pPr>
              <w:snapToGrid w:val="0"/>
              <w:jc w:val="center"/>
            </w:pPr>
          </w:p>
        </w:tc>
        <w:tc>
          <w:tcPr>
            <w:tcW w:w="1015" w:type="dxa"/>
            <w:shd w:val="clear" w:color="auto" w:fill="auto"/>
            <w:vAlign w:val="center"/>
          </w:tcPr>
          <w:p w:rsidR="00007104" w:rsidRPr="00007104" w:rsidRDefault="00007104" w:rsidP="00432441">
            <w:pPr>
              <w:snapToGrid w:val="0"/>
              <w:jc w:val="center"/>
              <w:rPr>
                <w:lang w:val="en-US"/>
              </w:rPr>
            </w:pPr>
            <w:r>
              <w:t>1</w:t>
            </w:r>
            <w:r w:rsidRPr="00007104">
              <w:rPr>
                <w:lang w:val="en-US"/>
              </w:rPr>
              <w:t>2</w:t>
            </w:r>
          </w:p>
        </w:tc>
        <w:tc>
          <w:tcPr>
            <w:tcW w:w="6256" w:type="dxa"/>
            <w:shd w:val="clear" w:color="auto" w:fill="auto"/>
            <w:vAlign w:val="center"/>
          </w:tcPr>
          <w:p w:rsidR="00007104" w:rsidRPr="00007104" w:rsidRDefault="00007104" w:rsidP="006E151E">
            <w:pPr>
              <w:snapToGrid w:val="0"/>
              <w:jc w:val="both"/>
            </w:pPr>
            <w:r w:rsidRPr="00007104">
              <w:t>Практическое занятие №</w:t>
            </w:r>
            <w:r w:rsidR="00660EFB">
              <w:t>12</w:t>
            </w:r>
            <w:r w:rsidRPr="00007104">
              <w:t xml:space="preserve"> «</w:t>
            </w:r>
            <w:r w:rsidR="00DB5AC6">
              <w:t>Оптимизация нелинейных систем</w:t>
            </w:r>
            <w:r w:rsidRPr="00007104">
              <w:t>»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007104" w:rsidRPr="00007104" w:rsidRDefault="00432441" w:rsidP="00432441">
            <w:pPr>
              <w:snapToGrid w:val="0"/>
              <w:jc w:val="center"/>
            </w:pPr>
            <w:r>
              <w:t>4</w:t>
            </w:r>
          </w:p>
        </w:tc>
      </w:tr>
      <w:tr w:rsidR="00660EFB" w:rsidRPr="00DC07EC" w:rsidTr="00432441">
        <w:trPr>
          <w:trHeight w:val="138"/>
        </w:trPr>
        <w:tc>
          <w:tcPr>
            <w:tcW w:w="951" w:type="dxa"/>
            <w:vMerge w:val="restart"/>
            <w:shd w:val="clear" w:color="auto" w:fill="auto"/>
            <w:vAlign w:val="center"/>
          </w:tcPr>
          <w:p w:rsidR="00660EFB" w:rsidRPr="001806B8" w:rsidRDefault="00660EFB" w:rsidP="00432441">
            <w:pPr>
              <w:snapToGrid w:val="0"/>
              <w:jc w:val="center"/>
            </w:pPr>
            <w:r>
              <w:rPr>
                <w:lang w:val="en-US"/>
              </w:rPr>
              <w:t>P</w:t>
            </w:r>
            <w:r>
              <w:t>7</w:t>
            </w:r>
          </w:p>
        </w:tc>
        <w:tc>
          <w:tcPr>
            <w:tcW w:w="1015" w:type="dxa"/>
            <w:shd w:val="clear" w:color="auto" w:fill="auto"/>
            <w:vAlign w:val="center"/>
          </w:tcPr>
          <w:p w:rsidR="00660EFB" w:rsidRPr="00007104" w:rsidRDefault="00660EFB" w:rsidP="00432441">
            <w:pPr>
              <w:snapToGrid w:val="0"/>
              <w:jc w:val="center"/>
            </w:pPr>
            <w:r>
              <w:rPr>
                <w:lang w:val="en-US"/>
              </w:rPr>
              <w:t>1</w:t>
            </w:r>
            <w:r>
              <w:t>3</w:t>
            </w:r>
          </w:p>
        </w:tc>
        <w:tc>
          <w:tcPr>
            <w:tcW w:w="6256" w:type="dxa"/>
            <w:shd w:val="clear" w:color="auto" w:fill="auto"/>
            <w:vAlign w:val="center"/>
          </w:tcPr>
          <w:p w:rsidR="00660EFB" w:rsidRPr="00007104" w:rsidRDefault="00660EFB" w:rsidP="006E151E">
            <w:pPr>
              <w:snapToGrid w:val="0"/>
              <w:jc w:val="both"/>
            </w:pPr>
            <w:r w:rsidRPr="0094680A">
              <w:t>Практическое занятие №13 «</w:t>
            </w:r>
            <w:r w:rsidR="005C3E32">
              <w:t>Цифровая реализация непр</w:t>
            </w:r>
            <w:r w:rsidR="005C3E32">
              <w:t>е</w:t>
            </w:r>
            <w:r w:rsidR="005C3E32">
              <w:t>рывного регулятора</w:t>
            </w:r>
            <w:r w:rsidRPr="0094680A">
              <w:t>»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660EFB" w:rsidRPr="00007104" w:rsidRDefault="00660EFB" w:rsidP="00432441">
            <w:pPr>
              <w:snapToGrid w:val="0"/>
              <w:jc w:val="center"/>
            </w:pPr>
            <w:r w:rsidRPr="00007104">
              <w:t>2</w:t>
            </w:r>
          </w:p>
        </w:tc>
      </w:tr>
      <w:tr w:rsidR="00660EFB" w:rsidRPr="00DC07EC" w:rsidTr="00432441">
        <w:trPr>
          <w:trHeight w:val="138"/>
        </w:trPr>
        <w:tc>
          <w:tcPr>
            <w:tcW w:w="951" w:type="dxa"/>
            <w:vMerge/>
            <w:shd w:val="clear" w:color="auto" w:fill="auto"/>
            <w:vAlign w:val="center"/>
          </w:tcPr>
          <w:p w:rsidR="00660EFB" w:rsidRPr="00D14CB3" w:rsidRDefault="00660EFB" w:rsidP="00432441">
            <w:pPr>
              <w:snapToGrid w:val="0"/>
              <w:jc w:val="center"/>
            </w:pPr>
          </w:p>
        </w:tc>
        <w:tc>
          <w:tcPr>
            <w:tcW w:w="1015" w:type="dxa"/>
            <w:shd w:val="clear" w:color="auto" w:fill="auto"/>
            <w:vAlign w:val="center"/>
          </w:tcPr>
          <w:p w:rsidR="00660EFB" w:rsidRPr="00007104" w:rsidRDefault="00660EFB" w:rsidP="00432441">
            <w:pPr>
              <w:snapToGrid w:val="0"/>
              <w:jc w:val="center"/>
            </w:pPr>
            <w:r>
              <w:t>14</w:t>
            </w:r>
          </w:p>
        </w:tc>
        <w:tc>
          <w:tcPr>
            <w:tcW w:w="6256" w:type="dxa"/>
            <w:shd w:val="clear" w:color="auto" w:fill="auto"/>
            <w:vAlign w:val="center"/>
          </w:tcPr>
          <w:p w:rsidR="00660EFB" w:rsidRPr="00E8171A" w:rsidRDefault="00660EFB" w:rsidP="006E151E">
            <w:pPr>
              <w:pStyle w:val="11"/>
              <w:spacing w:before="0" w:after="0"/>
              <w:jc w:val="both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E8171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Практическое занятие №14 «</w:t>
            </w:r>
            <w:r w:rsidR="009E56EC" w:rsidRPr="009E56EC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>Синтез дискретного ПИД-регулятора</w:t>
            </w:r>
            <w:r w:rsidR="0094680A" w:rsidRPr="00E8171A"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  <w:t xml:space="preserve">» 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660EFB" w:rsidRPr="00007104" w:rsidRDefault="00263080" w:rsidP="00432441">
            <w:pPr>
              <w:snapToGrid w:val="0"/>
              <w:jc w:val="center"/>
            </w:pPr>
            <w:r>
              <w:t>4</w:t>
            </w:r>
          </w:p>
        </w:tc>
      </w:tr>
      <w:tr w:rsidR="003F444E" w:rsidRPr="00007104" w:rsidTr="00432441">
        <w:trPr>
          <w:trHeight w:val="70"/>
        </w:trPr>
        <w:tc>
          <w:tcPr>
            <w:tcW w:w="8222" w:type="dxa"/>
            <w:gridSpan w:val="3"/>
            <w:shd w:val="clear" w:color="auto" w:fill="auto"/>
            <w:vAlign w:val="center"/>
          </w:tcPr>
          <w:p w:rsidR="003F444E" w:rsidRPr="00007104" w:rsidRDefault="003F444E" w:rsidP="00432441">
            <w:pPr>
              <w:snapToGrid w:val="0"/>
              <w:jc w:val="right"/>
            </w:pPr>
            <w:r w:rsidRPr="006E151E">
              <w:rPr>
                <w:b/>
              </w:rPr>
              <w:t>Всего</w:t>
            </w:r>
          </w:p>
        </w:tc>
        <w:tc>
          <w:tcPr>
            <w:tcW w:w="1559" w:type="dxa"/>
            <w:shd w:val="clear" w:color="auto" w:fill="auto"/>
            <w:vAlign w:val="center"/>
          </w:tcPr>
          <w:p w:rsidR="003F444E" w:rsidRPr="00007104" w:rsidRDefault="003F444E" w:rsidP="00432441">
            <w:pPr>
              <w:snapToGrid w:val="0"/>
              <w:jc w:val="center"/>
            </w:pPr>
            <w:r>
              <w:t>34</w:t>
            </w:r>
          </w:p>
        </w:tc>
      </w:tr>
    </w:tbl>
    <w:p w:rsidR="00584010" w:rsidRDefault="00A50C9A">
      <w:pPr>
        <w:pStyle w:val="23"/>
        <w:tabs>
          <w:tab w:val="clear" w:pos="567"/>
        </w:tabs>
        <w:spacing w:before="120" w:after="60"/>
        <w:ind w:left="709" w:hanging="425"/>
        <w:rPr>
          <w:b/>
        </w:rPr>
      </w:pPr>
      <w:r w:rsidRPr="00641240">
        <w:rPr>
          <w:b/>
        </w:rPr>
        <w:t>4.3.</w:t>
      </w:r>
      <w:r w:rsidR="00BE7552">
        <w:rPr>
          <w:b/>
        </w:rPr>
        <w:t xml:space="preserve"> </w:t>
      </w:r>
      <w:r w:rsidRPr="00641240">
        <w:rPr>
          <w:b/>
        </w:rPr>
        <w:t>Примерная тематика самостоятельной работы</w:t>
      </w:r>
      <w:r w:rsidR="00ED24EA" w:rsidRPr="00641240">
        <w:rPr>
          <w:b/>
        </w:rPr>
        <w:t xml:space="preserve"> </w:t>
      </w:r>
    </w:p>
    <w:p w:rsidR="00A50C9A" w:rsidRPr="00641240" w:rsidRDefault="00A50C9A">
      <w:pPr>
        <w:pStyle w:val="3"/>
        <w:numPr>
          <w:ilvl w:val="2"/>
          <w:numId w:val="9"/>
        </w:numPr>
        <w:spacing w:before="0" w:after="0"/>
        <w:rPr>
          <w:spacing w:val="-5"/>
        </w:rPr>
      </w:pP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>Примерный перечень тем домашних работ</w:t>
      </w:r>
    </w:p>
    <w:p w:rsidR="006F79E7" w:rsidRDefault="008C714B" w:rsidP="008C714B">
      <w:pPr>
        <w:pStyle w:val="2"/>
        <w:keepNext w:val="0"/>
        <w:keepLines/>
        <w:numPr>
          <w:ilvl w:val="0"/>
          <w:numId w:val="44"/>
        </w:numPr>
        <w:spacing w:before="0" w:after="0"/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</w:pPr>
      <w:r w:rsidRPr="008C714B"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  <w:t>Решение вариационных задач</w:t>
      </w:r>
    </w:p>
    <w:p w:rsidR="008C714B" w:rsidRPr="008C714B" w:rsidRDefault="008C714B" w:rsidP="008C714B"/>
    <w:p w:rsidR="00A50C9A" w:rsidRDefault="00A50C9A">
      <w:pPr>
        <w:pStyle w:val="3"/>
        <w:numPr>
          <w:ilvl w:val="2"/>
          <w:numId w:val="9"/>
        </w:numPr>
        <w:spacing w:before="0" w:after="0"/>
        <w:rPr>
          <w:rFonts w:ascii="Times New Roman" w:hAnsi="Times New Roman" w:cs="Times New Roman"/>
          <w:iCs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>Примерный перечень тем графических работ</w:t>
      </w:r>
    </w:p>
    <w:p w:rsidR="008C714B" w:rsidRPr="00A30447" w:rsidRDefault="008C714B" w:rsidP="008C714B">
      <w:pPr>
        <w:ind w:left="709"/>
        <w:jc w:val="both"/>
      </w:pPr>
      <w:r>
        <w:t>Не предусмотрено.</w:t>
      </w:r>
    </w:p>
    <w:p w:rsidR="008C714B" w:rsidRPr="00BF3615" w:rsidRDefault="008C714B" w:rsidP="008C714B"/>
    <w:p w:rsidR="00A50C9A" w:rsidRPr="00641240" w:rsidRDefault="00A50C9A">
      <w:pPr>
        <w:pStyle w:val="3"/>
        <w:numPr>
          <w:ilvl w:val="2"/>
          <w:numId w:val="9"/>
        </w:numPr>
        <w:spacing w:before="0" w:after="0"/>
        <w:rPr>
          <w:spacing w:val="-5"/>
        </w:rPr>
      </w:pP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Примерный </w:t>
      </w:r>
      <w:r w:rsidRPr="00641240">
        <w:rPr>
          <w:rFonts w:ascii="Times New Roman" w:hAnsi="Times New Roman" w:cs="Times New Roman"/>
          <w:iCs/>
          <w:sz w:val="24"/>
          <w:szCs w:val="24"/>
        </w:rPr>
        <w:t>перечень тем рефератов</w:t>
      </w: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 (эссе, творческих работ)</w:t>
      </w:r>
    </w:p>
    <w:p w:rsidR="008C714B" w:rsidRPr="00A30447" w:rsidRDefault="008C714B" w:rsidP="008C714B">
      <w:pPr>
        <w:ind w:left="709"/>
        <w:jc w:val="both"/>
      </w:pPr>
      <w:r>
        <w:t>Не предусмотрено.</w:t>
      </w:r>
    </w:p>
    <w:p w:rsidR="008C714B" w:rsidRPr="00BF3615" w:rsidRDefault="008C714B" w:rsidP="008C714B"/>
    <w:p w:rsidR="007356B9" w:rsidRPr="00641240" w:rsidRDefault="007356B9" w:rsidP="007356B9">
      <w:pPr>
        <w:rPr>
          <w:b/>
        </w:rPr>
      </w:pPr>
      <w:r w:rsidRPr="00641240">
        <w:rPr>
          <w:b/>
        </w:rPr>
        <w:lastRenderedPageBreak/>
        <w:t>4.3.4    Примерная тематика индивидуальных или групповых проектов</w:t>
      </w:r>
    </w:p>
    <w:p w:rsidR="008C714B" w:rsidRPr="00A30447" w:rsidRDefault="008C714B" w:rsidP="008C714B">
      <w:pPr>
        <w:ind w:left="709"/>
        <w:jc w:val="both"/>
      </w:pPr>
      <w:r>
        <w:t>Не предусмотрено.</w:t>
      </w:r>
    </w:p>
    <w:p w:rsidR="008C714B" w:rsidRPr="00BF3615" w:rsidRDefault="008C714B" w:rsidP="008C714B"/>
    <w:p w:rsidR="00A50C9A" w:rsidRPr="00641240" w:rsidRDefault="00A50C9A" w:rsidP="00B97C1B">
      <w:pPr>
        <w:pStyle w:val="3"/>
        <w:numPr>
          <w:ilvl w:val="2"/>
          <w:numId w:val="13"/>
        </w:numPr>
        <w:spacing w:before="0" w:after="0"/>
        <w:rPr>
          <w:spacing w:val="-5"/>
        </w:rPr>
      </w:pP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>Примерный перечень тем расчетных работ (программных продуктов)</w:t>
      </w:r>
    </w:p>
    <w:p w:rsidR="008C714B" w:rsidRPr="00A30447" w:rsidRDefault="008C714B" w:rsidP="008C714B">
      <w:pPr>
        <w:ind w:left="709"/>
        <w:jc w:val="both"/>
      </w:pPr>
      <w:r>
        <w:t>Не предусмотрено.</w:t>
      </w:r>
    </w:p>
    <w:p w:rsidR="008C714B" w:rsidRPr="00BF3615" w:rsidRDefault="008C714B" w:rsidP="008C714B"/>
    <w:p w:rsidR="00A50C9A" w:rsidRPr="00641240" w:rsidRDefault="00A50C9A">
      <w:pPr>
        <w:pStyle w:val="3"/>
        <w:numPr>
          <w:ilvl w:val="2"/>
          <w:numId w:val="13"/>
        </w:numPr>
        <w:spacing w:before="0" w:after="0"/>
        <w:rPr>
          <w:spacing w:val="-5"/>
        </w:rPr>
      </w:pP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>Примерный перечень тем расчетно-графических работ</w:t>
      </w:r>
    </w:p>
    <w:p w:rsidR="008C714B" w:rsidRPr="00A30447" w:rsidRDefault="008C714B" w:rsidP="008C714B">
      <w:pPr>
        <w:ind w:left="709"/>
        <w:jc w:val="both"/>
      </w:pPr>
      <w:r>
        <w:t>Не предусмотрено.</w:t>
      </w:r>
    </w:p>
    <w:p w:rsidR="008C714B" w:rsidRPr="00BF3615" w:rsidRDefault="008C714B" w:rsidP="008C714B"/>
    <w:p w:rsidR="007356B9" w:rsidRPr="00641240" w:rsidRDefault="00584010" w:rsidP="00584010">
      <w:pPr>
        <w:pStyle w:val="3"/>
        <w:numPr>
          <w:ilvl w:val="2"/>
          <w:numId w:val="13"/>
        </w:numPr>
        <w:spacing w:before="0" w:after="0"/>
        <w:rPr>
          <w:rFonts w:ascii="Times New Roman" w:hAnsi="Times New Roman"/>
          <w:sz w:val="24"/>
          <w:szCs w:val="24"/>
        </w:rPr>
      </w:pPr>
      <w:r w:rsidRPr="00641240">
        <w:rPr>
          <w:rFonts w:ascii="Times New Roman" w:hAnsi="Times New Roman"/>
          <w:sz w:val="24"/>
          <w:szCs w:val="24"/>
        </w:rPr>
        <w:t>Примерный перечень тем  курсовых проектов</w:t>
      </w:r>
      <w:r w:rsidR="00A50C9A" w:rsidRPr="00641240">
        <w:rPr>
          <w:rFonts w:ascii="Times New Roman" w:hAnsi="Times New Roman"/>
          <w:sz w:val="24"/>
          <w:szCs w:val="24"/>
        </w:rPr>
        <w:t xml:space="preserve"> (</w:t>
      </w:r>
      <w:r w:rsidRPr="00641240">
        <w:rPr>
          <w:rFonts w:ascii="Times New Roman" w:hAnsi="Times New Roman"/>
          <w:sz w:val="24"/>
          <w:szCs w:val="24"/>
        </w:rPr>
        <w:t>курсовых работ</w:t>
      </w:r>
      <w:r w:rsidR="00A50C9A" w:rsidRPr="00641240">
        <w:rPr>
          <w:rFonts w:ascii="Times New Roman" w:hAnsi="Times New Roman"/>
          <w:sz w:val="24"/>
          <w:szCs w:val="24"/>
        </w:rPr>
        <w:t xml:space="preserve">) </w:t>
      </w:r>
      <w:r w:rsidRPr="00641240">
        <w:rPr>
          <w:rFonts w:ascii="Times New Roman" w:hAnsi="Times New Roman"/>
          <w:sz w:val="24"/>
          <w:szCs w:val="24"/>
          <w:lang w:val="ru-RU"/>
        </w:rPr>
        <w:t xml:space="preserve"> </w:t>
      </w:r>
    </w:p>
    <w:p w:rsidR="008C714B" w:rsidRPr="00A30447" w:rsidRDefault="008C714B" w:rsidP="008C714B">
      <w:pPr>
        <w:ind w:left="709"/>
        <w:jc w:val="both"/>
      </w:pPr>
      <w:r>
        <w:t>Не предусмотрено.</w:t>
      </w:r>
    </w:p>
    <w:p w:rsidR="008C714B" w:rsidRPr="00BF3615" w:rsidRDefault="008C714B" w:rsidP="008C714B"/>
    <w:p w:rsidR="007356B9" w:rsidRPr="00641240" w:rsidRDefault="007356B9" w:rsidP="007356B9">
      <w:pPr>
        <w:numPr>
          <w:ilvl w:val="2"/>
          <w:numId w:val="15"/>
        </w:numPr>
        <w:jc w:val="both"/>
        <w:rPr>
          <w:b/>
        </w:rPr>
      </w:pPr>
      <w:r w:rsidRPr="00641240">
        <w:rPr>
          <w:b/>
        </w:rPr>
        <w:t>Примерная тематика контрольных работ</w:t>
      </w:r>
    </w:p>
    <w:p w:rsidR="008C714B" w:rsidRPr="00A30447" w:rsidRDefault="008C714B" w:rsidP="008C714B">
      <w:pPr>
        <w:ind w:left="709"/>
        <w:jc w:val="both"/>
      </w:pPr>
      <w:r>
        <w:t>Не предусмотрено.</w:t>
      </w:r>
    </w:p>
    <w:p w:rsidR="008C714B" w:rsidRPr="00BF3615" w:rsidRDefault="008C714B" w:rsidP="008C714B"/>
    <w:p w:rsidR="00A50C9A" w:rsidRPr="00641240" w:rsidRDefault="00B97C1B" w:rsidP="00B97C1B">
      <w:pPr>
        <w:pStyle w:val="3"/>
        <w:spacing w:before="0" w:after="0"/>
        <w:rPr>
          <w:spacing w:val="-5"/>
        </w:rPr>
      </w:pPr>
      <w:r w:rsidRPr="00641240">
        <w:rPr>
          <w:rFonts w:ascii="Times New Roman" w:hAnsi="Times New Roman" w:cs="Times New Roman"/>
          <w:iCs/>
          <w:sz w:val="24"/>
          <w:szCs w:val="24"/>
          <w:lang w:val="ru-RU"/>
        </w:rPr>
        <w:t xml:space="preserve">4.3.9.  </w:t>
      </w:r>
      <w:r w:rsidR="00A50C9A" w:rsidRPr="00641240">
        <w:rPr>
          <w:rFonts w:ascii="Times New Roman" w:hAnsi="Times New Roman" w:cs="Times New Roman"/>
          <w:iCs/>
          <w:sz w:val="24"/>
          <w:szCs w:val="24"/>
          <w:lang w:val="ru-RU"/>
        </w:rPr>
        <w:t>Примерная тематика коллоквиумов</w:t>
      </w:r>
    </w:p>
    <w:p w:rsidR="008C714B" w:rsidRPr="00A30447" w:rsidRDefault="008C714B" w:rsidP="008C714B">
      <w:pPr>
        <w:ind w:left="709"/>
        <w:jc w:val="both"/>
      </w:pPr>
      <w:r>
        <w:t>Не предусмотрено.</w:t>
      </w:r>
    </w:p>
    <w:p w:rsidR="008C714B" w:rsidRPr="00BF3615" w:rsidRDefault="008C714B" w:rsidP="008C714B"/>
    <w:p w:rsidR="00A50C9A" w:rsidRPr="00641240" w:rsidRDefault="00061DBF" w:rsidP="00061DBF">
      <w:pPr>
        <w:pStyle w:val="11"/>
        <w:spacing w:before="0" w:after="0"/>
        <w:rPr>
          <w:rFonts w:ascii="Times New Roman" w:hAnsi="Times New Roman" w:cs="Times New Roman"/>
          <w:b w:val="0"/>
          <w:bCs w:val="0"/>
          <w:kern w:val="0"/>
          <w:sz w:val="24"/>
          <w:szCs w:val="24"/>
          <w:lang w:val="ru-RU"/>
        </w:rPr>
      </w:pPr>
      <w:r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 xml:space="preserve">5. </w:t>
      </w:r>
      <w:r w:rsidR="00A50C9A" w:rsidRPr="00641240">
        <w:rPr>
          <w:rFonts w:ascii="Times New Roman" w:hAnsi="Times New Roman" w:cs="Times New Roman"/>
          <w:bCs w:val="0"/>
          <w:caps/>
          <w:sz w:val="24"/>
          <w:szCs w:val="24"/>
        </w:rPr>
        <w:t>СООТНОШЕНИЕ РАЗДЕЛОВ</w:t>
      </w:r>
      <w:r w:rsidR="00B97C1B" w:rsidRPr="00641240"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>, тем</w:t>
      </w:r>
      <w:r w:rsidR="00A50C9A" w:rsidRPr="00641240">
        <w:rPr>
          <w:rFonts w:ascii="Times New Roman" w:hAnsi="Times New Roman" w:cs="Times New Roman"/>
          <w:bCs w:val="0"/>
          <w:caps/>
          <w:sz w:val="24"/>
          <w:szCs w:val="24"/>
        </w:rPr>
        <w:t xml:space="preserve"> ДИСЦИПЛИНЫ И ПРИМЕНЯЕМЫХ ТЕХНОЛОГИЙ ОБУЧЕНИ</w:t>
      </w:r>
      <w:r w:rsidR="00E64BE9"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>я</w:t>
      </w:r>
      <w:r w:rsidR="00A50C9A" w:rsidRPr="00641240">
        <w:rPr>
          <w:rFonts w:ascii="Times New Roman" w:hAnsi="Times New Roman" w:cs="Times New Roman"/>
          <w:b w:val="0"/>
          <w:bCs w:val="0"/>
          <w:kern w:val="0"/>
          <w:sz w:val="24"/>
          <w:szCs w:val="24"/>
          <w:lang w:val="ru-RU"/>
        </w:rPr>
        <w:fldChar w:fldCharType="begin"/>
      </w:r>
      <w:r w:rsidR="00A50C9A" w:rsidRPr="00641240">
        <w:rPr>
          <w:rFonts w:ascii="Times New Roman" w:hAnsi="Times New Roman" w:cs="Times New Roman"/>
          <w:b w:val="0"/>
          <w:bCs w:val="0"/>
          <w:kern w:val="0"/>
          <w:sz w:val="24"/>
          <w:szCs w:val="24"/>
          <w:lang w:val="ru-RU"/>
        </w:rPr>
        <w:instrText xml:space="preserve"> TC "СООТНОШЕНИЕ РАЗДЕЛОВ ДИСЦИПЛИНЫ И ПРИМЕНЯЕМЫХ МЕТОДОВ И ТЕХНОЛОГИЙ ОБУЧЕНИЯ" \l 1 </w:instrText>
      </w:r>
      <w:r w:rsidR="00A50C9A" w:rsidRPr="00641240">
        <w:rPr>
          <w:rFonts w:ascii="Times New Roman" w:hAnsi="Times New Roman" w:cs="Times New Roman"/>
          <w:b w:val="0"/>
          <w:bCs w:val="0"/>
          <w:kern w:val="0"/>
          <w:sz w:val="24"/>
          <w:szCs w:val="24"/>
          <w:lang w:val="ru-RU"/>
        </w:rPr>
        <w:fldChar w:fldCharType="end"/>
      </w:r>
    </w:p>
    <w:p w:rsidR="00A50C9A" w:rsidRPr="00641240" w:rsidRDefault="00A50C9A"/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2970"/>
        <w:gridCol w:w="564"/>
        <w:gridCol w:w="564"/>
        <w:gridCol w:w="564"/>
        <w:gridCol w:w="564"/>
        <w:gridCol w:w="563"/>
        <w:gridCol w:w="564"/>
        <w:gridCol w:w="563"/>
        <w:gridCol w:w="563"/>
        <w:gridCol w:w="563"/>
        <w:gridCol w:w="564"/>
        <w:gridCol w:w="563"/>
        <w:gridCol w:w="576"/>
      </w:tblGrid>
      <w:tr w:rsidR="00A50C9A" w:rsidRPr="00641240">
        <w:trPr>
          <w:trHeight w:val="284"/>
        </w:trPr>
        <w:tc>
          <w:tcPr>
            <w:tcW w:w="297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60"/>
                <w:tab w:val="left" w:pos="386"/>
              </w:tabs>
              <w:spacing w:line="276" w:lineRule="auto"/>
              <w:ind w:left="102"/>
              <w:jc w:val="center"/>
              <w:rPr>
                <w:b/>
                <w:sz w:val="22"/>
                <w:szCs w:val="22"/>
              </w:rPr>
            </w:pPr>
            <w:r w:rsidRPr="00641240">
              <w:rPr>
                <w:b/>
                <w:sz w:val="22"/>
                <w:szCs w:val="22"/>
              </w:rPr>
              <w:t>Код раздела, темы дисц</w:t>
            </w:r>
            <w:r w:rsidRPr="00641240">
              <w:rPr>
                <w:b/>
                <w:sz w:val="22"/>
                <w:szCs w:val="22"/>
              </w:rPr>
              <w:t>и</w:t>
            </w:r>
            <w:r w:rsidRPr="00641240">
              <w:rPr>
                <w:b/>
                <w:sz w:val="22"/>
                <w:szCs w:val="22"/>
              </w:rPr>
              <w:t>плины</w:t>
            </w:r>
          </w:p>
        </w:tc>
        <w:tc>
          <w:tcPr>
            <w:tcW w:w="338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jc w:val="center"/>
              <w:rPr>
                <w:b/>
                <w:sz w:val="22"/>
                <w:szCs w:val="22"/>
              </w:rPr>
            </w:pPr>
            <w:r w:rsidRPr="00641240">
              <w:rPr>
                <w:b/>
                <w:sz w:val="22"/>
                <w:szCs w:val="22"/>
              </w:rPr>
              <w:t>Активные методы обучения</w:t>
            </w:r>
          </w:p>
        </w:tc>
        <w:tc>
          <w:tcPr>
            <w:tcW w:w="3392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jc w:val="center"/>
            </w:pPr>
            <w:r w:rsidRPr="00641240">
              <w:rPr>
                <w:b/>
                <w:sz w:val="22"/>
                <w:szCs w:val="22"/>
              </w:rPr>
              <w:t>Дистанционные образовател</w:t>
            </w:r>
            <w:r w:rsidRPr="00641240">
              <w:rPr>
                <w:b/>
                <w:sz w:val="22"/>
                <w:szCs w:val="22"/>
              </w:rPr>
              <w:t>ь</w:t>
            </w:r>
            <w:r w:rsidRPr="00641240">
              <w:rPr>
                <w:b/>
                <w:sz w:val="22"/>
                <w:szCs w:val="22"/>
              </w:rPr>
              <w:t>ные технологии и электронное обучение</w:t>
            </w:r>
          </w:p>
        </w:tc>
      </w:tr>
      <w:tr w:rsidR="00A50C9A" w:rsidRPr="00641240">
        <w:trPr>
          <w:cantSplit/>
          <w:trHeight w:val="2780"/>
        </w:trPr>
        <w:tc>
          <w:tcPr>
            <w:tcW w:w="297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60"/>
                <w:tab w:val="left" w:pos="386"/>
              </w:tabs>
              <w:snapToGrid w:val="0"/>
              <w:spacing w:line="312" w:lineRule="auto"/>
              <w:ind w:left="103"/>
              <w:jc w:val="both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50C9A" w:rsidRPr="00641240" w:rsidRDefault="00A50C9A">
            <w:pPr>
              <w:tabs>
                <w:tab w:val="left" w:pos="317"/>
                <w:tab w:val="left" w:pos="360"/>
              </w:tabs>
              <w:ind w:left="34" w:right="113"/>
              <w:jc w:val="center"/>
              <w:rPr>
                <w:sz w:val="22"/>
                <w:szCs w:val="22"/>
              </w:rPr>
            </w:pPr>
            <w:r w:rsidRPr="00641240">
              <w:rPr>
                <w:sz w:val="22"/>
                <w:szCs w:val="22"/>
              </w:rPr>
              <w:t>Проектная работа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50C9A" w:rsidRPr="00641240" w:rsidRDefault="00A50C9A">
            <w:pPr>
              <w:tabs>
                <w:tab w:val="left" w:pos="317"/>
                <w:tab w:val="left" w:pos="360"/>
              </w:tabs>
              <w:ind w:left="34" w:right="113"/>
              <w:jc w:val="center"/>
              <w:rPr>
                <w:sz w:val="22"/>
                <w:szCs w:val="22"/>
              </w:rPr>
            </w:pPr>
            <w:r w:rsidRPr="00641240">
              <w:rPr>
                <w:sz w:val="22"/>
                <w:szCs w:val="22"/>
              </w:rPr>
              <w:t>Кейс-анализ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50C9A" w:rsidRPr="00641240" w:rsidRDefault="00A50C9A">
            <w:pPr>
              <w:tabs>
                <w:tab w:val="left" w:pos="360"/>
                <w:tab w:val="left" w:pos="756"/>
              </w:tabs>
              <w:ind w:left="113" w:right="113"/>
              <w:jc w:val="center"/>
              <w:rPr>
                <w:sz w:val="22"/>
                <w:szCs w:val="22"/>
              </w:rPr>
            </w:pPr>
            <w:r w:rsidRPr="00641240">
              <w:rPr>
                <w:sz w:val="22"/>
                <w:szCs w:val="22"/>
              </w:rPr>
              <w:t>Деловые игры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50C9A" w:rsidRPr="00641240" w:rsidRDefault="00A50C9A">
            <w:pPr>
              <w:tabs>
                <w:tab w:val="left" w:pos="360"/>
                <w:tab w:val="left" w:pos="756"/>
              </w:tabs>
              <w:ind w:left="113" w:right="113"/>
              <w:jc w:val="center"/>
              <w:rPr>
                <w:sz w:val="22"/>
                <w:szCs w:val="22"/>
              </w:rPr>
            </w:pPr>
            <w:r w:rsidRPr="00641240">
              <w:rPr>
                <w:sz w:val="22"/>
                <w:szCs w:val="22"/>
              </w:rPr>
              <w:t>Проблемное обучение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50C9A" w:rsidRPr="00641240" w:rsidRDefault="00A50C9A">
            <w:pPr>
              <w:tabs>
                <w:tab w:val="left" w:pos="360"/>
                <w:tab w:val="left" w:pos="756"/>
              </w:tabs>
              <w:ind w:left="113" w:right="113"/>
              <w:jc w:val="center"/>
              <w:rPr>
                <w:sz w:val="22"/>
                <w:szCs w:val="22"/>
              </w:rPr>
            </w:pPr>
            <w:r w:rsidRPr="00641240">
              <w:rPr>
                <w:sz w:val="22"/>
                <w:szCs w:val="22"/>
              </w:rPr>
              <w:t>Командная работа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50C9A" w:rsidRPr="00641240" w:rsidRDefault="00A50C9A">
            <w:pPr>
              <w:tabs>
                <w:tab w:val="left" w:pos="317"/>
                <w:tab w:val="left" w:pos="360"/>
              </w:tabs>
              <w:ind w:left="33" w:right="113"/>
              <w:jc w:val="center"/>
              <w:rPr>
                <w:color w:val="000000"/>
                <w:szCs w:val="22"/>
              </w:rPr>
            </w:pPr>
            <w:r w:rsidRPr="00641240">
              <w:rPr>
                <w:sz w:val="22"/>
                <w:szCs w:val="22"/>
              </w:rPr>
              <w:t>Другие (указать, какие)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50C9A" w:rsidRPr="00641240" w:rsidRDefault="00A50C9A">
            <w:pPr>
              <w:tabs>
                <w:tab w:val="left" w:pos="317"/>
                <w:tab w:val="left" w:pos="360"/>
                <w:tab w:val="left" w:pos="756"/>
              </w:tabs>
              <w:ind w:left="34" w:right="113"/>
              <w:jc w:val="center"/>
              <w:rPr>
                <w:color w:val="000000"/>
              </w:rPr>
            </w:pPr>
            <w:r w:rsidRPr="00641240">
              <w:rPr>
                <w:color w:val="000000"/>
                <w:szCs w:val="22"/>
              </w:rPr>
              <w:t>Сетевые учебные курсы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50C9A" w:rsidRPr="00641240" w:rsidRDefault="00A50C9A">
            <w:pPr>
              <w:tabs>
                <w:tab w:val="left" w:pos="360"/>
                <w:tab w:val="left" w:pos="756"/>
              </w:tabs>
              <w:jc w:val="center"/>
              <w:rPr>
                <w:sz w:val="22"/>
                <w:szCs w:val="22"/>
              </w:rPr>
            </w:pPr>
            <w:r w:rsidRPr="00641240">
              <w:rPr>
                <w:color w:val="000000"/>
              </w:rPr>
              <w:t>Виртуальные практикумы и тренажеры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50C9A" w:rsidRPr="00641240" w:rsidRDefault="00A50C9A">
            <w:pPr>
              <w:tabs>
                <w:tab w:val="left" w:pos="275"/>
              </w:tabs>
              <w:ind w:left="34" w:right="-8"/>
              <w:jc w:val="center"/>
              <w:rPr>
                <w:sz w:val="22"/>
                <w:szCs w:val="22"/>
              </w:rPr>
            </w:pPr>
            <w:proofErr w:type="spellStart"/>
            <w:r w:rsidRPr="00641240">
              <w:rPr>
                <w:sz w:val="22"/>
                <w:szCs w:val="22"/>
              </w:rPr>
              <w:t>Вебинары</w:t>
            </w:r>
            <w:proofErr w:type="spellEnd"/>
            <w:r w:rsidRPr="00641240">
              <w:rPr>
                <w:sz w:val="22"/>
                <w:szCs w:val="22"/>
              </w:rPr>
              <w:t xml:space="preserve">  и видеоконф</w:t>
            </w:r>
            <w:r w:rsidRPr="00641240">
              <w:rPr>
                <w:sz w:val="22"/>
                <w:szCs w:val="22"/>
              </w:rPr>
              <w:t>е</w:t>
            </w:r>
            <w:r w:rsidRPr="00641240">
              <w:rPr>
                <w:sz w:val="22"/>
                <w:szCs w:val="22"/>
              </w:rPr>
              <w:t>ренции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50C9A" w:rsidRPr="00641240" w:rsidRDefault="00A50C9A">
            <w:pPr>
              <w:jc w:val="center"/>
              <w:rPr>
                <w:sz w:val="22"/>
                <w:szCs w:val="22"/>
              </w:rPr>
            </w:pPr>
            <w:r w:rsidRPr="00641240">
              <w:rPr>
                <w:sz w:val="22"/>
                <w:szCs w:val="22"/>
              </w:rPr>
              <w:t xml:space="preserve">Асинхронные </w:t>
            </w:r>
            <w:r w:rsidRPr="00641240">
              <w:rPr>
                <w:sz w:val="22"/>
                <w:szCs w:val="22"/>
                <w:lang w:val="en-US"/>
              </w:rPr>
              <w:t>web</w:t>
            </w:r>
            <w:r w:rsidRPr="00641240">
              <w:rPr>
                <w:sz w:val="22"/>
                <w:szCs w:val="22"/>
              </w:rPr>
              <w:t>-конференции и семинары</w:t>
            </w: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extDirection w:val="btLr"/>
            <w:vAlign w:val="center"/>
          </w:tcPr>
          <w:p w:rsidR="00A50C9A" w:rsidRPr="00641240" w:rsidRDefault="00A50C9A">
            <w:pPr>
              <w:jc w:val="center"/>
              <w:rPr>
                <w:sz w:val="22"/>
                <w:szCs w:val="22"/>
              </w:rPr>
            </w:pPr>
            <w:r w:rsidRPr="00641240">
              <w:rPr>
                <w:sz w:val="22"/>
                <w:szCs w:val="22"/>
              </w:rPr>
              <w:t>Совместная работа и разр</w:t>
            </w:r>
            <w:r w:rsidRPr="00641240">
              <w:rPr>
                <w:sz w:val="22"/>
                <w:szCs w:val="22"/>
              </w:rPr>
              <w:t>а</w:t>
            </w:r>
            <w:r w:rsidRPr="00641240">
              <w:rPr>
                <w:sz w:val="22"/>
                <w:szCs w:val="22"/>
              </w:rPr>
              <w:t>ботка контента</w:t>
            </w: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extDirection w:val="btLr"/>
            <w:vAlign w:val="center"/>
          </w:tcPr>
          <w:p w:rsidR="00A50C9A" w:rsidRPr="00641240" w:rsidRDefault="00A50C9A">
            <w:pPr>
              <w:jc w:val="center"/>
            </w:pPr>
            <w:r w:rsidRPr="00641240">
              <w:rPr>
                <w:sz w:val="22"/>
                <w:szCs w:val="22"/>
              </w:rPr>
              <w:t>Другие (указать, какие)</w:t>
            </w:r>
          </w:p>
        </w:tc>
      </w:tr>
      <w:tr w:rsidR="00A50C9A" w:rsidRPr="00641240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C9A" w:rsidRPr="00641240" w:rsidRDefault="003E36D7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rPr>
                <w:bCs/>
                <w:caps/>
                <w:sz w:val="22"/>
                <w:szCs w:val="22"/>
              </w:rPr>
            </w:pPr>
            <w:r>
              <w:rPr>
                <w:bCs/>
                <w:caps/>
                <w:sz w:val="22"/>
                <w:szCs w:val="22"/>
              </w:rPr>
              <w:t xml:space="preserve">     Р</w:t>
            </w:r>
            <w:proofErr w:type="gramStart"/>
            <w:r>
              <w:rPr>
                <w:bCs/>
                <w:caps/>
                <w:sz w:val="22"/>
                <w:szCs w:val="22"/>
              </w:rPr>
              <w:t>1</w:t>
            </w:r>
            <w:proofErr w:type="gramEnd"/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3E36D7">
            <w:pPr>
              <w:tabs>
                <w:tab w:val="left" w:pos="360"/>
                <w:tab w:val="left" w:pos="386"/>
              </w:tabs>
              <w:snapToGrid w:val="0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Х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C9A" w:rsidRPr="00641240" w:rsidRDefault="00A50C9A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  <w:tr w:rsidR="00A50C9A" w:rsidRPr="00641240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C9A" w:rsidRPr="00641240" w:rsidRDefault="003E36D7">
            <w:pPr>
              <w:tabs>
                <w:tab w:val="left" w:pos="-8197"/>
              </w:tabs>
              <w:snapToGrid w:val="0"/>
              <w:spacing w:line="276" w:lineRule="auto"/>
              <w:ind w:left="31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</w:t>
            </w:r>
            <w:proofErr w:type="gramStart"/>
            <w:r>
              <w:rPr>
                <w:sz w:val="22"/>
                <w:szCs w:val="22"/>
              </w:rPr>
              <w:t>2</w:t>
            </w:r>
            <w:proofErr w:type="gramEnd"/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3E36D7">
            <w:pPr>
              <w:tabs>
                <w:tab w:val="left" w:pos="360"/>
                <w:tab w:val="left" w:pos="386"/>
              </w:tabs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Х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3E139F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Х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C9A" w:rsidRPr="00641240" w:rsidRDefault="00A50C9A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  <w:tr w:rsidR="00A50C9A" w:rsidRPr="00641240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C9A" w:rsidRPr="00641240" w:rsidRDefault="003E36D7">
            <w:pPr>
              <w:tabs>
                <w:tab w:val="left" w:pos="-8197"/>
              </w:tabs>
              <w:snapToGrid w:val="0"/>
              <w:spacing w:line="276" w:lineRule="auto"/>
              <w:ind w:left="31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Р3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C9A" w:rsidRPr="00641240" w:rsidRDefault="003E36D7">
            <w:pPr>
              <w:tabs>
                <w:tab w:val="left" w:pos="360"/>
                <w:tab w:val="left" w:pos="386"/>
              </w:tabs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Х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C9A" w:rsidRPr="00641240" w:rsidRDefault="00A50C9A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  <w:tr w:rsidR="00A50C9A" w:rsidRPr="00641240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C9A" w:rsidRPr="00641240" w:rsidRDefault="003E36D7">
            <w:pPr>
              <w:tabs>
                <w:tab w:val="left" w:pos="-8197"/>
              </w:tabs>
              <w:snapToGrid w:val="0"/>
              <w:spacing w:line="276" w:lineRule="auto"/>
              <w:ind w:left="317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</w:t>
            </w:r>
            <w:proofErr w:type="gramStart"/>
            <w:r>
              <w:rPr>
                <w:sz w:val="22"/>
                <w:szCs w:val="22"/>
              </w:rPr>
              <w:t>4</w:t>
            </w:r>
            <w:proofErr w:type="gramEnd"/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C9A" w:rsidRPr="00641240" w:rsidRDefault="003E36D7">
            <w:pPr>
              <w:tabs>
                <w:tab w:val="left" w:pos="360"/>
                <w:tab w:val="left" w:pos="386"/>
              </w:tabs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Х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3E139F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Х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C9A" w:rsidRPr="00641240" w:rsidRDefault="00A50C9A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  <w:tr w:rsidR="00A50C9A" w:rsidRPr="00641240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C9A" w:rsidRPr="00641240" w:rsidRDefault="003E36D7">
            <w:pPr>
              <w:tabs>
                <w:tab w:val="left" w:pos="-8197"/>
              </w:tabs>
              <w:snapToGrid w:val="0"/>
              <w:spacing w:line="276" w:lineRule="auto"/>
              <w:ind w:left="317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Р5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C9A" w:rsidRPr="00641240" w:rsidRDefault="003E36D7">
            <w:pPr>
              <w:tabs>
                <w:tab w:val="left" w:pos="360"/>
                <w:tab w:val="left" w:pos="386"/>
              </w:tabs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Х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C9A" w:rsidRPr="00641240" w:rsidRDefault="00A50C9A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  <w:tr w:rsidR="00A50C9A" w:rsidRPr="00641240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C9A" w:rsidRPr="00641240" w:rsidRDefault="003E36D7">
            <w:pPr>
              <w:tabs>
                <w:tab w:val="left" w:pos="-8197"/>
              </w:tabs>
              <w:snapToGrid w:val="0"/>
              <w:spacing w:line="276" w:lineRule="auto"/>
              <w:ind w:left="317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</w:t>
            </w:r>
            <w:proofErr w:type="gramStart"/>
            <w:r>
              <w:rPr>
                <w:sz w:val="22"/>
                <w:szCs w:val="22"/>
              </w:rPr>
              <w:t>6</w:t>
            </w:r>
            <w:proofErr w:type="gramEnd"/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C9A" w:rsidRPr="00641240" w:rsidRDefault="003E36D7">
            <w:pPr>
              <w:tabs>
                <w:tab w:val="left" w:pos="360"/>
                <w:tab w:val="left" w:pos="386"/>
              </w:tabs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Х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3E139F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Х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C9A" w:rsidRPr="00641240" w:rsidRDefault="00A50C9A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  <w:tr w:rsidR="00A50C9A" w:rsidRPr="00641240">
        <w:trPr>
          <w:trHeight w:val="144"/>
        </w:trPr>
        <w:tc>
          <w:tcPr>
            <w:tcW w:w="2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C9A" w:rsidRPr="00641240" w:rsidRDefault="003E36D7">
            <w:pPr>
              <w:tabs>
                <w:tab w:val="left" w:pos="-8197"/>
              </w:tabs>
              <w:snapToGrid w:val="0"/>
              <w:spacing w:line="276" w:lineRule="auto"/>
              <w:ind w:left="317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</w:t>
            </w:r>
            <w:proofErr w:type="gramStart"/>
            <w:r>
              <w:rPr>
                <w:sz w:val="22"/>
                <w:szCs w:val="22"/>
              </w:rPr>
              <w:t>7</w:t>
            </w:r>
            <w:proofErr w:type="gramEnd"/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C9A" w:rsidRPr="00641240" w:rsidRDefault="003E36D7">
            <w:pPr>
              <w:tabs>
                <w:tab w:val="left" w:pos="360"/>
                <w:tab w:val="left" w:pos="386"/>
              </w:tabs>
              <w:snapToGrid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Х</w:t>
            </w: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0C9A" w:rsidRPr="00641240" w:rsidRDefault="00A50C9A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5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  <w:rPr>
                <w:sz w:val="22"/>
                <w:szCs w:val="22"/>
              </w:rPr>
            </w:pPr>
          </w:p>
        </w:tc>
        <w:tc>
          <w:tcPr>
            <w:tcW w:w="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  <w:tc>
          <w:tcPr>
            <w:tcW w:w="5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0C9A" w:rsidRPr="00641240" w:rsidRDefault="00A50C9A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sz w:val="22"/>
                <w:szCs w:val="22"/>
              </w:rPr>
            </w:pPr>
          </w:p>
        </w:tc>
      </w:tr>
    </w:tbl>
    <w:p w:rsidR="00AF2A08" w:rsidRDefault="00AF2A08" w:rsidP="0024460E">
      <w:pPr>
        <w:pStyle w:val="11"/>
        <w:spacing w:before="0" w:after="0"/>
        <w:rPr>
          <w:rFonts w:ascii="Times New Roman" w:hAnsi="Times New Roman" w:cs="Times New Roman"/>
          <w:sz w:val="24"/>
          <w:szCs w:val="24"/>
          <w:lang w:val="ru-RU"/>
        </w:rPr>
      </w:pPr>
    </w:p>
    <w:p w:rsidR="00A6200E" w:rsidRPr="00641240" w:rsidRDefault="00A50C9A" w:rsidP="0024460E">
      <w:pPr>
        <w:pStyle w:val="11"/>
        <w:spacing w:before="0" w:after="0"/>
        <w:rPr>
          <w:rFonts w:ascii="Times New Roman" w:hAnsi="Times New Roman" w:cs="Times New Roman"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sz w:val="24"/>
          <w:szCs w:val="24"/>
          <w:lang w:val="ru-RU"/>
        </w:rPr>
        <w:t>6.</w:t>
      </w:r>
      <w:r w:rsidR="00A6200E" w:rsidRPr="0064124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41240">
        <w:rPr>
          <w:rFonts w:ascii="Times New Roman" w:hAnsi="Times New Roman" w:cs="Times New Roman"/>
          <w:sz w:val="24"/>
          <w:szCs w:val="24"/>
        </w:rPr>
        <w:t xml:space="preserve">ПРОЦЕДУРЫ КОНТРОЛЯ </w:t>
      </w:r>
      <w:r w:rsidRPr="00641240">
        <w:rPr>
          <w:rFonts w:ascii="Times New Roman" w:hAnsi="Times New Roman" w:cs="Times New Roman"/>
          <w:sz w:val="24"/>
          <w:szCs w:val="24"/>
          <w:lang w:val="ru-RU"/>
        </w:rPr>
        <w:t>И ОЦЕНИВАНИЯ РЕЗУЛЬТАТОВ ОБУЧЕНИЯ</w:t>
      </w:r>
      <w:r w:rsidR="00A6200E" w:rsidRPr="00641240">
        <w:rPr>
          <w:rFonts w:ascii="Times New Roman" w:hAnsi="Times New Roman" w:cs="Times New Roman"/>
          <w:sz w:val="24"/>
          <w:szCs w:val="24"/>
          <w:lang w:val="ru-RU"/>
        </w:rPr>
        <w:t xml:space="preserve"> (Прилож</w:t>
      </w:r>
      <w:r w:rsidR="00A6200E" w:rsidRPr="00641240">
        <w:rPr>
          <w:rFonts w:ascii="Times New Roman" w:hAnsi="Times New Roman" w:cs="Times New Roman"/>
          <w:sz w:val="24"/>
          <w:szCs w:val="24"/>
          <w:lang w:val="ru-RU"/>
        </w:rPr>
        <w:t>е</w:t>
      </w:r>
      <w:r w:rsidR="00A6200E" w:rsidRPr="00641240">
        <w:rPr>
          <w:rFonts w:ascii="Times New Roman" w:hAnsi="Times New Roman" w:cs="Times New Roman"/>
          <w:sz w:val="24"/>
          <w:szCs w:val="24"/>
          <w:lang w:val="ru-RU"/>
        </w:rPr>
        <w:t>ние 1)</w:t>
      </w:r>
    </w:p>
    <w:p w:rsidR="00037ADF" w:rsidRPr="00641240" w:rsidRDefault="00037ADF" w:rsidP="00AE054C">
      <w:pPr>
        <w:rPr>
          <w:b/>
        </w:rPr>
      </w:pPr>
    </w:p>
    <w:p w:rsidR="00AE054C" w:rsidRPr="00641240" w:rsidRDefault="00AE054C" w:rsidP="0024460E">
      <w:pPr>
        <w:rPr>
          <w:b/>
        </w:rPr>
      </w:pPr>
      <w:r w:rsidRPr="00641240">
        <w:rPr>
          <w:b/>
        </w:rPr>
        <w:t>7. ПРОЦЕДУРЫ ОЦЕНИВАНИЯ РЕЗУЛЬТАТОВ ОБУЧЕНИЯ В РАМКАХ НЕЗАВ</w:t>
      </w:r>
      <w:r w:rsidRPr="00641240">
        <w:rPr>
          <w:b/>
        </w:rPr>
        <w:t>И</w:t>
      </w:r>
      <w:r w:rsidRPr="00641240">
        <w:rPr>
          <w:b/>
        </w:rPr>
        <w:t>СИМОГО ТЕСТОВОГО КОНТРОЛЯ (Приложение 2)</w:t>
      </w:r>
    </w:p>
    <w:p w:rsidR="00037ADF" w:rsidRPr="00641240" w:rsidRDefault="00037ADF">
      <w:pPr>
        <w:pStyle w:val="11"/>
        <w:spacing w:before="0" w:after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A50C9A" w:rsidRPr="00641240" w:rsidRDefault="00AE054C" w:rsidP="0024460E">
      <w:pPr>
        <w:pStyle w:val="11"/>
        <w:spacing w:before="0" w:after="0"/>
        <w:rPr>
          <w:rFonts w:ascii="Times New Roman" w:hAnsi="Times New Roman" w:cs="Times New Roman"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sz w:val="24"/>
          <w:szCs w:val="24"/>
          <w:lang w:val="ru-RU"/>
        </w:rPr>
        <w:t>8</w:t>
      </w:r>
      <w:r w:rsidR="00A6200E" w:rsidRPr="00641240">
        <w:rPr>
          <w:rFonts w:ascii="Times New Roman" w:hAnsi="Times New Roman" w:cs="Times New Roman"/>
          <w:sz w:val="24"/>
          <w:szCs w:val="24"/>
          <w:lang w:val="ru-RU"/>
        </w:rPr>
        <w:t>. ФОНД ОЦЕНОЧНЫХ СРЕДСТВ</w:t>
      </w:r>
      <w:r w:rsidR="00A50C9A" w:rsidRPr="0064124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A6200E" w:rsidRPr="00641240">
        <w:rPr>
          <w:rFonts w:ascii="Times New Roman" w:hAnsi="Times New Roman" w:cs="Times New Roman"/>
          <w:sz w:val="24"/>
          <w:szCs w:val="24"/>
          <w:lang w:val="ru-RU"/>
        </w:rPr>
        <w:t>ДЛЯ ПРОВЕДЕНИЯ ТЕКУЩЕЙ И ПРОМЕЖ</w:t>
      </w:r>
      <w:r w:rsidR="00A6200E" w:rsidRPr="00641240">
        <w:rPr>
          <w:rFonts w:ascii="Times New Roman" w:hAnsi="Times New Roman" w:cs="Times New Roman"/>
          <w:sz w:val="24"/>
          <w:szCs w:val="24"/>
          <w:lang w:val="ru-RU"/>
        </w:rPr>
        <w:t>У</w:t>
      </w:r>
      <w:r w:rsidR="00A6200E" w:rsidRPr="00641240">
        <w:rPr>
          <w:rFonts w:ascii="Times New Roman" w:hAnsi="Times New Roman" w:cs="Times New Roman"/>
          <w:sz w:val="24"/>
          <w:szCs w:val="24"/>
          <w:lang w:val="ru-RU"/>
        </w:rPr>
        <w:t xml:space="preserve">ТОЧНОЙ АТТЕСТАЦИИ ПО ДИСЦИПЛИНЕ </w:t>
      </w:r>
      <w:r w:rsidRPr="00641240">
        <w:rPr>
          <w:rFonts w:ascii="Times New Roman" w:hAnsi="Times New Roman" w:cs="Times New Roman"/>
          <w:sz w:val="24"/>
          <w:szCs w:val="24"/>
          <w:lang w:val="ru-RU"/>
        </w:rPr>
        <w:t>(Приложение 3</w:t>
      </w:r>
      <w:r w:rsidR="00AD4DA8" w:rsidRPr="00641240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:rsidR="00A50C9A" w:rsidRPr="00641240" w:rsidRDefault="00A50C9A"/>
    <w:p w:rsidR="00A50C9A" w:rsidRPr="00641240" w:rsidRDefault="00A50C9A" w:rsidP="0024460E">
      <w:pPr>
        <w:pStyle w:val="11"/>
        <w:spacing w:before="0" w:after="0"/>
        <w:rPr>
          <w:rFonts w:ascii="Times New Roman" w:hAnsi="Times New Roman" w:cs="Times New Roman"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lastRenderedPageBreak/>
        <w:t xml:space="preserve">9. </w:t>
      </w:r>
      <w:r w:rsidRPr="00641240">
        <w:rPr>
          <w:rFonts w:ascii="Times New Roman" w:hAnsi="Times New Roman" w:cs="Times New Roman"/>
          <w:bCs w:val="0"/>
          <w:caps/>
          <w:sz w:val="24"/>
          <w:szCs w:val="24"/>
        </w:rPr>
        <w:t xml:space="preserve">УЧЕБНО-МЕТОДИЧЕСКОЕ И ИНФОРМАЦИОННОЕ ОБЕСПЕЧЕНИЕ </w:t>
      </w:r>
      <w:r w:rsidRPr="00641240"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>дисц</w:t>
      </w:r>
      <w:r w:rsidRPr="00641240"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>и</w:t>
      </w:r>
      <w:r w:rsidRPr="00641240"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>плины</w:t>
      </w:r>
      <w:r w:rsidRPr="00641240">
        <w:fldChar w:fldCharType="begin"/>
      </w:r>
      <w:r w:rsidRPr="00641240">
        <w:instrText xml:space="preserve"> TC "УЧЕБНО-МЕТОДИЧЕСКОЕ И ИНФОРМАЦИОННОЕ ОБЕСПЕЧЕНИЕ дисциплины" \l 1 </w:instrText>
      </w:r>
      <w:r w:rsidRPr="00641240">
        <w:fldChar w:fldCharType="end"/>
      </w:r>
    </w:p>
    <w:p w:rsidR="00D125EE" w:rsidRDefault="00A50C9A">
      <w:pPr>
        <w:pStyle w:val="2"/>
        <w:rPr>
          <w:rFonts w:ascii="Times New Roman" w:hAnsi="Times New Roman" w:cs="Times New Roman"/>
          <w:i w:val="0"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9.1.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>Рекомендуемая литература</w:t>
      </w:r>
    </w:p>
    <w:p w:rsidR="00A50C9A" w:rsidRDefault="00A50C9A">
      <w:pPr>
        <w:pStyle w:val="2"/>
        <w:rPr>
          <w:rFonts w:ascii="Times New Roman" w:hAnsi="Times New Roman" w:cs="Times New Roman"/>
          <w:i w:val="0"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9.1.1.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>Основная литература</w:t>
      </w:r>
    </w:p>
    <w:p w:rsidR="006C537E" w:rsidRPr="00AF2A08" w:rsidRDefault="006C537E" w:rsidP="006C537E">
      <w:pPr>
        <w:jc w:val="both"/>
      </w:pPr>
      <w:r w:rsidRPr="00AF2A08">
        <w:rPr>
          <w:bCs/>
        </w:rPr>
        <w:t xml:space="preserve">1. </w:t>
      </w:r>
      <w:proofErr w:type="spellStart"/>
      <w:r w:rsidRPr="00AF2A08">
        <w:rPr>
          <w:bCs/>
        </w:rPr>
        <w:t>Дядик</w:t>
      </w:r>
      <w:proofErr w:type="spellEnd"/>
      <w:r w:rsidRPr="00AF2A08">
        <w:rPr>
          <w:bCs/>
        </w:rPr>
        <w:t xml:space="preserve"> В.Ф. Теория  автоматического  управления:  </w:t>
      </w:r>
      <w:r w:rsidRPr="00AF2A08">
        <w:t>учебное  пособие</w:t>
      </w:r>
      <w:r w:rsidRPr="00AF2A08">
        <w:rPr>
          <w:rFonts w:cs="Lucida Sans Unicode"/>
          <w:color w:val="444444"/>
        </w:rPr>
        <w:t xml:space="preserve"> </w:t>
      </w:r>
      <w:r w:rsidRPr="00AF2A08">
        <w:rPr>
          <w:color w:val="000000"/>
        </w:rPr>
        <w:t>/</w:t>
      </w:r>
      <w:r w:rsidRPr="00AF2A08">
        <w:t xml:space="preserve"> В.Ф. </w:t>
      </w:r>
      <w:proofErr w:type="spellStart"/>
      <w:r w:rsidRPr="00AF2A08">
        <w:t>Дядик</w:t>
      </w:r>
      <w:proofErr w:type="spellEnd"/>
      <w:r w:rsidRPr="00AF2A08">
        <w:t xml:space="preserve">, С.А. </w:t>
      </w:r>
      <w:proofErr w:type="spellStart"/>
      <w:r w:rsidRPr="00AF2A08">
        <w:t>Байдали</w:t>
      </w:r>
      <w:proofErr w:type="spellEnd"/>
      <w:r w:rsidRPr="00AF2A08">
        <w:t xml:space="preserve">, Н.С. </w:t>
      </w:r>
      <w:proofErr w:type="spellStart"/>
      <w:r w:rsidRPr="00AF2A08">
        <w:t>Криницын</w:t>
      </w:r>
      <w:proofErr w:type="spellEnd"/>
      <w:r w:rsidRPr="00AF2A08">
        <w:t>; Национальный исследовательский  Томский  политехнич</w:t>
      </w:r>
      <w:r w:rsidRPr="00AF2A08">
        <w:t>е</w:t>
      </w:r>
      <w:r w:rsidRPr="00AF2A08">
        <w:t>ский  университет.  −  Томск:  Изд-во  Томского  политехнического  университета, 2011. – 196 с.</w:t>
      </w:r>
    </w:p>
    <w:p w:rsidR="005A7597" w:rsidRPr="00AF2A08" w:rsidRDefault="005A7597" w:rsidP="005A7597">
      <w:r w:rsidRPr="00AF2A08">
        <w:t xml:space="preserve">2. </w:t>
      </w:r>
      <w:proofErr w:type="spellStart"/>
      <w:r w:rsidR="0076540B" w:rsidRPr="00AF2A08">
        <w:rPr>
          <w:bCs/>
        </w:rPr>
        <w:t>Дорф</w:t>
      </w:r>
      <w:proofErr w:type="spellEnd"/>
      <w:r w:rsidR="0076540B" w:rsidRPr="00AF2A08">
        <w:rPr>
          <w:bCs/>
        </w:rPr>
        <w:t xml:space="preserve"> Р. </w:t>
      </w:r>
      <w:r w:rsidRPr="00AF2A08">
        <w:rPr>
          <w:bCs/>
        </w:rPr>
        <w:t>Современные системы управления</w:t>
      </w:r>
      <w:r w:rsidR="0076540B" w:rsidRPr="00AF2A08">
        <w:rPr>
          <w:color w:val="000000"/>
        </w:rPr>
        <w:t xml:space="preserve"> </w:t>
      </w:r>
      <w:r w:rsidR="0076540B" w:rsidRPr="00AF2A08">
        <w:t xml:space="preserve">/ </w:t>
      </w:r>
      <w:proofErr w:type="spellStart"/>
      <w:r w:rsidR="0076540B" w:rsidRPr="00AF2A08">
        <w:t>Дорф</w:t>
      </w:r>
      <w:proofErr w:type="spellEnd"/>
      <w:r w:rsidR="0076540B" w:rsidRPr="00AF2A08">
        <w:t xml:space="preserve"> Р., Бишоп Р</w:t>
      </w:r>
      <w:r w:rsidR="0076540B" w:rsidRPr="00AF2A08">
        <w:rPr>
          <w:bCs/>
        </w:rPr>
        <w:t xml:space="preserve">. </w:t>
      </w:r>
      <w:r w:rsidRPr="00AF2A08">
        <w:t>- М.: Лаборатория Базовых Знаний, 2006. - 832 с.</w:t>
      </w:r>
    </w:p>
    <w:p w:rsidR="00A50C9A" w:rsidRDefault="00A50C9A">
      <w:pPr>
        <w:pStyle w:val="2"/>
        <w:rPr>
          <w:rFonts w:ascii="Times New Roman" w:hAnsi="Times New Roman" w:cs="Times New Roman"/>
          <w:i w:val="0"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9.1.2.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>Дополнительная литература</w:t>
      </w:r>
    </w:p>
    <w:p w:rsidR="006C537E" w:rsidRPr="00AF2A08" w:rsidRDefault="006C537E" w:rsidP="006C537E">
      <w:r w:rsidRPr="00AF2A08">
        <w:t xml:space="preserve">1. </w:t>
      </w:r>
      <w:proofErr w:type="spellStart"/>
      <w:r w:rsidRPr="00AF2A08">
        <w:rPr>
          <w:bCs/>
        </w:rPr>
        <w:t>Бесекерский</w:t>
      </w:r>
      <w:proofErr w:type="spellEnd"/>
      <w:r w:rsidRPr="00AF2A08">
        <w:rPr>
          <w:bCs/>
        </w:rPr>
        <w:t xml:space="preserve"> В.А. Теория систем автоматического управления</w:t>
      </w:r>
      <w:r w:rsidRPr="00AF2A08">
        <w:t xml:space="preserve"> / </w:t>
      </w:r>
      <w:proofErr w:type="spellStart"/>
      <w:r w:rsidRPr="00AF2A08">
        <w:t>Бесекерский</w:t>
      </w:r>
      <w:proofErr w:type="spellEnd"/>
      <w:r w:rsidRPr="00AF2A08">
        <w:t xml:space="preserve"> В.А, Попов Е.П. - СПб</w:t>
      </w:r>
      <w:proofErr w:type="gramStart"/>
      <w:r w:rsidRPr="00AF2A08">
        <w:t xml:space="preserve">.: </w:t>
      </w:r>
      <w:proofErr w:type="gramEnd"/>
      <w:r w:rsidRPr="00AF2A08">
        <w:t>Профессия, 2006. - 752 с.</w:t>
      </w:r>
    </w:p>
    <w:p w:rsidR="005A7597" w:rsidRPr="00AF2A08" w:rsidRDefault="006C537E" w:rsidP="0076540B">
      <w:r w:rsidRPr="00AF2A08">
        <w:t xml:space="preserve">2. </w:t>
      </w:r>
      <w:r w:rsidR="005A7597" w:rsidRPr="00AF2A08">
        <w:t>Мирошник И.В. Теория автоматического управления: нелинейные и оптимальные с</w:t>
      </w:r>
      <w:r w:rsidR="005A7597" w:rsidRPr="00AF2A08">
        <w:t>и</w:t>
      </w:r>
      <w:r w:rsidR="005A7597" w:rsidRPr="00AF2A08">
        <w:t>стемы</w:t>
      </w:r>
      <w:r w:rsidR="0076540B" w:rsidRPr="00AF2A08">
        <w:t xml:space="preserve">: </w:t>
      </w:r>
      <w:r w:rsidRPr="00AF2A08">
        <w:t>у</w:t>
      </w:r>
      <w:r w:rsidR="0076540B" w:rsidRPr="00AF2A08">
        <w:t xml:space="preserve">чебное пособие для вузов /  Мирошник И.В.  </w:t>
      </w:r>
      <w:r w:rsidR="005A7597" w:rsidRPr="00AF2A08">
        <w:t>-</w:t>
      </w:r>
      <w:r w:rsidR="00332A5A" w:rsidRPr="00AF2A08">
        <w:t xml:space="preserve"> </w:t>
      </w:r>
      <w:r w:rsidR="005A7597" w:rsidRPr="00AF2A08">
        <w:t>СПб</w:t>
      </w:r>
      <w:proofErr w:type="gramStart"/>
      <w:r w:rsidR="005A7597" w:rsidRPr="00AF2A08">
        <w:t xml:space="preserve">.: </w:t>
      </w:r>
      <w:proofErr w:type="gramEnd"/>
      <w:r w:rsidR="005A7597" w:rsidRPr="00AF2A08">
        <w:t>Питер, 2006. - 271 с.</w:t>
      </w:r>
    </w:p>
    <w:p w:rsidR="00142F87" w:rsidRPr="00AF2A08" w:rsidRDefault="00C05040" w:rsidP="00142F87">
      <w:r w:rsidRPr="00AF2A08">
        <w:t>3</w:t>
      </w:r>
      <w:r w:rsidR="000D4444" w:rsidRPr="00AF2A08">
        <w:t xml:space="preserve">. </w:t>
      </w:r>
      <w:r w:rsidR="00142F87" w:rsidRPr="00AF2A08">
        <w:rPr>
          <w:bCs/>
        </w:rPr>
        <w:t>Па</w:t>
      </w:r>
      <w:r w:rsidR="00750714" w:rsidRPr="00AF2A08">
        <w:rPr>
          <w:bCs/>
        </w:rPr>
        <w:t xml:space="preserve">нтелеев А.В. </w:t>
      </w:r>
      <w:r w:rsidR="00142F87" w:rsidRPr="00AF2A08">
        <w:rPr>
          <w:bCs/>
        </w:rPr>
        <w:t>Теория управления в примерах и задачах:</w:t>
      </w:r>
      <w:r w:rsidR="006C537E" w:rsidRPr="00AF2A08">
        <w:t xml:space="preserve"> у</w:t>
      </w:r>
      <w:r w:rsidR="00142F87" w:rsidRPr="00AF2A08">
        <w:t>чебное пособие</w:t>
      </w:r>
      <w:r w:rsidR="00AF2A08">
        <w:t xml:space="preserve"> </w:t>
      </w:r>
      <w:r w:rsidR="00750714" w:rsidRPr="00AF2A08">
        <w:rPr>
          <w:color w:val="000000"/>
        </w:rPr>
        <w:t xml:space="preserve">/ </w:t>
      </w:r>
      <w:r w:rsidR="00750714" w:rsidRPr="00AF2A08">
        <w:t xml:space="preserve">Пантелеев А.В., </w:t>
      </w:r>
      <w:proofErr w:type="spellStart"/>
      <w:r w:rsidR="00750714" w:rsidRPr="00AF2A08">
        <w:t>Бортаковский</w:t>
      </w:r>
      <w:proofErr w:type="spellEnd"/>
      <w:r w:rsidR="00750714" w:rsidRPr="00AF2A08">
        <w:t xml:space="preserve"> А.С.</w:t>
      </w:r>
      <w:r w:rsidR="00750714" w:rsidRPr="00AF2A08">
        <w:rPr>
          <w:bCs/>
        </w:rPr>
        <w:t xml:space="preserve"> </w:t>
      </w:r>
      <w:r w:rsidR="00142F87" w:rsidRPr="00AF2A08">
        <w:t>- М.: Высшая школа, 2003. - 583 с.</w:t>
      </w:r>
    </w:p>
    <w:p w:rsidR="00AF2A08" w:rsidRPr="00AF2A08" w:rsidRDefault="00AF2A08" w:rsidP="00AF2A08">
      <w:pPr>
        <w:jc w:val="both"/>
      </w:pPr>
      <w:r w:rsidRPr="00AF2A08">
        <w:t xml:space="preserve">4. </w:t>
      </w:r>
      <w:proofErr w:type="spellStart"/>
      <w:r w:rsidRPr="00AF2A08">
        <w:rPr>
          <w:bCs/>
        </w:rPr>
        <w:t>Ослэндер</w:t>
      </w:r>
      <w:proofErr w:type="spellEnd"/>
      <w:r w:rsidRPr="00AF2A08">
        <w:rPr>
          <w:bCs/>
        </w:rPr>
        <w:t>.</w:t>
      </w:r>
      <w:r>
        <w:rPr>
          <w:bCs/>
        </w:rPr>
        <w:t xml:space="preserve"> </w:t>
      </w:r>
      <w:r w:rsidRPr="00AF2A08">
        <w:rPr>
          <w:bCs/>
        </w:rPr>
        <w:t>Д.М. Управляющие программы для мех</w:t>
      </w:r>
      <w:r w:rsidRPr="00AF2A08">
        <w:rPr>
          <w:bCs/>
        </w:rPr>
        <w:t>а</w:t>
      </w:r>
      <w:r w:rsidRPr="00AF2A08">
        <w:rPr>
          <w:bCs/>
        </w:rPr>
        <w:t xml:space="preserve">нических систем: </w:t>
      </w:r>
      <w:r w:rsidRPr="00AF2A08">
        <w:t>объектно-ориентированное проектирование систем реального времени</w:t>
      </w:r>
      <w:r>
        <w:t xml:space="preserve"> / </w:t>
      </w:r>
      <w:r w:rsidRPr="00AF2A08">
        <w:rPr>
          <w:bCs/>
        </w:rPr>
        <w:t>Д.М.</w:t>
      </w:r>
      <w:r>
        <w:rPr>
          <w:bCs/>
        </w:rPr>
        <w:t xml:space="preserve"> </w:t>
      </w:r>
      <w:proofErr w:type="spellStart"/>
      <w:r w:rsidRPr="00AF2A08">
        <w:rPr>
          <w:bCs/>
        </w:rPr>
        <w:t>Ослэндер</w:t>
      </w:r>
      <w:proofErr w:type="spellEnd"/>
      <w:r w:rsidRPr="00AF2A08">
        <w:rPr>
          <w:bCs/>
        </w:rPr>
        <w:t>., Дж. Р.</w:t>
      </w:r>
      <w:r>
        <w:rPr>
          <w:bCs/>
        </w:rPr>
        <w:t xml:space="preserve"> </w:t>
      </w:r>
      <w:proofErr w:type="spellStart"/>
      <w:r w:rsidRPr="00AF2A08">
        <w:rPr>
          <w:bCs/>
        </w:rPr>
        <w:t>Риджли</w:t>
      </w:r>
      <w:proofErr w:type="spellEnd"/>
      <w:r w:rsidRPr="00AF2A08">
        <w:rPr>
          <w:bCs/>
        </w:rPr>
        <w:t>, Дж. Д.</w:t>
      </w:r>
      <w:r>
        <w:rPr>
          <w:bCs/>
        </w:rPr>
        <w:t xml:space="preserve"> </w:t>
      </w:r>
      <w:proofErr w:type="spellStart"/>
      <w:r w:rsidRPr="00AF2A08">
        <w:rPr>
          <w:bCs/>
        </w:rPr>
        <w:t>Ринггенберг</w:t>
      </w:r>
      <w:proofErr w:type="spellEnd"/>
      <w:r w:rsidRPr="00AF2A08">
        <w:rPr>
          <w:bCs/>
        </w:rPr>
        <w:t xml:space="preserve"> </w:t>
      </w:r>
      <w:r w:rsidRPr="00AF2A08">
        <w:t>- М.: БИНОМ, 2004. - 413 с.</w:t>
      </w:r>
    </w:p>
    <w:p w:rsidR="008A05D6" w:rsidRDefault="00A50C9A">
      <w:pPr>
        <w:pStyle w:val="2"/>
        <w:rPr>
          <w:rFonts w:ascii="Times New Roman" w:hAnsi="Times New Roman" w:cs="Times New Roman"/>
          <w:i w:val="0"/>
          <w:sz w:val="24"/>
          <w:szCs w:val="24"/>
          <w:lang w:val="ru-RU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9.2.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>Методические разработки</w:t>
      </w:r>
    </w:p>
    <w:p w:rsidR="000D4444" w:rsidRPr="00864CC4" w:rsidRDefault="00EA099E" w:rsidP="000D4444">
      <w:r w:rsidRPr="00864CC4">
        <w:t>1</w:t>
      </w:r>
      <w:r w:rsidR="000D4444" w:rsidRPr="00864CC4">
        <w:t xml:space="preserve">. </w:t>
      </w:r>
      <w:proofErr w:type="spellStart"/>
      <w:r w:rsidR="000D4444" w:rsidRPr="00864CC4">
        <w:rPr>
          <w:bCs/>
        </w:rPr>
        <w:t>Залазинский</w:t>
      </w:r>
      <w:proofErr w:type="spellEnd"/>
      <w:r w:rsidR="000D4444" w:rsidRPr="00864CC4">
        <w:rPr>
          <w:bCs/>
        </w:rPr>
        <w:t xml:space="preserve"> А.Г. Анализ и синтез технических систем</w:t>
      </w:r>
      <w:r w:rsidR="006C537E" w:rsidRPr="00864CC4">
        <w:t>: к</w:t>
      </w:r>
      <w:r w:rsidR="00695983" w:rsidRPr="00864CC4">
        <w:t xml:space="preserve">урс лекций </w:t>
      </w:r>
      <w:r w:rsidR="00EE1E24" w:rsidRPr="00864CC4">
        <w:rPr>
          <w:color w:val="000000"/>
        </w:rPr>
        <w:t xml:space="preserve">/ </w:t>
      </w:r>
      <w:r w:rsidR="00CF1560" w:rsidRPr="00864CC4">
        <w:t>А.Г.</w:t>
      </w:r>
      <w:r w:rsidR="00CF1560">
        <w:t xml:space="preserve"> </w:t>
      </w:r>
      <w:proofErr w:type="spellStart"/>
      <w:r w:rsidR="00EE1E24" w:rsidRPr="00864CC4">
        <w:t>Залазинский</w:t>
      </w:r>
      <w:proofErr w:type="spellEnd"/>
      <w:r w:rsidR="00EE1E24" w:rsidRPr="00864CC4">
        <w:t xml:space="preserve"> </w:t>
      </w:r>
      <w:r w:rsidR="00EE1E24" w:rsidRPr="00864CC4">
        <w:rPr>
          <w:color w:val="000000"/>
        </w:rPr>
        <w:t xml:space="preserve">- </w:t>
      </w:r>
      <w:r w:rsidR="000D4444" w:rsidRPr="00864CC4">
        <w:t>Екатеринбург: УГТУ-УПИ, 2002. - 156 с.</w:t>
      </w:r>
    </w:p>
    <w:p w:rsidR="008A05D6" w:rsidRPr="00864CC4" w:rsidRDefault="00EA099E" w:rsidP="002923AC">
      <w:r w:rsidRPr="00864CC4">
        <w:t>2</w:t>
      </w:r>
      <w:r w:rsidR="000D4444" w:rsidRPr="00864CC4">
        <w:t xml:space="preserve">. </w:t>
      </w:r>
      <w:proofErr w:type="spellStart"/>
      <w:r w:rsidR="008A05D6" w:rsidRPr="00864CC4">
        <w:rPr>
          <w:bCs/>
        </w:rPr>
        <w:t>Залазинский</w:t>
      </w:r>
      <w:proofErr w:type="spellEnd"/>
      <w:r w:rsidR="008A05D6" w:rsidRPr="00864CC4">
        <w:rPr>
          <w:bCs/>
        </w:rPr>
        <w:t xml:space="preserve"> А.Г. Управление техническими системами</w:t>
      </w:r>
      <w:r w:rsidR="006C537E" w:rsidRPr="00864CC4">
        <w:t>: с</w:t>
      </w:r>
      <w:r w:rsidR="008A05D6" w:rsidRPr="00864CC4">
        <w:t>борник задач</w:t>
      </w:r>
      <w:r w:rsidR="00EE1E24" w:rsidRPr="00864CC4">
        <w:rPr>
          <w:color w:val="000000"/>
        </w:rPr>
        <w:t xml:space="preserve"> / </w:t>
      </w:r>
      <w:r w:rsidR="00CF1560" w:rsidRPr="00864CC4">
        <w:t>А.Г.</w:t>
      </w:r>
      <w:r w:rsidR="00CF1560">
        <w:t xml:space="preserve"> </w:t>
      </w:r>
      <w:proofErr w:type="spellStart"/>
      <w:r w:rsidR="00EE1E24" w:rsidRPr="00864CC4">
        <w:t>Зал</w:t>
      </w:r>
      <w:r w:rsidR="00EE1E24" w:rsidRPr="00864CC4">
        <w:t>а</w:t>
      </w:r>
      <w:r w:rsidR="00EE1E24" w:rsidRPr="00864CC4">
        <w:t>зинский</w:t>
      </w:r>
      <w:proofErr w:type="spellEnd"/>
      <w:r w:rsidR="00EE1E24" w:rsidRPr="00864CC4">
        <w:t xml:space="preserve"> - </w:t>
      </w:r>
      <w:r w:rsidR="008A05D6" w:rsidRPr="00864CC4">
        <w:t>Екатеринбург: УГТУ-УПИ, 2001. - 48 с.</w:t>
      </w:r>
    </w:p>
    <w:p w:rsidR="009B054B" w:rsidRPr="002923AC" w:rsidRDefault="009B054B" w:rsidP="002923AC"/>
    <w:p w:rsidR="009B054B" w:rsidRPr="009B054B" w:rsidRDefault="00A50C9A" w:rsidP="009B054B">
      <w:pPr>
        <w:pStyle w:val="2"/>
        <w:spacing w:before="0" w:after="0"/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</w:pPr>
      <w:r w:rsidRPr="009B054B">
        <w:rPr>
          <w:rFonts w:ascii="Times New Roman" w:hAnsi="Times New Roman" w:cs="Times New Roman"/>
          <w:i w:val="0"/>
          <w:iCs w:val="0"/>
          <w:sz w:val="24"/>
          <w:szCs w:val="24"/>
          <w:lang w:val="ru-RU"/>
        </w:rPr>
        <w:t>9.3.</w:t>
      </w:r>
      <w:r w:rsidRPr="009B054B">
        <w:rPr>
          <w:rFonts w:ascii="Times New Roman" w:hAnsi="Times New Roman" w:cs="Times New Roman"/>
          <w:i w:val="0"/>
          <w:iCs w:val="0"/>
          <w:sz w:val="24"/>
          <w:szCs w:val="24"/>
        </w:rPr>
        <w:t>Программное обеспечение</w:t>
      </w:r>
    </w:p>
    <w:p w:rsidR="00826CBB" w:rsidRDefault="00826CBB" w:rsidP="00826CBB">
      <w:pPr>
        <w:pStyle w:val="af8"/>
        <w:numPr>
          <w:ilvl w:val="0"/>
          <w:numId w:val="45"/>
        </w:numPr>
        <w:jc w:val="both"/>
      </w:pPr>
      <w:r>
        <w:t xml:space="preserve">ОС </w:t>
      </w:r>
      <w:proofErr w:type="spellStart"/>
      <w:r>
        <w:t>Windows</w:t>
      </w:r>
      <w:proofErr w:type="spellEnd"/>
    </w:p>
    <w:p w:rsidR="00826CBB" w:rsidRPr="00C3603F" w:rsidRDefault="00826CBB" w:rsidP="00826CBB">
      <w:pPr>
        <w:pStyle w:val="af8"/>
        <w:numPr>
          <w:ilvl w:val="0"/>
          <w:numId w:val="45"/>
        </w:numPr>
        <w:jc w:val="both"/>
      </w:pPr>
      <w:r w:rsidRPr="00826CBB">
        <w:t xml:space="preserve">Система компьютерной математики </w:t>
      </w:r>
      <w:proofErr w:type="spellStart"/>
      <w:r w:rsidRPr="00826CBB">
        <w:t>Matlab</w:t>
      </w:r>
      <w:proofErr w:type="spellEnd"/>
    </w:p>
    <w:p w:rsidR="00A50C9A" w:rsidRDefault="00A50C9A">
      <w:pPr>
        <w:pStyle w:val="2"/>
        <w:rPr>
          <w:lang w:val="ru-RU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9.4. Б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>азы данных, информационно-справочные и поисковые системы</w:t>
      </w:r>
      <w:r w:rsidRPr="00641240">
        <w:fldChar w:fldCharType="begin"/>
      </w:r>
      <w:r w:rsidRPr="00641240">
        <w:instrText xml:space="preserve"> TC "Базы данных, информационно-справочные и поисковые системы" \l 2 </w:instrText>
      </w:r>
      <w:r w:rsidRPr="00641240">
        <w:fldChar w:fldCharType="end"/>
      </w:r>
    </w:p>
    <w:p w:rsidR="002A2724" w:rsidRPr="00331777" w:rsidRDefault="002A2724" w:rsidP="002A2724">
      <w:pPr>
        <w:pStyle w:val="af8"/>
        <w:numPr>
          <w:ilvl w:val="0"/>
          <w:numId w:val="46"/>
        </w:numPr>
        <w:jc w:val="both"/>
      </w:pPr>
      <w:r w:rsidRPr="00331777">
        <w:rPr>
          <w:u w:val="single"/>
        </w:rPr>
        <w:t>http://lib.urfu.ru</w:t>
      </w:r>
      <w:r w:rsidRPr="00A30447">
        <w:t xml:space="preserve"> – зональная научная библиотека УрФУ </w:t>
      </w:r>
    </w:p>
    <w:p w:rsidR="002A2724" w:rsidRPr="000F5789" w:rsidRDefault="002A2724" w:rsidP="002A2724">
      <w:pPr>
        <w:pStyle w:val="af8"/>
        <w:numPr>
          <w:ilvl w:val="0"/>
          <w:numId w:val="46"/>
        </w:numPr>
        <w:shd w:val="clear" w:color="auto" w:fill="FFFFFF"/>
        <w:rPr>
          <w:spacing w:val="-5"/>
        </w:rPr>
      </w:pPr>
      <w:r w:rsidRPr="00EE346E">
        <w:rPr>
          <w:spacing w:val="-5"/>
          <w:u w:val="single"/>
        </w:rPr>
        <w:t>http://study.urfu.ru</w:t>
      </w:r>
      <w:r w:rsidRPr="000F5789">
        <w:rPr>
          <w:spacing w:val="-5"/>
        </w:rPr>
        <w:t xml:space="preserve"> </w:t>
      </w:r>
      <w:r w:rsidRPr="00EE346E">
        <w:rPr>
          <w:spacing w:val="-5"/>
        </w:rPr>
        <w:t xml:space="preserve"> – </w:t>
      </w:r>
      <w:r w:rsidRPr="000F5789">
        <w:rPr>
          <w:spacing w:val="-5"/>
        </w:rPr>
        <w:t>Портал информационно</w:t>
      </w:r>
      <w:r>
        <w:rPr>
          <w:spacing w:val="-5"/>
        </w:rPr>
        <w:t>-образовательных ресурсов УрФУ</w:t>
      </w:r>
    </w:p>
    <w:p w:rsidR="002A2724" w:rsidRDefault="002A2724" w:rsidP="002A2724">
      <w:pPr>
        <w:pStyle w:val="af8"/>
        <w:numPr>
          <w:ilvl w:val="0"/>
          <w:numId w:val="46"/>
        </w:numPr>
      </w:pPr>
      <w:r w:rsidRPr="00331777">
        <w:rPr>
          <w:u w:val="single"/>
        </w:rPr>
        <w:t>http://elibrary.ru</w:t>
      </w:r>
      <w:r w:rsidRPr="00331777">
        <w:t>. Сайт научной электронной библиотеки</w:t>
      </w:r>
    </w:p>
    <w:p w:rsidR="002A2724" w:rsidRPr="00331777" w:rsidRDefault="002A2724" w:rsidP="002A2724">
      <w:pPr>
        <w:pStyle w:val="af8"/>
        <w:numPr>
          <w:ilvl w:val="0"/>
          <w:numId w:val="46"/>
        </w:numPr>
      </w:pPr>
      <w:r w:rsidRPr="002A2724">
        <w:rPr>
          <w:u w:val="single"/>
        </w:rPr>
        <w:t>http://www.mathworks.com</w:t>
      </w:r>
      <w:r>
        <w:t xml:space="preserve"> – </w:t>
      </w:r>
      <w:r w:rsidRPr="006F010A">
        <w:rPr>
          <w:spacing w:val="-5"/>
        </w:rPr>
        <w:t xml:space="preserve">Официальный сайт </w:t>
      </w:r>
      <w:r>
        <w:rPr>
          <w:spacing w:val="-5"/>
        </w:rPr>
        <w:t xml:space="preserve">фирмы </w:t>
      </w:r>
      <w:proofErr w:type="spellStart"/>
      <w:r>
        <w:rPr>
          <w:spacing w:val="-5"/>
          <w:lang w:val="en-US"/>
        </w:rPr>
        <w:t>MathWorks</w:t>
      </w:r>
      <w:proofErr w:type="spellEnd"/>
    </w:p>
    <w:p w:rsidR="00310C0C" w:rsidRPr="006F010A" w:rsidRDefault="005356F8" w:rsidP="00ED24EA">
      <w:pPr>
        <w:shd w:val="clear" w:color="auto" w:fill="FFFFFF"/>
        <w:rPr>
          <w:spacing w:val="-5"/>
        </w:rPr>
      </w:pPr>
      <w:r w:rsidRPr="005356F8">
        <w:rPr>
          <w:spacing w:val="-5"/>
        </w:rPr>
        <w:t xml:space="preserve"> </w:t>
      </w:r>
    </w:p>
    <w:p w:rsidR="00A50C9A" w:rsidRPr="00641240" w:rsidRDefault="00A50C9A">
      <w:pPr>
        <w:pStyle w:val="2"/>
        <w:rPr>
          <w:spacing w:val="-4"/>
        </w:rPr>
      </w:pPr>
      <w:r w:rsidRPr="00641240">
        <w:rPr>
          <w:rFonts w:ascii="Times New Roman" w:hAnsi="Times New Roman" w:cs="Times New Roman"/>
          <w:i w:val="0"/>
          <w:sz w:val="24"/>
          <w:szCs w:val="24"/>
          <w:lang w:val="ru-RU"/>
        </w:rPr>
        <w:t>9.5.</w:t>
      </w:r>
      <w:r w:rsidRPr="00641240">
        <w:rPr>
          <w:rFonts w:ascii="Times New Roman" w:hAnsi="Times New Roman" w:cs="Times New Roman"/>
          <w:i w:val="0"/>
          <w:sz w:val="24"/>
          <w:szCs w:val="24"/>
        </w:rPr>
        <w:t>Электронные образовательные ресурсы</w:t>
      </w:r>
      <w:r w:rsidRPr="00641240">
        <w:fldChar w:fldCharType="begin"/>
      </w:r>
      <w:r w:rsidRPr="00641240">
        <w:instrText xml:space="preserve"> TC "Электронные образовательные ресурсы" \l 2 </w:instrText>
      </w:r>
      <w:r w:rsidRPr="00641240">
        <w:fldChar w:fldCharType="end"/>
      </w:r>
    </w:p>
    <w:p w:rsidR="000D2D29" w:rsidRPr="002A2724" w:rsidRDefault="000D2D29" w:rsidP="002A2724">
      <w:pPr>
        <w:pStyle w:val="af8"/>
        <w:numPr>
          <w:ilvl w:val="0"/>
          <w:numId w:val="47"/>
        </w:numPr>
        <w:shd w:val="clear" w:color="auto" w:fill="FFFFFF"/>
        <w:rPr>
          <w:spacing w:val="-5"/>
        </w:rPr>
      </w:pPr>
      <w:r w:rsidRPr="002A2724">
        <w:rPr>
          <w:spacing w:val="-5"/>
        </w:rPr>
        <w:t xml:space="preserve">Сайт журнала </w:t>
      </w:r>
      <w:proofErr w:type="spellStart"/>
      <w:r w:rsidRPr="002A2724">
        <w:rPr>
          <w:spacing w:val="-5"/>
          <w:lang w:val="en-US"/>
        </w:rPr>
        <w:t>EXPonenta</w:t>
      </w:r>
      <w:proofErr w:type="spellEnd"/>
      <w:r w:rsidRPr="002A2724">
        <w:rPr>
          <w:spacing w:val="-5"/>
        </w:rPr>
        <w:t xml:space="preserve"> </w:t>
      </w:r>
      <w:r w:rsidRPr="002A2724">
        <w:rPr>
          <w:spacing w:val="-5"/>
          <w:lang w:val="en-US"/>
        </w:rPr>
        <w:t>Pro</w:t>
      </w:r>
      <w:r w:rsidRPr="002A2724">
        <w:rPr>
          <w:spacing w:val="-5"/>
        </w:rPr>
        <w:t xml:space="preserve">: Математика в приложениях - </w:t>
      </w:r>
      <w:r w:rsidRPr="002A2724">
        <w:rPr>
          <w:bCs/>
          <w:spacing w:val="-5"/>
          <w:u w:val="single"/>
          <w:lang w:val="en-US"/>
        </w:rPr>
        <w:t>http</w:t>
      </w:r>
      <w:r w:rsidRPr="002A2724">
        <w:rPr>
          <w:bCs/>
          <w:spacing w:val="-5"/>
          <w:u w:val="single"/>
        </w:rPr>
        <w:t>://</w:t>
      </w:r>
      <w:r w:rsidRPr="002A2724">
        <w:rPr>
          <w:bCs/>
          <w:spacing w:val="-5"/>
          <w:u w:val="single"/>
          <w:lang w:val="en-US"/>
        </w:rPr>
        <w:t>www</w:t>
      </w:r>
      <w:r w:rsidRPr="002A2724">
        <w:rPr>
          <w:bCs/>
          <w:spacing w:val="-5"/>
          <w:u w:val="single"/>
        </w:rPr>
        <w:t>.</w:t>
      </w:r>
      <w:proofErr w:type="spellStart"/>
      <w:r w:rsidRPr="002A2724">
        <w:rPr>
          <w:bCs/>
          <w:spacing w:val="-5"/>
          <w:u w:val="single"/>
          <w:lang w:val="en-US"/>
        </w:rPr>
        <w:t>exponenta</w:t>
      </w:r>
      <w:proofErr w:type="spellEnd"/>
      <w:r w:rsidRPr="002A2724">
        <w:rPr>
          <w:bCs/>
          <w:spacing w:val="-5"/>
          <w:u w:val="single"/>
        </w:rPr>
        <w:t>.</w:t>
      </w:r>
      <w:proofErr w:type="spellStart"/>
      <w:r w:rsidRPr="002A2724">
        <w:rPr>
          <w:bCs/>
          <w:spacing w:val="-5"/>
          <w:u w:val="single"/>
          <w:lang w:val="en-US"/>
        </w:rPr>
        <w:t>ru</w:t>
      </w:r>
      <w:proofErr w:type="spellEnd"/>
      <w:r w:rsidRPr="002A2724">
        <w:rPr>
          <w:bCs/>
          <w:spacing w:val="-5"/>
          <w:u w:val="single"/>
        </w:rPr>
        <w:t>/</w:t>
      </w:r>
      <w:r w:rsidRPr="002A2724">
        <w:rPr>
          <w:bCs/>
          <w:spacing w:val="-5"/>
          <w:u w:val="single"/>
          <w:lang w:val="en-US"/>
        </w:rPr>
        <w:t>journal</w:t>
      </w:r>
      <w:r w:rsidRPr="002A2724">
        <w:rPr>
          <w:spacing w:val="-5"/>
        </w:rPr>
        <w:t>.</w:t>
      </w:r>
    </w:p>
    <w:p w:rsidR="000D2D29" w:rsidRPr="000C42C2" w:rsidRDefault="000D2D29" w:rsidP="000D2D29">
      <w:pPr>
        <w:shd w:val="clear" w:color="auto" w:fill="FFFFFF"/>
        <w:rPr>
          <w:spacing w:val="-5"/>
        </w:rPr>
      </w:pPr>
    </w:p>
    <w:p w:rsidR="00A50C9A" w:rsidRPr="00641240" w:rsidRDefault="00A50C9A">
      <w:pPr>
        <w:pStyle w:val="11"/>
        <w:spacing w:before="0" w:after="0"/>
        <w:rPr>
          <w:rFonts w:ascii="Times New Roman" w:hAnsi="Times New Roman" w:cs="Times New Roman"/>
          <w:sz w:val="24"/>
          <w:szCs w:val="24"/>
        </w:rPr>
      </w:pPr>
      <w:r w:rsidRPr="00641240">
        <w:rPr>
          <w:rFonts w:ascii="Times New Roman" w:hAnsi="Times New Roman" w:cs="Times New Roman"/>
          <w:bCs w:val="0"/>
          <w:caps/>
          <w:sz w:val="24"/>
          <w:szCs w:val="24"/>
          <w:lang w:val="ru-RU"/>
        </w:rPr>
        <w:t xml:space="preserve">10. мАТЕРИАЛЬНО-ТЕХНИЧЕСКОЕ </w:t>
      </w:r>
      <w:r w:rsidRPr="00641240">
        <w:rPr>
          <w:rFonts w:ascii="Times New Roman" w:hAnsi="Times New Roman" w:cs="Times New Roman"/>
          <w:bCs w:val="0"/>
          <w:caps/>
          <w:sz w:val="24"/>
          <w:szCs w:val="24"/>
        </w:rPr>
        <w:t xml:space="preserve"> ОБЕСПЕЧЕНИЕ ДИСЦИПЛИНЫ</w:t>
      </w:r>
      <w:r w:rsidRPr="00641240">
        <w:fldChar w:fldCharType="begin"/>
      </w:r>
      <w:r w:rsidRPr="00641240">
        <w:instrText xml:space="preserve"> TC "УЧЕБНО-МАТЕРИАЛЬНОЕ ОБЕСПЕЧЕНИЕ ДИСЦИПЛИНЫ" \l 1 </w:instrText>
      </w:r>
      <w:r w:rsidRPr="00641240">
        <w:fldChar w:fldCharType="end"/>
      </w:r>
    </w:p>
    <w:p w:rsidR="001B3498" w:rsidRDefault="001B3498" w:rsidP="00EA2F1D">
      <w:pPr>
        <w:spacing w:line="360" w:lineRule="auto"/>
        <w:jc w:val="both"/>
      </w:pPr>
      <w:r>
        <w:t>Аудиторный и лабораторный фонд университета.</w:t>
      </w:r>
    </w:p>
    <w:p w:rsidR="009365B6" w:rsidRDefault="009365B6" w:rsidP="001B3498">
      <w:pPr>
        <w:spacing w:line="360" w:lineRule="auto"/>
        <w:ind w:firstLine="720"/>
        <w:jc w:val="both"/>
      </w:pPr>
    </w:p>
    <w:p w:rsidR="00AE3FBC" w:rsidRPr="00641240" w:rsidRDefault="00AE3FBC" w:rsidP="00F667E0">
      <w:pPr>
        <w:pageBreakBefore/>
        <w:jc w:val="right"/>
        <w:rPr>
          <w:b/>
        </w:rPr>
      </w:pPr>
      <w:r w:rsidRPr="00641240">
        <w:rPr>
          <w:b/>
        </w:rPr>
        <w:lastRenderedPageBreak/>
        <w:t>ПРИЛОЖЕНИЕ 1</w:t>
      </w:r>
      <w:r>
        <w:rPr>
          <w:b/>
        </w:rPr>
        <w:fldChar w:fldCharType="begin"/>
      </w:r>
      <w:r>
        <w:instrText>tc "</w:instrText>
      </w:r>
      <w:bookmarkStart w:id="0" w:name="_Toc463805995"/>
      <w:r w:rsidRPr="00D16F4C">
        <w:rPr>
          <w:b/>
        </w:rPr>
        <w:instrText>ПРИЛОЖЕНИЕ 1</w:instrText>
      </w:r>
      <w:bookmarkEnd w:id="0"/>
      <w:r>
        <w:instrText>" \f C \l 1</w:instrText>
      </w:r>
      <w:r>
        <w:rPr>
          <w:b/>
        </w:rPr>
        <w:fldChar w:fldCharType="end"/>
      </w:r>
    </w:p>
    <w:p w:rsidR="00AE3FBC" w:rsidRPr="00641240" w:rsidRDefault="00AE3FBC" w:rsidP="00AE3FBC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AE3FBC" w:rsidRPr="007A0C45" w:rsidRDefault="00AE3FBC" w:rsidP="00AE3FBC">
      <w:pPr>
        <w:pStyle w:val="af7"/>
      </w:pPr>
      <w:r w:rsidRPr="007A0C45">
        <w:rPr>
          <w:b/>
          <w:bCs/>
        </w:rPr>
        <w:t xml:space="preserve">6.1.Весовой коэффициент значимости дисциплины – </w:t>
      </w:r>
      <w:r w:rsidRPr="00662D1E">
        <w:rPr>
          <w:iCs/>
        </w:rPr>
        <w:t xml:space="preserve">100 · </w:t>
      </w:r>
      <w:r w:rsidR="005B04E2" w:rsidRPr="00662D1E">
        <w:rPr>
          <w:iCs/>
        </w:rPr>
        <w:t>3</w:t>
      </w:r>
      <w:r w:rsidRPr="00662D1E">
        <w:rPr>
          <w:iCs/>
        </w:rPr>
        <w:t xml:space="preserve"> / 240</w:t>
      </w:r>
      <w:r w:rsidRPr="007A0C45">
        <w:rPr>
          <w:i/>
          <w:iCs/>
        </w:rPr>
        <w:t xml:space="preserve"> = </w:t>
      </w:r>
      <w:r w:rsidR="005B04E2" w:rsidRPr="005B04E2">
        <w:rPr>
          <w:bCs/>
        </w:rPr>
        <w:t>1.25</w:t>
      </w:r>
    </w:p>
    <w:p w:rsidR="00AE3FBC" w:rsidRPr="00EA3E72" w:rsidRDefault="00AE3FBC" w:rsidP="00AE3FBC">
      <w:pPr>
        <w:pStyle w:val="af7"/>
      </w:pPr>
      <w:r w:rsidRPr="00EA3E72">
        <w:rPr>
          <w:b/>
          <w:bCs/>
        </w:rPr>
        <w:t xml:space="preserve">6.2.Процедуры текущей и промежуточной аттестации по дисциплине </w:t>
      </w:r>
    </w:p>
    <w:tbl>
      <w:tblPr>
        <w:tblW w:w="0" w:type="auto"/>
        <w:tblInd w:w="-77" w:type="dxa"/>
        <w:tblLayout w:type="fixed"/>
        <w:tblLook w:val="0000" w:firstRow="0" w:lastRow="0" w:firstColumn="0" w:lastColumn="0" w:noHBand="0" w:noVBand="0"/>
      </w:tblPr>
      <w:tblGrid>
        <w:gridCol w:w="6796"/>
        <w:gridCol w:w="1785"/>
        <w:gridCol w:w="1528"/>
      </w:tblGrid>
      <w:tr w:rsidR="00662D1E" w:rsidRPr="00641240" w:rsidTr="008F0284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662D1E" w:rsidRPr="00641240" w:rsidRDefault="00662D1E" w:rsidP="00662D1E">
            <w:r w:rsidRPr="00641240">
              <w:rPr>
                <w:b/>
              </w:rPr>
              <w:t>1.Лекции</w:t>
            </w:r>
            <w:r w:rsidRPr="00641240">
              <w:t xml:space="preserve">: </w:t>
            </w:r>
            <w:r w:rsidRPr="00641240">
              <w:rPr>
                <w:b/>
              </w:rPr>
              <w:t xml:space="preserve">коэффициент значимости совокупных результатов лекционных занятий – </w:t>
            </w:r>
            <w:r w:rsidRPr="00662D1E">
              <w:t>0.4</w:t>
            </w:r>
          </w:p>
        </w:tc>
      </w:tr>
      <w:tr w:rsidR="00662D1E" w:rsidRPr="00641240" w:rsidTr="008F0284">
        <w:trPr>
          <w:trHeight w:val="302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62D1E" w:rsidRPr="00641240" w:rsidRDefault="00662D1E" w:rsidP="008F0284">
            <w:pPr>
              <w:pStyle w:val="18"/>
              <w:keepNext/>
              <w:keepLines/>
              <w:shd w:val="clear" w:color="auto" w:fill="auto"/>
              <w:spacing w:before="0" w:line="240" w:lineRule="auto"/>
              <w:ind w:right="-1"/>
              <w:jc w:val="both"/>
              <w:rPr>
                <w:b/>
                <w:bCs/>
              </w:rPr>
            </w:pPr>
            <w:r w:rsidRPr="00641240">
              <w:rPr>
                <w:rFonts w:ascii="Times New Roman" w:hAnsi="Times New Roman" w:cs="Times New Roman"/>
                <w:b/>
                <w:sz w:val="24"/>
                <w:szCs w:val="24"/>
              </w:rPr>
              <w:t>Текущая аттестация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641240">
              <w:rPr>
                <w:rFonts w:ascii="Times New Roman" w:hAnsi="Times New Roman" w:cs="Times New Roman"/>
                <w:b/>
                <w:sz w:val="24"/>
                <w:szCs w:val="24"/>
              </w:rPr>
              <w:t>на лекциях</w:t>
            </w:r>
            <w:r w:rsidRPr="0064124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62D1E" w:rsidRPr="00641240" w:rsidRDefault="00662D1E" w:rsidP="008F0284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</w:t>
            </w:r>
            <w:r w:rsidRPr="00641240">
              <w:rPr>
                <w:b/>
                <w:bCs/>
              </w:rPr>
              <w:t>е</w:t>
            </w:r>
            <w:r w:rsidRPr="00641240">
              <w:rPr>
                <w:b/>
                <w:bCs/>
              </w:rPr>
              <w:t>местр,</w:t>
            </w:r>
          </w:p>
          <w:p w:rsidR="00662D1E" w:rsidRPr="00641240" w:rsidRDefault="00662D1E" w:rsidP="008F0284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</w:t>
            </w:r>
            <w:r w:rsidRPr="00641240">
              <w:rPr>
                <w:b/>
                <w:bCs/>
              </w:rPr>
              <w:t>е</w:t>
            </w:r>
            <w:r w:rsidRPr="00641240">
              <w:rPr>
                <w:b/>
                <w:bCs/>
              </w:rPr>
              <w:t>ля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62D1E" w:rsidRPr="00641240" w:rsidRDefault="00662D1E" w:rsidP="008F0284">
            <w:r w:rsidRPr="00641240">
              <w:rPr>
                <w:b/>
                <w:bCs/>
              </w:rPr>
              <w:t>Макс</w:t>
            </w:r>
            <w:r w:rsidRPr="00641240">
              <w:rPr>
                <w:b/>
                <w:bCs/>
              </w:rPr>
              <w:t>и</w:t>
            </w:r>
            <w:r w:rsidRPr="00641240">
              <w:rPr>
                <w:b/>
                <w:bCs/>
              </w:rPr>
              <w:t>мальная оценка в баллах</w:t>
            </w:r>
          </w:p>
        </w:tc>
      </w:tr>
      <w:tr w:rsidR="00662D1E" w:rsidRPr="00641240" w:rsidTr="008F0284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62D1E" w:rsidRPr="00110C59" w:rsidRDefault="00662D1E" w:rsidP="008F0284">
            <w:pPr>
              <w:widowControl w:val="0"/>
              <w:autoSpaceDE w:val="0"/>
              <w:autoSpaceDN w:val="0"/>
              <w:adjustRightInd w:val="0"/>
              <w:rPr>
                <w:color w:val="000000"/>
              </w:rPr>
            </w:pPr>
            <w:r>
              <w:t>Посещение лекций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62D1E" w:rsidRPr="00210FFE" w:rsidRDefault="00662D1E" w:rsidP="008F0284">
            <w:pPr>
              <w:snapToGrid w:val="0"/>
              <w:jc w:val="center"/>
            </w:pPr>
            <w:r w:rsidRPr="000E0108">
              <w:rPr>
                <w:lang w:val="en-US"/>
              </w:rPr>
              <w:t>V</w:t>
            </w:r>
            <w:r>
              <w:rPr>
                <w:lang w:val="en-US"/>
              </w:rPr>
              <w:t>II</w:t>
            </w:r>
            <w:r>
              <w:t>, 1-17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62D1E" w:rsidRPr="00662D1E" w:rsidRDefault="00662D1E" w:rsidP="008F0284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</w:tr>
      <w:tr w:rsidR="00662D1E" w:rsidRPr="00641240" w:rsidTr="008F0284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62D1E" w:rsidRPr="00110C59" w:rsidRDefault="00662D1E" w:rsidP="008F0284">
            <w:pPr>
              <w:widowControl w:val="0"/>
              <w:autoSpaceDE w:val="0"/>
              <w:autoSpaceDN w:val="0"/>
              <w:adjustRightInd w:val="0"/>
            </w:pPr>
            <w:r w:rsidRPr="00556A9B">
              <w:t>Участие в работе</w:t>
            </w:r>
            <w:r>
              <w:t xml:space="preserve"> лекций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62D1E" w:rsidRPr="00210FFE" w:rsidRDefault="00662D1E" w:rsidP="008F0284">
            <w:pPr>
              <w:jc w:val="center"/>
            </w:pPr>
            <w:r w:rsidRPr="00B2132C">
              <w:rPr>
                <w:lang w:val="en-US"/>
              </w:rPr>
              <w:t>V</w:t>
            </w:r>
            <w:r>
              <w:rPr>
                <w:lang w:val="en-US"/>
              </w:rPr>
              <w:t>II</w:t>
            </w:r>
            <w:r>
              <w:t>, 1-17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62D1E" w:rsidRPr="00662D1E" w:rsidRDefault="00662D1E" w:rsidP="008F0284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</w:tr>
      <w:tr w:rsidR="00662D1E" w:rsidRPr="00641240" w:rsidTr="008F0284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62D1E" w:rsidRPr="00662D1E" w:rsidRDefault="00662D1E" w:rsidP="008F0284">
            <w:r w:rsidRPr="00641240">
              <w:rPr>
                <w:b/>
              </w:rPr>
              <w:t xml:space="preserve">Весовой коэффициент значимости результатов текущей аттестации по лекциям – </w:t>
            </w:r>
            <w:r w:rsidRPr="00662D1E">
              <w:t>1.0</w:t>
            </w:r>
          </w:p>
        </w:tc>
      </w:tr>
      <w:tr w:rsidR="00662D1E" w:rsidRPr="00641240" w:rsidTr="008F0284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62D1E" w:rsidRPr="00641240" w:rsidRDefault="00662D1E" w:rsidP="008F0284">
            <w:pPr>
              <w:rPr>
                <w:b/>
              </w:rPr>
            </w:pPr>
            <w:r w:rsidRPr="00641240">
              <w:rPr>
                <w:b/>
              </w:rPr>
              <w:t xml:space="preserve">Промежуточная аттестация по лекциям – </w:t>
            </w:r>
            <w:r w:rsidRPr="00686944">
              <w:rPr>
                <w:iCs/>
              </w:rPr>
              <w:t>не предусмотрено</w:t>
            </w:r>
          </w:p>
          <w:p w:rsidR="00662D1E" w:rsidRPr="00641240" w:rsidRDefault="00662D1E" w:rsidP="008F0284">
            <w:r w:rsidRPr="00641240">
              <w:rPr>
                <w:b/>
              </w:rPr>
              <w:t xml:space="preserve">Весовой коэффициент значимости результатов промежуточной аттестации по лекциям – </w:t>
            </w:r>
            <w:r w:rsidR="006A6B16" w:rsidRPr="006A6B16">
              <w:t>0.</w:t>
            </w:r>
            <w:r w:rsidRPr="006A6B16">
              <w:t>0</w:t>
            </w:r>
          </w:p>
        </w:tc>
      </w:tr>
      <w:tr w:rsidR="00662D1E" w:rsidRPr="00641240" w:rsidTr="008F0284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662D1E" w:rsidRPr="00641240" w:rsidRDefault="00662D1E" w:rsidP="008F0284">
            <w:r w:rsidRPr="00641240">
              <w:rPr>
                <w:b/>
              </w:rPr>
              <w:t>2. Практические/семинарские занятия: коэффициент значимости совокупных</w:t>
            </w:r>
            <w:r>
              <w:rPr>
                <w:b/>
              </w:rPr>
              <w:t xml:space="preserve"> </w:t>
            </w:r>
            <w:r w:rsidRPr="00641240">
              <w:rPr>
                <w:b/>
              </w:rPr>
              <w:t>результ</w:t>
            </w:r>
            <w:r w:rsidRPr="00641240">
              <w:rPr>
                <w:b/>
              </w:rPr>
              <w:t>а</w:t>
            </w:r>
            <w:r w:rsidRPr="00641240">
              <w:rPr>
                <w:b/>
              </w:rPr>
              <w:t xml:space="preserve">тов практических/семинарских занятий – </w:t>
            </w:r>
            <w:r w:rsidRPr="00662D1E">
              <w:t>0.6</w:t>
            </w:r>
          </w:p>
        </w:tc>
      </w:tr>
      <w:tr w:rsidR="00662D1E" w:rsidRPr="00641240" w:rsidTr="008F0284">
        <w:trPr>
          <w:trHeight w:val="1295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62D1E" w:rsidRPr="00641240" w:rsidRDefault="00662D1E" w:rsidP="008F0284">
            <w:pPr>
              <w:rPr>
                <w:b/>
                <w:bCs/>
              </w:rPr>
            </w:pPr>
            <w:r w:rsidRPr="00641240">
              <w:rPr>
                <w:b/>
              </w:rPr>
              <w:t>Текущая аттестация</w:t>
            </w:r>
            <w:r>
              <w:rPr>
                <w:b/>
              </w:rPr>
              <w:t xml:space="preserve"> </w:t>
            </w:r>
            <w:r w:rsidRPr="00641240">
              <w:rPr>
                <w:b/>
              </w:rPr>
              <w:t>на практических/семинарских занят</w:t>
            </w:r>
            <w:r w:rsidRPr="00641240">
              <w:rPr>
                <w:b/>
              </w:rPr>
              <w:t>и</w:t>
            </w:r>
            <w:r w:rsidRPr="00641240">
              <w:rPr>
                <w:b/>
              </w:rPr>
              <w:t>ях</w:t>
            </w:r>
            <w:r>
              <w:rPr>
                <w:b/>
              </w:rPr>
              <w:t xml:space="preserve">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62D1E" w:rsidRPr="00641240" w:rsidRDefault="00662D1E" w:rsidP="008F0284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</w:t>
            </w:r>
            <w:r w:rsidRPr="00641240">
              <w:rPr>
                <w:b/>
                <w:bCs/>
              </w:rPr>
              <w:t>е</w:t>
            </w:r>
            <w:r w:rsidRPr="00641240">
              <w:rPr>
                <w:b/>
                <w:bCs/>
              </w:rPr>
              <w:t>местр,</w:t>
            </w:r>
          </w:p>
          <w:p w:rsidR="00662D1E" w:rsidRPr="00641240" w:rsidRDefault="00662D1E" w:rsidP="008F0284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</w:t>
            </w:r>
            <w:r w:rsidRPr="00641240">
              <w:rPr>
                <w:b/>
                <w:bCs/>
              </w:rPr>
              <w:t>е</w:t>
            </w:r>
            <w:r w:rsidRPr="00641240">
              <w:rPr>
                <w:b/>
                <w:bCs/>
              </w:rPr>
              <w:t>ля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62D1E" w:rsidRPr="00641240" w:rsidRDefault="00662D1E" w:rsidP="008F0284">
            <w:r w:rsidRPr="00641240">
              <w:rPr>
                <w:b/>
                <w:bCs/>
              </w:rPr>
              <w:t>Макс</w:t>
            </w:r>
            <w:r w:rsidRPr="00641240">
              <w:rPr>
                <w:b/>
                <w:bCs/>
              </w:rPr>
              <w:t>и</w:t>
            </w:r>
            <w:r w:rsidRPr="00641240">
              <w:rPr>
                <w:b/>
                <w:bCs/>
              </w:rPr>
              <w:t>мальная оценка в баллах</w:t>
            </w:r>
          </w:p>
        </w:tc>
      </w:tr>
      <w:tr w:rsidR="00662D1E" w:rsidRPr="00641240" w:rsidTr="008F0284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62D1E" w:rsidRPr="0008066B" w:rsidRDefault="00662D1E" w:rsidP="008F0284">
            <w:pPr>
              <w:snapToGrid w:val="0"/>
            </w:pPr>
            <w:r w:rsidRPr="0008066B">
              <w:t>Посещение семинарских занятий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62D1E" w:rsidRPr="00210FFE" w:rsidRDefault="00662D1E" w:rsidP="00FE0A69">
            <w:pPr>
              <w:snapToGrid w:val="0"/>
              <w:jc w:val="center"/>
            </w:pPr>
            <w:r w:rsidRPr="000F678F">
              <w:rPr>
                <w:lang w:val="en-US"/>
              </w:rPr>
              <w:t>V</w:t>
            </w:r>
            <w:r w:rsidR="00496D60">
              <w:rPr>
                <w:lang w:val="en-US"/>
              </w:rPr>
              <w:t>II</w:t>
            </w:r>
            <w:r>
              <w:t xml:space="preserve">, </w:t>
            </w:r>
            <w:r w:rsidR="00FE0A69">
              <w:rPr>
                <w:lang w:val="en-US"/>
              </w:rPr>
              <w:t>2</w:t>
            </w:r>
            <w:r>
              <w:t>-17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62D1E" w:rsidRPr="00496D60" w:rsidRDefault="00496D60" w:rsidP="008F0284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</w:tr>
      <w:tr w:rsidR="00662D1E" w:rsidRPr="00641240" w:rsidTr="008F0284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62D1E" w:rsidRPr="0008066B" w:rsidRDefault="00662D1E" w:rsidP="008F0284">
            <w:pPr>
              <w:snapToGrid w:val="0"/>
            </w:pPr>
            <w:r>
              <w:t xml:space="preserve">Участие в работе </w:t>
            </w:r>
            <w:r w:rsidRPr="0008066B">
              <w:t>семинарских занятий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62D1E" w:rsidRPr="00210FFE" w:rsidRDefault="00662D1E" w:rsidP="008F0284">
            <w:pPr>
              <w:jc w:val="center"/>
            </w:pPr>
            <w:r w:rsidRPr="00A842AB">
              <w:rPr>
                <w:lang w:val="en-US"/>
              </w:rPr>
              <w:t>V</w:t>
            </w:r>
            <w:r w:rsidR="00496D60">
              <w:rPr>
                <w:lang w:val="en-US"/>
              </w:rPr>
              <w:t>II</w:t>
            </w:r>
            <w:r w:rsidR="00FE0A69">
              <w:t xml:space="preserve">, </w:t>
            </w:r>
            <w:r w:rsidR="00FE0A69">
              <w:rPr>
                <w:lang w:val="en-US"/>
              </w:rPr>
              <w:t>2</w:t>
            </w:r>
            <w:r>
              <w:t>-17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62D1E" w:rsidRPr="00496D60" w:rsidRDefault="00496D60" w:rsidP="008F0284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</w:tr>
      <w:tr w:rsidR="00662D1E" w:rsidRPr="00641240" w:rsidTr="008F0284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62D1E" w:rsidRPr="0008066B" w:rsidRDefault="00662D1E" w:rsidP="008F0284">
            <w:pPr>
              <w:snapToGrid w:val="0"/>
            </w:pPr>
            <w:r>
              <w:t>СРС: домашняя работа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62D1E" w:rsidRPr="00496D60" w:rsidRDefault="00662D1E" w:rsidP="008F0284">
            <w:pPr>
              <w:jc w:val="center"/>
              <w:rPr>
                <w:lang w:val="en-US"/>
              </w:rPr>
            </w:pPr>
            <w:r w:rsidRPr="00A842AB">
              <w:rPr>
                <w:lang w:val="en-US"/>
              </w:rPr>
              <w:t>V</w:t>
            </w:r>
            <w:r w:rsidR="00496D60">
              <w:rPr>
                <w:lang w:val="en-US"/>
              </w:rPr>
              <w:t>II</w:t>
            </w:r>
            <w:r w:rsidR="00496D60">
              <w:t xml:space="preserve">, </w:t>
            </w:r>
            <w:r w:rsidR="00496D60">
              <w:rPr>
                <w:lang w:val="en-US"/>
              </w:rPr>
              <w:t>12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62D1E" w:rsidRPr="00496D60" w:rsidRDefault="00496D60" w:rsidP="008F0284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</w:tr>
      <w:tr w:rsidR="00662D1E" w:rsidRPr="00641240" w:rsidTr="008F0284">
        <w:trPr>
          <w:trHeight w:val="70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62D1E" w:rsidRPr="00641240" w:rsidRDefault="00662D1E" w:rsidP="008F0284">
            <w:r w:rsidRPr="00641240">
              <w:rPr>
                <w:b/>
              </w:rPr>
              <w:t>Весовой коэффициент значимости результатов текущей аттестации по практич</w:t>
            </w:r>
            <w:r w:rsidRPr="00641240">
              <w:rPr>
                <w:b/>
              </w:rPr>
              <w:t>е</w:t>
            </w:r>
            <w:r w:rsidRPr="00641240">
              <w:rPr>
                <w:b/>
              </w:rPr>
              <w:t>ским/семинарским занятиям</w:t>
            </w:r>
            <w:r>
              <w:rPr>
                <w:b/>
              </w:rPr>
              <w:t xml:space="preserve"> </w:t>
            </w:r>
            <w:r w:rsidRPr="00641240">
              <w:rPr>
                <w:b/>
              </w:rPr>
              <w:t xml:space="preserve">– </w:t>
            </w:r>
            <w:r w:rsidR="00B56928" w:rsidRPr="00B56928">
              <w:t>0.</w:t>
            </w:r>
            <w:r w:rsidRPr="00B56928">
              <w:t>6</w:t>
            </w:r>
          </w:p>
        </w:tc>
      </w:tr>
      <w:tr w:rsidR="00662D1E" w:rsidRPr="00641240" w:rsidTr="008F0284">
        <w:trPr>
          <w:trHeight w:val="70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62D1E" w:rsidRPr="00B56928" w:rsidRDefault="00662D1E" w:rsidP="008F0284">
            <w:pPr>
              <w:rPr>
                <w:b/>
              </w:rPr>
            </w:pPr>
            <w:r w:rsidRPr="00641240">
              <w:rPr>
                <w:b/>
              </w:rPr>
              <w:t>Промежуточная аттестация по практическим/семинарским занятиям</w:t>
            </w:r>
            <w:r>
              <w:rPr>
                <w:b/>
              </w:rPr>
              <w:t xml:space="preserve"> </w:t>
            </w:r>
            <w:r w:rsidRPr="00641240">
              <w:rPr>
                <w:b/>
              </w:rPr>
              <w:t>–</w:t>
            </w:r>
            <w:r>
              <w:rPr>
                <w:b/>
              </w:rPr>
              <w:t xml:space="preserve"> </w:t>
            </w:r>
            <w:r w:rsidR="00B56928">
              <w:t>Экзамен</w:t>
            </w:r>
          </w:p>
          <w:p w:rsidR="00662D1E" w:rsidRPr="00641240" w:rsidRDefault="00662D1E" w:rsidP="008F0284">
            <w:r w:rsidRPr="00641240">
              <w:rPr>
                <w:b/>
              </w:rPr>
              <w:t>Весовой коэффициент значимости результатов промежуточной аттестации по практич</w:t>
            </w:r>
            <w:r w:rsidRPr="00641240">
              <w:rPr>
                <w:b/>
              </w:rPr>
              <w:t>е</w:t>
            </w:r>
            <w:r w:rsidRPr="00641240">
              <w:rPr>
                <w:b/>
              </w:rPr>
              <w:t>ским/семинарским занятиям</w:t>
            </w:r>
            <w:r>
              <w:rPr>
                <w:b/>
              </w:rPr>
              <w:t xml:space="preserve"> </w:t>
            </w:r>
            <w:r w:rsidRPr="00641240">
              <w:rPr>
                <w:b/>
              </w:rPr>
              <w:t xml:space="preserve">– </w:t>
            </w:r>
            <w:r w:rsidR="00B56928" w:rsidRPr="00B56928">
              <w:t>0.</w:t>
            </w:r>
            <w:r w:rsidRPr="00B56928">
              <w:t>4</w:t>
            </w:r>
          </w:p>
        </w:tc>
      </w:tr>
      <w:tr w:rsidR="00662D1E" w:rsidRPr="00641240" w:rsidTr="008F0284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662D1E" w:rsidRPr="00641240" w:rsidRDefault="00662D1E" w:rsidP="008F0284">
            <w:r w:rsidRPr="00641240">
              <w:rPr>
                <w:b/>
              </w:rPr>
              <w:t>3. Лабораторные занятия: коэффициент значимости совокупных результатов лаборато</w:t>
            </w:r>
            <w:r w:rsidRPr="00641240">
              <w:rPr>
                <w:b/>
              </w:rPr>
              <w:t>р</w:t>
            </w:r>
            <w:r w:rsidRPr="00641240">
              <w:rPr>
                <w:b/>
              </w:rPr>
              <w:t>ных занятий –</w:t>
            </w:r>
            <w:r>
              <w:rPr>
                <w:b/>
              </w:rPr>
              <w:t xml:space="preserve"> </w:t>
            </w:r>
            <w:r w:rsidRPr="00686944">
              <w:rPr>
                <w:iCs/>
              </w:rPr>
              <w:t>не предусмотрено</w:t>
            </w:r>
            <w:r w:rsidRPr="00641240">
              <w:rPr>
                <w:b/>
              </w:rPr>
              <w:t xml:space="preserve"> </w:t>
            </w:r>
          </w:p>
        </w:tc>
      </w:tr>
    </w:tbl>
    <w:p w:rsidR="00AE3FBC" w:rsidRPr="00A81E8E" w:rsidRDefault="00AE3FBC" w:rsidP="00AE3FBC">
      <w:pPr>
        <w:pStyle w:val="af7"/>
      </w:pPr>
      <w:r w:rsidRPr="00A81E8E">
        <w:rPr>
          <w:b/>
          <w:bCs/>
        </w:rPr>
        <w:t xml:space="preserve">6.3. Процедуры текущей и промежуточной аттестации курсовой работы </w:t>
      </w:r>
    </w:p>
    <w:p w:rsidR="004F45A0" w:rsidRDefault="004F45A0" w:rsidP="004F45A0">
      <w:pPr>
        <w:rPr>
          <w:iCs/>
        </w:rPr>
      </w:pPr>
      <w:r>
        <w:rPr>
          <w:iCs/>
        </w:rPr>
        <w:t>Н</w:t>
      </w:r>
      <w:r w:rsidRPr="00686944">
        <w:rPr>
          <w:iCs/>
        </w:rPr>
        <w:t>е предусмотрено</w:t>
      </w:r>
    </w:p>
    <w:p w:rsidR="00AE3FBC" w:rsidRPr="00EA3E72" w:rsidRDefault="00AE3FBC" w:rsidP="00AE3FBC">
      <w:pPr>
        <w:pStyle w:val="af7"/>
      </w:pPr>
      <w:r w:rsidRPr="00EA3E72">
        <w:rPr>
          <w:b/>
          <w:bCs/>
        </w:rPr>
        <w:t>6.4. Коэффициент значимости семестровых результатов освоения дисциплины</w:t>
      </w:r>
      <w:r w:rsidRPr="00EA3E72">
        <w:t xml:space="preserve"> </w:t>
      </w:r>
    </w:p>
    <w:tbl>
      <w:tblPr>
        <w:tblW w:w="0" w:type="auto"/>
        <w:tblInd w:w="-77" w:type="dxa"/>
        <w:tblLayout w:type="fixed"/>
        <w:tblLook w:val="0000" w:firstRow="0" w:lastRow="0" w:firstColumn="0" w:lastColumn="0" w:noHBand="0" w:noVBand="0"/>
      </w:tblPr>
      <w:tblGrid>
        <w:gridCol w:w="5459"/>
        <w:gridCol w:w="4659"/>
      </w:tblGrid>
      <w:tr w:rsidR="004F45A0" w:rsidRPr="00641240" w:rsidTr="008F0284">
        <w:trPr>
          <w:trHeight w:val="498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F45A0" w:rsidRPr="00641240" w:rsidRDefault="004F45A0" w:rsidP="008F0284">
            <w:pPr>
              <w:jc w:val="center"/>
              <w:rPr>
                <w:b/>
                <w:bCs/>
                <w:spacing w:val="-1"/>
              </w:rPr>
            </w:pPr>
            <w:r w:rsidRPr="00641240">
              <w:rPr>
                <w:b/>
                <w:bCs/>
                <w:spacing w:val="-1"/>
              </w:rPr>
              <w:t>Порядковый номер семестра по учебному пл</w:t>
            </w:r>
            <w:r w:rsidRPr="00641240">
              <w:rPr>
                <w:b/>
                <w:bCs/>
                <w:spacing w:val="-1"/>
              </w:rPr>
              <w:t>а</w:t>
            </w:r>
            <w:r w:rsidRPr="00641240">
              <w:rPr>
                <w:b/>
                <w:bCs/>
                <w:spacing w:val="-1"/>
              </w:rPr>
              <w:t xml:space="preserve">ну, в котором осваивается </w:t>
            </w:r>
            <w:r w:rsidRPr="00641240">
              <w:rPr>
                <w:b/>
              </w:rPr>
              <w:t>дисциплина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45A0" w:rsidRPr="00641240" w:rsidRDefault="004F45A0" w:rsidP="008F0284">
            <w:pPr>
              <w:jc w:val="center"/>
            </w:pPr>
            <w:r w:rsidRPr="00641240">
              <w:rPr>
                <w:b/>
                <w:bCs/>
                <w:spacing w:val="-1"/>
              </w:rPr>
              <w:t>Коэффициент значимости результатов освоения дисциплины в семестре</w:t>
            </w:r>
          </w:p>
        </w:tc>
      </w:tr>
      <w:tr w:rsidR="004F45A0" w:rsidRPr="00641240" w:rsidTr="008F0284">
        <w:trPr>
          <w:trHeight w:val="250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F45A0" w:rsidRPr="004F45A0" w:rsidRDefault="004F45A0" w:rsidP="008F0284">
            <w:pPr>
              <w:jc w:val="center"/>
              <w:rPr>
                <w:b/>
                <w:lang w:val="en-US"/>
              </w:rPr>
            </w:pPr>
            <w:r w:rsidRPr="00641240">
              <w:rPr>
                <w:iCs/>
              </w:rPr>
              <w:t xml:space="preserve">Семестр </w:t>
            </w:r>
            <w:r>
              <w:rPr>
                <w:iCs/>
                <w:lang w:val="en-US"/>
              </w:rPr>
              <w:t>V</w:t>
            </w:r>
            <w:r>
              <w:rPr>
                <w:rFonts w:ascii="Symbol" w:hAnsi="Symbol"/>
                <w:lang w:val="en-US"/>
              </w:rPr>
              <w:t></w:t>
            </w:r>
            <w:r>
              <w:rPr>
                <w:rFonts w:ascii="Symbol" w:hAnsi="Symbol"/>
                <w:lang w:val="en-US"/>
              </w:rPr>
              <w:t>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F45A0" w:rsidRPr="004F45A0" w:rsidRDefault="004F45A0" w:rsidP="008F0284">
            <w:pPr>
              <w:jc w:val="center"/>
              <w:rPr>
                <w:lang w:val="en-US"/>
              </w:rPr>
            </w:pPr>
            <w:r w:rsidRPr="004F45A0">
              <w:rPr>
                <w:lang w:val="en-US"/>
              </w:rPr>
              <w:t>1.0</w:t>
            </w:r>
          </w:p>
        </w:tc>
      </w:tr>
    </w:tbl>
    <w:p w:rsidR="00AE3FBC" w:rsidRPr="00EA3E72" w:rsidRDefault="00AE3FBC" w:rsidP="00AE3FBC">
      <w:pPr>
        <w:spacing w:line="360" w:lineRule="auto"/>
        <w:ind w:firstLine="720"/>
        <w:jc w:val="both"/>
      </w:pPr>
    </w:p>
    <w:p w:rsidR="00AE3FBC" w:rsidRPr="00641240" w:rsidRDefault="00AE3FBC" w:rsidP="004F70D1">
      <w:pPr>
        <w:pageBreakBefore/>
        <w:jc w:val="right"/>
        <w:rPr>
          <w:b/>
        </w:rPr>
      </w:pPr>
      <w:r w:rsidRPr="00641240">
        <w:rPr>
          <w:b/>
        </w:rPr>
        <w:lastRenderedPageBreak/>
        <w:t>ПРИЛОЖЕНИЕ 2</w:t>
      </w:r>
      <w:r>
        <w:rPr>
          <w:b/>
        </w:rPr>
        <w:fldChar w:fldCharType="begin"/>
      </w:r>
      <w:r>
        <w:instrText>tc "</w:instrText>
      </w:r>
      <w:bookmarkStart w:id="1" w:name="_Toc463805996"/>
      <w:r w:rsidRPr="00992F3E">
        <w:rPr>
          <w:b/>
        </w:rPr>
        <w:instrText>ПРИЛОЖЕНИЕ 2</w:instrText>
      </w:r>
      <w:bookmarkEnd w:id="1"/>
      <w:r>
        <w:instrText>" \f C \l 1</w:instrText>
      </w:r>
      <w:r>
        <w:rPr>
          <w:b/>
        </w:rPr>
        <w:fldChar w:fldCharType="end"/>
      </w:r>
    </w:p>
    <w:p w:rsidR="00AE3FBC" w:rsidRPr="001D7C68" w:rsidRDefault="00AE3FBC" w:rsidP="00AE3FBC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AE3FBC" w:rsidRDefault="00AE3FBC" w:rsidP="00AE3FBC">
      <w:pPr>
        <w:pStyle w:val="af7"/>
      </w:pPr>
      <w:r>
        <w:rPr>
          <w:b/>
          <w:bCs/>
          <w:color w:val="000000"/>
        </w:rPr>
        <w:t>7. ПРОЦЕДУРЫ ОЦЕНИВАНИЯ РЕЗУЛЬТАТОВ ОБУЧЕНИЯ В РАМКАХ НЕЗАВ</w:t>
      </w:r>
      <w:r>
        <w:rPr>
          <w:b/>
          <w:bCs/>
          <w:color w:val="000000"/>
        </w:rPr>
        <w:t>И</w:t>
      </w:r>
      <w:r>
        <w:rPr>
          <w:b/>
          <w:bCs/>
          <w:color w:val="000000"/>
        </w:rPr>
        <w:t>СИМОГО ТЕСТОВОГО КОНТРОЛЯ</w:t>
      </w:r>
    </w:p>
    <w:p w:rsidR="00AE3FBC" w:rsidRPr="00281EB6" w:rsidRDefault="00AE3FBC" w:rsidP="00AE3FBC">
      <w:pPr>
        <w:spacing w:line="360" w:lineRule="auto"/>
        <w:ind w:firstLine="720"/>
        <w:jc w:val="both"/>
      </w:pPr>
      <w:r>
        <w:t xml:space="preserve">В связи с отсутствием Дисциплины и ее аналогов, по которым возможно тестирование, на сайтах ФЭПО, </w:t>
      </w:r>
      <w:proofErr w:type="gramStart"/>
      <w:r>
        <w:t>Интернет-тренажеры</w:t>
      </w:r>
      <w:proofErr w:type="gramEnd"/>
      <w:r>
        <w:t xml:space="preserve"> и портале СМУДС УрФУ, тестирование в рамках НТК не проводится.</w:t>
      </w:r>
    </w:p>
    <w:p w:rsidR="00AE3FBC" w:rsidRPr="00281EB6" w:rsidRDefault="00AE3FBC" w:rsidP="00AE3FBC">
      <w:pPr>
        <w:spacing w:line="360" w:lineRule="auto"/>
        <w:ind w:firstLine="720"/>
        <w:jc w:val="both"/>
      </w:pPr>
    </w:p>
    <w:p w:rsidR="00AE3FBC" w:rsidRPr="00641240" w:rsidRDefault="00AE3FBC" w:rsidP="0073175B">
      <w:pPr>
        <w:pageBreakBefore/>
        <w:jc w:val="right"/>
        <w:rPr>
          <w:b/>
        </w:rPr>
      </w:pPr>
      <w:r w:rsidRPr="00641240">
        <w:rPr>
          <w:b/>
        </w:rPr>
        <w:lastRenderedPageBreak/>
        <w:t>ПРИЛОЖЕНИЕ 3</w:t>
      </w:r>
      <w:r>
        <w:rPr>
          <w:b/>
        </w:rPr>
        <w:fldChar w:fldCharType="begin"/>
      </w:r>
      <w:proofErr w:type="spellStart"/>
      <w:r>
        <w:instrText>tc</w:instrText>
      </w:r>
      <w:proofErr w:type="spellEnd"/>
      <w:r>
        <w:instrText xml:space="preserve"> "</w:instrText>
      </w:r>
      <w:bookmarkStart w:id="2" w:name="_Toc463805997"/>
      <w:r w:rsidRPr="008E0888">
        <w:rPr>
          <w:b/>
        </w:rPr>
        <w:instrText>ПРИЛОЖЕНИЕ 3</w:instrText>
      </w:r>
      <w:bookmarkEnd w:id="2"/>
      <w:r>
        <w:instrText>" \f C \l 1</w:instrText>
      </w:r>
      <w:r>
        <w:rPr>
          <w:b/>
        </w:rPr>
        <w:fldChar w:fldCharType="end"/>
      </w:r>
    </w:p>
    <w:p w:rsidR="00AE3FBC" w:rsidRDefault="00AE3FBC" w:rsidP="00AE3FBC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5F2438" w:rsidRDefault="005F2438" w:rsidP="00AE3FBC">
      <w:pPr>
        <w:rPr>
          <w:b/>
          <w:bCs/>
        </w:rPr>
      </w:pPr>
    </w:p>
    <w:p w:rsidR="00AE3FBC" w:rsidRDefault="00AE3FBC" w:rsidP="00AE3FBC">
      <w:pPr>
        <w:rPr>
          <w:lang w:eastAsia="ru-RU"/>
        </w:rPr>
      </w:pPr>
      <w:r>
        <w:rPr>
          <w:b/>
          <w:bCs/>
        </w:rPr>
        <w:t>8</w:t>
      </w:r>
      <w:r>
        <w:t xml:space="preserve">. </w:t>
      </w:r>
      <w:r>
        <w:rPr>
          <w:b/>
          <w:bCs/>
        </w:rPr>
        <w:t>ФОНД ОЦЕНОЧНЫХ СРЕДСТВ ДЛЯ ПРОВЕДЕНИЯ ТЕКУЩЕЙ И ПРОМЕЖ</w:t>
      </w:r>
      <w:r>
        <w:rPr>
          <w:b/>
          <w:bCs/>
        </w:rPr>
        <w:t>У</w:t>
      </w:r>
      <w:r>
        <w:rPr>
          <w:b/>
          <w:bCs/>
        </w:rPr>
        <w:t xml:space="preserve">ТОЧНОЙ АТТЕСТАЦИИ ПО ДИСЦИПЛИНЕ </w:t>
      </w:r>
    </w:p>
    <w:p w:rsidR="00AE3FBC" w:rsidRDefault="00AE3FBC" w:rsidP="005F2438">
      <w:pPr>
        <w:pStyle w:val="af7"/>
        <w:spacing w:after="0" w:afterAutospacing="0"/>
      </w:pPr>
      <w:r>
        <w:t>Фонд оценочных сре</w:t>
      </w:r>
      <w:proofErr w:type="gramStart"/>
      <w:r>
        <w:t>дств пр</w:t>
      </w:r>
      <w:proofErr w:type="gramEnd"/>
      <w:r>
        <w:t xml:space="preserve">едназначен для оценки: </w:t>
      </w:r>
    </w:p>
    <w:p w:rsidR="00AE3FBC" w:rsidRDefault="00057B77" w:rsidP="00AE3FBC">
      <w:pPr>
        <w:pStyle w:val="af7"/>
        <w:numPr>
          <w:ilvl w:val="0"/>
          <w:numId w:val="25"/>
        </w:numPr>
      </w:pPr>
      <w:r>
        <w:t>с</w:t>
      </w:r>
      <w:r w:rsidR="00AE3FBC">
        <w:t>оответствия фактически достигнутых каждым студентом результатов освоения дисц</w:t>
      </w:r>
      <w:r w:rsidR="00AE3FBC">
        <w:t>и</w:t>
      </w:r>
      <w:r w:rsidR="00AE3FBC">
        <w:t>плины результатам, запланированным в формате дескрипторов «знать, уметь, иметь навыки» (п.1.3) и получения на основе БРС интегрированной оценки по дисциплине;</w:t>
      </w:r>
    </w:p>
    <w:p w:rsidR="00AE3FBC" w:rsidRDefault="00AE3FBC" w:rsidP="00AE3FBC">
      <w:pPr>
        <w:pStyle w:val="af7"/>
        <w:numPr>
          <w:ilvl w:val="0"/>
          <w:numId w:val="25"/>
        </w:numPr>
      </w:pPr>
      <w:r>
        <w:t>уровня освоения элементов компетенций, соответствующих этапу изучения дисципл</w:t>
      </w:r>
      <w:r>
        <w:t>и</w:t>
      </w:r>
      <w:r>
        <w:t>ны.</w:t>
      </w:r>
    </w:p>
    <w:p w:rsidR="00AE3FBC" w:rsidRDefault="00AE3FBC" w:rsidP="00AE3FBC">
      <w:pPr>
        <w:pStyle w:val="af7"/>
      </w:pPr>
      <w:r>
        <w:rPr>
          <w:b/>
          <w:bCs/>
        </w:rPr>
        <w:t>8.1. КРИТЕРИИ ОЦЕНИВАНИЯ РЕЗУЛЬТАТОВ КОНТРОЛЬНО-ОЦЕНОЧНЫХ М</w:t>
      </w:r>
      <w:r>
        <w:rPr>
          <w:b/>
          <w:bCs/>
        </w:rPr>
        <w:t>Е</w:t>
      </w:r>
      <w:r>
        <w:rPr>
          <w:b/>
          <w:bCs/>
        </w:rPr>
        <w:t>РОПРИЯТИЙ ТЕКУЩЕЙ И ПРОМЕЖУТОЧНОЙ АТТЕСТАЦИИ ПО ДИСЦИПЛИНЕ В РАМКАХ БРС</w:t>
      </w:r>
    </w:p>
    <w:p w:rsidR="00AE3FBC" w:rsidRPr="007072CD" w:rsidRDefault="00AE3FBC" w:rsidP="008F0284">
      <w:pPr>
        <w:pStyle w:val="af7"/>
        <w:numPr>
          <w:ilvl w:val="2"/>
          <w:numId w:val="29"/>
        </w:numPr>
        <w:spacing w:after="0" w:afterAutospacing="0"/>
        <w:ind w:left="709" w:hanging="567"/>
        <w:jc w:val="both"/>
      </w:pPr>
      <w:r>
        <w:rPr>
          <w:color w:val="000000"/>
          <w:u w:val="single"/>
        </w:rPr>
        <w:t>Уровень освоения элементов компетенций</w:t>
      </w:r>
      <w:r>
        <w:rPr>
          <w:color w:val="000000"/>
        </w:rPr>
        <w:t>, соответствующих этапу изучения дисципл</w:t>
      </w:r>
      <w:r>
        <w:rPr>
          <w:color w:val="000000"/>
        </w:rPr>
        <w:t>и</w:t>
      </w:r>
      <w:r>
        <w:rPr>
          <w:color w:val="000000"/>
        </w:rPr>
        <w:t>ны, в условиях применения БРС оценивается с использованием критериев и шкалы оц</w:t>
      </w:r>
      <w:r>
        <w:rPr>
          <w:color w:val="000000"/>
        </w:rPr>
        <w:t>е</w:t>
      </w:r>
      <w:r w:rsidR="00906A6C">
        <w:rPr>
          <w:color w:val="000000"/>
        </w:rPr>
        <w:t>нок, утвержденных УМС ММИ*:</w:t>
      </w:r>
    </w:p>
    <w:tbl>
      <w:tblPr>
        <w:tblW w:w="9934" w:type="dxa"/>
        <w:tblInd w:w="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47"/>
        <w:gridCol w:w="3065"/>
        <w:gridCol w:w="1672"/>
        <w:gridCol w:w="2350"/>
      </w:tblGrid>
      <w:tr w:rsidR="00906A6C" w:rsidRPr="002004BD" w:rsidTr="008F0284">
        <w:trPr>
          <w:trHeight w:val="259"/>
        </w:trPr>
        <w:tc>
          <w:tcPr>
            <w:tcW w:w="7584" w:type="dxa"/>
            <w:gridSpan w:val="3"/>
            <w:vAlign w:val="center"/>
          </w:tcPr>
          <w:p w:rsidR="00906A6C" w:rsidRPr="002004BD" w:rsidRDefault="00906A6C" w:rsidP="008F0284">
            <w:pPr>
              <w:ind w:left="-42" w:firstLine="42"/>
              <w:jc w:val="center"/>
              <w:rPr>
                <w:b/>
              </w:rPr>
            </w:pPr>
            <w:r w:rsidRPr="002004BD">
              <w:rPr>
                <w:b/>
              </w:rPr>
              <w:t>Критерии</w:t>
            </w:r>
          </w:p>
        </w:tc>
        <w:tc>
          <w:tcPr>
            <w:tcW w:w="2350" w:type="dxa"/>
            <w:vAlign w:val="center"/>
          </w:tcPr>
          <w:p w:rsidR="00906A6C" w:rsidRPr="002004BD" w:rsidRDefault="00906A6C" w:rsidP="008F0284">
            <w:pPr>
              <w:ind w:firstLine="42"/>
              <w:jc w:val="center"/>
            </w:pPr>
            <w:r w:rsidRPr="002004BD">
              <w:rPr>
                <w:b/>
              </w:rPr>
              <w:t>Шкала оценок</w:t>
            </w:r>
          </w:p>
        </w:tc>
      </w:tr>
      <w:tr w:rsidR="00906A6C" w:rsidRPr="002004BD" w:rsidTr="008F0284">
        <w:trPr>
          <w:trHeight w:val="1046"/>
        </w:trPr>
        <w:tc>
          <w:tcPr>
            <w:tcW w:w="2847" w:type="dxa"/>
            <w:vAlign w:val="center"/>
          </w:tcPr>
          <w:p w:rsidR="00906A6C" w:rsidRPr="002004BD" w:rsidRDefault="00906A6C" w:rsidP="008F0284">
            <w:pPr>
              <w:jc w:val="center"/>
            </w:pPr>
            <w:r w:rsidRPr="002004BD">
              <w:t xml:space="preserve">Рейтинг результата освоения дисциплины </w:t>
            </w:r>
            <w:r w:rsidRPr="002004BD">
              <w:rPr>
                <w:position w:val="-16"/>
              </w:rPr>
              <w:object w:dxaOrig="520" w:dyaOrig="4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8.5pt;height:21.75pt" o:ole="">
                  <v:imagedata r:id="rId10" o:title=""/>
                </v:shape>
                <o:OLEObject Type="Embed" ProgID="Equation.3" ShapeID="_x0000_i1025" DrawAspect="Content" ObjectID="_1555422916" r:id="rId11"/>
              </w:object>
            </w:r>
            <w:r w:rsidRPr="002004BD">
              <w:t xml:space="preserve"> (баллы БРС) </w:t>
            </w:r>
          </w:p>
        </w:tc>
        <w:tc>
          <w:tcPr>
            <w:tcW w:w="4737" w:type="dxa"/>
            <w:gridSpan w:val="2"/>
            <w:vAlign w:val="center"/>
          </w:tcPr>
          <w:p w:rsidR="00906A6C" w:rsidRPr="002004BD" w:rsidRDefault="00906A6C" w:rsidP="008F0284">
            <w:pPr>
              <w:ind w:left="-42" w:firstLine="42"/>
              <w:jc w:val="center"/>
            </w:pPr>
            <w:r w:rsidRPr="002004BD">
              <w:t xml:space="preserve">Оценка по дисциплине </w:t>
            </w:r>
          </w:p>
        </w:tc>
        <w:tc>
          <w:tcPr>
            <w:tcW w:w="2350" w:type="dxa"/>
            <w:vAlign w:val="center"/>
          </w:tcPr>
          <w:p w:rsidR="00906A6C" w:rsidRPr="002004BD" w:rsidRDefault="00906A6C" w:rsidP="008F0284">
            <w:pPr>
              <w:ind w:firstLine="42"/>
              <w:jc w:val="center"/>
            </w:pPr>
            <w:r w:rsidRPr="002004BD">
              <w:t>Уровень освоения элементов компетенций</w:t>
            </w:r>
          </w:p>
        </w:tc>
      </w:tr>
      <w:tr w:rsidR="00906A6C" w:rsidRPr="002004BD" w:rsidTr="008F0284">
        <w:trPr>
          <w:trHeight w:val="93"/>
        </w:trPr>
        <w:tc>
          <w:tcPr>
            <w:tcW w:w="2847" w:type="dxa"/>
            <w:vAlign w:val="center"/>
          </w:tcPr>
          <w:p w:rsidR="00906A6C" w:rsidRPr="002004BD" w:rsidRDefault="00906A6C" w:rsidP="008F0284">
            <w:pPr>
              <w:ind w:left="-42" w:firstLine="34"/>
              <w:jc w:val="center"/>
            </w:pPr>
            <w:r w:rsidRPr="002004BD">
              <w:t>100-80</w:t>
            </w:r>
          </w:p>
        </w:tc>
        <w:tc>
          <w:tcPr>
            <w:tcW w:w="3065" w:type="dxa"/>
            <w:vAlign w:val="center"/>
          </w:tcPr>
          <w:p w:rsidR="00906A6C" w:rsidRPr="002004BD" w:rsidRDefault="00906A6C" w:rsidP="008F0284">
            <w:pPr>
              <w:ind w:firstLine="42"/>
            </w:pPr>
            <w:r w:rsidRPr="002004BD">
              <w:t>Отлично</w:t>
            </w:r>
          </w:p>
        </w:tc>
        <w:tc>
          <w:tcPr>
            <w:tcW w:w="1672" w:type="dxa"/>
            <w:vMerge w:val="restart"/>
            <w:vAlign w:val="center"/>
          </w:tcPr>
          <w:p w:rsidR="00906A6C" w:rsidRPr="002004BD" w:rsidRDefault="00906A6C" w:rsidP="008F0284">
            <w:pPr>
              <w:ind w:firstLine="42"/>
            </w:pPr>
            <w:r w:rsidRPr="002004BD">
              <w:t>Зачтено</w:t>
            </w:r>
          </w:p>
        </w:tc>
        <w:tc>
          <w:tcPr>
            <w:tcW w:w="2350" w:type="dxa"/>
            <w:vAlign w:val="center"/>
          </w:tcPr>
          <w:p w:rsidR="00906A6C" w:rsidRPr="002004BD" w:rsidRDefault="00906A6C" w:rsidP="008F0284">
            <w:pPr>
              <w:ind w:left="34" w:firstLine="42"/>
            </w:pPr>
            <w:r w:rsidRPr="002004BD">
              <w:t>Высокий</w:t>
            </w:r>
          </w:p>
        </w:tc>
      </w:tr>
      <w:tr w:rsidR="00906A6C" w:rsidRPr="002004BD" w:rsidTr="008F0284">
        <w:trPr>
          <w:trHeight w:val="63"/>
        </w:trPr>
        <w:tc>
          <w:tcPr>
            <w:tcW w:w="2847" w:type="dxa"/>
            <w:vAlign w:val="center"/>
          </w:tcPr>
          <w:p w:rsidR="00906A6C" w:rsidRPr="002004BD" w:rsidRDefault="00906A6C" w:rsidP="008F0284">
            <w:pPr>
              <w:ind w:left="-42" w:firstLine="34"/>
              <w:jc w:val="center"/>
            </w:pPr>
            <w:r w:rsidRPr="002004BD">
              <w:t>80-60</w:t>
            </w:r>
          </w:p>
        </w:tc>
        <w:tc>
          <w:tcPr>
            <w:tcW w:w="3065" w:type="dxa"/>
            <w:vAlign w:val="center"/>
          </w:tcPr>
          <w:p w:rsidR="00906A6C" w:rsidRPr="002004BD" w:rsidRDefault="00906A6C" w:rsidP="008F0284">
            <w:pPr>
              <w:ind w:firstLine="42"/>
            </w:pPr>
            <w:r w:rsidRPr="002004BD">
              <w:t>Хорошо</w:t>
            </w:r>
          </w:p>
        </w:tc>
        <w:tc>
          <w:tcPr>
            <w:tcW w:w="1672" w:type="dxa"/>
            <w:vMerge/>
            <w:vAlign w:val="center"/>
          </w:tcPr>
          <w:p w:rsidR="00906A6C" w:rsidRPr="002004BD" w:rsidRDefault="00906A6C" w:rsidP="008F0284"/>
        </w:tc>
        <w:tc>
          <w:tcPr>
            <w:tcW w:w="2350" w:type="dxa"/>
            <w:vAlign w:val="center"/>
          </w:tcPr>
          <w:p w:rsidR="00906A6C" w:rsidRPr="002004BD" w:rsidRDefault="00906A6C" w:rsidP="008F0284">
            <w:pPr>
              <w:ind w:left="34" w:firstLine="42"/>
            </w:pPr>
            <w:r w:rsidRPr="002004BD">
              <w:t>Повышенный</w:t>
            </w:r>
          </w:p>
        </w:tc>
      </w:tr>
      <w:tr w:rsidR="00906A6C" w:rsidRPr="002004BD" w:rsidTr="008F0284">
        <w:trPr>
          <w:trHeight w:val="205"/>
        </w:trPr>
        <w:tc>
          <w:tcPr>
            <w:tcW w:w="2847" w:type="dxa"/>
            <w:vAlign w:val="center"/>
          </w:tcPr>
          <w:p w:rsidR="00906A6C" w:rsidRPr="002004BD" w:rsidRDefault="00906A6C" w:rsidP="008F0284">
            <w:pPr>
              <w:ind w:left="-42" w:firstLine="34"/>
              <w:jc w:val="center"/>
            </w:pPr>
            <w:r w:rsidRPr="002004BD">
              <w:t>60-40</w:t>
            </w:r>
          </w:p>
        </w:tc>
        <w:tc>
          <w:tcPr>
            <w:tcW w:w="3065" w:type="dxa"/>
            <w:vAlign w:val="center"/>
          </w:tcPr>
          <w:p w:rsidR="00906A6C" w:rsidRPr="002004BD" w:rsidRDefault="00906A6C" w:rsidP="008F0284">
            <w:pPr>
              <w:ind w:firstLine="42"/>
            </w:pPr>
            <w:r w:rsidRPr="002004BD">
              <w:t>Удовлетворительно</w:t>
            </w:r>
          </w:p>
        </w:tc>
        <w:tc>
          <w:tcPr>
            <w:tcW w:w="1672" w:type="dxa"/>
            <w:vMerge/>
            <w:vAlign w:val="center"/>
          </w:tcPr>
          <w:p w:rsidR="00906A6C" w:rsidRPr="002004BD" w:rsidRDefault="00906A6C" w:rsidP="008F0284"/>
        </w:tc>
        <w:tc>
          <w:tcPr>
            <w:tcW w:w="2350" w:type="dxa"/>
            <w:vAlign w:val="center"/>
          </w:tcPr>
          <w:p w:rsidR="00906A6C" w:rsidRPr="002004BD" w:rsidRDefault="00906A6C" w:rsidP="008F0284">
            <w:pPr>
              <w:ind w:left="34" w:firstLine="42"/>
            </w:pPr>
            <w:r w:rsidRPr="002004BD">
              <w:t>Пороговый</w:t>
            </w:r>
          </w:p>
        </w:tc>
      </w:tr>
      <w:tr w:rsidR="00906A6C" w:rsidRPr="002004BD" w:rsidTr="008F0284">
        <w:trPr>
          <w:trHeight w:val="205"/>
        </w:trPr>
        <w:tc>
          <w:tcPr>
            <w:tcW w:w="2847" w:type="dxa"/>
            <w:vAlign w:val="center"/>
          </w:tcPr>
          <w:p w:rsidR="00906A6C" w:rsidRPr="002004BD" w:rsidRDefault="00906A6C" w:rsidP="008F0284">
            <w:pPr>
              <w:ind w:left="-42" w:firstLine="34"/>
              <w:jc w:val="center"/>
            </w:pPr>
            <w:r w:rsidRPr="002004BD">
              <w:t>менее 40</w:t>
            </w:r>
          </w:p>
        </w:tc>
        <w:tc>
          <w:tcPr>
            <w:tcW w:w="3065" w:type="dxa"/>
            <w:vAlign w:val="center"/>
          </w:tcPr>
          <w:p w:rsidR="00906A6C" w:rsidRPr="002004BD" w:rsidRDefault="00906A6C" w:rsidP="008F0284">
            <w:pPr>
              <w:ind w:firstLine="42"/>
            </w:pPr>
            <w:r w:rsidRPr="002004BD">
              <w:t xml:space="preserve">Неудовлетворительно </w:t>
            </w:r>
          </w:p>
        </w:tc>
        <w:tc>
          <w:tcPr>
            <w:tcW w:w="1672" w:type="dxa"/>
            <w:vAlign w:val="center"/>
          </w:tcPr>
          <w:p w:rsidR="00906A6C" w:rsidRPr="002004BD" w:rsidRDefault="00906A6C" w:rsidP="008F0284">
            <w:pPr>
              <w:ind w:firstLine="42"/>
            </w:pPr>
            <w:r w:rsidRPr="002004BD">
              <w:t>Не зачтено</w:t>
            </w:r>
          </w:p>
        </w:tc>
        <w:tc>
          <w:tcPr>
            <w:tcW w:w="2350" w:type="dxa"/>
            <w:vAlign w:val="center"/>
          </w:tcPr>
          <w:p w:rsidR="00906A6C" w:rsidRPr="002004BD" w:rsidRDefault="00906A6C" w:rsidP="008F0284">
            <w:pPr>
              <w:ind w:left="34" w:firstLine="42"/>
            </w:pPr>
            <w:r w:rsidRPr="002004BD">
              <w:t>Элементы не освоены</w:t>
            </w:r>
          </w:p>
        </w:tc>
      </w:tr>
    </w:tbl>
    <w:p w:rsidR="00906A6C" w:rsidRPr="002004BD" w:rsidRDefault="00906A6C" w:rsidP="00906A6C">
      <w:pPr>
        <w:spacing w:before="120"/>
        <w:jc w:val="both"/>
      </w:pPr>
      <w:r w:rsidRPr="002004BD">
        <w:t>*) описание критериев и шкал смотреть на сайте ММИ; код доступа:</w:t>
      </w:r>
    </w:p>
    <w:p w:rsidR="00906A6C" w:rsidRDefault="00906A6C" w:rsidP="00906A6C">
      <w:pPr>
        <w:pStyle w:val="ab"/>
        <w:tabs>
          <w:tab w:val="left" w:pos="709"/>
        </w:tabs>
        <w:jc w:val="both"/>
        <w:rPr>
          <w:rStyle w:val="a4"/>
          <w:sz w:val="24"/>
          <w:szCs w:val="24"/>
          <w:lang w:val="en-US"/>
        </w:rPr>
      </w:pPr>
      <w:hyperlink r:id="rId12" w:history="1">
        <w:r w:rsidRPr="00B6575A">
          <w:rPr>
            <w:rStyle w:val="a4"/>
            <w:sz w:val="24"/>
            <w:szCs w:val="24"/>
          </w:rPr>
          <w:t>http://mmi.urfu.ru/fileadmin/user_upload/site_9_1465/templates/doc/KriteriiUrovnjaOsvoenijaEHlementovKompetenciiPriIzucheniiDiscipliny.pdf</w:t>
        </w:r>
      </w:hyperlink>
    </w:p>
    <w:p w:rsidR="00906A6C" w:rsidRDefault="00906A6C" w:rsidP="00AE3FBC">
      <w:pPr>
        <w:rPr>
          <w:b/>
          <w:bCs/>
          <w:lang w:val="en-US"/>
        </w:rPr>
      </w:pPr>
    </w:p>
    <w:p w:rsidR="00AE3FBC" w:rsidRDefault="00AE3FBC" w:rsidP="00AE3FBC">
      <w:pPr>
        <w:rPr>
          <w:lang w:eastAsia="ru-RU"/>
        </w:rPr>
      </w:pPr>
      <w:r>
        <w:rPr>
          <w:b/>
          <w:bCs/>
        </w:rPr>
        <w:t>8.2. КРИТЕРИИ ОЦЕНИВАНИЯ РЕЗУЛЬТАТОВ ПРОМЕЖУТОЧНОЙ АТТЕСТАЦИИ ПРИ ИСПОЛЬЗОВАНИИ НЕЗАВИСИМОГО ТЕСТОВОГО КОНТРОЛЯ</w:t>
      </w:r>
    </w:p>
    <w:p w:rsidR="00AE3FBC" w:rsidRDefault="00AE3FBC" w:rsidP="00AE3FBC">
      <w:pPr>
        <w:pStyle w:val="af7"/>
        <w:ind w:firstLine="426"/>
      </w:pPr>
      <w:r>
        <w:t xml:space="preserve">В связи с отсутствием Дисциплины и ее аналогов, по которым возможно тестирование, на сайтах ФЭПО, </w:t>
      </w:r>
      <w:proofErr w:type="gramStart"/>
      <w:r>
        <w:t>Интернет-тренажеры</w:t>
      </w:r>
      <w:proofErr w:type="gramEnd"/>
      <w:r>
        <w:t xml:space="preserve"> и портале СМУДС УрФУ, тестирование в рамках НТК не проводится.</w:t>
      </w:r>
    </w:p>
    <w:p w:rsidR="00AE3FBC" w:rsidRDefault="00AE3FBC" w:rsidP="00AE3FBC">
      <w:pPr>
        <w:rPr>
          <w:lang w:eastAsia="ru-RU"/>
        </w:rPr>
      </w:pPr>
      <w:r>
        <w:rPr>
          <w:b/>
          <w:bCs/>
        </w:rPr>
        <w:t xml:space="preserve">8.3. ОЦЕНОЧНЫЕ СРЕДСТВА ДЛЯ ПРОВЕДЕНИЯ </w:t>
      </w:r>
      <w:proofErr w:type="gramStart"/>
      <w:r>
        <w:rPr>
          <w:b/>
          <w:bCs/>
        </w:rPr>
        <w:t>ТЕКУЩЕЙ</w:t>
      </w:r>
      <w:proofErr w:type="gramEnd"/>
      <w:r>
        <w:rPr>
          <w:b/>
          <w:bCs/>
        </w:rPr>
        <w:t xml:space="preserve"> </w:t>
      </w:r>
    </w:p>
    <w:p w:rsidR="00AE3FBC" w:rsidRDefault="00AE3FBC" w:rsidP="00AE3FBC">
      <w:r>
        <w:rPr>
          <w:b/>
          <w:bCs/>
        </w:rPr>
        <w:t xml:space="preserve">И ПРОМЕЖУТОЧНОЙ АТТЕСТАЦИИ </w:t>
      </w:r>
    </w:p>
    <w:p w:rsidR="007260AB" w:rsidRDefault="00AE3FBC" w:rsidP="00976153">
      <w:pPr>
        <w:pStyle w:val="af7"/>
        <w:spacing w:before="0" w:beforeAutospacing="0" w:after="0" w:afterAutospacing="0"/>
        <w:ind w:left="2160" w:hanging="2018"/>
      </w:pPr>
      <w:r w:rsidRPr="003F65AE">
        <w:t xml:space="preserve">8.3.1. </w:t>
      </w:r>
      <w:r w:rsidRPr="009B31AA">
        <w:t xml:space="preserve">Перечень аудиторных </w:t>
      </w:r>
      <w:r w:rsidRPr="009B31AA">
        <w:rPr>
          <w:u w:val="single"/>
        </w:rPr>
        <w:t>заданий</w:t>
      </w:r>
      <w:r w:rsidRPr="009B31AA">
        <w:t>, выполняемых в ходе практических занятий:</w:t>
      </w:r>
    </w:p>
    <w:p w:rsidR="00976153" w:rsidRDefault="00976153" w:rsidP="00976153">
      <w:pPr>
        <w:pStyle w:val="af7"/>
        <w:spacing w:before="0" w:beforeAutospacing="0" w:after="0" w:afterAutospacing="0"/>
        <w:ind w:left="2160" w:hanging="2018"/>
      </w:pPr>
    </w:p>
    <w:p w:rsidR="00240D87" w:rsidRPr="00240D87" w:rsidRDefault="005B63A7" w:rsidP="00FE08EC">
      <w:pPr>
        <w:jc w:val="both"/>
      </w:pPr>
      <w:r>
        <w:tab/>
      </w:r>
      <w:r w:rsidR="00AE3FBC" w:rsidRPr="00240D87">
        <w:t>В ходе выпол</w:t>
      </w:r>
      <w:r w:rsidR="00C35255" w:rsidRPr="00240D87">
        <w:t xml:space="preserve">нения практической </w:t>
      </w:r>
      <w:r w:rsidR="00AE3FBC" w:rsidRPr="00240D87">
        <w:t xml:space="preserve">работы №1 </w:t>
      </w:r>
      <w:r w:rsidR="00240D87" w:rsidRPr="00240D87">
        <w:t>"Моделирование движения физического маятника</w:t>
      </w:r>
      <w:r w:rsidR="00240D87">
        <w:t xml:space="preserve"> в среде компьютерной математики </w:t>
      </w:r>
      <w:proofErr w:type="gramStart"/>
      <w:r w:rsidR="00240D87">
        <w:rPr>
          <w:lang w:val="en-US"/>
        </w:rPr>
        <w:t>Ma</w:t>
      </w:r>
      <w:proofErr w:type="spellStart"/>
      <w:proofErr w:type="gramEnd"/>
      <w:r w:rsidR="00240D87">
        <w:t>тлаб</w:t>
      </w:r>
      <w:proofErr w:type="spellEnd"/>
      <w:r w:rsidR="00240D87" w:rsidRPr="00240D87">
        <w:t xml:space="preserve"> " </w:t>
      </w:r>
      <w:r w:rsidR="00AE3FBC" w:rsidRPr="00240D87">
        <w:t xml:space="preserve">выполняются следующие задания: </w:t>
      </w:r>
    </w:p>
    <w:p w:rsidR="00240D87" w:rsidRDefault="00240D87" w:rsidP="00FE08EC">
      <w:pPr>
        <w:jc w:val="both"/>
      </w:pPr>
      <w:r w:rsidRPr="00240D87">
        <w:tab/>
        <w:t xml:space="preserve">1) </w:t>
      </w:r>
      <w:r>
        <w:t>Разрабатывается программа</w:t>
      </w:r>
      <w:r w:rsidRPr="006C4D37">
        <w:t xml:space="preserve"> для </w:t>
      </w:r>
      <w:r>
        <w:t xml:space="preserve">моделирования движения маятника в среде </w:t>
      </w:r>
      <w:proofErr w:type="gramStart"/>
      <w:r>
        <w:rPr>
          <w:lang w:val="en-US"/>
        </w:rPr>
        <w:t>Ma</w:t>
      </w:r>
      <w:proofErr w:type="spellStart"/>
      <w:proofErr w:type="gramEnd"/>
      <w:r>
        <w:t>тлаб</w:t>
      </w:r>
      <w:proofErr w:type="spellEnd"/>
      <w:r>
        <w:t>;</w:t>
      </w:r>
    </w:p>
    <w:p w:rsidR="00240D87" w:rsidRDefault="00240D87" w:rsidP="00FE08EC">
      <w:pPr>
        <w:jc w:val="both"/>
      </w:pPr>
      <w:r>
        <w:tab/>
        <w:t>2) Осуществляется о</w:t>
      </w:r>
      <w:r w:rsidRPr="006C4D37">
        <w:t>тладка про</w:t>
      </w:r>
      <w:r>
        <w:t>граммы;</w:t>
      </w:r>
    </w:p>
    <w:p w:rsidR="00240D87" w:rsidRPr="006C4D37" w:rsidRDefault="00240D87" w:rsidP="00FE08EC">
      <w:pPr>
        <w:jc w:val="both"/>
      </w:pPr>
      <w:r>
        <w:tab/>
        <w:t>3) Определяется переходный процесс и фазовая траектория исследуемой системы;</w:t>
      </w:r>
    </w:p>
    <w:p w:rsidR="00240D87" w:rsidRDefault="00240D87" w:rsidP="00FE08EC">
      <w:pPr>
        <w:pStyle w:val="af7"/>
        <w:spacing w:before="0" w:beforeAutospacing="0" w:after="0" w:afterAutospacing="0"/>
      </w:pPr>
      <w:r>
        <w:lastRenderedPageBreak/>
        <w:tab/>
        <w:t>4). Представляется отчёт о результатах выполненной работы.</w:t>
      </w:r>
    </w:p>
    <w:p w:rsidR="00AE3FBC" w:rsidRPr="007245F3" w:rsidRDefault="005B63A7" w:rsidP="00485CFB">
      <w:pPr>
        <w:pStyle w:val="af7"/>
        <w:spacing w:before="0" w:beforeAutospacing="0" w:after="0" w:afterAutospacing="0"/>
        <w:jc w:val="both"/>
      </w:pPr>
      <w:r>
        <w:tab/>
      </w:r>
      <w:r w:rsidR="00AE3FBC" w:rsidRPr="007245F3">
        <w:t>В ходе выпол</w:t>
      </w:r>
      <w:r w:rsidR="00C35255">
        <w:t xml:space="preserve">нения практической </w:t>
      </w:r>
      <w:r w:rsidR="00AE3FBC" w:rsidRPr="007245F3">
        <w:t xml:space="preserve">работы №2 </w:t>
      </w:r>
      <w:r w:rsidR="00AB2340" w:rsidRPr="00AB2340">
        <w:t>"</w:t>
      </w:r>
      <w:r w:rsidR="00AB2340">
        <w:t>Анализ работы центробежного регулят</w:t>
      </w:r>
      <w:r w:rsidR="00AB2340">
        <w:t>о</w:t>
      </w:r>
      <w:r w:rsidR="00AB2340">
        <w:t>ра</w:t>
      </w:r>
      <w:r w:rsidR="00AB2340" w:rsidRPr="00AB2340">
        <w:t xml:space="preserve">" </w:t>
      </w:r>
      <w:r w:rsidR="00AE3FBC" w:rsidRPr="007245F3">
        <w:t xml:space="preserve">выполняются следующие задания: </w:t>
      </w:r>
    </w:p>
    <w:p w:rsidR="00AC73A9" w:rsidRDefault="00FD4732" w:rsidP="00FE08EC">
      <w:pPr>
        <w:pStyle w:val="af7"/>
        <w:spacing w:before="0" w:beforeAutospacing="0" w:after="0" w:afterAutospacing="0"/>
        <w:rPr>
          <w:bCs/>
        </w:rPr>
      </w:pPr>
      <w:r>
        <w:rPr>
          <w:bCs/>
        </w:rPr>
        <w:tab/>
      </w:r>
      <w:r w:rsidR="00AC73A9">
        <w:rPr>
          <w:bCs/>
        </w:rPr>
        <w:t>1). Изучается математическая модель центробежного регулятора;</w:t>
      </w:r>
    </w:p>
    <w:p w:rsidR="007260AB" w:rsidRPr="00AC73A9" w:rsidRDefault="00AC73A9" w:rsidP="00485CFB">
      <w:pPr>
        <w:pStyle w:val="af7"/>
        <w:spacing w:before="0" w:beforeAutospacing="0" w:after="0" w:afterAutospacing="0"/>
        <w:jc w:val="both"/>
        <w:rPr>
          <w:bCs/>
        </w:rPr>
      </w:pPr>
      <w:r>
        <w:rPr>
          <w:bCs/>
        </w:rPr>
        <w:tab/>
        <w:t>2). В</w:t>
      </w:r>
      <w:r w:rsidR="007260AB">
        <w:rPr>
          <w:bCs/>
        </w:rPr>
        <w:t xml:space="preserve"> среде</w:t>
      </w:r>
      <w:r w:rsidR="007260AB" w:rsidRPr="0094680A">
        <w:rPr>
          <w:bCs/>
        </w:rPr>
        <w:t xml:space="preserve"> </w:t>
      </w:r>
      <w:r w:rsidR="007260AB">
        <w:rPr>
          <w:bCs/>
          <w:lang w:val="en-US"/>
        </w:rPr>
        <w:t>Simulink</w:t>
      </w:r>
      <w:r>
        <w:rPr>
          <w:bCs/>
        </w:rPr>
        <w:t xml:space="preserve"> осуществляется имитационное моделирование центробежного рег</w:t>
      </w:r>
      <w:r>
        <w:rPr>
          <w:bCs/>
        </w:rPr>
        <w:t>у</w:t>
      </w:r>
      <w:r>
        <w:rPr>
          <w:bCs/>
        </w:rPr>
        <w:t>лятора;</w:t>
      </w:r>
    </w:p>
    <w:p w:rsidR="00976153" w:rsidRPr="00976153" w:rsidRDefault="00AC73A9" w:rsidP="00FE08EC">
      <w:pPr>
        <w:pStyle w:val="af7"/>
        <w:spacing w:before="0" w:beforeAutospacing="0" w:after="0" w:afterAutospacing="0"/>
        <w:rPr>
          <w:bCs/>
        </w:rPr>
      </w:pPr>
      <w:r>
        <w:rPr>
          <w:bCs/>
        </w:rPr>
        <w:tab/>
        <w:t xml:space="preserve">3). Представляются результаты анализа работы центробежного регулятора. </w:t>
      </w:r>
    </w:p>
    <w:p w:rsidR="00AE3FBC" w:rsidRDefault="00AC73A9" w:rsidP="00485CFB">
      <w:pPr>
        <w:pStyle w:val="af7"/>
        <w:spacing w:before="0" w:beforeAutospacing="0" w:after="0" w:afterAutospacing="0"/>
        <w:jc w:val="both"/>
      </w:pPr>
      <w:r>
        <w:tab/>
      </w:r>
      <w:r w:rsidR="00AE3FBC" w:rsidRPr="007245F3">
        <w:t>В ходе выпол</w:t>
      </w:r>
      <w:r w:rsidR="00C35255">
        <w:t xml:space="preserve">нения практической </w:t>
      </w:r>
      <w:r w:rsidR="00AE3FBC" w:rsidRPr="007245F3">
        <w:t>работы №</w:t>
      </w:r>
      <w:r w:rsidR="00AE3FBC">
        <w:t>3</w:t>
      </w:r>
      <w:r w:rsidR="00622EF3">
        <w:t xml:space="preserve"> </w:t>
      </w:r>
      <w:r w:rsidR="00622EF3" w:rsidRPr="00660EFB">
        <w:rPr>
          <w:bCs/>
        </w:rPr>
        <w:t>«</w:t>
      </w:r>
      <w:r w:rsidR="00622EF3">
        <w:rPr>
          <w:bCs/>
        </w:rPr>
        <w:t>Синтез модели системы управления дв</w:t>
      </w:r>
      <w:r w:rsidR="00622EF3">
        <w:rPr>
          <w:bCs/>
        </w:rPr>
        <w:t>и</w:t>
      </w:r>
      <w:r w:rsidR="00622EF3">
        <w:rPr>
          <w:bCs/>
        </w:rPr>
        <w:t>жением манипулятора</w:t>
      </w:r>
      <w:r w:rsidR="00622EF3" w:rsidRPr="00660EFB">
        <w:rPr>
          <w:bCs/>
        </w:rPr>
        <w:t>»</w:t>
      </w:r>
      <w:r w:rsidR="00622EF3">
        <w:t xml:space="preserve"> </w:t>
      </w:r>
      <w:r w:rsidR="00AE3FBC" w:rsidRPr="007245F3">
        <w:t xml:space="preserve"> выполняются следующие задания: </w:t>
      </w:r>
    </w:p>
    <w:p w:rsidR="00976153" w:rsidRDefault="00FD4732" w:rsidP="00FE08EC">
      <w:pPr>
        <w:pStyle w:val="af7"/>
        <w:spacing w:before="0" w:beforeAutospacing="0" w:after="0" w:afterAutospacing="0"/>
        <w:rPr>
          <w:bCs/>
        </w:rPr>
      </w:pPr>
      <w:r>
        <w:rPr>
          <w:bCs/>
        </w:rPr>
        <w:tab/>
      </w:r>
      <w:r w:rsidR="00346470">
        <w:rPr>
          <w:bCs/>
        </w:rPr>
        <w:t>1. Осуществляется</w:t>
      </w:r>
      <w:r w:rsidR="00976153">
        <w:rPr>
          <w:bCs/>
        </w:rPr>
        <w:t xml:space="preserve"> с</w:t>
      </w:r>
      <w:r w:rsidR="007260AB">
        <w:rPr>
          <w:bCs/>
        </w:rPr>
        <w:t>интез модели системы управления движением манипулятора</w:t>
      </w:r>
    </w:p>
    <w:p w:rsidR="007260AB" w:rsidRDefault="00346470" w:rsidP="00FE08EC">
      <w:pPr>
        <w:pStyle w:val="af7"/>
        <w:spacing w:before="0" w:beforeAutospacing="0" w:after="0" w:afterAutospacing="0"/>
      </w:pPr>
      <w:r>
        <w:rPr>
          <w:bCs/>
        </w:rPr>
        <w:tab/>
        <w:t>2. Реализуется</w:t>
      </w:r>
      <w:r w:rsidR="00976153">
        <w:rPr>
          <w:bCs/>
        </w:rPr>
        <w:t xml:space="preserve"> имитационное моделирование управление движением манипулятора</w:t>
      </w:r>
      <w:r w:rsidR="007260AB" w:rsidRPr="007245F3">
        <w:t xml:space="preserve"> </w:t>
      </w:r>
    </w:p>
    <w:p w:rsidR="00976153" w:rsidRDefault="00976153" w:rsidP="00FE08EC">
      <w:pPr>
        <w:pStyle w:val="af7"/>
        <w:spacing w:before="0" w:beforeAutospacing="0" w:after="0" w:afterAutospacing="0"/>
      </w:pPr>
      <w:r>
        <w:tab/>
      </w:r>
      <w:r w:rsidR="00346470">
        <w:t>3. Осуществляется построение</w:t>
      </w:r>
      <w:r>
        <w:t xml:space="preserve"> </w:t>
      </w:r>
      <w:r w:rsidR="00346470">
        <w:t>фазовой траектории</w:t>
      </w:r>
      <w:r w:rsidR="00E64344">
        <w:t xml:space="preserve"> объекта управления.</w:t>
      </w:r>
    </w:p>
    <w:p w:rsidR="00346470" w:rsidRDefault="00346470" w:rsidP="00FE08EC">
      <w:pPr>
        <w:pStyle w:val="af7"/>
        <w:spacing w:before="0" w:beforeAutospacing="0" w:after="0" w:afterAutospacing="0"/>
      </w:pPr>
      <w:r>
        <w:tab/>
        <w:t>4). Представляется отчёт о выполненной работе.</w:t>
      </w:r>
    </w:p>
    <w:p w:rsidR="00AE3FBC" w:rsidRDefault="005B63A7" w:rsidP="00485CFB">
      <w:pPr>
        <w:pStyle w:val="af7"/>
        <w:spacing w:before="0" w:beforeAutospacing="0" w:after="0" w:afterAutospacing="0"/>
        <w:jc w:val="both"/>
      </w:pPr>
      <w:r>
        <w:tab/>
      </w:r>
      <w:r w:rsidR="00AE3FBC" w:rsidRPr="007245F3">
        <w:t>В ходе выпо</w:t>
      </w:r>
      <w:r w:rsidR="00C35255">
        <w:t>лнения практической</w:t>
      </w:r>
      <w:r w:rsidR="00AE3FBC" w:rsidRPr="007245F3">
        <w:t xml:space="preserve"> работы №</w:t>
      </w:r>
      <w:r w:rsidR="00AE3FBC">
        <w:t>4</w:t>
      </w:r>
      <w:r w:rsidR="00AE3FBC" w:rsidRPr="007245F3">
        <w:t xml:space="preserve"> </w:t>
      </w:r>
      <w:r w:rsidR="00622EF3" w:rsidRPr="00660EFB">
        <w:rPr>
          <w:bCs/>
        </w:rPr>
        <w:t>«</w:t>
      </w:r>
      <w:r w:rsidR="00622EF3">
        <w:rPr>
          <w:bCs/>
        </w:rPr>
        <w:t xml:space="preserve">Моделирование работы контейнерного крана в пакете </w:t>
      </w:r>
      <w:r w:rsidR="00622EF3">
        <w:rPr>
          <w:bCs/>
          <w:lang w:val="en-US"/>
        </w:rPr>
        <w:t>Simulink</w:t>
      </w:r>
      <w:r w:rsidR="00622EF3" w:rsidRPr="00660EFB">
        <w:rPr>
          <w:bCs/>
        </w:rPr>
        <w:t>»</w:t>
      </w:r>
      <w:r w:rsidR="00622EF3">
        <w:rPr>
          <w:bCs/>
        </w:rPr>
        <w:t xml:space="preserve"> </w:t>
      </w:r>
      <w:r w:rsidR="00AE3FBC" w:rsidRPr="007245F3">
        <w:t xml:space="preserve">выполняются следующие задания: </w:t>
      </w:r>
    </w:p>
    <w:p w:rsidR="00E64344" w:rsidRDefault="00E64344" w:rsidP="00FE08EC">
      <w:pPr>
        <w:pStyle w:val="af7"/>
        <w:spacing w:before="0" w:beforeAutospacing="0" w:after="0" w:afterAutospacing="0"/>
        <w:rPr>
          <w:bCs/>
        </w:rPr>
      </w:pPr>
      <w:r>
        <w:rPr>
          <w:bCs/>
        </w:rPr>
        <w:tab/>
        <w:t>1</w:t>
      </w:r>
      <w:r w:rsidR="00622EF3">
        <w:rPr>
          <w:bCs/>
        </w:rPr>
        <w:t>)</w:t>
      </w:r>
      <w:r>
        <w:rPr>
          <w:bCs/>
        </w:rPr>
        <w:t>. Осущест</w:t>
      </w:r>
      <w:r w:rsidR="00622EF3">
        <w:rPr>
          <w:bCs/>
        </w:rPr>
        <w:t>вляется</w:t>
      </w:r>
      <w:r>
        <w:rPr>
          <w:bCs/>
        </w:rPr>
        <w:t xml:space="preserve"> синтез модели системы управления контейнерным краном.</w:t>
      </w:r>
    </w:p>
    <w:p w:rsidR="00E64344" w:rsidRDefault="00622EF3" w:rsidP="00FE08EC">
      <w:pPr>
        <w:pStyle w:val="af7"/>
        <w:spacing w:before="0" w:beforeAutospacing="0" w:after="0" w:afterAutospacing="0"/>
      </w:pPr>
      <w:r>
        <w:rPr>
          <w:bCs/>
        </w:rPr>
        <w:tab/>
        <w:t>2). Реализуется</w:t>
      </w:r>
      <w:r w:rsidR="00E64344">
        <w:rPr>
          <w:bCs/>
        </w:rPr>
        <w:t xml:space="preserve"> имитационное моделирование управления крановой тележкой.</w:t>
      </w:r>
      <w:r w:rsidR="00E64344" w:rsidRPr="007245F3">
        <w:t xml:space="preserve"> </w:t>
      </w:r>
    </w:p>
    <w:p w:rsidR="00E64344" w:rsidRDefault="00E64344" w:rsidP="00FE08EC">
      <w:pPr>
        <w:pStyle w:val="af7"/>
        <w:spacing w:before="0" w:beforeAutospacing="0" w:after="0" w:afterAutospacing="0"/>
      </w:pPr>
      <w:r>
        <w:tab/>
        <w:t>3</w:t>
      </w:r>
      <w:r w:rsidR="00622EF3">
        <w:t>)</w:t>
      </w:r>
      <w:r>
        <w:t xml:space="preserve">. </w:t>
      </w:r>
      <w:r w:rsidR="00622EF3">
        <w:t>Осуществляется построение фазовой траектории</w:t>
      </w:r>
      <w:r>
        <w:t xml:space="preserve"> объекта управления.</w:t>
      </w:r>
    </w:p>
    <w:p w:rsidR="00622EF3" w:rsidRDefault="00622EF3" w:rsidP="00FE08EC">
      <w:pPr>
        <w:pStyle w:val="af7"/>
        <w:spacing w:before="0" w:beforeAutospacing="0" w:after="0" w:afterAutospacing="0"/>
      </w:pPr>
      <w:r>
        <w:tab/>
        <w:t>4). Представляется отчёт о выполненной работе.</w:t>
      </w:r>
    </w:p>
    <w:p w:rsidR="00E56ED4" w:rsidRPr="00D91746" w:rsidRDefault="005B63A7" w:rsidP="00485CFB">
      <w:pPr>
        <w:pStyle w:val="af7"/>
        <w:spacing w:before="0" w:beforeAutospacing="0" w:after="0" w:afterAutospacing="0"/>
        <w:jc w:val="both"/>
      </w:pPr>
      <w:r w:rsidRPr="00D91746">
        <w:tab/>
      </w:r>
      <w:r w:rsidR="00AE3FBC" w:rsidRPr="00D91746">
        <w:t>В ходе выпол</w:t>
      </w:r>
      <w:r w:rsidR="00C35255" w:rsidRPr="00D91746">
        <w:t xml:space="preserve">нения практической </w:t>
      </w:r>
      <w:r w:rsidR="00AE3FBC" w:rsidRPr="00D91746">
        <w:t xml:space="preserve">работы №5 </w:t>
      </w:r>
      <w:r w:rsidR="00E56ED4" w:rsidRPr="00D91746">
        <w:t>"Исследование разомкнутой линейной с</w:t>
      </w:r>
      <w:r w:rsidR="00E56ED4" w:rsidRPr="00D91746">
        <w:t>и</w:t>
      </w:r>
      <w:r w:rsidR="00E56ED4" w:rsidRPr="00D91746">
        <w:t xml:space="preserve">стемы" </w:t>
      </w:r>
      <w:r w:rsidR="00AE3FBC" w:rsidRPr="00D91746">
        <w:t xml:space="preserve">выполняются следующие задания: </w:t>
      </w:r>
    </w:p>
    <w:p w:rsidR="00E56ED4" w:rsidRDefault="00E56ED4" w:rsidP="00E56ED4">
      <w:pPr>
        <w:pStyle w:val="af7"/>
        <w:spacing w:before="0" w:beforeAutospacing="0" w:after="0" w:afterAutospacing="0"/>
      </w:pPr>
      <w:r w:rsidRPr="00AF1074">
        <w:tab/>
      </w:r>
      <w:r w:rsidRPr="00E56ED4">
        <w:t xml:space="preserve">1) </w:t>
      </w:r>
      <w:r>
        <w:t>вводится</w:t>
      </w:r>
      <w:r w:rsidRPr="005A76AC">
        <w:t xml:space="preserve"> модель системы в виде передаточной функции</w:t>
      </w:r>
      <w:r>
        <w:t>;</w:t>
      </w:r>
    </w:p>
    <w:p w:rsidR="00E56ED4" w:rsidRDefault="00E56ED4" w:rsidP="00E56ED4">
      <w:pPr>
        <w:pStyle w:val="af7"/>
        <w:spacing w:before="0" w:beforeAutospacing="0" w:after="0" w:afterAutospacing="0"/>
      </w:pPr>
      <w:r>
        <w:tab/>
        <w:t>2) вводятся</w:t>
      </w:r>
      <w:r w:rsidRPr="005A76AC">
        <w:t xml:space="preserve"> эквивалентные модели в пространстве состояний и в форме «нули-полюса»</w:t>
      </w:r>
      <w:r>
        <w:t>;</w:t>
      </w:r>
    </w:p>
    <w:p w:rsidR="00E56ED4" w:rsidRDefault="00E56ED4" w:rsidP="00485CFB">
      <w:pPr>
        <w:pStyle w:val="af7"/>
        <w:spacing w:before="0" w:beforeAutospacing="0" w:after="0" w:afterAutospacing="0"/>
        <w:jc w:val="both"/>
      </w:pPr>
      <w:r>
        <w:tab/>
        <w:t>3) определяется</w:t>
      </w:r>
      <w:r w:rsidRPr="005A76AC">
        <w:t xml:space="preserve"> коэффициент усиления </w:t>
      </w:r>
      <w:r>
        <w:t>в установившемся режиме и полоса</w:t>
      </w:r>
      <w:r w:rsidRPr="005A76AC">
        <w:t xml:space="preserve"> пропускания системы</w:t>
      </w:r>
      <w:r w:rsidR="00D91746">
        <w:t>;</w:t>
      </w:r>
    </w:p>
    <w:p w:rsidR="00D91746" w:rsidRDefault="00E56ED4" w:rsidP="00485CFB">
      <w:pPr>
        <w:pStyle w:val="af7"/>
        <w:spacing w:before="0" w:beforeAutospacing="0" w:after="0" w:afterAutospacing="0"/>
        <w:jc w:val="both"/>
      </w:pPr>
      <w:r>
        <w:tab/>
        <w:t>4) определяются импульсная и переходная</w:t>
      </w:r>
      <w:r w:rsidR="00D91746">
        <w:t xml:space="preserve"> характеристики, карта</w:t>
      </w:r>
      <w:r w:rsidRPr="005A76AC">
        <w:t xml:space="preserve"> расположения нулей и полюсов, час</w:t>
      </w:r>
      <w:r w:rsidR="00D91746">
        <w:t>тотная характеристика;</w:t>
      </w:r>
    </w:p>
    <w:p w:rsidR="00D91746" w:rsidRDefault="00D91746" w:rsidP="00D91746">
      <w:pPr>
        <w:pStyle w:val="af7"/>
        <w:spacing w:before="0" w:beforeAutospacing="0" w:after="0" w:afterAutospacing="0"/>
      </w:pPr>
      <w:r>
        <w:tab/>
        <w:t>5) научается</w:t>
      </w:r>
      <w:r w:rsidR="00E56ED4" w:rsidRPr="005A76AC">
        <w:t xml:space="preserve"> использо</w:t>
      </w:r>
      <w:r>
        <w:t>вание окна</w:t>
      </w:r>
      <w:r w:rsidR="00E56ED4" w:rsidRPr="005A76AC">
        <w:t xml:space="preserve"> </w:t>
      </w:r>
      <w:proofErr w:type="spellStart"/>
      <w:r w:rsidR="00E56ED4" w:rsidRPr="005A76AC">
        <w:rPr>
          <w:b/>
          <w:lang w:val="en-US"/>
        </w:rPr>
        <w:t>LTIViewer</w:t>
      </w:r>
      <w:proofErr w:type="spellEnd"/>
      <w:r w:rsidR="00E56ED4" w:rsidRPr="005A76AC">
        <w:t xml:space="preserve"> для построения различных характеристик</w:t>
      </w:r>
      <w:r>
        <w:t>;</w:t>
      </w:r>
    </w:p>
    <w:p w:rsidR="00E56ED4" w:rsidRPr="005A76AC" w:rsidRDefault="00D91746" w:rsidP="00D91746">
      <w:pPr>
        <w:pStyle w:val="af7"/>
        <w:spacing w:before="0" w:beforeAutospacing="0" w:after="0" w:afterAutospacing="0"/>
      </w:pPr>
      <w:r>
        <w:tab/>
        <w:t>6) изучаются</w:t>
      </w:r>
      <w:r w:rsidR="00E56ED4" w:rsidRPr="005A76AC">
        <w:t xml:space="preserve"> процессы на выходе линейной системы при произвольном входном сигн</w:t>
      </w:r>
      <w:r w:rsidR="00E56ED4" w:rsidRPr="005A76AC">
        <w:t>а</w:t>
      </w:r>
      <w:r w:rsidR="00E56ED4" w:rsidRPr="005A76AC">
        <w:t>ле</w:t>
      </w:r>
      <w:r>
        <w:t>.</w:t>
      </w:r>
      <w:r w:rsidR="00E56ED4" w:rsidRPr="005A76AC">
        <w:t xml:space="preserve">  </w:t>
      </w:r>
    </w:p>
    <w:p w:rsidR="00D91746" w:rsidRPr="00AF1074" w:rsidRDefault="005B63A7" w:rsidP="00485CFB">
      <w:pPr>
        <w:pStyle w:val="af7"/>
        <w:spacing w:before="0" w:beforeAutospacing="0" w:after="0" w:afterAutospacing="0"/>
        <w:jc w:val="both"/>
      </w:pPr>
      <w:r>
        <w:tab/>
      </w:r>
      <w:r w:rsidR="00AE3FBC" w:rsidRPr="007245F3">
        <w:t>В ходе выполнени</w:t>
      </w:r>
      <w:r w:rsidR="00C35255">
        <w:t>я практической</w:t>
      </w:r>
      <w:r w:rsidR="00AE3FBC" w:rsidRPr="007245F3">
        <w:t xml:space="preserve"> работы №</w:t>
      </w:r>
      <w:r w:rsidR="00AE3FBC" w:rsidRPr="00B52356">
        <w:t>6</w:t>
      </w:r>
      <w:r w:rsidR="00D91746" w:rsidRPr="00B52356">
        <w:t xml:space="preserve"> "Проектирование регулятора для линейной системы" </w:t>
      </w:r>
      <w:r w:rsidR="00AE3FBC" w:rsidRPr="00B52356">
        <w:t xml:space="preserve"> выполняются следующие задания:</w:t>
      </w:r>
    </w:p>
    <w:p w:rsidR="00B52356" w:rsidRDefault="00B52356" w:rsidP="00B52356">
      <w:pPr>
        <w:ind w:left="349"/>
        <w:jc w:val="both"/>
        <w:rPr>
          <w:sz w:val="22"/>
          <w:szCs w:val="22"/>
        </w:rPr>
      </w:pPr>
      <w:r w:rsidRPr="00AF1074">
        <w:rPr>
          <w:sz w:val="22"/>
          <w:szCs w:val="22"/>
        </w:rPr>
        <w:tab/>
      </w:r>
      <w:r w:rsidRPr="00B52356">
        <w:rPr>
          <w:sz w:val="22"/>
          <w:szCs w:val="22"/>
        </w:rPr>
        <w:t xml:space="preserve">1) </w:t>
      </w:r>
      <w:r>
        <w:rPr>
          <w:sz w:val="22"/>
          <w:szCs w:val="22"/>
        </w:rPr>
        <w:t>научаются</w:t>
      </w:r>
      <w:r w:rsidRPr="00921808">
        <w:rPr>
          <w:sz w:val="22"/>
          <w:szCs w:val="22"/>
        </w:rPr>
        <w:t xml:space="preserve"> </w:t>
      </w:r>
      <w:r>
        <w:rPr>
          <w:sz w:val="22"/>
          <w:szCs w:val="22"/>
        </w:rPr>
        <w:t>и строятся</w:t>
      </w:r>
      <w:r w:rsidRPr="00921808">
        <w:rPr>
          <w:sz w:val="22"/>
          <w:szCs w:val="22"/>
        </w:rPr>
        <w:t xml:space="preserve"> модели соединений линейных звеньев</w:t>
      </w:r>
      <w:r>
        <w:rPr>
          <w:sz w:val="22"/>
          <w:szCs w:val="22"/>
        </w:rPr>
        <w:t>;</w:t>
      </w:r>
    </w:p>
    <w:p w:rsidR="00B52356" w:rsidRPr="00921808" w:rsidRDefault="00B52356" w:rsidP="00B52356">
      <w:pPr>
        <w:ind w:left="349"/>
        <w:jc w:val="both"/>
        <w:rPr>
          <w:sz w:val="22"/>
          <w:szCs w:val="22"/>
        </w:rPr>
      </w:pPr>
      <w:r>
        <w:rPr>
          <w:sz w:val="22"/>
          <w:szCs w:val="22"/>
        </w:rPr>
        <w:tab/>
        <w:t>2) с использованием модуля</w:t>
      </w:r>
      <w:r w:rsidRPr="00921808">
        <w:rPr>
          <w:sz w:val="22"/>
          <w:szCs w:val="22"/>
        </w:rPr>
        <w:t xml:space="preserve"> </w:t>
      </w:r>
      <w:proofErr w:type="spellStart"/>
      <w:r w:rsidRPr="00921808">
        <w:rPr>
          <w:b/>
          <w:sz w:val="22"/>
          <w:szCs w:val="22"/>
          <w:lang w:val="en-US"/>
        </w:rPr>
        <w:t>SISOTool</w:t>
      </w:r>
      <w:proofErr w:type="spellEnd"/>
      <w:r w:rsidRPr="00921808">
        <w:rPr>
          <w:b/>
          <w:sz w:val="22"/>
          <w:szCs w:val="22"/>
        </w:rPr>
        <w:t xml:space="preserve"> </w:t>
      </w:r>
      <w:r>
        <w:rPr>
          <w:sz w:val="22"/>
          <w:szCs w:val="22"/>
        </w:rPr>
        <w:t>осуществляется</w:t>
      </w:r>
      <w:r w:rsidRPr="00921808">
        <w:rPr>
          <w:sz w:val="22"/>
          <w:szCs w:val="22"/>
        </w:rPr>
        <w:t xml:space="preserve"> проектирования простейших регуляторов</w:t>
      </w:r>
      <w:r>
        <w:rPr>
          <w:sz w:val="22"/>
          <w:szCs w:val="22"/>
        </w:rPr>
        <w:t>.</w:t>
      </w:r>
    </w:p>
    <w:p w:rsidR="00485CFB" w:rsidRPr="00485CFB" w:rsidRDefault="005B63A7" w:rsidP="00485CFB">
      <w:pPr>
        <w:pStyle w:val="af7"/>
        <w:spacing w:before="0" w:beforeAutospacing="0" w:after="0" w:afterAutospacing="0"/>
      </w:pPr>
      <w:r w:rsidRPr="00485CFB">
        <w:tab/>
      </w:r>
      <w:r w:rsidR="00AE3FBC" w:rsidRPr="00485CFB">
        <w:t>В ходе выпол</w:t>
      </w:r>
      <w:r w:rsidR="00C35255" w:rsidRPr="00485CFB">
        <w:t xml:space="preserve">нения практической </w:t>
      </w:r>
      <w:r w:rsidR="00AE3FBC" w:rsidRPr="00485CFB">
        <w:t>работы №</w:t>
      </w:r>
      <w:r w:rsidR="00C35255" w:rsidRPr="00485CFB">
        <w:t>7</w:t>
      </w:r>
      <w:r w:rsidR="00AE3FBC" w:rsidRPr="00485CFB">
        <w:t xml:space="preserve"> </w:t>
      </w:r>
      <w:r w:rsidR="00B52356" w:rsidRPr="00485CFB">
        <w:t>"Моделирование систем управления в ср</w:t>
      </w:r>
      <w:r w:rsidR="00B52356" w:rsidRPr="00485CFB">
        <w:t>е</w:t>
      </w:r>
      <w:r w:rsidR="00B52356" w:rsidRPr="00485CFB">
        <w:t xml:space="preserve">де </w:t>
      </w:r>
      <w:r w:rsidR="00B52356" w:rsidRPr="00485CFB">
        <w:rPr>
          <w:bCs/>
          <w:lang w:val="en-US"/>
        </w:rPr>
        <w:t>Simulink</w:t>
      </w:r>
      <w:r w:rsidR="00B52356" w:rsidRPr="00485CFB">
        <w:rPr>
          <w:bCs/>
        </w:rPr>
        <w:t>"</w:t>
      </w:r>
      <w:r w:rsidR="00B52356" w:rsidRPr="00485CFB">
        <w:t xml:space="preserve"> </w:t>
      </w:r>
      <w:r w:rsidR="00AE3FBC" w:rsidRPr="00485CFB">
        <w:t xml:space="preserve">выполняются следующие задания: </w:t>
      </w:r>
    </w:p>
    <w:p w:rsidR="00485CFB" w:rsidRPr="00485CFB" w:rsidRDefault="00485CFB" w:rsidP="00485CFB">
      <w:pPr>
        <w:pStyle w:val="af7"/>
        <w:spacing w:before="0" w:beforeAutospacing="0" w:after="0" w:afterAutospacing="0"/>
      </w:pPr>
      <w:r w:rsidRPr="00AF1074">
        <w:tab/>
      </w:r>
      <w:r w:rsidRPr="00485CFB">
        <w:t xml:space="preserve">1) </w:t>
      </w:r>
      <w:r>
        <w:rPr>
          <w:sz w:val="22"/>
          <w:szCs w:val="22"/>
        </w:rPr>
        <w:t xml:space="preserve">научается </w:t>
      </w:r>
      <w:proofErr w:type="gramStart"/>
      <w:r>
        <w:rPr>
          <w:sz w:val="22"/>
          <w:szCs w:val="22"/>
        </w:rPr>
        <w:t>создание</w:t>
      </w:r>
      <w:proofErr w:type="gramEnd"/>
      <w:r w:rsidRPr="00F12D33">
        <w:rPr>
          <w:sz w:val="22"/>
          <w:szCs w:val="22"/>
        </w:rPr>
        <w:t xml:space="preserve"> и редактировать модели систем управления в пакете </w:t>
      </w:r>
      <w:r w:rsidRPr="00485CFB">
        <w:rPr>
          <w:bCs/>
          <w:lang w:val="en-US"/>
        </w:rPr>
        <w:t>Simulink</w:t>
      </w:r>
      <w:r>
        <w:rPr>
          <w:bCs/>
        </w:rPr>
        <w:t>;</w:t>
      </w:r>
    </w:p>
    <w:p w:rsidR="00485CFB" w:rsidRDefault="00485CFB" w:rsidP="00485CFB">
      <w:pPr>
        <w:ind w:left="349"/>
        <w:jc w:val="both"/>
        <w:rPr>
          <w:sz w:val="22"/>
          <w:szCs w:val="22"/>
        </w:rPr>
      </w:pPr>
      <w:r>
        <w:rPr>
          <w:sz w:val="22"/>
          <w:szCs w:val="22"/>
        </w:rPr>
        <w:tab/>
        <w:t>2) научает</w:t>
      </w:r>
      <w:r w:rsidRPr="00F12D33">
        <w:rPr>
          <w:sz w:val="22"/>
          <w:szCs w:val="22"/>
        </w:rPr>
        <w:t>ся и</w:t>
      </w:r>
      <w:r>
        <w:rPr>
          <w:sz w:val="22"/>
          <w:szCs w:val="22"/>
        </w:rPr>
        <w:t>зменение параметров</w:t>
      </w:r>
      <w:r w:rsidRPr="00F12D33">
        <w:rPr>
          <w:sz w:val="22"/>
          <w:szCs w:val="22"/>
        </w:rPr>
        <w:t xml:space="preserve"> блоков</w:t>
      </w:r>
      <w:r>
        <w:rPr>
          <w:sz w:val="22"/>
          <w:szCs w:val="22"/>
        </w:rPr>
        <w:t>;</w:t>
      </w:r>
    </w:p>
    <w:p w:rsidR="00485CFB" w:rsidRPr="00F12D33" w:rsidRDefault="00485CFB" w:rsidP="00485CFB">
      <w:pPr>
        <w:ind w:left="349"/>
        <w:jc w:val="both"/>
        <w:rPr>
          <w:sz w:val="22"/>
          <w:szCs w:val="22"/>
        </w:rPr>
      </w:pPr>
      <w:r>
        <w:rPr>
          <w:sz w:val="22"/>
          <w:szCs w:val="22"/>
        </w:rPr>
        <w:tab/>
        <w:t>3) осуществляется</w:t>
      </w:r>
      <w:r w:rsidRPr="00F12D33">
        <w:rPr>
          <w:sz w:val="22"/>
          <w:szCs w:val="22"/>
        </w:rPr>
        <w:t xml:space="preserve"> </w:t>
      </w:r>
      <w:r>
        <w:rPr>
          <w:sz w:val="22"/>
          <w:szCs w:val="22"/>
        </w:rPr>
        <w:t>построение переходных процессов;</w:t>
      </w:r>
    </w:p>
    <w:p w:rsidR="00485CFB" w:rsidRPr="00F12D33" w:rsidRDefault="00485CFB" w:rsidP="00485CFB">
      <w:pPr>
        <w:ind w:left="349"/>
        <w:jc w:val="both"/>
        <w:rPr>
          <w:sz w:val="22"/>
          <w:szCs w:val="22"/>
        </w:rPr>
      </w:pPr>
      <w:r>
        <w:rPr>
          <w:sz w:val="22"/>
          <w:szCs w:val="22"/>
        </w:rPr>
        <w:tab/>
        <w:t>4) оформляются</w:t>
      </w:r>
      <w:r w:rsidRPr="00F12D33">
        <w:rPr>
          <w:sz w:val="22"/>
          <w:szCs w:val="22"/>
        </w:rPr>
        <w:t xml:space="preserve"> результаты моделирования</w:t>
      </w:r>
    </w:p>
    <w:p w:rsidR="00485CFB" w:rsidRPr="00F12D33" w:rsidRDefault="00485CFB" w:rsidP="00485CFB">
      <w:pPr>
        <w:ind w:left="349"/>
        <w:jc w:val="both"/>
        <w:rPr>
          <w:sz w:val="22"/>
          <w:szCs w:val="22"/>
        </w:rPr>
      </w:pPr>
      <w:r>
        <w:rPr>
          <w:sz w:val="22"/>
          <w:szCs w:val="22"/>
        </w:rPr>
        <w:tab/>
        <w:t>5) изучается</w:t>
      </w:r>
      <w:r w:rsidRPr="00F12D33">
        <w:rPr>
          <w:sz w:val="22"/>
          <w:szCs w:val="22"/>
        </w:rPr>
        <w:t xml:space="preserve"> метод компенсации постоянных возмущений с помощью ПИД-регулятора</w:t>
      </w:r>
      <w:r>
        <w:rPr>
          <w:sz w:val="22"/>
          <w:szCs w:val="22"/>
        </w:rPr>
        <w:t>.</w:t>
      </w:r>
    </w:p>
    <w:p w:rsidR="00AE3FBC" w:rsidRPr="008342BB" w:rsidRDefault="008342BB" w:rsidP="00485CFB">
      <w:pPr>
        <w:pStyle w:val="af7"/>
        <w:spacing w:before="0" w:beforeAutospacing="0" w:after="0" w:afterAutospacing="0"/>
        <w:jc w:val="both"/>
      </w:pPr>
      <w:r w:rsidRPr="00D91746">
        <w:tab/>
      </w:r>
      <w:r w:rsidR="00AE3FBC" w:rsidRPr="007245F3">
        <w:t>В ходе выпол</w:t>
      </w:r>
      <w:r w:rsidR="00C35255">
        <w:t xml:space="preserve">нения практической </w:t>
      </w:r>
      <w:r w:rsidR="00AE3FBC" w:rsidRPr="007245F3">
        <w:t>работы №</w:t>
      </w:r>
      <w:r w:rsidR="00C35255">
        <w:t>8</w:t>
      </w:r>
      <w:r w:rsidR="00AE3FBC" w:rsidRPr="007245F3">
        <w:t xml:space="preserve"> </w:t>
      </w:r>
      <w:r w:rsidRPr="008342BB">
        <w:t>"Проектирование привода магнитной г</w:t>
      </w:r>
      <w:r w:rsidRPr="008342BB">
        <w:t>о</w:t>
      </w:r>
      <w:r w:rsidRPr="008342BB">
        <w:t>ловки жёсткого диска"</w:t>
      </w:r>
      <w:r w:rsidRPr="007245F3">
        <w:t xml:space="preserve"> </w:t>
      </w:r>
      <w:r w:rsidR="00AE3FBC" w:rsidRPr="007245F3">
        <w:t>выполняются следующие задания:</w:t>
      </w:r>
    </w:p>
    <w:p w:rsidR="008342BB" w:rsidRPr="009B1E1D" w:rsidRDefault="008342BB" w:rsidP="00FE08EC">
      <w:pPr>
        <w:autoSpaceDE w:val="0"/>
        <w:autoSpaceDN w:val="0"/>
        <w:adjustRightInd w:val="0"/>
        <w:rPr>
          <w:lang w:eastAsia="zh-CN"/>
        </w:rPr>
      </w:pPr>
      <w:r w:rsidRPr="009B1E1D">
        <w:rPr>
          <w:lang w:eastAsia="zh-CN"/>
        </w:rPr>
        <w:tab/>
        <w:t>1) изучение функциональной схемы привода магнитной головки жёсткого диска;</w:t>
      </w:r>
    </w:p>
    <w:p w:rsidR="008342BB" w:rsidRPr="009B1E1D" w:rsidRDefault="008342BB" w:rsidP="00FE08EC">
      <w:pPr>
        <w:autoSpaceDE w:val="0"/>
        <w:autoSpaceDN w:val="0"/>
        <w:adjustRightInd w:val="0"/>
        <w:rPr>
          <w:lang w:eastAsia="zh-CN"/>
        </w:rPr>
      </w:pPr>
      <w:r w:rsidRPr="009B1E1D">
        <w:rPr>
          <w:lang w:eastAsia="zh-CN"/>
        </w:rPr>
        <w:tab/>
        <w:t>2) моделирование динамики работы жёсткого диска;</w:t>
      </w:r>
    </w:p>
    <w:p w:rsidR="008342BB" w:rsidRPr="009B1E1D" w:rsidRDefault="008342BB" w:rsidP="00FE08EC">
      <w:pPr>
        <w:autoSpaceDE w:val="0"/>
        <w:autoSpaceDN w:val="0"/>
        <w:adjustRightInd w:val="0"/>
        <w:rPr>
          <w:lang w:eastAsia="zh-CN"/>
        </w:rPr>
      </w:pPr>
      <w:r w:rsidRPr="009B1E1D">
        <w:rPr>
          <w:lang w:eastAsia="zh-CN"/>
        </w:rPr>
        <w:tab/>
        <w:t>3) синтез системы управления с обратной связью;</w:t>
      </w:r>
    </w:p>
    <w:p w:rsidR="008342BB" w:rsidRPr="009B1E1D" w:rsidRDefault="008342BB" w:rsidP="00FE08EC">
      <w:pPr>
        <w:autoSpaceDE w:val="0"/>
        <w:autoSpaceDN w:val="0"/>
        <w:adjustRightInd w:val="0"/>
        <w:rPr>
          <w:lang w:eastAsia="zh-CN"/>
        </w:rPr>
      </w:pPr>
      <w:r w:rsidRPr="009B1E1D">
        <w:rPr>
          <w:lang w:eastAsia="zh-CN"/>
        </w:rPr>
        <w:tab/>
        <w:t>4) анализ работы привода магнитной головки жёсткого диска.</w:t>
      </w:r>
    </w:p>
    <w:p w:rsidR="00AE3FBC" w:rsidRDefault="005B63A7" w:rsidP="00485CFB">
      <w:pPr>
        <w:pStyle w:val="af7"/>
        <w:spacing w:before="0" w:beforeAutospacing="0" w:after="0" w:afterAutospacing="0"/>
        <w:jc w:val="both"/>
      </w:pPr>
      <w:r>
        <w:tab/>
      </w:r>
      <w:r w:rsidR="00AE3FBC" w:rsidRPr="007245F3">
        <w:t>В ходе выпол</w:t>
      </w:r>
      <w:r w:rsidR="00C35255">
        <w:t xml:space="preserve">нения практической </w:t>
      </w:r>
      <w:r w:rsidR="00AE3FBC" w:rsidRPr="007245F3">
        <w:t>работы №</w:t>
      </w:r>
      <w:r w:rsidR="00C35255" w:rsidRPr="00E60766">
        <w:t>9</w:t>
      </w:r>
      <w:r w:rsidR="00B36634" w:rsidRPr="00E60766">
        <w:t xml:space="preserve"> </w:t>
      </w:r>
      <w:r w:rsidR="00AE3FBC" w:rsidRPr="00E60766">
        <w:t xml:space="preserve"> </w:t>
      </w:r>
      <w:r w:rsidR="00B36634" w:rsidRPr="00E60766">
        <w:t>"Анализ устойчивости систем с обратной связью"</w:t>
      </w:r>
      <w:r w:rsidR="00B36634" w:rsidRPr="00B36634">
        <w:t xml:space="preserve"> </w:t>
      </w:r>
      <w:r w:rsidR="00AE3FBC" w:rsidRPr="007245F3">
        <w:t>выполняются следующие задани</w:t>
      </w:r>
      <w:bookmarkStart w:id="3" w:name="_GoBack"/>
      <w:bookmarkEnd w:id="3"/>
      <w:r w:rsidR="00AE3FBC" w:rsidRPr="007245F3">
        <w:t>я:</w:t>
      </w:r>
    </w:p>
    <w:p w:rsidR="008326D8" w:rsidRDefault="008326D8" w:rsidP="00FE08EC">
      <w:pPr>
        <w:pStyle w:val="af7"/>
        <w:spacing w:before="0" w:beforeAutospacing="0" w:after="0" w:afterAutospacing="0"/>
      </w:pPr>
      <w:r>
        <w:tab/>
        <w:t>1) определяется переходная функция разомкнутой системы;</w:t>
      </w:r>
    </w:p>
    <w:p w:rsidR="008326D8" w:rsidRDefault="008326D8" w:rsidP="00FE08EC">
      <w:pPr>
        <w:pStyle w:val="af7"/>
        <w:spacing w:before="0" w:beforeAutospacing="0" w:after="0" w:afterAutospacing="0"/>
      </w:pPr>
      <w:r>
        <w:tab/>
        <w:t>2) рассчитывается передаточная функция замкнутой системы;</w:t>
      </w:r>
    </w:p>
    <w:p w:rsidR="008326D8" w:rsidRDefault="008326D8" w:rsidP="00FE08EC">
      <w:pPr>
        <w:pStyle w:val="af7"/>
        <w:spacing w:before="0" w:beforeAutospacing="0" w:after="0" w:afterAutospacing="0"/>
        <w:jc w:val="both"/>
      </w:pPr>
      <w:r>
        <w:tab/>
        <w:t>3) приводятся расчетные выражения для обоснования устойчивости замкнутой системы по критерию Гурвица;</w:t>
      </w:r>
    </w:p>
    <w:p w:rsidR="008326D8" w:rsidRDefault="008326D8" w:rsidP="00FE08EC">
      <w:pPr>
        <w:pStyle w:val="af7"/>
        <w:spacing w:before="0" w:beforeAutospacing="0" w:after="0" w:afterAutospacing="0"/>
        <w:jc w:val="both"/>
      </w:pPr>
      <w:r>
        <w:lastRenderedPageBreak/>
        <w:tab/>
        <w:t>4) строится годограф Найквиста разомкнутой системы, на основании которого делается вывод об устойчивости замкнутой системы;</w:t>
      </w:r>
    </w:p>
    <w:p w:rsidR="005B63A7" w:rsidRPr="005B63A7" w:rsidRDefault="008326D8" w:rsidP="00FE08EC">
      <w:pPr>
        <w:pStyle w:val="af7"/>
        <w:spacing w:before="0" w:beforeAutospacing="0" w:after="0" w:afterAutospacing="0"/>
      </w:pPr>
      <w:r>
        <w:tab/>
        <w:t>5) определяется переходная функция замкнутой системы;</w:t>
      </w:r>
    </w:p>
    <w:p w:rsidR="005B63A7" w:rsidRPr="005B63A7" w:rsidRDefault="005B63A7" w:rsidP="00FE08EC">
      <w:pPr>
        <w:pStyle w:val="af7"/>
        <w:spacing w:before="0" w:beforeAutospacing="0" w:after="0" w:afterAutospacing="0"/>
        <w:jc w:val="both"/>
      </w:pPr>
      <w:r w:rsidRPr="00AF1074">
        <w:tab/>
      </w:r>
      <w:r w:rsidRPr="005B63A7">
        <w:t xml:space="preserve">6) </w:t>
      </w:r>
      <w:r>
        <w:t>осуществляется проверка</w:t>
      </w:r>
      <w:r w:rsidRPr="005B63A7">
        <w:t xml:space="preserve"> полученных результатов путем компьютерного моделиров</w:t>
      </w:r>
      <w:r w:rsidRPr="005B63A7">
        <w:t>а</w:t>
      </w:r>
      <w:r w:rsidRPr="005B63A7">
        <w:t>ния переходных процессов разомкнутой и замкнутой системы в</w:t>
      </w:r>
      <w:r>
        <w:t xml:space="preserve"> </w:t>
      </w:r>
      <w:proofErr w:type="spellStart"/>
      <w:r w:rsidRPr="005B63A7">
        <w:rPr>
          <w:lang w:val="en-US"/>
        </w:rPr>
        <w:t>MatLab</w:t>
      </w:r>
      <w:proofErr w:type="spellEnd"/>
      <w:r w:rsidRPr="005B63A7">
        <w:t xml:space="preserve"> &amp; </w:t>
      </w:r>
      <w:r w:rsidRPr="005B63A7">
        <w:rPr>
          <w:lang w:val="en-US"/>
        </w:rPr>
        <w:t>Simulink</w:t>
      </w:r>
      <w:r w:rsidRPr="005B63A7">
        <w:t>;</w:t>
      </w:r>
    </w:p>
    <w:p w:rsidR="008326D8" w:rsidRDefault="008326D8" w:rsidP="00FE08EC">
      <w:pPr>
        <w:pStyle w:val="af7"/>
        <w:spacing w:before="0" w:beforeAutospacing="0" w:after="0" w:afterAutospacing="0"/>
        <w:jc w:val="both"/>
      </w:pPr>
      <w:r>
        <w:tab/>
        <w:t xml:space="preserve">6) результаты исследования замкнутой системы представляются в отчёте о </w:t>
      </w:r>
      <w:proofErr w:type="spellStart"/>
      <w:r w:rsidR="005B63A7">
        <w:t>выполненой</w:t>
      </w:r>
      <w:proofErr w:type="spellEnd"/>
      <w:r w:rsidR="005B63A7">
        <w:t xml:space="preserve"> </w:t>
      </w:r>
      <w:r>
        <w:t>работе.</w:t>
      </w:r>
    </w:p>
    <w:p w:rsidR="00AE3FBC" w:rsidRPr="005B63A7" w:rsidRDefault="005B63A7" w:rsidP="00FE08EC">
      <w:pPr>
        <w:pStyle w:val="af7"/>
        <w:spacing w:before="0" w:beforeAutospacing="0" w:after="0" w:afterAutospacing="0"/>
        <w:jc w:val="both"/>
      </w:pPr>
      <w:r>
        <w:tab/>
      </w:r>
      <w:r w:rsidR="00AE3FBC" w:rsidRPr="005B63A7">
        <w:t>В ходе выпол</w:t>
      </w:r>
      <w:r w:rsidR="00C35255" w:rsidRPr="005B63A7">
        <w:t xml:space="preserve">нения практической </w:t>
      </w:r>
      <w:r w:rsidR="00AE3FBC" w:rsidRPr="005B63A7">
        <w:t>работы №1</w:t>
      </w:r>
      <w:r w:rsidR="00C35255" w:rsidRPr="005B63A7">
        <w:t>0</w:t>
      </w:r>
      <w:r w:rsidR="00AE3FBC" w:rsidRPr="005B63A7">
        <w:t xml:space="preserve"> </w:t>
      </w:r>
      <w:r w:rsidRPr="005B63A7">
        <w:t xml:space="preserve">"Частотный синтез корректирующего устройства" </w:t>
      </w:r>
      <w:r w:rsidR="00AE3FBC" w:rsidRPr="005B63A7">
        <w:t>выполняются следующие задания:</w:t>
      </w:r>
    </w:p>
    <w:p w:rsidR="00275844" w:rsidRDefault="00275844" w:rsidP="00FE08EC">
      <w:pPr>
        <w:pStyle w:val="af7"/>
        <w:spacing w:before="0" w:beforeAutospacing="0" w:after="0" w:afterAutospacing="0"/>
      </w:pPr>
      <w:r>
        <w:tab/>
      </w:r>
      <w:r w:rsidR="00F22BB7">
        <w:t>1</w:t>
      </w:r>
      <w:r>
        <w:t>) определяется переходная характеристика</w:t>
      </w:r>
      <w:r w:rsidR="00F22BB7">
        <w:t xml:space="preserve"> системы</w:t>
      </w:r>
      <w:r>
        <w:t>;</w:t>
      </w:r>
    </w:p>
    <w:p w:rsidR="00F22BB7" w:rsidRDefault="00275844" w:rsidP="0014491E">
      <w:pPr>
        <w:pStyle w:val="af7"/>
        <w:spacing w:before="0" w:beforeAutospacing="0" w:after="0" w:afterAutospacing="0"/>
        <w:jc w:val="both"/>
      </w:pPr>
      <w:r>
        <w:tab/>
        <w:t>2)</w:t>
      </w:r>
      <w:r w:rsidR="00F22BB7">
        <w:t xml:space="preserve"> </w:t>
      </w:r>
      <w:r>
        <w:t>оцениваются</w:t>
      </w:r>
      <w:r w:rsidR="00F22BB7">
        <w:t xml:space="preserve"> устойчивость системы, время переходного процесса и </w:t>
      </w:r>
      <w:proofErr w:type="spellStart"/>
      <w:r w:rsidR="00F22BB7">
        <w:t>колебательность</w:t>
      </w:r>
      <w:proofErr w:type="spellEnd"/>
      <w:r>
        <w:t>;</w:t>
      </w:r>
    </w:p>
    <w:p w:rsidR="00F22BB7" w:rsidRDefault="00275844" w:rsidP="00FE08EC">
      <w:pPr>
        <w:pStyle w:val="af7"/>
        <w:spacing w:before="0" w:beforeAutospacing="0" w:after="0" w:afterAutospacing="0"/>
      </w:pPr>
      <w:r>
        <w:tab/>
        <w:t>3)</w:t>
      </w:r>
      <w:r w:rsidR="00F22BB7">
        <w:t xml:space="preserve"> </w:t>
      </w:r>
      <w:r>
        <w:t>рассчитываются</w:t>
      </w:r>
      <w:r w:rsidR="00F22BB7">
        <w:t xml:space="preserve"> параметры для построени</w:t>
      </w:r>
      <w:r>
        <w:t>я частотных характеристик системы;</w:t>
      </w:r>
    </w:p>
    <w:p w:rsidR="00F22BB7" w:rsidRDefault="00275844" w:rsidP="00FE08EC">
      <w:pPr>
        <w:pStyle w:val="af7"/>
        <w:spacing w:before="0" w:beforeAutospacing="0" w:after="0" w:afterAutospacing="0"/>
      </w:pPr>
      <w:r>
        <w:tab/>
        <w:t>4)</w:t>
      </w:r>
      <w:r w:rsidR="00F22BB7">
        <w:t xml:space="preserve"> </w:t>
      </w:r>
      <w:r>
        <w:t>определяется переходная функция</w:t>
      </w:r>
      <w:r w:rsidR="00F22BB7">
        <w:t xml:space="preserve"> корректирующего устройства. </w:t>
      </w:r>
    </w:p>
    <w:p w:rsidR="00F22BB7" w:rsidRDefault="00275844" w:rsidP="00485CFB">
      <w:pPr>
        <w:pStyle w:val="af7"/>
        <w:spacing w:before="0" w:beforeAutospacing="0" w:after="0" w:afterAutospacing="0"/>
        <w:jc w:val="both"/>
      </w:pPr>
      <w:r>
        <w:tab/>
      </w:r>
      <w:r w:rsidR="00F22BB7">
        <w:t>5</w:t>
      </w:r>
      <w:r>
        <w:t>)</w:t>
      </w:r>
      <w:r w:rsidR="00F22BB7">
        <w:t xml:space="preserve"> </w:t>
      </w:r>
      <w:r>
        <w:t>в среде</w:t>
      </w:r>
      <w:r w:rsidR="00F22BB7">
        <w:t xml:space="preserve"> пакета </w:t>
      </w:r>
      <w:proofErr w:type="spellStart"/>
      <w:r w:rsidR="00F22BB7">
        <w:t>MatLab</w:t>
      </w:r>
      <w:proofErr w:type="spellEnd"/>
      <w:r w:rsidR="00F22BB7">
        <w:t xml:space="preserve"> </w:t>
      </w:r>
      <w:r>
        <w:t>строится переходная</w:t>
      </w:r>
      <w:r w:rsidR="00F22BB7">
        <w:t xml:space="preserve"> характеристик</w:t>
      </w:r>
      <w:r>
        <w:t>а</w:t>
      </w:r>
      <w:r w:rsidR="00F22BB7">
        <w:t xml:space="preserve"> скорректированной с</w:t>
      </w:r>
      <w:r w:rsidR="00F22BB7">
        <w:t>и</w:t>
      </w:r>
      <w:r w:rsidR="00F22BB7">
        <w:t>сте</w:t>
      </w:r>
      <w:r>
        <w:t>мы и оценивается</w:t>
      </w:r>
      <w:r w:rsidR="00F22BB7">
        <w:t xml:space="preserve"> устойчивость системы,</w:t>
      </w:r>
      <w:r>
        <w:t xml:space="preserve"> </w:t>
      </w:r>
      <w:r w:rsidR="00F22BB7">
        <w:t xml:space="preserve">время переходного процесса и </w:t>
      </w:r>
      <w:proofErr w:type="spellStart"/>
      <w:r w:rsidR="00F22BB7">
        <w:t>колебательность</w:t>
      </w:r>
      <w:proofErr w:type="spellEnd"/>
      <w:r w:rsidR="00F22BB7">
        <w:t>.</w:t>
      </w:r>
    </w:p>
    <w:p w:rsidR="00AE3FBC" w:rsidRDefault="005B63A7" w:rsidP="00485CFB">
      <w:pPr>
        <w:pStyle w:val="af7"/>
        <w:spacing w:before="0" w:beforeAutospacing="0" w:after="0" w:afterAutospacing="0"/>
        <w:jc w:val="both"/>
      </w:pPr>
      <w:r>
        <w:tab/>
      </w:r>
      <w:r w:rsidR="00AE3FBC" w:rsidRPr="007245F3">
        <w:t>В ходе выпол</w:t>
      </w:r>
      <w:r w:rsidR="00C35255">
        <w:t xml:space="preserve">нения практической </w:t>
      </w:r>
      <w:r w:rsidR="00AE3FBC" w:rsidRPr="007245F3">
        <w:t>работы №</w:t>
      </w:r>
      <w:r w:rsidR="00AE3FBC">
        <w:t>1</w:t>
      </w:r>
      <w:r w:rsidR="00C35255">
        <w:t>1</w:t>
      </w:r>
      <w:r w:rsidR="00AE3FBC" w:rsidRPr="007245F3">
        <w:t xml:space="preserve"> </w:t>
      </w:r>
      <w:r w:rsidR="00485CFB" w:rsidRPr="00485CFB">
        <w:t>"</w:t>
      </w:r>
      <w:r w:rsidR="00485CFB">
        <w:t>Моделирование нелинейных систем управления</w:t>
      </w:r>
      <w:r w:rsidR="00485CFB" w:rsidRPr="00485CFB">
        <w:t xml:space="preserve">" </w:t>
      </w:r>
      <w:r w:rsidR="00AE3FBC" w:rsidRPr="007245F3">
        <w:t>выполняются следующие задания:</w:t>
      </w:r>
    </w:p>
    <w:p w:rsidR="0014491E" w:rsidRPr="00A43D18" w:rsidRDefault="0014491E" w:rsidP="0014491E">
      <w:pPr>
        <w:ind w:left="349"/>
        <w:jc w:val="both"/>
        <w:rPr>
          <w:sz w:val="22"/>
          <w:szCs w:val="22"/>
        </w:rPr>
      </w:pPr>
      <w:r>
        <w:rPr>
          <w:sz w:val="22"/>
          <w:szCs w:val="22"/>
        </w:rPr>
        <w:tab/>
        <w:t>1) изучается создание и редактирование моделей</w:t>
      </w:r>
      <w:r w:rsidRPr="00A43D18">
        <w:rPr>
          <w:sz w:val="22"/>
          <w:szCs w:val="22"/>
        </w:rPr>
        <w:t xml:space="preserve"> с подсистемами</w:t>
      </w:r>
      <w:r>
        <w:rPr>
          <w:sz w:val="22"/>
          <w:szCs w:val="22"/>
        </w:rPr>
        <w:t>;</w:t>
      </w:r>
    </w:p>
    <w:p w:rsidR="0014491E" w:rsidRPr="00A43D18" w:rsidRDefault="0014491E" w:rsidP="0014491E">
      <w:pPr>
        <w:ind w:left="349"/>
        <w:jc w:val="both"/>
        <w:rPr>
          <w:sz w:val="22"/>
          <w:szCs w:val="22"/>
        </w:rPr>
      </w:pPr>
      <w:r>
        <w:rPr>
          <w:sz w:val="22"/>
          <w:szCs w:val="22"/>
        </w:rPr>
        <w:tab/>
        <w:t>2) научается использование нелинейных</w:t>
      </w:r>
      <w:r w:rsidRPr="00A43D18">
        <w:rPr>
          <w:sz w:val="22"/>
          <w:szCs w:val="22"/>
        </w:rPr>
        <w:t xml:space="preserve"> звенья типа «насыщение»</w:t>
      </w:r>
      <w:r>
        <w:rPr>
          <w:sz w:val="22"/>
          <w:szCs w:val="22"/>
        </w:rPr>
        <w:t>;</w:t>
      </w:r>
    </w:p>
    <w:p w:rsidR="0014491E" w:rsidRPr="00A43D18" w:rsidRDefault="0014491E" w:rsidP="0014491E">
      <w:pPr>
        <w:ind w:left="349"/>
        <w:jc w:val="both"/>
        <w:rPr>
          <w:sz w:val="22"/>
          <w:szCs w:val="22"/>
        </w:rPr>
      </w:pPr>
      <w:r>
        <w:rPr>
          <w:sz w:val="22"/>
          <w:szCs w:val="22"/>
        </w:rPr>
        <w:tab/>
        <w:t>3) научается</w:t>
      </w:r>
      <w:r w:rsidRPr="00A43D18">
        <w:rPr>
          <w:sz w:val="22"/>
          <w:szCs w:val="22"/>
        </w:rPr>
        <w:t xml:space="preserve"> </w:t>
      </w:r>
      <w:r>
        <w:rPr>
          <w:sz w:val="22"/>
          <w:szCs w:val="22"/>
        </w:rPr>
        <w:t>построение несколько графиков в одном окне виртуального</w:t>
      </w:r>
      <w:r w:rsidRPr="00A43D18">
        <w:rPr>
          <w:sz w:val="22"/>
          <w:szCs w:val="22"/>
        </w:rPr>
        <w:t xml:space="preserve"> осциллогра</w:t>
      </w:r>
      <w:r>
        <w:rPr>
          <w:sz w:val="22"/>
          <w:szCs w:val="22"/>
        </w:rPr>
        <w:t>фа;</w:t>
      </w:r>
    </w:p>
    <w:p w:rsidR="0014491E" w:rsidRPr="00A43D18" w:rsidRDefault="0014491E" w:rsidP="0014491E">
      <w:pPr>
        <w:ind w:left="349"/>
        <w:jc w:val="both"/>
        <w:rPr>
          <w:sz w:val="22"/>
          <w:szCs w:val="22"/>
        </w:rPr>
      </w:pPr>
      <w:r>
        <w:rPr>
          <w:sz w:val="22"/>
          <w:szCs w:val="22"/>
        </w:rPr>
        <w:tab/>
        <w:t xml:space="preserve">4) научается создание, редактирование и отладка программного кода </w:t>
      </w:r>
      <w:proofErr w:type="gramStart"/>
      <w:r>
        <w:rPr>
          <w:sz w:val="22"/>
          <w:szCs w:val="22"/>
        </w:rPr>
        <w:t>скрипт-файлов</w:t>
      </w:r>
      <w:proofErr w:type="gramEnd"/>
      <w:r w:rsidR="004168E6">
        <w:rPr>
          <w:sz w:val="22"/>
          <w:szCs w:val="22"/>
        </w:rPr>
        <w:t>.</w:t>
      </w:r>
      <w:r w:rsidRPr="00A43D18">
        <w:rPr>
          <w:sz w:val="22"/>
          <w:szCs w:val="22"/>
        </w:rPr>
        <w:t xml:space="preserve"> </w:t>
      </w:r>
    </w:p>
    <w:p w:rsidR="00AE3FBC" w:rsidRPr="00AF1074" w:rsidRDefault="005B63A7" w:rsidP="004168E6">
      <w:pPr>
        <w:pStyle w:val="af7"/>
        <w:spacing w:before="0" w:beforeAutospacing="0" w:after="0" w:afterAutospacing="0"/>
      </w:pPr>
      <w:r>
        <w:tab/>
      </w:r>
      <w:r w:rsidR="00AE3FBC" w:rsidRPr="007245F3">
        <w:t>В ходе выпо</w:t>
      </w:r>
      <w:r w:rsidR="00C35255">
        <w:t>лнения практической</w:t>
      </w:r>
      <w:r w:rsidR="00AE3FBC" w:rsidRPr="007245F3">
        <w:t xml:space="preserve"> работы №</w:t>
      </w:r>
      <w:r w:rsidR="00AE3FBC">
        <w:t>1</w:t>
      </w:r>
      <w:r w:rsidR="00C35255">
        <w:t>2</w:t>
      </w:r>
      <w:r w:rsidR="00AE3FBC" w:rsidRPr="007245F3">
        <w:t xml:space="preserve"> </w:t>
      </w:r>
      <w:r w:rsidR="004168E6" w:rsidRPr="004168E6">
        <w:t>"</w:t>
      </w:r>
      <w:r w:rsidR="004168E6">
        <w:t>Оптимизация нелинейных систем</w:t>
      </w:r>
      <w:r w:rsidR="004168E6" w:rsidRPr="004168E6">
        <w:t>"</w:t>
      </w:r>
      <w:r w:rsidR="004168E6" w:rsidRPr="007245F3">
        <w:t xml:space="preserve"> </w:t>
      </w:r>
      <w:r w:rsidR="00AE3FBC" w:rsidRPr="007245F3">
        <w:t>в</w:t>
      </w:r>
      <w:r w:rsidR="00AE3FBC" w:rsidRPr="007245F3">
        <w:t>ы</w:t>
      </w:r>
      <w:r w:rsidR="00AE3FBC" w:rsidRPr="007245F3">
        <w:t>полняются следующие задания:</w:t>
      </w:r>
    </w:p>
    <w:p w:rsidR="004168E6" w:rsidRPr="009653D5" w:rsidRDefault="004168E6" w:rsidP="004168E6">
      <w:pPr>
        <w:ind w:left="349"/>
        <w:jc w:val="both"/>
        <w:rPr>
          <w:sz w:val="22"/>
          <w:szCs w:val="22"/>
        </w:rPr>
      </w:pPr>
      <w:r w:rsidRPr="00AF1074">
        <w:rPr>
          <w:sz w:val="22"/>
          <w:szCs w:val="22"/>
        </w:rPr>
        <w:tab/>
      </w:r>
      <w:r w:rsidRPr="004168E6">
        <w:rPr>
          <w:sz w:val="22"/>
          <w:szCs w:val="22"/>
        </w:rPr>
        <w:t xml:space="preserve">1) </w:t>
      </w:r>
      <w:r>
        <w:rPr>
          <w:sz w:val="22"/>
          <w:szCs w:val="22"/>
        </w:rPr>
        <w:t>изучается копирование подсистем</w:t>
      </w:r>
      <w:r w:rsidRPr="009653D5">
        <w:rPr>
          <w:sz w:val="22"/>
          <w:szCs w:val="22"/>
        </w:rPr>
        <w:t xml:space="preserve"> из одной модели в другую</w:t>
      </w:r>
      <w:r>
        <w:rPr>
          <w:sz w:val="22"/>
          <w:szCs w:val="22"/>
        </w:rPr>
        <w:t>;</w:t>
      </w:r>
    </w:p>
    <w:p w:rsidR="004168E6" w:rsidRDefault="004168E6" w:rsidP="004168E6">
      <w:pPr>
        <w:ind w:left="349"/>
        <w:jc w:val="both"/>
        <w:rPr>
          <w:sz w:val="22"/>
          <w:szCs w:val="22"/>
        </w:rPr>
      </w:pPr>
      <w:r>
        <w:rPr>
          <w:sz w:val="22"/>
          <w:szCs w:val="22"/>
        </w:rPr>
        <w:tab/>
        <w:t>2) изучаются</w:t>
      </w:r>
      <w:r w:rsidRPr="009653D5">
        <w:rPr>
          <w:sz w:val="22"/>
          <w:szCs w:val="22"/>
        </w:rPr>
        <w:t xml:space="preserve"> приемы, позволяющие частично компенсировать нелинейность типа  «насыщение» в системе с ПИД-регулятором</w:t>
      </w:r>
      <w:r>
        <w:rPr>
          <w:sz w:val="22"/>
          <w:szCs w:val="22"/>
        </w:rPr>
        <w:t>;</w:t>
      </w:r>
    </w:p>
    <w:p w:rsidR="004168E6" w:rsidRPr="009653D5" w:rsidRDefault="004168E6" w:rsidP="004168E6">
      <w:pPr>
        <w:ind w:left="349"/>
        <w:jc w:val="both"/>
        <w:rPr>
          <w:sz w:val="22"/>
          <w:szCs w:val="22"/>
        </w:rPr>
      </w:pPr>
      <w:r>
        <w:rPr>
          <w:sz w:val="22"/>
          <w:szCs w:val="22"/>
        </w:rPr>
        <w:tab/>
        <w:t>3) осваивается работа в</w:t>
      </w:r>
      <w:r w:rsidRPr="009653D5">
        <w:rPr>
          <w:sz w:val="22"/>
          <w:szCs w:val="22"/>
        </w:rPr>
        <w:t xml:space="preserve"> пакет</w:t>
      </w:r>
      <w:r>
        <w:rPr>
          <w:sz w:val="22"/>
          <w:szCs w:val="22"/>
        </w:rPr>
        <w:t>е</w:t>
      </w:r>
      <w:r w:rsidRPr="009653D5">
        <w:rPr>
          <w:sz w:val="22"/>
          <w:szCs w:val="22"/>
        </w:rPr>
        <w:t xml:space="preserve"> </w:t>
      </w:r>
      <w:r w:rsidRPr="009653D5">
        <w:rPr>
          <w:b/>
          <w:sz w:val="22"/>
          <w:szCs w:val="22"/>
          <w:lang w:val="en-US"/>
        </w:rPr>
        <w:t>NCD</w:t>
      </w:r>
      <w:r w:rsidRPr="009653D5">
        <w:rPr>
          <w:sz w:val="22"/>
          <w:szCs w:val="22"/>
        </w:rPr>
        <w:t xml:space="preserve"> (</w:t>
      </w:r>
      <w:r w:rsidRPr="009653D5">
        <w:rPr>
          <w:i/>
          <w:sz w:val="22"/>
          <w:szCs w:val="22"/>
          <w:lang w:val="en-US"/>
        </w:rPr>
        <w:t>Nonlinear</w:t>
      </w:r>
      <w:r w:rsidRPr="009653D5">
        <w:rPr>
          <w:i/>
          <w:sz w:val="22"/>
          <w:szCs w:val="22"/>
        </w:rPr>
        <w:t xml:space="preserve"> </w:t>
      </w:r>
      <w:r w:rsidRPr="009653D5">
        <w:rPr>
          <w:i/>
          <w:sz w:val="22"/>
          <w:szCs w:val="22"/>
          <w:lang w:val="en-US"/>
        </w:rPr>
        <w:t>Control</w:t>
      </w:r>
      <w:r w:rsidRPr="009653D5">
        <w:rPr>
          <w:i/>
          <w:sz w:val="22"/>
          <w:szCs w:val="22"/>
        </w:rPr>
        <w:t xml:space="preserve"> </w:t>
      </w:r>
      <w:r w:rsidRPr="009653D5">
        <w:rPr>
          <w:i/>
          <w:sz w:val="22"/>
          <w:szCs w:val="22"/>
          <w:lang w:val="en-US"/>
        </w:rPr>
        <w:t>Design</w:t>
      </w:r>
      <w:r w:rsidRPr="009653D5">
        <w:rPr>
          <w:sz w:val="22"/>
          <w:szCs w:val="22"/>
        </w:rPr>
        <w:t>)</w:t>
      </w:r>
      <w:r>
        <w:rPr>
          <w:sz w:val="22"/>
          <w:szCs w:val="22"/>
        </w:rPr>
        <w:t>.</w:t>
      </w:r>
    </w:p>
    <w:p w:rsidR="00AE3FBC" w:rsidRDefault="005B63A7" w:rsidP="00A753A3">
      <w:pPr>
        <w:pStyle w:val="af7"/>
        <w:spacing w:before="0" w:beforeAutospacing="0" w:after="0" w:afterAutospacing="0"/>
        <w:jc w:val="both"/>
      </w:pPr>
      <w:r>
        <w:tab/>
      </w:r>
      <w:r w:rsidR="00AE3FBC" w:rsidRPr="007245F3">
        <w:t>В ходе выпол</w:t>
      </w:r>
      <w:r w:rsidR="00C35255">
        <w:t xml:space="preserve">нения практической </w:t>
      </w:r>
      <w:r w:rsidR="00AE3FBC" w:rsidRPr="007245F3">
        <w:t>работы №</w:t>
      </w:r>
      <w:r w:rsidR="00C35255">
        <w:t>13</w:t>
      </w:r>
      <w:r w:rsidR="00AE3FBC" w:rsidRPr="007245F3">
        <w:t xml:space="preserve"> </w:t>
      </w:r>
      <w:r w:rsidR="00AD0BCE" w:rsidRPr="00AD0BCE">
        <w:t>"</w:t>
      </w:r>
      <w:r w:rsidR="00AD0BCE">
        <w:t>Цифровая реализация непрерывного р</w:t>
      </w:r>
      <w:r w:rsidR="00AD0BCE">
        <w:t>е</w:t>
      </w:r>
      <w:r w:rsidR="00AD0BCE">
        <w:t>гулятора</w:t>
      </w:r>
      <w:r w:rsidR="00AD0BCE" w:rsidRPr="00AD0BCE">
        <w:t xml:space="preserve">" </w:t>
      </w:r>
      <w:r w:rsidR="00AE3FBC" w:rsidRPr="007245F3">
        <w:t>выполняются следующие задания:</w:t>
      </w:r>
    </w:p>
    <w:p w:rsidR="00A753A3" w:rsidRPr="00A753A3" w:rsidRDefault="00A753A3" w:rsidP="00A753A3">
      <w:pPr>
        <w:ind w:left="349"/>
        <w:jc w:val="both"/>
        <w:rPr>
          <w:sz w:val="22"/>
          <w:szCs w:val="22"/>
        </w:rPr>
      </w:pPr>
      <w:r>
        <w:rPr>
          <w:sz w:val="22"/>
          <w:szCs w:val="22"/>
        </w:rPr>
        <w:tab/>
        <w:t>1) изучение методов</w:t>
      </w:r>
      <w:r w:rsidRPr="00DC075D">
        <w:rPr>
          <w:sz w:val="22"/>
          <w:szCs w:val="22"/>
        </w:rPr>
        <w:t xml:space="preserve"> переоборудования непрерывных регуляторов в </w:t>
      </w:r>
      <w:proofErr w:type="spellStart"/>
      <w:r w:rsidRPr="00DC075D">
        <w:rPr>
          <w:smallCaps/>
          <w:sz w:val="22"/>
          <w:szCs w:val="22"/>
          <w:lang w:val="en-US"/>
        </w:rPr>
        <w:t>Matlab</w:t>
      </w:r>
      <w:proofErr w:type="spellEnd"/>
      <w:r>
        <w:rPr>
          <w:smallCaps/>
          <w:sz w:val="22"/>
          <w:szCs w:val="22"/>
        </w:rPr>
        <w:t>;</w:t>
      </w:r>
    </w:p>
    <w:p w:rsidR="00A753A3" w:rsidRPr="00DC075D" w:rsidRDefault="00A753A3" w:rsidP="00A753A3">
      <w:pPr>
        <w:ind w:left="349"/>
        <w:jc w:val="both"/>
        <w:rPr>
          <w:sz w:val="22"/>
          <w:szCs w:val="22"/>
        </w:rPr>
      </w:pPr>
      <w:r>
        <w:rPr>
          <w:sz w:val="22"/>
          <w:szCs w:val="22"/>
        </w:rPr>
        <w:tab/>
        <w:t>2) осуществляется моделирование систем</w:t>
      </w:r>
      <w:r w:rsidRPr="00DC075D">
        <w:rPr>
          <w:sz w:val="22"/>
          <w:szCs w:val="22"/>
        </w:rPr>
        <w:t xml:space="preserve"> с цифровыми регуляторами</w:t>
      </w:r>
      <w:r>
        <w:rPr>
          <w:sz w:val="22"/>
          <w:szCs w:val="22"/>
        </w:rPr>
        <w:t>;</w:t>
      </w:r>
    </w:p>
    <w:p w:rsidR="00A753A3" w:rsidRPr="00DC075D" w:rsidRDefault="00A753A3" w:rsidP="00A753A3">
      <w:pPr>
        <w:ind w:left="349"/>
        <w:jc w:val="both"/>
        <w:rPr>
          <w:sz w:val="22"/>
          <w:szCs w:val="22"/>
        </w:rPr>
      </w:pPr>
      <w:r>
        <w:rPr>
          <w:sz w:val="22"/>
          <w:szCs w:val="22"/>
        </w:rPr>
        <w:tab/>
        <w:t>3) изучается выбор</w:t>
      </w:r>
      <w:r w:rsidRPr="00DC075D">
        <w:rPr>
          <w:sz w:val="22"/>
          <w:szCs w:val="22"/>
        </w:rPr>
        <w:t xml:space="preserve"> интервал</w:t>
      </w:r>
      <w:r>
        <w:rPr>
          <w:sz w:val="22"/>
          <w:szCs w:val="22"/>
        </w:rPr>
        <w:t>а</w:t>
      </w:r>
      <w:r w:rsidRPr="00DC075D">
        <w:rPr>
          <w:sz w:val="22"/>
          <w:szCs w:val="22"/>
        </w:rPr>
        <w:t xml:space="preserve"> квантования</w:t>
      </w:r>
      <w:r>
        <w:rPr>
          <w:sz w:val="22"/>
          <w:szCs w:val="22"/>
        </w:rPr>
        <w:t>.</w:t>
      </w:r>
    </w:p>
    <w:p w:rsidR="00AE3FBC" w:rsidRDefault="009E56EC" w:rsidP="00A753A3">
      <w:pPr>
        <w:pStyle w:val="af7"/>
        <w:spacing w:before="0" w:beforeAutospacing="0" w:after="0" w:afterAutospacing="0"/>
        <w:jc w:val="both"/>
      </w:pPr>
      <w:r>
        <w:tab/>
      </w:r>
      <w:r w:rsidR="00AE3FBC" w:rsidRPr="007245F3">
        <w:t>В ходе выпо</w:t>
      </w:r>
      <w:r w:rsidR="00C35255">
        <w:t>лнения практической</w:t>
      </w:r>
      <w:r w:rsidR="00AE3FBC" w:rsidRPr="007245F3">
        <w:t xml:space="preserve"> работы №</w:t>
      </w:r>
      <w:r w:rsidR="00AE3FBC">
        <w:t>1</w:t>
      </w:r>
      <w:r w:rsidR="00C35255">
        <w:t>4</w:t>
      </w:r>
      <w:r w:rsidR="00AE3FBC" w:rsidRPr="007245F3">
        <w:t xml:space="preserve"> </w:t>
      </w:r>
      <w:r w:rsidR="001E7ACC" w:rsidRPr="001E7ACC">
        <w:t>"</w:t>
      </w:r>
      <w:r w:rsidR="001E7ACC">
        <w:t>Синтез дискретного ПИД-регулятора</w:t>
      </w:r>
      <w:r w:rsidR="001E7ACC" w:rsidRPr="001E7ACC">
        <w:t>"</w:t>
      </w:r>
      <w:r w:rsidR="001E7ACC">
        <w:t xml:space="preserve"> </w:t>
      </w:r>
      <w:r w:rsidR="00AE3FBC" w:rsidRPr="007245F3">
        <w:t>выполняются следующие задания:</w:t>
      </w:r>
    </w:p>
    <w:p w:rsidR="001E7ACC" w:rsidRPr="001E7ACC" w:rsidRDefault="001E7ACC" w:rsidP="00FE08EC">
      <w:pPr>
        <w:autoSpaceDE w:val="0"/>
        <w:autoSpaceDN w:val="0"/>
        <w:adjustRightInd w:val="0"/>
      </w:pPr>
      <w:r w:rsidRPr="001E7ACC">
        <w:tab/>
        <w:t xml:space="preserve">1) изучается </w:t>
      </w:r>
      <w:proofErr w:type="gramStart"/>
      <w:r w:rsidRPr="001E7ACC">
        <w:t>структурная</w:t>
      </w:r>
      <w:proofErr w:type="gramEnd"/>
      <w:r w:rsidRPr="001E7ACC">
        <w:t xml:space="preserve"> схемы дискретного ПИД-регулятора;</w:t>
      </w:r>
    </w:p>
    <w:p w:rsidR="001E7ACC" w:rsidRPr="001E7ACC" w:rsidRDefault="001E7ACC" w:rsidP="00A753A3">
      <w:pPr>
        <w:autoSpaceDE w:val="0"/>
        <w:autoSpaceDN w:val="0"/>
        <w:adjustRightInd w:val="0"/>
        <w:jc w:val="both"/>
      </w:pPr>
      <w:r w:rsidRPr="001E7ACC">
        <w:tab/>
        <w:t xml:space="preserve">2) ставится задача управления </w:t>
      </w:r>
      <w:r>
        <w:t xml:space="preserve">транспортным средством </w:t>
      </w:r>
      <w:r w:rsidRPr="001E7ACC">
        <w:t>с использованием дискретного ПИД-регулятора;</w:t>
      </w:r>
    </w:p>
    <w:p w:rsidR="001E7ACC" w:rsidRPr="001E7ACC" w:rsidRDefault="001E7ACC" w:rsidP="00FE08EC">
      <w:pPr>
        <w:autoSpaceDE w:val="0"/>
        <w:autoSpaceDN w:val="0"/>
        <w:adjustRightInd w:val="0"/>
      </w:pPr>
      <w:r w:rsidRPr="001E7ACC">
        <w:tab/>
        <w:t>3) создаётся имитационная модель системы управления.</w:t>
      </w:r>
    </w:p>
    <w:p w:rsidR="001E7ACC" w:rsidRPr="001E7ACC" w:rsidRDefault="001E7ACC" w:rsidP="00A753A3">
      <w:pPr>
        <w:autoSpaceDE w:val="0"/>
        <w:autoSpaceDN w:val="0"/>
        <w:adjustRightInd w:val="0"/>
        <w:jc w:val="both"/>
      </w:pPr>
      <w:r w:rsidRPr="001E7ACC">
        <w:tab/>
        <w:t xml:space="preserve">4) </w:t>
      </w:r>
      <w:r>
        <w:t>осуществляется</w:t>
      </w:r>
      <w:r w:rsidRPr="001E7ACC">
        <w:t xml:space="preserve"> имитационное моделирование системы управления транспортным средством;</w:t>
      </w:r>
    </w:p>
    <w:p w:rsidR="001E7ACC" w:rsidRPr="001E7ACC" w:rsidRDefault="001E7ACC" w:rsidP="00FE08EC">
      <w:pPr>
        <w:autoSpaceDE w:val="0"/>
        <w:autoSpaceDN w:val="0"/>
        <w:adjustRightInd w:val="0"/>
        <w:rPr>
          <w:b/>
        </w:rPr>
      </w:pPr>
      <w:r w:rsidRPr="001E7ACC">
        <w:tab/>
        <w:t>5) п</w:t>
      </w:r>
      <w:r w:rsidR="009E56EC">
        <w:t>редставляется</w:t>
      </w:r>
      <w:r w:rsidRPr="001E7ACC">
        <w:t xml:space="preserve"> отчёт о результатах выполнения практической работы. </w:t>
      </w:r>
      <w:r w:rsidRPr="001E7ACC">
        <w:rPr>
          <w:b/>
        </w:rPr>
        <w:t xml:space="preserve"> </w:t>
      </w:r>
    </w:p>
    <w:p w:rsidR="001E7ACC" w:rsidRDefault="001E7ACC" w:rsidP="001E7ACC">
      <w:pPr>
        <w:autoSpaceDE w:val="0"/>
        <w:autoSpaceDN w:val="0"/>
        <w:adjustRightInd w:val="0"/>
        <w:spacing w:line="312" w:lineRule="auto"/>
        <w:rPr>
          <w:b/>
          <w:lang w:val="en-US"/>
        </w:rPr>
      </w:pPr>
    </w:p>
    <w:p w:rsidR="008F0284" w:rsidRPr="001E7ACC" w:rsidRDefault="008F0284" w:rsidP="008F0284">
      <w:pPr>
        <w:autoSpaceDE w:val="0"/>
        <w:autoSpaceDN w:val="0"/>
        <w:adjustRightInd w:val="0"/>
        <w:spacing w:line="312" w:lineRule="auto"/>
        <w:rPr>
          <w:rFonts w:ascii="Arial" w:hAnsi="Arial" w:cs="Arial"/>
          <w:sz w:val="22"/>
          <w:szCs w:val="22"/>
        </w:rPr>
      </w:pPr>
      <w:r w:rsidRPr="006303BC">
        <w:rPr>
          <w:b/>
        </w:rPr>
        <w:t xml:space="preserve">8.3.2. </w:t>
      </w:r>
      <w:r>
        <w:rPr>
          <w:b/>
        </w:rPr>
        <w:t>Примерные задания в составе домашних работ</w:t>
      </w:r>
    </w:p>
    <w:p w:rsidR="008F0284" w:rsidRPr="0090517F" w:rsidRDefault="008F0284" w:rsidP="008F0284">
      <w:pPr>
        <w:pStyle w:val="2"/>
        <w:keepNext w:val="0"/>
        <w:keepLines/>
        <w:numPr>
          <w:ilvl w:val="0"/>
          <w:numId w:val="48"/>
        </w:numPr>
        <w:spacing w:before="0" w:after="0"/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</w:pPr>
      <w:r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  <w:t>Анализ и синтез линейной системы</w:t>
      </w:r>
      <w:r w:rsidRPr="0090517F"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  <w:t>.</w:t>
      </w:r>
    </w:p>
    <w:p w:rsidR="008F0284" w:rsidRPr="0090517F" w:rsidRDefault="008F0284" w:rsidP="008F0284">
      <w:pPr>
        <w:pStyle w:val="2"/>
        <w:keepNext w:val="0"/>
        <w:keepLines/>
        <w:numPr>
          <w:ilvl w:val="0"/>
          <w:numId w:val="48"/>
        </w:numPr>
        <w:spacing w:before="0" w:after="0"/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</w:pPr>
      <w:r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  <w:t>Анализ переходных процессов в нелинейной системе</w:t>
      </w:r>
      <w:r w:rsidRPr="0090517F"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  <w:t>.</w:t>
      </w:r>
    </w:p>
    <w:p w:rsidR="008F0284" w:rsidRPr="0090517F" w:rsidRDefault="008F0284" w:rsidP="008F0284">
      <w:pPr>
        <w:pStyle w:val="2"/>
        <w:keepNext w:val="0"/>
        <w:keepLines/>
        <w:numPr>
          <w:ilvl w:val="0"/>
          <w:numId w:val="48"/>
        </w:numPr>
        <w:spacing w:before="0" w:after="0"/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</w:pPr>
      <w:r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  <w:t>Анализ устойчивости динамической системы</w:t>
      </w:r>
      <w:r w:rsidRPr="0090517F"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  <w:t>.</w:t>
      </w:r>
    </w:p>
    <w:p w:rsidR="008F0284" w:rsidRPr="0090517F" w:rsidRDefault="008F0284" w:rsidP="008F0284">
      <w:pPr>
        <w:pStyle w:val="2"/>
        <w:keepNext w:val="0"/>
        <w:keepLines/>
        <w:numPr>
          <w:ilvl w:val="0"/>
          <w:numId w:val="48"/>
        </w:numPr>
        <w:spacing w:before="0" w:after="0"/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</w:pPr>
      <w:r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  <w:t>Имитационная модель системы управления загрузчиком заготовок</w:t>
      </w:r>
      <w:r w:rsidRPr="0090517F"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  <w:t>.</w:t>
      </w:r>
    </w:p>
    <w:p w:rsidR="008F0284" w:rsidRPr="0090517F" w:rsidRDefault="008F0284" w:rsidP="008F0284">
      <w:pPr>
        <w:pStyle w:val="2"/>
        <w:keepNext w:val="0"/>
        <w:keepLines/>
        <w:numPr>
          <w:ilvl w:val="0"/>
          <w:numId w:val="48"/>
        </w:numPr>
        <w:spacing w:before="0" w:after="0"/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</w:pPr>
      <w:r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  <w:t xml:space="preserve">Настройка ПИД - регулятора с использованием СКМ </w:t>
      </w:r>
      <w:proofErr w:type="spellStart"/>
      <w:r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en-US"/>
        </w:rPr>
        <w:t>MatLab</w:t>
      </w:r>
      <w:proofErr w:type="spellEnd"/>
      <w:r w:rsidRPr="0090517F"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  <w:t>.</w:t>
      </w:r>
    </w:p>
    <w:p w:rsidR="008F0284" w:rsidRDefault="008F0284" w:rsidP="008F0284">
      <w:pPr>
        <w:pStyle w:val="2"/>
        <w:keepNext w:val="0"/>
        <w:keepLines/>
        <w:numPr>
          <w:ilvl w:val="0"/>
          <w:numId w:val="48"/>
        </w:numPr>
        <w:spacing w:before="0" w:after="0"/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</w:pPr>
      <w:r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  <w:t>Решение вариационной задачи</w:t>
      </w:r>
      <w:r w:rsidRPr="0090517F"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  <w:t>.</w:t>
      </w:r>
    </w:p>
    <w:p w:rsidR="008F0284" w:rsidRDefault="008F0284" w:rsidP="008F0284">
      <w:pPr>
        <w:pStyle w:val="2"/>
        <w:keepNext w:val="0"/>
        <w:keepLines/>
        <w:numPr>
          <w:ilvl w:val="0"/>
          <w:numId w:val="48"/>
        </w:numPr>
        <w:spacing w:before="0" w:after="0"/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</w:pPr>
      <w:r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  <w:t>Решение задачи оптимального управления</w:t>
      </w:r>
      <w:r w:rsidRPr="0090517F">
        <w:rPr>
          <w:rFonts w:ascii="Times New Roman" w:hAnsi="Times New Roman" w:cs="Times New Roman"/>
          <w:b w:val="0"/>
          <w:i w:val="0"/>
          <w:iCs w:val="0"/>
          <w:sz w:val="24"/>
          <w:szCs w:val="24"/>
          <w:lang w:val="ru-RU"/>
        </w:rPr>
        <w:t>.</w:t>
      </w:r>
    </w:p>
    <w:p w:rsidR="008F0284" w:rsidRDefault="008F0284" w:rsidP="001E7ACC">
      <w:pPr>
        <w:autoSpaceDE w:val="0"/>
        <w:autoSpaceDN w:val="0"/>
        <w:adjustRightInd w:val="0"/>
        <w:spacing w:line="312" w:lineRule="auto"/>
        <w:rPr>
          <w:b/>
          <w:lang w:val="en-US"/>
        </w:rPr>
      </w:pPr>
    </w:p>
    <w:p w:rsidR="00DA3937" w:rsidRPr="009F44FB" w:rsidRDefault="00DA3937" w:rsidP="00DA3937">
      <w:pPr>
        <w:pStyle w:val="ab"/>
        <w:keepNext/>
        <w:keepLines/>
        <w:rPr>
          <w:b/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Pr="00DA3937">
        <w:rPr>
          <w:b/>
          <w:color w:val="auto"/>
          <w:sz w:val="24"/>
          <w:szCs w:val="24"/>
        </w:rPr>
        <w:t>3</w:t>
      </w:r>
      <w:r w:rsidRPr="004C61FB">
        <w:rPr>
          <w:b/>
          <w:color w:val="auto"/>
          <w:sz w:val="24"/>
          <w:szCs w:val="24"/>
        </w:rPr>
        <w:t xml:space="preserve">. Перечень примерных  вопросов для </w:t>
      </w:r>
      <w:r>
        <w:rPr>
          <w:b/>
          <w:color w:val="auto"/>
          <w:sz w:val="24"/>
          <w:szCs w:val="24"/>
        </w:rPr>
        <w:t>зачёта</w:t>
      </w:r>
    </w:p>
    <w:p w:rsidR="00DA3937" w:rsidRPr="009F44FB" w:rsidRDefault="00DA3937" w:rsidP="00DA3937">
      <w:pPr>
        <w:pStyle w:val="ab"/>
        <w:rPr>
          <w:color w:val="auto"/>
          <w:sz w:val="24"/>
          <w:szCs w:val="24"/>
        </w:rPr>
      </w:pPr>
      <w:r w:rsidRPr="009F44FB">
        <w:rPr>
          <w:color w:val="auto"/>
          <w:sz w:val="24"/>
          <w:szCs w:val="24"/>
        </w:rPr>
        <w:t xml:space="preserve">Не предусмотрено </w:t>
      </w:r>
    </w:p>
    <w:p w:rsidR="00DA3937" w:rsidRPr="00DA3937" w:rsidRDefault="00DA3937" w:rsidP="001E7ACC">
      <w:pPr>
        <w:autoSpaceDE w:val="0"/>
        <w:autoSpaceDN w:val="0"/>
        <w:adjustRightInd w:val="0"/>
        <w:spacing w:line="312" w:lineRule="auto"/>
        <w:rPr>
          <w:b/>
        </w:rPr>
      </w:pPr>
    </w:p>
    <w:p w:rsidR="00AE3FBC" w:rsidRPr="001E7ACC" w:rsidRDefault="00AE3FBC" w:rsidP="001E7ACC">
      <w:pPr>
        <w:autoSpaceDE w:val="0"/>
        <w:autoSpaceDN w:val="0"/>
        <w:adjustRightInd w:val="0"/>
        <w:spacing w:line="312" w:lineRule="auto"/>
        <w:rPr>
          <w:rFonts w:ascii="Arial" w:hAnsi="Arial" w:cs="Arial"/>
          <w:sz w:val="22"/>
          <w:szCs w:val="22"/>
        </w:rPr>
      </w:pPr>
      <w:r w:rsidRPr="006303BC">
        <w:rPr>
          <w:b/>
        </w:rPr>
        <w:t>8.3.</w:t>
      </w:r>
      <w:r w:rsidR="00DA3937">
        <w:rPr>
          <w:b/>
          <w:lang w:val="en-US"/>
        </w:rPr>
        <w:t>4</w:t>
      </w:r>
      <w:r w:rsidRPr="006303BC">
        <w:rPr>
          <w:b/>
        </w:rPr>
        <w:t xml:space="preserve">. Перечень примерных вопросов для экзамена </w:t>
      </w:r>
    </w:p>
    <w:p w:rsidR="00793700" w:rsidRPr="00793700" w:rsidRDefault="00793700" w:rsidP="00793700">
      <w:pPr>
        <w:widowControl w:val="0"/>
        <w:numPr>
          <w:ilvl w:val="0"/>
          <w:numId w:val="31"/>
        </w:numPr>
        <w:autoSpaceDE w:val="0"/>
        <w:autoSpaceDN w:val="0"/>
        <w:adjustRightInd w:val="0"/>
        <w:jc w:val="both"/>
      </w:pPr>
      <w:r w:rsidRPr="00793700">
        <w:t xml:space="preserve">Определение динамической системы. </w:t>
      </w:r>
    </w:p>
    <w:p w:rsidR="00793700" w:rsidRPr="00793700" w:rsidRDefault="00793700" w:rsidP="00793700">
      <w:pPr>
        <w:widowControl w:val="0"/>
        <w:numPr>
          <w:ilvl w:val="0"/>
          <w:numId w:val="31"/>
        </w:numPr>
        <w:autoSpaceDE w:val="0"/>
        <w:autoSpaceDN w:val="0"/>
        <w:adjustRightInd w:val="0"/>
        <w:jc w:val="both"/>
      </w:pPr>
      <w:r w:rsidRPr="00793700">
        <w:t xml:space="preserve">Вход – выход – состояние системы. </w:t>
      </w:r>
    </w:p>
    <w:p w:rsidR="00793700" w:rsidRPr="00793700" w:rsidRDefault="00793700" w:rsidP="00793700">
      <w:pPr>
        <w:widowControl w:val="0"/>
        <w:numPr>
          <w:ilvl w:val="0"/>
          <w:numId w:val="31"/>
        </w:numPr>
        <w:autoSpaceDE w:val="0"/>
        <w:autoSpaceDN w:val="0"/>
        <w:adjustRightInd w:val="0"/>
        <w:jc w:val="both"/>
      </w:pPr>
      <w:r w:rsidRPr="00793700">
        <w:t xml:space="preserve">Статические и астатические системы. </w:t>
      </w:r>
    </w:p>
    <w:p w:rsidR="00793700" w:rsidRDefault="00793700" w:rsidP="00793700">
      <w:pPr>
        <w:widowControl w:val="0"/>
        <w:numPr>
          <w:ilvl w:val="0"/>
          <w:numId w:val="31"/>
        </w:numPr>
        <w:autoSpaceDE w:val="0"/>
        <w:autoSpaceDN w:val="0"/>
        <w:adjustRightInd w:val="0"/>
        <w:jc w:val="both"/>
      </w:pPr>
      <w:r w:rsidRPr="00793700">
        <w:t xml:space="preserve">Основные принципы управления. </w:t>
      </w:r>
    </w:p>
    <w:p w:rsidR="00793700" w:rsidRDefault="00793700" w:rsidP="00793700">
      <w:pPr>
        <w:widowControl w:val="0"/>
        <w:numPr>
          <w:ilvl w:val="0"/>
          <w:numId w:val="31"/>
        </w:numPr>
        <w:autoSpaceDE w:val="0"/>
        <w:autoSpaceDN w:val="0"/>
        <w:adjustRightInd w:val="0"/>
        <w:jc w:val="both"/>
      </w:pPr>
      <w:r w:rsidRPr="00793700">
        <w:t xml:space="preserve">Изоморфизм систем. </w:t>
      </w:r>
    </w:p>
    <w:p w:rsidR="00793700" w:rsidRDefault="00793700" w:rsidP="00793700">
      <w:pPr>
        <w:widowControl w:val="0"/>
        <w:numPr>
          <w:ilvl w:val="0"/>
          <w:numId w:val="31"/>
        </w:numPr>
        <w:autoSpaceDE w:val="0"/>
        <w:autoSpaceDN w:val="0"/>
        <w:adjustRightInd w:val="0"/>
        <w:jc w:val="both"/>
      </w:pPr>
      <w:r w:rsidRPr="00793700">
        <w:t>Прямая и  обратная задачи динами</w:t>
      </w:r>
      <w:r>
        <w:t>ки систем.</w:t>
      </w:r>
    </w:p>
    <w:p w:rsidR="00793700" w:rsidRDefault="00793700" w:rsidP="00793700">
      <w:pPr>
        <w:widowControl w:val="0"/>
        <w:numPr>
          <w:ilvl w:val="0"/>
          <w:numId w:val="31"/>
        </w:numPr>
        <w:autoSpaceDE w:val="0"/>
        <w:autoSpaceDN w:val="0"/>
        <w:adjustRightInd w:val="0"/>
        <w:jc w:val="both"/>
      </w:pPr>
      <w:r w:rsidRPr="00793700">
        <w:t xml:space="preserve">Задачи и методы анализа и синтеза систем управления. </w:t>
      </w:r>
    </w:p>
    <w:p w:rsidR="00793700" w:rsidRDefault="00793700" w:rsidP="00793700">
      <w:pPr>
        <w:widowControl w:val="0"/>
        <w:numPr>
          <w:ilvl w:val="0"/>
          <w:numId w:val="31"/>
        </w:numPr>
        <w:autoSpaceDE w:val="0"/>
        <w:autoSpaceDN w:val="0"/>
        <w:adjustRightInd w:val="0"/>
        <w:jc w:val="both"/>
      </w:pPr>
      <w:r w:rsidRPr="00793700">
        <w:t xml:space="preserve">Метод пространства состояний. </w:t>
      </w:r>
    </w:p>
    <w:p w:rsidR="00793700" w:rsidRDefault="00793700" w:rsidP="00793700">
      <w:pPr>
        <w:widowControl w:val="0"/>
        <w:numPr>
          <w:ilvl w:val="0"/>
          <w:numId w:val="31"/>
        </w:numPr>
        <w:autoSpaceDE w:val="0"/>
        <w:autoSpaceDN w:val="0"/>
        <w:adjustRightInd w:val="0"/>
        <w:jc w:val="both"/>
      </w:pPr>
      <w:r w:rsidRPr="00793700">
        <w:t xml:space="preserve">Структурный синтез и параметрическая оптимизация. </w:t>
      </w:r>
    </w:p>
    <w:p w:rsidR="00793700" w:rsidRDefault="00793700" w:rsidP="00793700">
      <w:pPr>
        <w:widowControl w:val="0"/>
        <w:numPr>
          <w:ilvl w:val="0"/>
          <w:numId w:val="31"/>
        </w:numPr>
        <w:autoSpaceDE w:val="0"/>
        <w:autoSpaceDN w:val="0"/>
        <w:adjustRightInd w:val="0"/>
        <w:jc w:val="both"/>
      </w:pPr>
      <w:r w:rsidRPr="00793700">
        <w:t xml:space="preserve">Передаточные функции систем и элементарных звеньев. </w:t>
      </w:r>
    </w:p>
    <w:p w:rsidR="00793700" w:rsidRDefault="00793700" w:rsidP="00793700">
      <w:pPr>
        <w:widowControl w:val="0"/>
        <w:numPr>
          <w:ilvl w:val="0"/>
          <w:numId w:val="31"/>
        </w:numPr>
        <w:autoSpaceDE w:val="0"/>
        <w:autoSpaceDN w:val="0"/>
        <w:adjustRightInd w:val="0"/>
        <w:jc w:val="both"/>
      </w:pPr>
      <w:r w:rsidRPr="00793700">
        <w:t>Переходные и частотные характеристики систем.</w:t>
      </w:r>
    </w:p>
    <w:p w:rsidR="00793700" w:rsidRDefault="00793700" w:rsidP="00793700">
      <w:pPr>
        <w:widowControl w:val="0"/>
        <w:numPr>
          <w:ilvl w:val="0"/>
          <w:numId w:val="31"/>
        </w:numPr>
        <w:autoSpaceDE w:val="0"/>
        <w:autoSpaceDN w:val="0"/>
        <w:adjustRightInd w:val="0"/>
        <w:jc w:val="both"/>
      </w:pPr>
      <w:r w:rsidRPr="00793700">
        <w:t xml:space="preserve">Преобразование Лапласа. </w:t>
      </w:r>
    </w:p>
    <w:p w:rsidR="00793700" w:rsidRDefault="00793700" w:rsidP="00793700">
      <w:pPr>
        <w:widowControl w:val="0"/>
        <w:numPr>
          <w:ilvl w:val="0"/>
          <w:numId w:val="31"/>
        </w:numPr>
        <w:autoSpaceDE w:val="0"/>
        <w:autoSpaceDN w:val="0"/>
        <w:adjustRightInd w:val="0"/>
        <w:jc w:val="both"/>
      </w:pPr>
      <w:r w:rsidRPr="00793700">
        <w:t xml:space="preserve">Теорема о свёртке. </w:t>
      </w:r>
      <w:r w:rsidRPr="00793700">
        <w:tab/>
      </w:r>
    </w:p>
    <w:p w:rsidR="00793700" w:rsidRDefault="00793700" w:rsidP="00793700">
      <w:pPr>
        <w:widowControl w:val="0"/>
        <w:numPr>
          <w:ilvl w:val="0"/>
          <w:numId w:val="31"/>
        </w:numPr>
        <w:autoSpaceDE w:val="0"/>
        <w:autoSpaceDN w:val="0"/>
        <w:adjustRightInd w:val="0"/>
        <w:jc w:val="both"/>
      </w:pPr>
      <w:r w:rsidRPr="00793700">
        <w:t xml:space="preserve">Определение реакции системы на входной сигнал. </w:t>
      </w:r>
    </w:p>
    <w:p w:rsidR="00793700" w:rsidRDefault="00793700" w:rsidP="00793700">
      <w:pPr>
        <w:widowControl w:val="0"/>
        <w:numPr>
          <w:ilvl w:val="0"/>
          <w:numId w:val="31"/>
        </w:numPr>
        <w:autoSpaceDE w:val="0"/>
        <w:autoSpaceDN w:val="0"/>
        <w:adjustRightInd w:val="0"/>
        <w:jc w:val="both"/>
      </w:pPr>
      <w:r w:rsidRPr="00793700">
        <w:t xml:space="preserve">Оценка эффективности технических систем. </w:t>
      </w:r>
    </w:p>
    <w:p w:rsidR="00793700" w:rsidRDefault="00793700" w:rsidP="00793700">
      <w:pPr>
        <w:widowControl w:val="0"/>
        <w:numPr>
          <w:ilvl w:val="0"/>
          <w:numId w:val="31"/>
        </w:numPr>
        <w:autoSpaceDE w:val="0"/>
        <w:autoSpaceDN w:val="0"/>
        <w:adjustRightInd w:val="0"/>
        <w:jc w:val="both"/>
      </w:pPr>
      <w:r w:rsidRPr="00793700">
        <w:t xml:space="preserve">Применение метода гармонической линеаризации. </w:t>
      </w:r>
    </w:p>
    <w:p w:rsidR="00793700" w:rsidRDefault="00793700" w:rsidP="00793700">
      <w:pPr>
        <w:widowControl w:val="0"/>
        <w:numPr>
          <w:ilvl w:val="0"/>
          <w:numId w:val="31"/>
        </w:numPr>
        <w:autoSpaceDE w:val="0"/>
        <w:autoSpaceDN w:val="0"/>
        <w:adjustRightInd w:val="0"/>
        <w:jc w:val="both"/>
      </w:pPr>
      <w:r w:rsidRPr="00793700">
        <w:t xml:space="preserve">Первая теорема Ляпунова. </w:t>
      </w:r>
    </w:p>
    <w:p w:rsidR="00793700" w:rsidRDefault="00793700" w:rsidP="00793700">
      <w:pPr>
        <w:widowControl w:val="0"/>
        <w:numPr>
          <w:ilvl w:val="0"/>
          <w:numId w:val="31"/>
        </w:numPr>
        <w:autoSpaceDE w:val="0"/>
        <w:autoSpaceDN w:val="0"/>
        <w:adjustRightInd w:val="0"/>
        <w:jc w:val="both"/>
      </w:pPr>
      <w:r w:rsidRPr="00793700">
        <w:t xml:space="preserve">Функции Ляпунова и устойчивость нелинейных систем. </w:t>
      </w:r>
    </w:p>
    <w:p w:rsidR="00793700" w:rsidRDefault="00793700" w:rsidP="00793700">
      <w:pPr>
        <w:widowControl w:val="0"/>
        <w:numPr>
          <w:ilvl w:val="0"/>
          <w:numId w:val="31"/>
        </w:numPr>
        <w:autoSpaceDE w:val="0"/>
        <w:autoSpaceDN w:val="0"/>
        <w:adjustRightInd w:val="0"/>
        <w:jc w:val="both"/>
      </w:pPr>
      <w:r w:rsidRPr="00793700">
        <w:t xml:space="preserve">Основная задача вариационного исчисления. </w:t>
      </w:r>
    </w:p>
    <w:p w:rsidR="00793700" w:rsidRDefault="00793700" w:rsidP="00793700">
      <w:pPr>
        <w:widowControl w:val="0"/>
        <w:numPr>
          <w:ilvl w:val="0"/>
          <w:numId w:val="31"/>
        </w:numPr>
        <w:autoSpaceDE w:val="0"/>
        <w:autoSpaceDN w:val="0"/>
        <w:adjustRightInd w:val="0"/>
        <w:jc w:val="both"/>
      </w:pPr>
      <w:r w:rsidRPr="00793700">
        <w:t xml:space="preserve">Приращение и вариации функционала. </w:t>
      </w:r>
    </w:p>
    <w:p w:rsidR="00793700" w:rsidRDefault="00793700" w:rsidP="00793700">
      <w:pPr>
        <w:widowControl w:val="0"/>
        <w:numPr>
          <w:ilvl w:val="0"/>
          <w:numId w:val="31"/>
        </w:numPr>
        <w:autoSpaceDE w:val="0"/>
        <w:autoSpaceDN w:val="0"/>
        <w:adjustRightInd w:val="0"/>
        <w:jc w:val="both"/>
      </w:pPr>
      <w:r w:rsidRPr="00793700">
        <w:t xml:space="preserve">Необходимое условие экстремума функционала. </w:t>
      </w:r>
    </w:p>
    <w:p w:rsidR="00793700" w:rsidRDefault="00793700" w:rsidP="00793700">
      <w:pPr>
        <w:widowControl w:val="0"/>
        <w:numPr>
          <w:ilvl w:val="0"/>
          <w:numId w:val="31"/>
        </w:numPr>
        <w:autoSpaceDE w:val="0"/>
        <w:autoSpaceDN w:val="0"/>
        <w:adjustRightInd w:val="0"/>
        <w:jc w:val="both"/>
      </w:pPr>
      <w:r w:rsidRPr="00793700">
        <w:t xml:space="preserve">Разновидности задач вариационного исчисления. </w:t>
      </w:r>
    </w:p>
    <w:p w:rsidR="00793700" w:rsidRDefault="00793700" w:rsidP="00793700">
      <w:pPr>
        <w:widowControl w:val="0"/>
        <w:numPr>
          <w:ilvl w:val="0"/>
          <w:numId w:val="31"/>
        </w:numPr>
        <w:autoSpaceDE w:val="0"/>
        <w:autoSpaceDN w:val="0"/>
        <w:adjustRightInd w:val="0"/>
        <w:jc w:val="both"/>
      </w:pPr>
      <w:r w:rsidRPr="00793700">
        <w:t xml:space="preserve">Задача Лагранжа. </w:t>
      </w:r>
    </w:p>
    <w:p w:rsidR="00793700" w:rsidRDefault="00793700" w:rsidP="00793700">
      <w:pPr>
        <w:widowControl w:val="0"/>
        <w:numPr>
          <w:ilvl w:val="0"/>
          <w:numId w:val="31"/>
        </w:numPr>
        <w:autoSpaceDE w:val="0"/>
        <w:autoSpaceDN w:val="0"/>
        <w:adjustRightInd w:val="0"/>
        <w:jc w:val="both"/>
      </w:pPr>
      <w:r w:rsidRPr="00793700">
        <w:t xml:space="preserve">Введение в теорию оптимального управления. </w:t>
      </w:r>
    </w:p>
    <w:p w:rsidR="00793700" w:rsidRDefault="00793700" w:rsidP="00793700">
      <w:pPr>
        <w:widowControl w:val="0"/>
        <w:numPr>
          <w:ilvl w:val="0"/>
          <w:numId w:val="31"/>
        </w:numPr>
        <w:autoSpaceDE w:val="0"/>
        <w:autoSpaceDN w:val="0"/>
        <w:adjustRightInd w:val="0"/>
        <w:jc w:val="both"/>
      </w:pPr>
      <w:r w:rsidRPr="00793700">
        <w:t xml:space="preserve">Компоненты постановки задачи оптимального управления. </w:t>
      </w:r>
    </w:p>
    <w:p w:rsidR="00793700" w:rsidRDefault="00793700" w:rsidP="00793700">
      <w:pPr>
        <w:widowControl w:val="0"/>
        <w:numPr>
          <w:ilvl w:val="0"/>
          <w:numId w:val="31"/>
        </w:numPr>
        <w:autoSpaceDE w:val="0"/>
        <w:autoSpaceDN w:val="0"/>
        <w:adjustRightInd w:val="0"/>
        <w:jc w:val="both"/>
      </w:pPr>
      <w:r w:rsidRPr="00793700">
        <w:t xml:space="preserve">Принцип максимума Понтрягина. </w:t>
      </w:r>
    </w:p>
    <w:p w:rsidR="00793700" w:rsidRDefault="00793700" w:rsidP="00793700">
      <w:pPr>
        <w:widowControl w:val="0"/>
        <w:numPr>
          <w:ilvl w:val="0"/>
          <w:numId w:val="31"/>
        </w:numPr>
        <w:autoSpaceDE w:val="0"/>
        <w:autoSpaceDN w:val="0"/>
        <w:adjustRightInd w:val="0"/>
        <w:jc w:val="both"/>
      </w:pPr>
      <w:r w:rsidRPr="00793700">
        <w:t xml:space="preserve">Синтез оптимальных управлений. </w:t>
      </w:r>
    </w:p>
    <w:p w:rsidR="00793700" w:rsidRDefault="00793700" w:rsidP="00793700">
      <w:pPr>
        <w:widowControl w:val="0"/>
        <w:numPr>
          <w:ilvl w:val="0"/>
          <w:numId w:val="31"/>
        </w:numPr>
        <w:autoSpaceDE w:val="0"/>
        <w:autoSpaceDN w:val="0"/>
        <w:adjustRightInd w:val="0"/>
        <w:jc w:val="both"/>
      </w:pPr>
      <w:r w:rsidRPr="00793700">
        <w:t xml:space="preserve">Суть метода динамического программирование. </w:t>
      </w:r>
    </w:p>
    <w:p w:rsidR="00AE3FBC" w:rsidRDefault="00793700" w:rsidP="00793700">
      <w:pPr>
        <w:widowControl w:val="0"/>
        <w:numPr>
          <w:ilvl w:val="0"/>
          <w:numId w:val="31"/>
        </w:numPr>
        <w:autoSpaceDE w:val="0"/>
        <w:autoSpaceDN w:val="0"/>
        <w:adjustRightInd w:val="0"/>
        <w:jc w:val="both"/>
      </w:pPr>
      <w:r w:rsidRPr="00793700">
        <w:t>Методы численной реализации задач динамического программирования.</w:t>
      </w:r>
    </w:p>
    <w:p w:rsidR="00DA3937" w:rsidRDefault="00DA3937" w:rsidP="00DA3937">
      <w:pPr>
        <w:pStyle w:val="ab"/>
        <w:rPr>
          <w:b/>
          <w:color w:val="auto"/>
          <w:sz w:val="24"/>
          <w:szCs w:val="24"/>
          <w:lang w:val="en-US"/>
        </w:rPr>
      </w:pPr>
    </w:p>
    <w:p w:rsidR="00DA3937" w:rsidRPr="004C61FB" w:rsidRDefault="00DA3937" w:rsidP="00DA3937">
      <w:pPr>
        <w:pStyle w:val="ab"/>
        <w:rPr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</w:rPr>
        <w:t>5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4C61FB">
        <w:rPr>
          <w:b/>
          <w:color w:val="auto"/>
          <w:sz w:val="24"/>
          <w:szCs w:val="24"/>
        </w:rPr>
        <w:t>Ресурсы АПИМ УрФУ, СКУД УрФУ для проведения тестового контроля в рамках текущей и промежуточной аттестации</w:t>
      </w:r>
      <w:r w:rsidRPr="004C61FB">
        <w:rPr>
          <w:color w:val="auto"/>
          <w:sz w:val="24"/>
          <w:szCs w:val="24"/>
        </w:rPr>
        <w:t xml:space="preserve"> </w:t>
      </w:r>
    </w:p>
    <w:p w:rsidR="00DA3937" w:rsidRPr="0082787E" w:rsidRDefault="00DA3937" w:rsidP="00DA3937">
      <w:pPr>
        <w:pStyle w:val="ab"/>
        <w:rPr>
          <w:spacing w:val="-5"/>
          <w:sz w:val="24"/>
          <w:szCs w:val="24"/>
        </w:rPr>
      </w:pPr>
      <w:r>
        <w:rPr>
          <w:spacing w:val="-5"/>
          <w:sz w:val="24"/>
          <w:szCs w:val="24"/>
        </w:rPr>
        <w:t>Н</w:t>
      </w:r>
      <w:r w:rsidRPr="00DA1DF1">
        <w:rPr>
          <w:spacing w:val="-5"/>
          <w:sz w:val="24"/>
          <w:szCs w:val="24"/>
        </w:rPr>
        <w:t>е используются</w:t>
      </w:r>
    </w:p>
    <w:p w:rsidR="00DA3937" w:rsidRPr="0082787E" w:rsidRDefault="00DA3937" w:rsidP="00DA3937">
      <w:pPr>
        <w:pStyle w:val="ab"/>
        <w:rPr>
          <w:b/>
          <w:color w:val="auto"/>
          <w:sz w:val="24"/>
          <w:szCs w:val="24"/>
        </w:rPr>
      </w:pPr>
    </w:p>
    <w:p w:rsidR="00DA3937" w:rsidRPr="00641240" w:rsidRDefault="00DA3937" w:rsidP="00DA3937">
      <w:pPr>
        <w:pStyle w:val="ab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</w:rPr>
        <w:t>6</w:t>
      </w:r>
      <w:r w:rsidRPr="00641240">
        <w:rPr>
          <w:color w:val="auto"/>
          <w:sz w:val="24"/>
          <w:szCs w:val="24"/>
        </w:rPr>
        <w:t xml:space="preserve">. </w:t>
      </w:r>
      <w:r w:rsidRPr="00641240">
        <w:rPr>
          <w:b/>
          <w:color w:val="auto"/>
          <w:sz w:val="24"/>
          <w:szCs w:val="24"/>
        </w:rPr>
        <w:t>Ресурсы ФЭПО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для проведения независимого тестового контроля</w:t>
      </w:r>
      <w:r w:rsidRPr="00641240">
        <w:rPr>
          <w:color w:val="auto"/>
          <w:sz w:val="24"/>
          <w:szCs w:val="24"/>
        </w:rPr>
        <w:t xml:space="preserve">  </w:t>
      </w:r>
    </w:p>
    <w:p w:rsidR="00DA3937" w:rsidRPr="00DA1DF1" w:rsidRDefault="00DA3937" w:rsidP="00DA3937">
      <w:pPr>
        <w:pStyle w:val="ab"/>
        <w:rPr>
          <w:b/>
          <w:color w:val="auto"/>
          <w:sz w:val="24"/>
          <w:szCs w:val="24"/>
        </w:rPr>
      </w:pPr>
      <w:r>
        <w:rPr>
          <w:spacing w:val="-5"/>
          <w:sz w:val="24"/>
          <w:szCs w:val="24"/>
        </w:rPr>
        <w:t>Н</w:t>
      </w:r>
      <w:r w:rsidRPr="00DA1DF1">
        <w:rPr>
          <w:spacing w:val="-5"/>
          <w:sz w:val="24"/>
          <w:szCs w:val="24"/>
        </w:rPr>
        <w:t>е используются</w:t>
      </w:r>
    </w:p>
    <w:p w:rsidR="00DA3937" w:rsidRPr="0082787E" w:rsidRDefault="00DA3937" w:rsidP="00DA3937">
      <w:pPr>
        <w:pStyle w:val="ab"/>
        <w:rPr>
          <w:b/>
          <w:color w:val="auto"/>
          <w:sz w:val="24"/>
          <w:szCs w:val="24"/>
        </w:rPr>
      </w:pPr>
    </w:p>
    <w:p w:rsidR="00DA3937" w:rsidRDefault="00DA3937" w:rsidP="00DA3937">
      <w:pPr>
        <w:pStyle w:val="ab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</w:rPr>
        <w:t>7</w:t>
      </w:r>
      <w:r w:rsidRPr="00641240">
        <w:rPr>
          <w:b/>
          <w:color w:val="auto"/>
          <w:sz w:val="24"/>
          <w:szCs w:val="24"/>
        </w:rPr>
        <w:t>.</w:t>
      </w:r>
      <w:r w:rsidRPr="00641240">
        <w:rPr>
          <w:color w:val="auto"/>
          <w:sz w:val="24"/>
          <w:szCs w:val="24"/>
        </w:rPr>
        <w:t xml:space="preserve"> </w:t>
      </w:r>
      <w:proofErr w:type="gramStart"/>
      <w:r w:rsidRPr="00641240">
        <w:rPr>
          <w:b/>
          <w:color w:val="auto"/>
          <w:sz w:val="24"/>
          <w:szCs w:val="24"/>
        </w:rPr>
        <w:t>Интернет-тренажеры</w:t>
      </w:r>
      <w:proofErr w:type="gramEnd"/>
      <w:r w:rsidRPr="00641240">
        <w:rPr>
          <w:color w:val="auto"/>
          <w:sz w:val="24"/>
          <w:szCs w:val="24"/>
        </w:rPr>
        <w:t xml:space="preserve"> </w:t>
      </w:r>
    </w:p>
    <w:p w:rsidR="00DA3937" w:rsidRDefault="00DA3937" w:rsidP="00DA3937">
      <w:pPr>
        <w:pStyle w:val="ab"/>
        <w:rPr>
          <w:spacing w:val="-5"/>
          <w:sz w:val="24"/>
          <w:szCs w:val="24"/>
          <w:lang w:val="en-US"/>
        </w:rPr>
      </w:pPr>
      <w:r>
        <w:rPr>
          <w:spacing w:val="-5"/>
          <w:sz w:val="24"/>
          <w:szCs w:val="24"/>
        </w:rPr>
        <w:t>Н</w:t>
      </w:r>
      <w:r w:rsidRPr="00DA1DF1">
        <w:rPr>
          <w:spacing w:val="-5"/>
          <w:sz w:val="24"/>
          <w:szCs w:val="24"/>
        </w:rPr>
        <w:t>е используются</w:t>
      </w:r>
    </w:p>
    <w:p w:rsidR="00DA3937" w:rsidRPr="00DA3937" w:rsidRDefault="00DA3937" w:rsidP="00DA3937">
      <w:pPr>
        <w:pStyle w:val="ab"/>
        <w:rPr>
          <w:spacing w:val="-5"/>
          <w:sz w:val="24"/>
          <w:szCs w:val="24"/>
          <w:lang w:val="en-US"/>
        </w:rPr>
      </w:pPr>
    </w:p>
    <w:sectPr w:rsidR="00DA3937" w:rsidRPr="00DA3937">
      <w:headerReference w:type="even" r:id="rId13"/>
      <w:headerReference w:type="default" r:id="rId14"/>
      <w:footerReference w:type="even" r:id="rId15"/>
      <w:headerReference w:type="first" r:id="rId16"/>
      <w:footerReference w:type="first" r:id="rId17"/>
      <w:pgSz w:w="11906" w:h="16838"/>
      <w:pgMar w:top="851" w:right="851" w:bottom="1134" w:left="1134" w:header="720" w:footer="720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05A7" w:rsidRDefault="00D605A7" w:rsidP="000E41FF">
      <w:r>
        <w:separator/>
      </w:r>
    </w:p>
  </w:endnote>
  <w:endnote w:type="continuationSeparator" w:id="0">
    <w:p w:rsidR="00D605A7" w:rsidRDefault="00D605A7" w:rsidP="000E41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0284" w:rsidRDefault="008F0284" w:rsidP="00061DBF">
    <w:pPr>
      <w:pStyle w:val="af4"/>
      <w:framePr w:wrap="around" w:vAnchor="text" w:hAnchor="margin" w:xAlign="center" w:y="1"/>
      <w:rPr>
        <w:rStyle w:val="af6"/>
      </w:rPr>
    </w:pPr>
    <w:r>
      <w:rPr>
        <w:rStyle w:val="af6"/>
      </w:rPr>
      <w:fldChar w:fldCharType="begin"/>
    </w:r>
    <w:r>
      <w:rPr>
        <w:rStyle w:val="af6"/>
      </w:rPr>
      <w:instrText xml:space="preserve">PAGE  </w:instrText>
    </w:r>
    <w:r>
      <w:rPr>
        <w:rStyle w:val="af6"/>
      </w:rPr>
      <w:fldChar w:fldCharType="end"/>
    </w:r>
  </w:p>
  <w:p w:rsidR="008F0284" w:rsidRDefault="008F0284" w:rsidP="009D44E0">
    <w:pPr>
      <w:pStyle w:val="af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0284" w:rsidRDefault="008F0284" w:rsidP="009D44E0">
    <w:pPr>
      <w:pStyle w:val="af4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0284" w:rsidRDefault="008F0284" w:rsidP="00061DBF">
    <w:pPr>
      <w:pStyle w:val="af4"/>
      <w:framePr w:wrap="around" w:vAnchor="text" w:hAnchor="margin" w:xAlign="center" w:y="1"/>
      <w:rPr>
        <w:rStyle w:val="af6"/>
      </w:rPr>
    </w:pPr>
    <w:r>
      <w:rPr>
        <w:rStyle w:val="af6"/>
      </w:rPr>
      <w:fldChar w:fldCharType="begin"/>
    </w:r>
    <w:r>
      <w:rPr>
        <w:rStyle w:val="af6"/>
      </w:rPr>
      <w:instrText xml:space="preserve">PAGE  </w:instrText>
    </w:r>
    <w:r>
      <w:rPr>
        <w:rStyle w:val="af6"/>
      </w:rPr>
      <w:fldChar w:fldCharType="end"/>
    </w:r>
  </w:p>
  <w:p w:rsidR="008F0284" w:rsidRDefault="008F0284" w:rsidP="00ED5900">
    <w:pPr>
      <w:pStyle w:val="af4"/>
      <w:ind w:right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0284" w:rsidRDefault="008F0284">
    <w:pPr>
      <w:pStyle w:val="af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05A7" w:rsidRDefault="00D605A7" w:rsidP="000E41FF">
      <w:r>
        <w:separator/>
      </w:r>
    </w:p>
  </w:footnote>
  <w:footnote w:type="continuationSeparator" w:id="0">
    <w:p w:rsidR="00D605A7" w:rsidRDefault="00D605A7" w:rsidP="000E41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0284" w:rsidRDefault="008F0284">
    <w:pPr>
      <w:pStyle w:val="af2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0284" w:rsidRDefault="008F0284">
    <w:pPr>
      <w:pStyle w:val="af2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0284" w:rsidRDefault="008F0284">
    <w:pPr>
      <w:pStyle w:val="af2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cs="Times New Roman" w:hint="default"/>
      </w:rPr>
    </w:lvl>
  </w:abstractNum>
  <w:abstractNum w:abstractNumId="1">
    <w:nsid w:val="00000002"/>
    <w:multiLevelType w:val="singleLevel"/>
    <w:tmpl w:val="00000002"/>
    <w:name w:val="WW8Num1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00000003"/>
    <w:multiLevelType w:val="multilevel"/>
    <w:tmpl w:val="09D690D4"/>
    <w:name w:val="WW8Num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 w:val="0"/>
        <w:bCs w:val="0"/>
        <w:caps/>
        <w:kern w:val="20"/>
        <w:sz w:val="20"/>
        <w:szCs w:val="28"/>
      </w:rPr>
    </w:lvl>
    <w:lvl w:ilvl="1">
      <w:start w:val="2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ascii="Times New Roman" w:hAnsi="Times New Roman" w:cs="Times New Roman" w:hint="default"/>
        <w:b w:val="0"/>
        <w:bCs w:val="0"/>
        <w:caps/>
        <w:sz w:val="20"/>
        <w:szCs w:val="24"/>
      </w:rPr>
    </w:lvl>
  </w:abstractNum>
  <w:abstractNum w:abstractNumId="3">
    <w:nsid w:val="00000004"/>
    <w:multiLevelType w:val="multilevel"/>
    <w:tmpl w:val="00000004"/>
    <w:name w:val="WW8Num9"/>
    <w:lvl w:ilvl="0">
      <w:start w:val="1"/>
      <w:numFmt w:val="decimal"/>
      <w:pStyle w:val="a"/>
      <w:suff w:val="space"/>
      <w:lvlText w:val="%1."/>
      <w:lvlJc w:val="left"/>
      <w:pPr>
        <w:tabs>
          <w:tab w:val="num" w:pos="0"/>
        </w:tabs>
        <w:ind w:left="1069" w:hanging="360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"/>
      <w:lvlJc w:val="left"/>
      <w:pPr>
        <w:tabs>
          <w:tab w:val="num" w:pos="0"/>
        </w:tabs>
        <w:ind w:left="1134" w:hanging="425"/>
      </w:pPr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tabs>
          <w:tab w:val="num" w:pos="0"/>
        </w:tabs>
        <w:ind w:left="1559" w:hanging="567"/>
      </w:pPr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tabs>
          <w:tab w:val="num" w:pos="0"/>
        </w:tabs>
        <w:ind w:left="2041" w:hanging="765"/>
      </w:pPr>
      <w:rPr>
        <w:rFonts w:ascii="Times New Roman" w:hAnsi="Times New Roman" w:cs="Times New Roman" w:hint="default"/>
        <w:b w:val="0"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."/>
      <w:lvlJc w:val="left"/>
      <w:pPr>
        <w:tabs>
          <w:tab w:val="num" w:pos="0"/>
        </w:tabs>
        <w:ind w:left="0" w:firstLine="155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5029" w:hanging="1440"/>
      </w:pPr>
      <w:rPr>
        <w:rFonts w:hint="default"/>
      </w:rPr>
    </w:lvl>
  </w:abstractNum>
  <w:abstractNum w:abstractNumId="4">
    <w:nsid w:val="00000005"/>
    <w:multiLevelType w:val="multilevel"/>
    <w:tmpl w:val="00000005"/>
    <w:name w:val="WW8Num1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iCs w:val="0"/>
        <w:sz w:val="24"/>
        <w:lang w:val="ru-RU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5">
    <w:nsid w:val="00000006"/>
    <w:multiLevelType w:val="singleLevel"/>
    <w:tmpl w:val="00000006"/>
    <w:name w:val="WW8Num11"/>
    <w:lvl w:ilvl="0">
      <w:start w:val="1"/>
      <w:numFmt w:val="bullet"/>
      <w:lvlText w:val=""/>
      <w:lvlJc w:val="left"/>
      <w:pPr>
        <w:tabs>
          <w:tab w:val="num" w:pos="284"/>
        </w:tabs>
        <w:ind w:left="284" w:hanging="284"/>
      </w:pPr>
      <w:rPr>
        <w:rFonts w:ascii="Symbol" w:hAnsi="Symbol" w:cs="Symbol" w:hint="default"/>
      </w:rPr>
    </w:lvl>
  </w:abstractNum>
  <w:abstractNum w:abstractNumId="6">
    <w:nsid w:val="00000007"/>
    <w:multiLevelType w:val="multilevel"/>
    <w:tmpl w:val="00000007"/>
    <w:name w:val="WW8Num1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80"/>
        </w:tabs>
        <w:ind w:left="780" w:hanging="420"/>
      </w:pPr>
      <w:rPr>
        <w:rFonts w:ascii="Times New Roman" w:hAnsi="Times New Roman" w:cs="Times New Roman" w:hint="default"/>
        <w:b/>
        <w:i w:val="0"/>
        <w:iCs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7">
    <w:nsid w:val="00000008"/>
    <w:multiLevelType w:val="singleLevel"/>
    <w:tmpl w:val="00000008"/>
    <w:name w:val="WW8Num18"/>
    <w:lvl w:ilvl="0">
      <w:start w:val="1"/>
      <w:numFmt w:val="decimal"/>
      <w:lvlText w:val="1.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/>
        <w:bCs w:val="0"/>
        <w:i w:val="0"/>
        <w:iCs w:val="0"/>
        <w:sz w:val="24"/>
        <w:szCs w:val="24"/>
        <w:lang w:val="ru-RU"/>
      </w:rPr>
    </w:lvl>
  </w:abstractNum>
  <w:abstractNum w:abstractNumId="8">
    <w:nsid w:val="00000009"/>
    <w:multiLevelType w:val="multilevel"/>
    <w:tmpl w:val="00000009"/>
    <w:name w:val="WW8Num23"/>
    <w:lvl w:ilvl="0">
      <w:start w:val="4"/>
      <w:numFmt w:val="decimal"/>
      <w:lvlText w:val="%1."/>
      <w:lvlJc w:val="left"/>
      <w:pPr>
        <w:tabs>
          <w:tab w:val="num" w:pos="705"/>
        </w:tabs>
        <w:ind w:left="705" w:hanging="705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1">
      <w:start w:val="3"/>
      <w:numFmt w:val="decimal"/>
      <w:lvlText w:val="%1.%2."/>
      <w:lvlJc w:val="left"/>
      <w:pPr>
        <w:tabs>
          <w:tab w:val="num" w:pos="705"/>
        </w:tabs>
        <w:ind w:left="705" w:hanging="705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 w:hint="default"/>
        <w:iCs/>
        <w:sz w:val="24"/>
        <w:szCs w:val="24"/>
        <w:lang w:val="ru-RU"/>
      </w:rPr>
    </w:lvl>
  </w:abstractNum>
  <w:abstractNum w:abstractNumId="9">
    <w:nsid w:val="0000000A"/>
    <w:multiLevelType w:val="multilevel"/>
    <w:tmpl w:val="0000000A"/>
    <w:lvl w:ilvl="0">
      <w:start w:val="1"/>
      <w:numFmt w:val="decimal"/>
      <w:pStyle w:val="10"/>
      <w:lvlText w:val="%1."/>
      <w:lvlJc w:val="left"/>
      <w:pPr>
        <w:tabs>
          <w:tab w:val="num" w:pos="567"/>
        </w:tabs>
        <w:ind w:left="567" w:hanging="283"/>
      </w:pPr>
      <w:rPr>
        <w:rFonts w:ascii="Times New Roman" w:hAnsi="Times New Roman" w:cs="Times New Roman" w:hint="default"/>
        <w:b/>
        <w:caps/>
        <w:strike w:val="0"/>
        <w:dstrike w:val="0"/>
        <w:color w:val="auto"/>
        <w:spacing w:val="0"/>
        <w:w w:val="100"/>
        <w:kern w:val="1"/>
        <w:position w:val="0"/>
        <w:sz w:val="24"/>
        <w:u w:val="none"/>
        <w:vertAlign w:val="baseline"/>
      </w:rPr>
    </w:lvl>
    <w:lvl w:ilvl="1">
      <w:start w:val="1"/>
      <w:numFmt w:val="decimal"/>
      <w:lvlText w:val="%1.%2."/>
      <w:lvlJc w:val="left"/>
      <w:pPr>
        <w:tabs>
          <w:tab w:val="num" w:pos="709"/>
        </w:tabs>
        <w:ind w:left="709" w:hanging="425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276"/>
        </w:tabs>
        <w:ind w:left="1276" w:hanging="709"/>
      </w:pPr>
      <w:rPr>
        <w:rFonts w:ascii="Times New Roman" w:hAnsi="Times New Roman" w:cs="Times New Roman" w:hint="default"/>
        <w:b/>
        <w:i w:val="0"/>
        <w:caps w:val="0"/>
        <w:smallCaps w:val="0"/>
        <w:strike w:val="0"/>
        <w:dstrike w:val="0"/>
        <w:vanish w:val="0"/>
        <w:color w:val="000000"/>
        <w:spacing w:val="0"/>
        <w:w w:val="100"/>
        <w:kern w:val="1"/>
        <w:position w:val="0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657"/>
        </w:tabs>
        <w:ind w:left="158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377"/>
        </w:tabs>
        <w:ind w:left="208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7"/>
        </w:tabs>
        <w:ind w:left="259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457"/>
        </w:tabs>
        <w:ind w:left="309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817"/>
        </w:tabs>
        <w:ind w:left="360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537"/>
        </w:tabs>
        <w:ind w:left="4177" w:hanging="1440"/>
      </w:pPr>
      <w:rPr>
        <w:rFonts w:hint="default"/>
      </w:rPr>
    </w:lvl>
  </w:abstractNum>
  <w:abstractNum w:abstractNumId="10">
    <w:nsid w:val="04AC7955"/>
    <w:multiLevelType w:val="multilevel"/>
    <w:tmpl w:val="4EDE23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  <w:szCs w:val="24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ascii="Times New Roman" w:hAnsi="Times New Roman" w:cs="Times New Roman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ascii="Times New Roman" w:hAnsi="Times New Roman" w:cs="Times New Roman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ascii="Times New Roman" w:hAnsi="Times New Roman" w:cs="Times New Roman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Times New Roman" w:hAnsi="Times New Roman" w:cs="Times New Roman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ascii="Times New Roman" w:hAnsi="Times New Roman" w:cs="Times New Roman"/>
        <w:sz w:val="24"/>
        <w:szCs w:val="24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ascii="Times New Roman" w:hAnsi="Times New Roman" w:cs="Times New Roman"/>
        <w:sz w:val="24"/>
        <w:szCs w:val="24"/>
      </w:rPr>
    </w:lvl>
  </w:abstractNum>
  <w:abstractNum w:abstractNumId="11">
    <w:nsid w:val="074A55BB"/>
    <w:multiLevelType w:val="hybridMultilevel"/>
    <w:tmpl w:val="471A1EE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087523C1"/>
    <w:multiLevelType w:val="hybridMultilevel"/>
    <w:tmpl w:val="B2A84E5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0F073BB2"/>
    <w:multiLevelType w:val="multilevel"/>
    <w:tmpl w:val="6DACC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tabs>
          <w:tab w:val="num" w:pos="780"/>
        </w:tabs>
        <w:ind w:left="780" w:hanging="4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14">
    <w:nsid w:val="186225D8"/>
    <w:multiLevelType w:val="hybridMultilevel"/>
    <w:tmpl w:val="13282CCA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15">
    <w:nsid w:val="19977E1F"/>
    <w:multiLevelType w:val="hybridMultilevel"/>
    <w:tmpl w:val="8134452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1B9D15DA"/>
    <w:multiLevelType w:val="hybridMultilevel"/>
    <w:tmpl w:val="E92A953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1DDB0422"/>
    <w:multiLevelType w:val="hybridMultilevel"/>
    <w:tmpl w:val="0D026AD0"/>
    <w:lvl w:ilvl="0" w:tplc="3AB48F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kern w:val="32"/>
        <w:sz w:val="24"/>
        <w:szCs w:val="24"/>
      </w:rPr>
    </w:lvl>
    <w:lvl w:ilvl="1" w:tplc="D5E8C730">
      <w:numFmt w:val="none"/>
      <w:lvlText w:val=""/>
      <w:lvlJc w:val="left"/>
      <w:pPr>
        <w:tabs>
          <w:tab w:val="num" w:pos="360"/>
        </w:tabs>
      </w:pPr>
    </w:lvl>
    <w:lvl w:ilvl="2" w:tplc="1EA8564C">
      <w:numFmt w:val="none"/>
      <w:lvlText w:val=""/>
      <w:lvlJc w:val="left"/>
      <w:pPr>
        <w:tabs>
          <w:tab w:val="num" w:pos="360"/>
        </w:tabs>
      </w:pPr>
    </w:lvl>
    <w:lvl w:ilvl="3" w:tplc="12988FD8">
      <w:numFmt w:val="none"/>
      <w:lvlText w:val=""/>
      <w:lvlJc w:val="left"/>
      <w:pPr>
        <w:tabs>
          <w:tab w:val="num" w:pos="360"/>
        </w:tabs>
      </w:pPr>
    </w:lvl>
    <w:lvl w:ilvl="4" w:tplc="C8585878">
      <w:numFmt w:val="none"/>
      <w:lvlText w:val=""/>
      <w:lvlJc w:val="left"/>
      <w:pPr>
        <w:tabs>
          <w:tab w:val="num" w:pos="360"/>
        </w:tabs>
      </w:pPr>
    </w:lvl>
    <w:lvl w:ilvl="5" w:tplc="60507B2C">
      <w:numFmt w:val="none"/>
      <w:lvlText w:val=""/>
      <w:lvlJc w:val="left"/>
      <w:pPr>
        <w:tabs>
          <w:tab w:val="num" w:pos="360"/>
        </w:tabs>
      </w:pPr>
    </w:lvl>
    <w:lvl w:ilvl="6" w:tplc="AA561846">
      <w:numFmt w:val="none"/>
      <w:lvlText w:val=""/>
      <w:lvlJc w:val="left"/>
      <w:pPr>
        <w:tabs>
          <w:tab w:val="num" w:pos="360"/>
        </w:tabs>
      </w:pPr>
    </w:lvl>
    <w:lvl w:ilvl="7" w:tplc="A72847E4">
      <w:numFmt w:val="none"/>
      <w:lvlText w:val=""/>
      <w:lvlJc w:val="left"/>
      <w:pPr>
        <w:tabs>
          <w:tab w:val="num" w:pos="360"/>
        </w:tabs>
      </w:pPr>
    </w:lvl>
    <w:lvl w:ilvl="8" w:tplc="63425130">
      <w:numFmt w:val="none"/>
      <w:lvlText w:val=""/>
      <w:lvlJc w:val="left"/>
      <w:pPr>
        <w:tabs>
          <w:tab w:val="num" w:pos="360"/>
        </w:tabs>
      </w:pPr>
    </w:lvl>
  </w:abstractNum>
  <w:abstractNum w:abstractNumId="18">
    <w:nsid w:val="1E880560"/>
    <w:multiLevelType w:val="hybridMultilevel"/>
    <w:tmpl w:val="CDE2D8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1F361B80"/>
    <w:multiLevelType w:val="hybridMultilevel"/>
    <w:tmpl w:val="61348BF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240D3E2E"/>
    <w:multiLevelType w:val="hybridMultilevel"/>
    <w:tmpl w:val="400A55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0EC030A"/>
    <w:multiLevelType w:val="hybridMultilevel"/>
    <w:tmpl w:val="E9003B0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35FF32F6"/>
    <w:multiLevelType w:val="hybridMultilevel"/>
    <w:tmpl w:val="63DA412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383085AC"/>
    <w:multiLevelType w:val="multilevel"/>
    <w:tmpl w:val="62A7EABB"/>
    <w:lvl w:ilvl="0">
      <w:start w:val="1"/>
      <w:numFmt w:val="decimal"/>
      <w:lvlText w:val="%1."/>
      <w:lvlJc w:val="left"/>
      <w:pPr>
        <w:tabs>
          <w:tab w:val="num" w:pos="1395"/>
        </w:tabs>
        <w:ind w:left="1395" w:hanging="360"/>
      </w:pPr>
      <w:rPr>
        <w:rFonts w:ascii="Times New Roman" w:hAnsi="Times New Roman" w:cs="Times New Roman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2115"/>
        </w:tabs>
        <w:ind w:left="2115" w:hanging="360"/>
      </w:pPr>
      <w:rPr>
        <w:rFonts w:ascii="Times New Roman" w:hAnsi="Times New Roman" w:cs="Times New Roman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2835"/>
        </w:tabs>
        <w:ind w:left="2835" w:hanging="180"/>
      </w:pPr>
      <w:rPr>
        <w:rFonts w:ascii="Times New Roman" w:hAnsi="Times New Roman" w:cs="Times New Roman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3555"/>
        </w:tabs>
        <w:ind w:left="3555" w:hanging="360"/>
      </w:pPr>
      <w:rPr>
        <w:rFonts w:ascii="Times New Roman" w:hAnsi="Times New Roman" w:cs="Times New Roman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4275"/>
        </w:tabs>
        <w:ind w:left="4275" w:hanging="360"/>
      </w:pPr>
      <w:rPr>
        <w:rFonts w:ascii="Times New Roman" w:hAnsi="Times New Roman" w:cs="Times New Roman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4995"/>
        </w:tabs>
        <w:ind w:left="4995" w:hanging="180"/>
      </w:pPr>
      <w:rPr>
        <w:rFonts w:ascii="Times New Roman" w:hAnsi="Times New Roman" w:cs="Times New Roman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5715"/>
        </w:tabs>
        <w:ind w:left="5715" w:hanging="360"/>
      </w:pPr>
      <w:rPr>
        <w:rFonts w:ascii="Times New Roman" w:hAnsi="Times New Roman" w:cs="Times New Roman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6435"/>
        </w:tabs>
        <w:ind w:left="6435" w:hanging="360"/>
      </w:pPr>
      <w:rPr>
        <w:rFonts w:ascii="Times New Roman" w:hAnsi="Times New Roman" w:cs="Times New Roman"/>
        <w:sz w:val="24"/>
        <w:szCs w:val="24"/>
      </w:rPr>
    </w:lvl>
    <w:lvl w:ilvl="8">
      <w:start w:val="1"/>
      <w:numFmt w:val="lowerRoman"/>
      <w:lvlText w:val="%9."/>
      <w:lvlJc w:val="right"/>
      <w:pPr>
        <w:tabs>
          <w:tab w:val="num" w:pos="7155"/>
        </w:tabs>
        <w:ind w:left="7155" w:hanging="180"/>
      </w:pPr>
      <w:rPr>
        <w:rFonts w:ascii="Times New Roman" w:hAnsi="Times New Roman" w:cs="Times New Roman"/>
        <w:sz w:val="24"/>
        <w:szCs w:val="24"/>
      </w:rPr>
    </w:lvl>
  </w:abstractNum>
  <w:abstractNum w:abstractNumId="24">
    <w:nsid w:val="39721180"/>
    <w:multiLevelType w:val="multilevel"/>
    <w:tmpl w:val="3648DD44"/>
    <w:lvl w:ilvl="0">
      <w:start w:val="8"/>
      <w:numFmt w:val="decimal"/>
      <w:lvlText w:val="%1."/>
      <w:lvlJc w:val="left"/>
      <w:pPr>
        <w:ind w:left="540" w:hanging="540"/>
      </w:pPr>
      <w:rPr>
        <w:rFonts w:cs="Times New Roman" w:hint="default"/>
        <w:color w:val="000000"/>
        <w:u w:val="single"/>
      </w:rPr>
    </w:lvl>
    <w:lvl w:ilvl="1">
      <w:start w:val="1"/>
      <w:numFmt w:val="decimal"/>
      <w:lvlText w:val="%1.%2."/>
      <w:lvlJc w:val="left"/>
      <w:pPr>
        <w:ind w:left="1440" w:hanging="540"/>
      </w:pPr>
      <w:rPr>
        <w:rFonts w:cs="Times New Roman" w:hint="default"/>
        <w:color w:val="000000"/>
        <w:u w:val="single"/>
      </w:rPr>
    </w:lvl>
    <w:lvl w:ilvl="2">
      <w:start w:val="1"/>
      <w:numFmt w:val="decimal"/>
      <w:lvlText w:val="%1.%2.%3."/>
      <w:lvlJc w:val="left"/>
      <w:pPr>
        <w:ind w:left="2520" w:hanging="720"/>
      </w:pPr>
      <w:rPr>
        <w:rFonts w:cs="Times New Roman" w:hint="default"/>
        <w:color w:val="000000"/>
        <w:u w:val="single"/>
      </w:rPr>
    </w:lvl>
    <w:lvl w:ilvl="3">
      <w:start w:val="1"/>
      <w:numFmt w:val="decimal"/>
      <w:lvlText w:val="%1.%2.%3.%4."/>
      <w:lvlJc w:val="left"/>
      <w:pPr>
        <w:ind w:left="3420" w:hanging="720"/>
      </w:pPr>
      <w:rPr>
        <w:rFonts w:cs="Times New Roman" w:hint="default"/>
        <w:color w:val="000000"/>
        <w:u w:val="single"/>
      </w:rPr>
    </w:lvl>
    <w:lvl w:ilvl="4">
      <w:start w:val="1"/>
      <w:numFmt w:val="decimal"/>
      <w:lvlText w:val="%1.%2.%3.%4.%5."/>
      <w:lvlJc w:val="left"/>
      <w:pPr>
        <w:ind w:left="4680" w:hanging="1080"/>
      </w:pPr>
      <w:rPr>
        <w:rFonts w:cs="Times New Roman" w:hint="default"/>
        <w:color w:val="000000"/>
        <w:u w:val="single"/>
      </w:rPr>
    </w:lvl>
    <w:lvl w:ilvl="5">
      <w:start w:val="1"/>
      <w:numFmt w:val="decimal"/>
      <w:lvlText w:val="%1.%2.%3.%4.%5.%6."/>
      <w:lvlJc w:val="left"/>
      <w:pPr>
        <w:ind w:left="5580" w:hanging="1080"/>
      </w:pPr>
      <w:rPr>
        <w:rFonts w:cs="Times New Roman" w:hint="default"/>
        <w:color w:val="000000"/>
        <w:u w:val="single"/>
      </w:rPr>
    </w:lvl>
    <w:lvl w:ilvl="6">
      <w:start w:val="1"/>
      <w:numFmt w:val="decimal"/>
      <w:lvlText w:val="%1.%2.%3.%4.%5.%6.%7."/>
      <w:lvlJc w:val="left"/>
      <w:pPr>
        <w:ind w:left="6840" w:hanging="1440"/>
      </w:pPr>
      <w:rPr>
        <w:rFonts w:cs="Times New Roman" w:hint="default"/>
        <w:color w:val="000000"/>
        <w:u w:val="single"/>
      </w:rPr>
    </w:lvl>
    <w:lvl w:ilvl="7">
      <w:start w:val="1"/>
      <w:numFmt w:val="decimal"/>
      <w:lvlText w:val="%1.%2.%3.%4.%5.%6.%7.%8."/>
      <w:lvlJc w:val="left"/>
      <w:pPr>
        <w:ind w:left="7740" w:hanging="1440"/>
      </w:pPr>
      <w:rPr>
        <w:rFonts w:cs="Times New Roman" w:hint="default"/>
        <w:color w:val="000000"/>
        <w:u w:val="single"/>
      </w:rPr>
    </w:lvl>
    <w:lvl w:ilvl="8">
      <w:start w:val="1"/>
      <w:numFmt w:val="decimal"/>
      <w:lvlText w:val="%1.%2.%3.%4.%5.%6.%7.%8.%9."/>
      <w:lvlJc w:val="left"/>
      <w:pPr>
        <w:ind w:left="9000" w:hanging="1800"/>
      </w:pPr>
      <w:rPr>
        <w:rFonts w:cs="Times New Roman" w:hint="default"/>
        <w:color w:val="000000"/>
        <w:u w:val="single"/>
      </w:rPr>
    </w:lvl>
  </w:abstractNum>
  <w:abstractNum w:abstractNumId="25">
    <w:nsid w:val="39D32314"/>
    <w:multiLevelType w:val="hybridMultilevel"/>
    <w:tmpl w:val="FFA26FA6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C007F3D"/>
    <w:multiLevelType w:val="multilevel"/>
    <w:tmpl w:val="25C0B49A"/>
    <w:lvl w:ilvl="0">
      <w:start w:val="4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ascii="Times New Roman" w:hAnsi="Times New Roman" w:cs="Times New Roman" w:hint="default"/>
        <w:sz w:val="24"/>
      </w:rPr>
    </w:lvl>
    <w:lvl w:ilvl="1">
      <w:start w:val="3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sz w:val="24"/>
      </w:rPr>
    </w:lvl>
    <w:lvl w:ilvl="2">
      <w:start w:val="9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sz w:val="24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sz w:val="24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sz w:val="24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 w:hint="default"/>
        <w:sz w:val="24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ascii="Times New Roman" w:hAnsi="Times New Roman" w:cs="Times New Roman" w:hint="default"/>
        <w:sz w:val="24"/>
      </w:rPr>
    </w:lvl>
  </w:abstractNum>
  <w:abstractNum w:abstractNumId="27">
    <w:nsid w:val="3D7159CF"/>
    <w:multiLevelType w:val="multilevel"/>
    <w:tmpl w:val="39224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42B72B9A"/>
    <w:multiLevelType w:val="hybridMultilevel"/>
    <w:tmpl w:val="D054B9E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47567919"/>
    <w:multiLevelType w:val="multilevel"/>
    <w:tmpl w:val="1AD25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0">
    <w:nsid w:val="483A1299"/>
    <w:multiLevelType w:val="multilevel"/>
    <w:tmpl w:val="66FC4E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ascii="Times New Roman" w:hAnsi="Times New Roman" w:cs="Times New Roman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Times New Roman" w:hAnsi="Times New Roman" w:cs="Times New Roman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ascii="Times New Roman" w:hAnsi="Times New Roman" w:cs="Times New Roman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ascii="Times New Roman" w:hAnsi="Times New Roman" w:cs="Times New Roman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Times New Roman" w:hAnsi="Times New Roman" w:cs="Times New Roman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ascii="Times New Roman" w:hAnsi="Times New Roman" w:cs="Times New Roman"/>
        <w:sz w:val="24"/>
        <w:szCs w:val="24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ascii="Times New Roman" w:hAnsi="Times New Roman" w:cs="Times New Roman"/>
        <w:sz w:val="24"/>
        <w:szCs w:val="24"/>
      </w:rPr>
    </w:lvl>
  </w:abstractNum>
  <w:abstractNum w:abstractNumId="31">
    <w:nsid w:val="490A3DC0"/>
    <w:multiLevelType w:val="multilevel"/>
    <w:tmpl w:val="44C6BD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2">
    <w:nsid w:val="4AF01B22"/>
    <w:multiLevelType w:val="multilevel"/>
    <w:tmpl w:val="EFC640DA"/>
    <w:lvl w:ilvl="0">
      <w:start w:val="1"/>
      <w:numFmt w:val="decimal"/>
      <w:suff w:val="space"/>
      <w:lvlText w:val="%1."/>
      <w:lvlJc w:val="left"/>
      <w:pPr>
        <w:ind w:left="1509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3">
    <w:nsid w:val="4E6E09E5"/>
    <w:multiLevelType w:val="multilevel"/>
    <w:tmpl w:val="946A2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34">
    <w:nsid w:val="4ED05A3D"/>
    <w:multiLevelType w:val="hybridMultilevel"/>
    <w:tmpl w:val="3E7A638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55293BF8"/>
    <w:multiLevelType w:val="hybridMultilevel"/>
    <w:tmpl w:val="932465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9210BEF"/>
    <w:multiLevelType w:val="hybridMultilevel"/>
    <w:tmpl w:val="E68AB9FC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>
    <w:nsid w:val="5B7D2588"/>
    <w:multiLevelType w:val="hybridMultilevel"/>
    <w:tmpl w:val="932465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41A013B"/>
    <w:multiLevelType w:val="hybridMultilevel"/>
    <w:tmpl w:val="CB74DE8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645F5E45"/>
    <w:multiLevelType w:val="hybridMultilevel"/>
    <w:tmpl w:val="6CE617E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0">
    <w:nsid w:val="64AF64B5"/>
    <w:multiLevelType w:val="hybridMultilevel"/>
    <w:tmpl w:val="8DE65DC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6FE737E9"/>
    <w:multiLevelType w:val="multilevel"/>
    <w:tmpl w:val="C3FAC1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  <w:kern w:val="32"/>
        <w:sz w:val="24"/>
        <w:szCs w:val="24"/>
      </w:rPr>
    </w:lvl>
    <w:lvl w:ilvl="1">
      <w:start w:val="4"/>
      <w:numFmt w:val="decimal"/>
      <w:lvlText w:val="%1.%2."/>
      <w:lvlJc w:val="left"/>
      <w:pPr>
        <w:tabs>
          <w:tab w:val="num" w:pos="786"/>
        </w:tabs>
        <w:ind w:left="786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42">
    <w:nsid w:val="71A383FF"/>
    <w:multiLevelType w:val="multilevel"/>
    <w:tmpl w:val="66FC4E2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ascii="Times New Roman" w:hAnsi="Times New Roman" w:cs="Times New Roman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ascii="Times New Roman" w:hAnsi="Times New Roman" w:cs="Times New Roman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ascii="Times New Roman" w:hAnsi="Times New Roman" w:cs="Times New Roman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ascii="Times New Roman" w:hAnsi="Times New Roman" w:cs="Times New Roman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ascii="Times New Roman" w:hAnsi="Times New Roman" w:cs="Times New Roman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ascii="Times New Roman" w:hAnsi="Times New Roman" w:cs="Times New Roman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ascii="Times New Roman" w:hAnsi="Times New Roman" w:cs="Times New Roman"/>
        <w:sz w:val="24"/>
        <w:szCs w:val="24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ascii="Times New Roman" w:hAnsi="Times New Roman" w:cs="Times New Roman"/>
        <w:sz w:val="24"/>
        <w:szCs w:val="24"/>
      </w:rPr>
    </w:lvl>
  </w:abstractNum>
  <w:abstractNum w:abstractNumId="43">
    <w:nsid w:val="728F1DC4"/>
    <w:multiLevelType w:val="multilevel"/>
    <w:tmpl w:val="23EC84BA"/>
    <w:lvl w:ilvl="0">
      <w:start w:val="4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ascii="Times New Roman" w:hAnsi="Times New Roman" w:cs="Times New Roman" w:hint="default"/>
        <w:sz w:val="24"/>
      </w:rPr>
    </w:lvl>
    <w:lvl w:ilvl="1">
      <w:start w:val="3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sz w:val="24"/>
      </w:rPr>
    </w:lvl>
    <w:lvl w:ilvl="2">
      <w:start w:val="5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ascii="Times New Roman" w:hAnsi="Times New Roman" w:cs="Times New Roman" w:hint="default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ascii="Times New Roman" w:hAnsi="Times New Roman" w:cs="Times New Roman" w:hint="default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ascii="Times New Roman" w:hAnsi="Times New Roman" w:cs="Times New Roman" w:hint="default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 w:hint="default"/>
        <w:sz w:val="24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ascii="Times New Roman" w:hAnsi="Times New Roman" w:cs="Times New Roman" w:hint="default"/>
        <w:sz w:val="24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ascii="Times New Roman" w:hAnsi="Times New Roman" w:cs="Times New Roman" w:hint="default"/>
        <w:sz w:val="24"/>
      </w:rPr>
    </w:lvl>
  </w:abstractNum>
  <w:abstractNum w:abstractNumId="44">
    <w:nsid w:val="729D3E72"/>
    <w:multiLevelType w:val="hybridMultilevel"/>
    <w:tmpl w:val="9A70684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>
    <w:nsid w:val="75E05F66"/>
    <w:multiLevelType w:val="hybridMultilevel"/>
    <w:tmpl w:val="1352A5E8"/>
    <w:lvl w:ilvl="0" w:tplc="B4B031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F092FA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46">
    <w:nsid w:val="7A446546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3"/>
  </w:num>
  <w:num w:numId="12">
    <w:abstractNumId w:val="17"/>
  </w:num>
  <w:num w:numId="13">
    <w:abstractNumId w:val="43"/>
  </w:num>
  <w:num w:numId="14">
    <w:abstractNumId w:val="26"/>
  </w:num>
  <w:num w:numId="15">
    <w:abstractNumId w:val="41"/>
  </w:num>
  <w:num w:numId="16">
    <w:abstractNumId w:val="25"/>
  </w:num>
  <w:num w:numId="17">
    <w:abstractNumId w:val="18"/>
  </w:num>
  <w:num w:numId="18">
    <w:abstractNumId w:val="20"/>
  </w:num>
  <w:num w:numId="19">
    <w:abstractNumId w:val="23"/>
    <w:lvlOverride w:ilvl="0">
      <w:startOverride w:val="1"/>
    </w:lvlOverride>
  </w:num>
  <w:num w:numId="20">
    <w:abstractNumId w:val="42"/>
  </w:num>
  <w:num w:numId="21">
    <w:abstractNumId w:val="42"/>
    <w:lvlOverride w:ilvl="0">
      <w:startOverride w:val="2"/>
    </w:lvlOverride>
  </w:num>
  <w:num w:numId="22">
    <w:abstractNumId w:val="35"/>
  </w:num>
  <w:num w:numId="23">
    <w:abstractNumId w:val="32"/>
  </w:num>
  <w:num w:numId="24">
    <w:abstractNumId w:val="27"/>
  </w:num>
  <w:num w:numId="25">
    <w:abstractNumId w:val="29"/>
    <w:lvlOverride w:ilvl="0">
      <w:startOverride w:val="1"/>
    </w:lvlOverride>
  </w:num>
  <w:num w:numId="26">
    <w:abstractNumId w:val="31"/>
  </w:num>
  <w:num w:numId="27">
    <w:abstractNumId w:val="33"/>
  </w:num>
  <w:num w:numId="28">
    <w:abstractNumId w:val="46"/>
  </w:num>
  <w:num w:numId="29">
    <w:abstractNumId w:val="24"/>
  </w:num>
  <w:num w:numId="30">
    <w:abstractNumId w:val="40"/>
  </w:num>
  <w:num w:numId="31">
    <w:abstractNumId w:val="16"/>
  </w:num>
  <w:num w:numId="32">
    <w:abstractNumId w:val="19"/>
  </w:num>
  <w:num w:numId="33">
    <w:abstractNumId w:val="11"/>
  </w:num>
  <w:num w:numId="34">
    <w:abstractNumId w:val="15"/>
  </w:num>
  <w:num w:numId="35">
    <w:abstractNumId w:val="38"/>
  </w:num>
  <w:num w:numId="36">
    <w:abstractNumId w:val="39"/>
  </w:num>
  <w:num w:numId="37">
    <w:abstractNumId w:val="12"/>
  </w:num>
  <w:num w:numId="38">
    <w:abstractNumId w:val="44"/>
  </w:num>
  <w:num w:numId="39">
    <w:abstractNumId w:val="21"/>
  </w:num>
  <w:num w:numId="40">
    <w:abstractNumId w:val="28"/>
  </w:num>
  <w:num w:numId="41">
    <w:abstractNumId w:val="14"/>
  </w:num>
  <w:num w:numId="42">
    <w:abstractNumId w:val="30"/>
  </w:num>
  <w:num w:numId="43">
    <w:abstractNumId w:val="10"/>
  </w:num>
  <w:num w:numId="44">
    <w:abstractNumId w:val="37"/>
  </w:num>
  <w:num w:numId="45">
    <w:abstractNumId w:val="36"/>
  </w:num>
  <w:num w:numId="46">
    <w:abstractNumId w:val="45"/>
  </w:num>
  <w:num w:numId="47">
    <w:abstractNumId w:val="22"/>
  </w:num>
  <w:num w:numId="48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5826"/>
    <w:rsid w:val="00002F29"/>
    <w:rsid w:val="00003937"/>
    <w:rsid w:val="00007104"/>
    <w:rsid w:val="00020546"/>
    <w:rsid w:val="000205FA"/>
    <w:rsid w:val="00026020"/>
    <w:rsid w:val="000323A8"/>
    <w:rsid w:val="000323E6"/>
    <w:rsid w:val="00034F77"/>
    <w:rsid w:val="00037ADF"/>
    <w:rsid w:val="000414CE"/>
    <w:rsid w:val="00057B77"/>
    <w:rsid w:val="00061DBF"/>
    <w:rsid w:val="00077A43"/>
    <w:rsid w:val="00083250"/>
    <w:rsid w:val="000953A3"/>
    <w:rsid w:val="00097A3A"/>
    <w:rsid w:val="000A2432"/>
    <w:rsid w:val="000B03FC"/>
    <w:rsid w:val="000C42C2"/>
    <w:rsid w:val="000D2D29"/>
    <w:rsid w:val="000D40D7"/>
    <w:rsid w:val="000D4444"/>
    <w:rsid w:val="000E41FF"/>
    <w:rsid w:val="000F40C9"/>
    <w:rsid w:val="0010210D"/>
    <w:rsid w:val="00142F87"/>
    <w:rsid w:val="0014491E"/>
    <w:rsid w:val="001510C3"/>
    <w:rsid w:val="00151EA7"/>
    <w:rsid w:val="00177441"/>
    <w:rsid w:val="00180628"/>
    <w:rsid w:val="0018134D"/>
    <w:rsid w:val="001A04DC"/>
    <w:rsid w:val="001B3498"/>
    <w:rsid w:val="001B7D04"/>
    <w:rsid w:val="001C454A"/>
    <w:rsid w:val="001C7C45"/>
    <w:rsid w:val="001E7ACC"/>
    <w:rsid w:val="001F52E3"/>
    <w:rsid w:val="001F557F"/>
    <w:rsid w:val="001F5FD3"/>
    <w:rsid w:val="00224119"/>
    <w:rsid w:val="00225D02"/>
    <w:rsid w:val="00230581"/>
    <w:rsid w:val="00231906"/>
    <w:rsid w:val="0023696D"/>
    <w:rsid w:val="00240D87"/>
    <w:rsid w:val="00242F5A"/>
    <w:rsid w:val="0024460E"/>
    <w:rsid w:val="0026137B"/>
    <w:rsid w:val="00263080"/>
    <w:rsid w:val="002704F7"/>
    <w:rsid w:val="0027422C"/>
    <w:rsid w:val="00275844"/>
    <w:rsid w:val="002923AC"/>
    <w:rsid w:val="002A148D"/>
    <w:rsid w:val="002A230E"/>
    <w:rsid w:val="002A2724"/>
    <w:rsid w:val="002C4673"/>
    <w:rsid w:val="002D35A0"/>
    <w:rsid w:val="002E4390"/>
    <w:rsid w:val="002E571A"/>
    <w:rsid w:val="002E70D0"/>
    <w:rsid w:val="002F5826"/>
    <w:rsid w:val="002F63B8"/>
    <w:rsid w:val="00310C0C"/>
    <w:rsid w:val="003132E2"/>
    <w:rsid w:val="003213DE"/>
    <w:rsid w:val="003313F5"/>
    <w:rsid w:val="00332A5A"/>
    <w:rsid w:val="0033414E"/>
    <w:rsid w:val="00337BB3"/>
    <w:rsid w:val="00346470"/>
    <w:rsid w:val="00351F9B"/>
    <w:rsid w:val="0036200C"/>
    <w:rsid w:val="003718D3"/>
    <w:rsid w:val="00375709"/>
    <w:rsid w:val="0037741A"/>
    <w:rsid w:val="00394670"/>
    <w:rsid w:val="003A099D"/>
    <w:rsid w:val="003C5ED5"/>
    <w:rsid w:val="003D32D3"/>
    <w:rsid w:val="003D43CF"/>
    <w:rsid w:val="003E139F"/>
    <w:rsid w:val="003E1D9C"/>
    <w:rsid w:val="003E36D7"/>
    <w:rsid w:val="003E3BFE"/>
    <w:rsid w:val="003F41B7"/>
    <w:rsid w:val="003F444E"/>
    <w:rsid w:val="003F6D36"/>
    <w:rsid w:val="0040142F"/>
    <w:rsid w:val="004016AE"/>
    <w:rsid w:val="0041078B"/>
    <w:rsid w:val="004168E6"/>
    <w:rsid w:val="004216D8"/>
    <w:rsid w:val="00427A55"/>
    <w:rsid w:val="0043179F"/>
    <w:rsid w:val="00432441"/>
    <w:rsid w:val="00432B35"/>
    <w:rsid w:val="00434B04"/>
    <w:rsid w:val="00443BDD"/>
    <w:rsid w:val="00455FC8"/>
    <w:rsid w:val="004619A9"/>
    <w:rsid w:val="0046393A"/>
    <w:rsid w:val="0046572C"/>
    <w:rsid w:val="0046732D"/>
    <w:rsid w:val="00480B6E"/>
    <w:rsid w:val="00483D03"/>
    <w:rsid w:val="00484398"/>
    <w:rsid w:val="00485CFB"/>
    <w:rsid w:val="004860E3"/>
    <w:rsid w:val="00496D60"/>
    <w:rsid w:val="004A42A7"/>
    <w:rsid w:val="004B0EE7"/>
    <w:rsid w:val="004C2494"/>
    <w:rsid w:val="004C6258"/>
    <w:rsid w:val="004D797B"/>
    <w:rsid w:val="004E3A8B"/>
    <w:rsid w:val="004F130A"/>
    <w:rsid w:val="004F45A0"/>
    <w:rsid w:val="004F70D1"/>
    <w:rsid w:val="0050258B"/>
    <w:rsid w:val="00506347"/>
    <w:rsid w:val="005145ED"/>
    <w:rsid w:val="005149AC"/>
    <w:rsid w:val="005176C0"/>
    <w:rsid w:val="005356F8"/>
    <w:rsid w:val="00543149"/>
    <w:rsid w:val="00543653"/>
    <w:rsid w:val="0055659B"/>
    <w:rsid w:val="00561EC3"/>
    <w:rsid w:val="00567D92"/>
    <w:rsid w:val="00567F6C"/>
    <w:rsid w:val="005746C1"/>
    <w:rsid w:val="00584010"/>
    <w:rsid w:val="0059631A"/>
    <w:rsid w:val="005A7597"/>
    <w:rsid w:val="005A7AF6"/>
    <w:rsid w:val="005B04E2"/>
    <w:rsid w:val="005B5119"/>
    <w:rsid w:val="005B63A7"/>
    <w:rsid w:val="005C1D13"/>
    <w:rsid w:val="005C3E32"/>
    <w:rsid w:val="005D35F0"/>
    <w:rsid w:val="005D40C2"/>
    <w:rsid w:val="005E2110"/>
    <w:rsid w:val="005E766E"/>
    <w:rsid w:val="005F2438"/>
    <w:rsid w:val="005F2CCD"/>
    <w:rsid w:val="005F4BF6"/>
    <w:rsid w:val="00600D2C"/>
    <w:rsid w:val="0060720D"/>
    <w:rsid w:val="0061022B"/>
    <w:rsid w:val="00622EF3"/>
    <w:rsid w:val="00627817"/>
    <w:rsid w:val="00632E0B"/>
    <w:rsid w:val="00636EC2"/>
    <w:rsid w:val="00641240"/>
    <w:rsid w:val="00642F1A"/>
    <w:rsid w:val="006447ED"/>
    <w:rsid w:val="006530AB"/>
    <w:rsid w:val="00654A04"/>
    <w:rsid w:val="00657C6B"/>
    <w:rsid w:val="00660EFB"/>
    <w:rsid w:val="00662D1E"/>
    <w:rsid w:val="006740BF"/>
    <w:rsid w:val="00690DA2"/>
    <w:rsid w:val="00695983"/>
    <w:rsid w:val="006A6B16"/>
    <w:rsid w:val="006C2814"/>
    <w:rsid w:val="006C4D8C"/>
    <w:rsid w:val="006C537E"/>
    <w:rsid w:val="006D0913"/>
    <w:rsid w:val="006D50CF"/>
    <w:rsid w:val="006E151E"/>
    <w:rsid w:val="006E2753"/>
    <w:rsid w:val="006F010A"/>
    <w:rsid w:val="006F79E7"/>
    <w:rsid w:val="0070301C"/>
    <w:rsid w:val="00706259"/>
    <w:rsid w:val="007134BF"/>
    <w:rsid w:val="00720697"/>
    <w:rsid w:val="00725F5C"/>
    <w:rsid w:val="007260AB"/>
    <w:rsid w:val="007313C1"/>
    <w:rsid w:val="0073175B"/>
    <w:rsid w:val="007356B9"/>
    <w:rsid w:val="00741FEB"/>
    <w:rsid w:val="00750714"/>
    <w:rsid w:val="00754E53"/>
    <w:rsid w:val="00756879"/>
    <w:rsid w:val="00762A14"/>
    <w:rsid w:val="0076540B"/>
    <w:rsid w:val="007663A7"/>
    <w:rsid w:val="00773436"/>
    <w:rsid w:val="00775DA0"/>
    <w:rsid w:val="00793700"/>
    <w:rsid w:val="007A2A96"/>
    <w:rsid w:val="007A3D1C"/>
    <w:rsid w:val="007A404A"/>
    <w:rsid w:val="007B32F7"/>
    <w:rsid w:val="007B33DF"/>
    <w:rsid w:val="007B4836"/>
    <w:rsid w:val="007B5F5C"/>
    <w:rsid w:val="007C3575"/>
    <w:rsid w:val="007C3F99"/>
    <w:rsid w:val="007D7BC4"/>
    <w:rsid w:val="007E001D"/>
    <w:rsid w:val="007F2FF0"/>
    <w:rsid w:val="007F6657"/>
    <w:rsid w:val="00805BD4"/>
    <w:rsid w:val="00805D4C"/>
    <w:rsid w:val="00813A39"/>
    <w:rsid w:val="00826999"/>
    <w:rsid w:val="00826CBB"/>
    <w:rsid w:val="0082794A"/>
    <w:rsid w:val="008326D8"/>
    <w:rsid w:val="008342BB"/>
    <w:rsid w:val="00834A63"/>
    <w:rsid w:val="00841D90"/>
    <w:rsid w:val="00855C7A"/>
    <w:rsid w:val="00861F3D"/>
    <w:rsid w:val="00864CC4"/>
    <w:rsid w:val="00867F1F"/>
    <w:rsid w:val="00871B8F"/>
    <w:rsid w:val="008805C3"/>
    <w:rsid w:val="008835CE"/>
    <w:rsid w:val="00887E84"/>
    <w:rsid w:val="008938FD"/>
    <w:rsid w:val="008A05D6"/>
    <w:rsid w:val="008A4BE1"/>
    <w:rsid w:val="008A714E"/>
    <w:rsid w:val="008B24F6"/>
    <w:rsid w:val="008C284C"/>
    <w:rsid w:val="008C714B"/>
    <w:rsid w:val="008C7E84"/>
    <w:rsid w:val="008E11EF"/>
    <w:rsid w:val="008E1759"/>
    <w:rsid w:val="008E604F"/>
    <w:rsid w:val="008F0284"/>
    <w:rsid w:val="008F22F3"/>
    <w:rsid w:val="008F33BC"/>
    <w:rsid w:val="008F4A3F"/>
    <w:rsid w:val="00906A6C"/>
    <w:rsid w:val="00925C92"/>
    <w:rsid w:val="00926394"/>
    <w:rsid w:val="009365B6"/>
    <w:rsid w:val="009378D3"/>
    <w:rsid w:val="00940923"/>
    <w:rsid w:val="0094680A"/>
    <w:rsid w:val="009647D7"/>
    <w:rsid w:val="00976153"/>
    <w:rsid w:val="00980CF7"/>
    <w:rsid w:val="00982FCE"/>
    <w:rsid w:val="00991535"/>
    <w:rsid w:val="00992EB9"/>
    <w:rsid w:val="009A049C"/>
    <w:rsid w:val="009B054B"/>
    <w:rsid w:val="009B1E1D"/>
    <w:rsid w:val="009B24A4"/>
    <w:rsid w:val="009B50E4"/>
    <w:rsid w:val="009D10E8"/>
    <w:rsid w:val="009D44E0"/>
    <w:rsid w:val="009E56EC"/>
    <w:rsid w:val="009E579C"/>
    <w:rsid w:val="009E6B22"/>
    <w:rsid w:val="009F1269"/>
    <w:rsid w:val="009F4598"/>
    <w:rsid w:val="009F7FEB"/>
    <w:rsid w:val="00A046F4"/>
    <w:rsid w:val="00A0749F"/>
    <w:rsid w:val="00A208C8"/>
    <w:rsid w:val="00A222C6"/>
    <w:rsid w:val="00A32F1E"/>
    <w:rsid w:val="00A50C9A"/>
    <w:rsid w:val="00A5179E"/>
    <w:rsid w:val="00A52D39"/>
    <w:rsid w:val="00A52EAC"/>
    <w:rsid w:val="00A545F6"/>
    <w:rsid w:val="00A61A70"/>
    <w:rsid w:val="00A6200E"/>
    <w:rsid w:val="00A753A3"/>
    <w:rsid w:val="00A80B5C"/>
    <w:rsid w:val="00AA6E13"/>
    <w:rsid w:val="00AA6EE7"/>
    <w:rsid w:val="00AB138B"/>
    <w:rsid w:val="00AB2340"/>
    <w:rsid w:val="00AC514F"/>
    <w:rsid w:val="00AC73A9"/>
    <w:rsid w:val="00AD0BCE"/>
    <w:rsid w:val="00AD38F3"/>
    <w:rsid w:val="00AD4DA8"/>
    <w:rsid w:val="00AE054C"/>
    <w:rsid w:val="00AE3FBC"/>
    <w:rsid w:val="00AE6708"/>
    <w:rsid w:val="00AF1074"/>
    <w:rsid w:val="00AF2A08"/>
    <w:rsid w:val="00B071FA"/>
    <w:rsid w:val="00B10C27"/>
    <w:rsid w:val="00B150BE"/>
    <w:rsid w:val="00B24D07"/>
    <w:rsid w:val="00B324CA"/>
    <w:rsid w:val="00B36634"/>
    <w:rsid w:val="00B412BF"/>
    <w:rsid w:val="00B41EFB"/>
    <w:rsid w:val="00B46D0C"/>
    <w:rsid w:val="00B52356"/>
    <w:rsid w:val="00B56928"/>
    <w:rsid w:val="00B97C1B"/>
    <w:rsid w:val="00BA01AC"/>
    <w:rsid w:val="00BA40B1"/>
    <w:rsid w:val="00BA4DFD"/>
    <w:rsid w:val="00BA5AF2"/>
    <w:rsid w:val="00BB1C5B"/>
    <w:rsid w:val="00BB3977"/>
    <w:rsid w:val="00BB74B9"/>
    <w:rsid w:val="00BC0001"/>
    <w:rsid w:val="00BC7474"/>
    <w:rsid w:val="00BE7552"/>
    <w:rsid w:val="00BF3615"/>
    <w:rsid w:val="00BF3A53"/>
    <w:rsid w:val="00BF56C8"/>
    <w:rsid w:val="00BF72C3"/>
    <w:rsid w:val="00C05040"/>
    <w:rsid w:val="00C24488"/>
    <w:rsid w:val="00C261AD"/>
    <w:rsid w:val="00C35255"/>
    <w:rsid w:val="00C51EA9"/>
    <w:rsid w:val="00C5212C"/>
    <w:rsid w:val="00C65C57"/>
    <w:rsid w:val="00C73FFE"/>
    <w:rsid w:val="00C8163B"/>
    <w:rsid w:val="00C840F2"/>
    <w:rsid w:val="00C865DD"/>
    <w:rsid w:val="00CA7BDA"/>
    <w:rsid w:val="00CB119D"/>
    <w:rsid w:val="00CE5A29"/>
    <w:rsid w:val="00CF1560"/>
    <w:rsid w:val="00CF34E4"/>
    <w:rsid w:val="00CF55E3"/>
    <w:rsid w:val="00CF6B42"/>
    <w:rsid w:val="00D125EE"/>
    <w:rsid w:val="00D27238"/>
    <w:rsid w:val="00D43B2C"/>
    <w:rsid w:val="00D605A7"/>
    <w:rsid w:val="00D7018E"/>
    <w:rsid w:val="00D91746"/>
    <w:rsid w:val="00D9478D"/>
    <w:rsid w:val="00DA3937"/>
    <w:rsid w:val="00DB5AC6"/>
    <w:rsid w:val="00DC0FFC"/>
    <w:rsid w:val="00DD6B60"/>
    <w:rsid w:val="00DE26A8"/>
    <w:rsid w:val="00DF5C4F"/>
    <w:rsid w:val="00DF7677"/>
    <w:rsid w:val="00DF7FB1"/>
    <w:rsid w:val="00E04AF0"/>
    <w:rsid w:val="00E12939"/>
    <w:rsid w:val="00E2255A"/>
    <w:rsid w:val="00E26473"/>
    <w:rsid w:val="00E46D3C"/>
    <w:rsid w:val="00E514FD"/>
    <w:rsid w:val="00E569AF"/>
    <w:rsid w:val="00E56ED4"/>
    <w:rsid w:val="00E60766"/>
    <w:rsid w:val="00E64344"/>
    <w:rsid w:val="00E64BE9"/>
    <w:rsid w:val="00E650FD"/>
    <w:rsid w:val="00E67788"/>
    <w:rsid w:val="00E8171A"/>
    <w:rsid w:val="00E820C0"/>
    <w:rsid w:val="00E917CE"/>
    <w:rsid w:val="00E97C7F"/>
    <w:rsid w:val="00EA099E"/>
    <w:rsid w:val="00EA2634"/>
    <w:rsid w:val="00EA2F1D"/>
    <w:rsid w:val="00EA3647"/>
    <w:rsid w:val="00EB1C7F"/>
    <w:rsid w:val="00EB3FC2"/>
    <w:rsid w:val="00EB7D63"/>
    <w:rsid w:val="00ED24EA"/>
    <w:rsid w:val="00ED3F34"/>
    <w:rsid w:val="00ED4307"/>
    <w:rsid w:val="00ED5900"/>
    <w:rsid w:val="00ED7327"/>
    <w:rsid w:val="00EE1E24"/>
    <w:rsid w:val="00EE386B"/>
    <w:rsid w:val="00F10562"/>
    <w:rsid w:val="00F15074"/>
    <w:rsid w:val="00F17793"/>
    <w:rsid w:val="00F20798"/>
    <w:rsid w:val="00F22BB7"/>
    <w:rsid w:val="00F3110E"/>
    <w:rsid w:val="00F378DA"/>
    <w:rsid w:val="00F62984"/>
    <w:rsid w:val="00F667E0"/>
    <w:rsid w:val="00F819D0"/>
    <w:rsid w:val="00F873EC"/>
    <w:rsid w:val="00F94FC1"/>
    <w:rsid w:val="00FA3922"/>
    <w:rsid w:val="00FB1BA1"/>
    <w:rsid w:val="00FB4D60"/>
    <w:rsid w:val="00FB6CEC"/>
    <w:rsid w:val="00FD4732"/>
    <w:rsid w:val="00FD568C"/>
    <w:rsid w:val="00FD6471"/>
    <w:rsid w:val="00FE08EC"/>
    <w:rsid w:val="00FE0A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Pr>
      <w:sz w:val="24"/>
      <w:szCs w:val="24"/>
      <w:lang w:eastAsia="ar-SA"/>
    </w:rPr>
  </w:style>
  <w:style w:type="paragraph" w:styleId="11">
    <w:name w:val="heading 1"/>
    <w:basedOn w:val="a0"/>
    <w:next w:val="a0"/>
    <w:link w:val="110"/>
    <w:qFormat/>
    <w:pPr>
      <w:keepNext/>
      <w:spacing w:before="240" w:after="60"/>
      <w:outlineLvl w:val="0"/>
    </w:pPr>
    <w:rPr>
      <w:rFonts w:ascii="Arial" w:hAnsi="Arial" w:cs="Arial"/>
      <w:b/>
      <w:bCs/>
      <w:kern w:val="1"/>
      <w:sz w:val="32"/>
      <w:szCs w:val="32"/>
      <w:lang w:val="x-none"/>
    </w:rPr>
  </w:style>
  <w:style w:type="paragraph" w:styleId="2">
    <w:name w:val="heading 2"/>
    <w:basedOn w:val="a0"/>
    <w:next w:val="a0"/>
    <w:qFormat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paragraph" w:styleId="3">
    <w:name w:val="heading 3"/>
    <w:basedOn w:val="a0"/>
    <w:next w:val="a0"/>
    <w:qFormat/>
    <w:pPr>
      <w:keepNext/>
      <w:spacing w:before="240" w:after="60"/>
      <w:outlineLvl w:val="2"/>
    </w:pPr>
    <w:rPr>
      <w:rFonts w:ascii="Cambria" w:hAnsi="Cambria" w:cs="Cambria"/>
      <w:b/>
      <w:bCs/>
      <w:sz w:val="26"/>
      <w:szCs w:val="26"/>
      <w:lang w:val="x-none"/>
    </w:rPr>
  </w:style>
  <w:style w:type="paragraph" w:styleId="4">
    <w:name w:val="heading 4"/>
    <w:basedOn w:val="a0"/>
    <w:next w:val="a0"/>
    <w:qFormat/>
    <w:pPr>
      <w:keepNext/>
      <w:widowControl w:val="0"/>
      <w:tabs>
        <w:tab w:val="num" w:pos="0"/>
      </w:tabs>
      <w:autoSpaceDE w:val="0"/>
      <w:spacing w:before="240" w:after="60"/>
      <w:ind w:left="720" w:hanging="360"/>
      <w:outlineLvl w:val="3"/>
    </w:pPr>
    <w:rPr>
      <w:rFonts w:ascii="Calibri" w:hAnsi="Calibri" w:cs="Calibri"/>
      <w:b/>
      <w:color w:val="000000"/>
      <w:sz w:val="28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2z0">
    <w:name w:val="WW8Num2z0"/>
    <w:rPr>
      <w:rFonts w:hint="default"/>
    </w:rPr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cs="Times New Roman" w:hint="default"/>
      <w:color w:val="000000"/>
    </w:rPr>
  </w:style>
  <w:style w:type="character" w:customStyle="1" w:styleId="WW8Num3z1">
    <w:name w:val="WW8Num3z1"/>
    <w:rPr>
      <w:rFonts w:cs="Times New Roman"/>
    </w:rPr>
  </w:style>
  <w:style w:type="character" w:customStyle="1" w:styleId="WW8Num4z0">
    <w:name w:val="WW8Num4z0"/>
    <w:rPr>
      <w:rFonts w:cs="Times New Roman" w:hint="default"/>
      <w:b/>
    </w:rPr>
  </w:style>
  <w:style w:type="character" w:customStyle="1" w:styleId="WW8Num5z0">
    <w:name w:val="WW8Num5z0"/>
    <w:rPr>
      <w:rFonts w:hint="default"/>
    </w:rPr>
  </w:style>
  <w:style w:type="character" w:customStyle="1" w:styleId="WW8Num5z1">
    <w:name w:val="WW8Num5z1"/>
    <w:rPr>
      <w:rFonts w:hint="default"/>
      <w:b/>
    </w:rPr>
  </w:style>
  <w:style w:type="character" w:customStyle="1" w:styleId="WW8Num6z0">
    <w:name w:val="WW8Num6z0"/>
    <w:rPr>
      <w:rFonts w:ascii="Times New Roman" w:hAnsi="Times New Roman" w:cs="Times New Roman" w:hint="default"/>
      <w:b w:val="0"/>
      <w:bCs w:val="0"/>
      <w:caps/>
      <w:sz w:val="20"/>
      <w:szCs w:val="24"/>
    </w:rPr>
  </w:style>
  <w:style w:type="character" w:customStyle="1" w:styleId="WW8Num6z1">
    <w:name w:val="WW8Num6z1"/>
    <w:rPr>
      <w:rFonts w:hint="default"/>
      <w:b/>
    </w:rPr>
  </w:style>
  <w:style w:type="character" w:customStyle="1" w:styleId="WW8Num7z0">
    <w:name w:val="WW8Num7z0"/>
    <w:rPr>
      <w:rFonts w:cs="Times New Roman" w:hint="default"/>
      <w:b/>
    </w:rPr>
  </w:style>
  <w:style w:type="character" w:customStyle="1" w:styleId="WW8Num8z0">
    <w:name w:val="WW8Num8z0"/>
    <w:rPr>
      <w:rFonts w:hint="default"/>
    </w:rPr>
  </w:style>
  <w:style w:type="character" w:customStyle="1" w:styleId="WW8Num8z1">
    <w:name w:val="WW8Num8z1"/>
    <w:rPr>
      <w:rFonts w:hint="default"/>
      <w:b/>
    </w:rPr>
  </w:style>
  <w:style w:type="character" w:customStyle="1" w:styleId="WW8Num9z0">
    <w:name w:val="WW8Num9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9z1">
    <w:name w:val="WW8Num9z1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9z2">
    <w:name w:val="WW8Num9z2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000000"/>
      <w:spacing w:val="0"/>
      <w:w w:val="100"/>
      <w:kern w:val="1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9z4">
    <w:name w:val="WW8Num9z4"/>
    <w:rPr>
      <w:rFonts w:hint="default"/>
    </w:rPr>
  </w:style>
  <w:style w:type="character" w:customStyle="1" w:styleId="WW8Num10z0">
    <w:name w:val="WW8Num10z0"/>
    <w:rPr>
      <w:rFonts w:hint="default"/>
    </w:rPr>
  </w:style>
  <w:style w:type="character" w:customStyle="1" w:styleId="WW8Num10z1">
    <w:name w:val="WW8Num10z1"/>
    <w:rPr>
      <w:rFonts w:ascii="Times New Roman" w:hAnsi="Times New Roman" w:cs="Times New Roman" w:hint="default"/>
      <w:b/>
      <w:i w:val="0"/>
      <w:iCs w:val="0"/>
      <w:sz w:val="24"/>
      <w:lang w:val="ru-RU"/>
    </w:rPr>
  </w:style>
  <w:style w:type="character" w:customStyle="1" w:styleId="WW8Num11z0">
    <w:name w:val="WW8Num11z0"/>
    <w:rPr>
      <w:rFonts w:ascii="Symbol" w:hAnsi="Symbol" w:cs="Symbol" w:hint="default"/>
    </w:rPr>
  </w:style>
  <w:style w:type="character" w:customStyle="1" w:styleId="WW8Num11z1">
    <w:name w:val="WW8Num11z1"/>
    <w:rPr>
      <w:rFonts w:ascii="Courier New" w:hAnsi="Courier New" w:cs="Courier New" w:hint="default"/>
    </w:rPr>
  </w:style>
  <w:style w:type="character" w:customStyle="1" w:styleId="WW8Num11z2">
    <w:name w:val="WW8Num11z2"/>
    <w:rPr>
      <w:rFonts w:ascii="Wingdings" w:hAnsi="Wingdings" w:cs="Wingdings" w:hint="default"/>
    </w:rPr>
  </w:style>
  <w:style w:type="character" w:customStyle="1" w:styleId="WW8Num12z0">
    <w:name w:val="WW8Num12z0"/>
    <w:rPr>
      <w:rFonts w:hint="default"/>
    </w:rPr>
  </w:style>
  <w:style w:type="character" w:customStyle="1" w:styleId="WW8Num12z1">
    <w:name w:val="WW8Num12z1"/>
    <w:rPr>
      <w:rFonts w:ascii="Times New Roman" w:hAnsi="Times New Roman" w:cs="Times New Roman" w:hint="default"/>
      <w:b/>
      <w:i w:val="0"/>
      <w:iCs w:val="0"/>
      <w:sz w:val="24"/>
    </w:rPr>
  </w:style>
  <w:style w:type="character" w:customStyle="1" w:styleId="WW8Num13z0">
    <w:name w:val="WW8Num13z0"/>
    <w:rPr>
      <w:rFonts w:hint="default"/>
    </w:rPr>
  </w:style>
  <w:style w:type="character" w:customStyle="1" w:styleId="WW8Num14z0">
    <w:name w:val="WW8Num14z0"/>
    <w:rPr>
      <w:rFonts w:hint="default"/>
    </w:rPr>
  </w:style>
  <w:style w:type="character" w:customStyle="1" w:styleId="WW8Num14z1">
    <w:name w:val="WW8Num14z1"/>
    <w:rPr>
      <w:rFonts w:hint="default"/>
      <w:b/>
    </w:rPr>
  </w:style>
  <w:style w:type="character" w:customStyle="1" w:styleId="WW8Num15z0">
    <w:name w:val="WW8Num15z0"/>
    <w:rPr>
      <w:rFonts w:hint="default"/>
      <w:b/>
      <w:i w:val="0"/>
    </w:rPr>
  </w:style>
  <w:style w:type="character" w:customStyle="1" w:styleId="WW8Num15z1">
    <w:name w:val="WW8Num15z1"/>
    <w:rPr>
      <w:rFonts w:hint="default"/>
      <w:b/>
    </w:rPr>
  </w:style>
  <w:style w:type="character" w:customStyle="1" w:styleId="WW8Num15z2">
    <w:name w:val="WW8Num15z2"/>
    <w:rPr>
      <w:rFonts w:hint="default"/>
    </w:rPr>
  </w:style>
  <w:style w:type="character" w:customStyle="1" w:styleId="WW8Num16z0">
    <w:name w:val="WW8Num16z0"/>
    <w:rPr>
      <w:rFonts w:cs="Copperplate Gothic Light" w:hint="default"/>
      <w:color w:val="auto"/>
    </w:rPr>
  </w:style>
  <w:style w:type="character" w:customStyle="1" w:styleId="WW8Num16z1">
    <w:name w:val="WW8Num16z1"/>
    <w:rPr>
      <w:rFonts w:cs="Copperplate Gothic Light" w:hint="default"/>
    </w:rPr>
  </w:style>
  <w:style w:type="character" w:customStyle="1" w:styleId="WW8Num17z0">
    <w:name w:val="WW8Num17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17z1">
    <w:name w:val="WW8Num17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3">
    <w:name w:val="WW8Num17z3"/>
    <w:rPr>
      <w:rFonts w:hint="default"/>
    </w:rPr>
  </w:style>
  <w:style w:type="character" w:customStyle="1" w:styleId="WW8Num18z0">
    <w:name w:val="WW8Num18z0"/>
    <w:rPr>
      <w:rFonts w:ascii="Times New Roman" w:hAnsi="Times New Roman" w:cs="Times New Roman" w:hint="default"/>
      <w:b/>
      <w:bCs w:val="0"/>
      <w:i w:val="0"/>
      <w:iCs w:val="0"/>
      <w:sz w:val="24"/>
      <w:szCs w:val="24"/>
      <w:lang w:val="ru-RU"/>
    </w:rPr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  <w:rPr>
      <w:rFonts w:hint="default"/>
    </w:rPr>
  </w:style>
  <w:style w:type="character" w:customStyle="1" w:styleId="WW8Num19z1">
    <w:name w:val="WW8Num19z1"/>
  </w:style>
  <w:style w:type="character" w:customStyle="1" w:styleId="WW8Num19z2">
    <w:name w:val="WW8Num19z2"/>
  </w:style>
  <w:style w:type="character" w:customStyle="1" w:styleId="WW8Num19z3">
    <w:name w:val="WW8Num19z3"/>
  </w:style>
  <w:style w:type="character" w:customStyle="1" w:styleId="WW8Num19z4">
    <w:name w:val="WW8Num19z4"/>
  </w:style>
  <w:style w:type="character" w:customStyle="1" w:styleId="WW8Num19z5">
    <w:name w:val="WW8Num19z5"/>
  </w:style>
  <w:style w:type="character" w:customStyle="1" w:styleId="WW8Num19z6">
    <w:name w:val="WW8Num19z6"/>
  </w:style>
  <w:style w:type="character" w:customStyle="1" w:styleId="WW8Num19z7">
    <w:name w:val="WW8Num19z7"/>
  </w:style>
  <w:style w:type="character" w:customStyle="1" w:styleId="WW8Num19z8">
    <w:name w:val="WW8Num19z8"/>
  </w:style>
  <w:style w:type="character" w:customStyle="1" w:styleId="WW8Num20z0">
    <w:name w:val="WW8Num20z0"/>
    <w:rPr>
      <w:rFonts w:cs="Times New Roman" w:hint="default"/>
      <w:b/>
    </w:rPr>
  </w:style>
  <w:style w:type="character" w:customStyle="1" w:styleId="WW8Num21z0">
    <w:name w:val="WW8Num21z0"/>
    <w:rPr>
      <w:rFonts w:cs="Times New Roman" w:hint="default"/>
    </w:rPr>
  </w:style>
  <w:style w:type="character" w:customStyle="1" w:styleId="WW8Num21z1">
    <w:name w:val="WW8Num21z1"/>
    <w:rPr>
      <w:rFonts w:cs="Times New Roman"/>
    </w:rPr>
  </w:style>
  <w:style w:type="character" w:customStyle="1" w:styleId="WW8Num22z0">
    <w:name w:val="WW8Num22z0"/>
    <w:rPr>
      <w:rFonts w:hint="default"/>
    </w:rPr>
  </w:style>
  <w:style w:type="character" w:customStyle="1" w:styleId="WW8Num22z1">
    <w:name w:val="WW8Num22z1"/>
  </w:style>
  <w:style w:type="character" w:customStyle="1" w:styleId="WW8Num22z2">
    <w:name w:val="WW8Num22z2"/>
  </w:style>
  <w:style w:type="character" w:customStyle="1" w:styleId="WW8Num22z3">
    <w:name w:val="WW8Num22z3"/>
  </w:style>
  <w:style w:type="character" w:customStyle="1" w:styleId="WW8Num22z4">
    <w:name w:val="WW8Num22z4"/>
  </w:style>
  <w:style w:type="character" w:customStyle="1" w:styleId="WW8Num22z5">
    <w:name w:val="WW8Num22z5"/>
  </w:style>
  <w:style w:type="character" w:customStyle="1" w:styleId="WW8Num22z6">
    <w:name w:val="WW8Num22z6"/>
  </w:style>
  <w:style w:type="character" w:customStyle="1" w:styleId="WW8Num22z7">
    <w:name w:val="WW8Num22z7"/>
  </w:style>
  <w:style w:type="character" w:customStyle="1" w:styleId="WW8Num22z8">
    <w:name w:val="WW8Num22z8"/>
  </w:style>
  <w:style w:type="character" w:customStyle="1" w:styleId="WW8Num23z0">
    <w:name w:val="WW8Num23z0"/>
    <w:rPr>
      <w:rFonts w:ascii="Times New Roman" w:hAnsi="Times New Roman" w:cs="Times New Roman" w:hint="default"/>
      <w:iCs/>
      <w:sz w:val="24"/>
      <w:szCs w:val="24"/>
      <w:lang w:val="ru-RU"/>
    </w:rPr>
  </w:style>
  <w:style w:type="character" w:customStyle="1" w:styleId="WW8Num23z1">
    <w:name w:val="WW8Num23z1"/>
    <w:rPr>
      <w:rFonts w:hint="default"/>
      <w:b/>
    </w:rPr>
  </w:style>
  <w:style w:type="character" w:customStyle="1" w:styleId="WW8Num24z0">
    <w:name w:val="WW8Num24z0"/>
    <w:rPr>
      <w:rFonts w:hint="default"/>
    </w:rPr>
  </w:style>
  <w:style w:type="character" w:customStyle="1" w:styleId="WW8Num24z1">
    <w:name w:val="WW8Num24z1"/>
  </w:style>
  <w:style w:type="character" w:customStyle="1" w:styleId="WW8Num24z2">
    <w:name w:val="WW8Num24z2"/>
  </w:style>
  <w:style w:type="character" w:customStyle="1" w:styleId="WW8Num24z3">
    <w:name w:val="WW8Num24z3"/>
  </w:style>
  <w:style w:type="character" w:customStyle="1" w:styleId="WW8Num24z4">
    <w:name w:val="WW8Num24z4"/>
  </w:style>
  <w:style w:type="character" w:customStyle="1" w:styleId="WW8Num24z5">
    <w:name w:val="WW8Num24z5"/>
  </w:style>
  <w:style w:type="character" w:customStyle="1" w:styleId="WW8Num24z6">
    <w:name w:val="WW8Num24z6"/>
  </w:style>
  <w:style w:type="character" w:customStyle="1" w:styleId="WW8Num24z7">
    <w:name w:val="WW8Num24z7"/>
  </w:style>
  <w:style w:type="character" w:customStyle="1" w:styleId="WW8Num24z8">
    <w:name w:val="WW8Num24z8"/>
  </w:style>
  <w:style w:type="character" w:customStyle="1" w:styleId="WW8Num25z0">
    <w:name w:val="WW8Num25z0"/>
    <w:rPr>
      <w:rFonts w:ascii="Symbol" w:hAnsi="Symbol" w:cs="Symbol" w:hint="default"/>
    </w:rPr>
  </w:style>
  <w:style w:type="character" w:customStyle="1" w:styleId="WW8Num25z1">
    <w:name w:val="WW8Num25z1"/>
    <w:rPr>
      <w:rFonts w:ascii="Courier New" w:hAnsi="Courier New" w:cs="Courier New" w:hint="default"/>
    </w:rPr>
  </w:style>
  <w:style w:type="character" w:customStyle="1" w:styleId="WW8Num25z2">
    <w:name w:val="WW8Num25z2"/>
    <w:rPr>
      <w:rFonts w:ascii="Wingdings" w:hAnsi="Wingdings" w:cs="Wingdings" w:hint="default"/>
    </w:rPr>
  </w:style>
  <w:style w:type="character" w:customStyle="1" w:styleId="WW8Num26z0">
    <w:name w:val="WW8Num26z0"/>
    <w:rPr>
      <w:rFonts w:cs="Times New Roman" w:hint="default"/>
      <w:b/>
    </w:rPr>
  </w:style>
  <w:style w:type="character" w:customStyle="1" w:styleId="WW8Num27z0">
    <w:name w:val="WW8Num27z0"/>
    <w:rPr>
      <w:rFonts w:hint="default"/>
    </w:rPr>
  </w:style>
  <w:style w:type="character" w:customStyle="1" w:styleId="WW8Num27z1">
    <w:name w:val="WW8Num27z1"/>
    <w:rPr>
      <w:rFonts w:hint="default"/>
      <w:b/>
    </w:rPr>
  </w:style>
  <w:style w:type="character" w:customStyle="1" w:styleId="WW8Num28z0">
    <w:name w:val="WW8Num28z0"/>
    <w:rPr>
      <w:rFonts w:hint="default"/>
    </w:rPr>
  </w:style>
  <w:style w:type="character" w:customStyle="1" w:styleId="WW8Num28z1">
    <w:name w:val="WW8Num28z1"/>
  </w:style>
  <w:style w:type="character" w:customStyle="1" w:styleId="WW8Num28z2">
    <w:name w:val="WW8Num28z2"/>
  </w:style>
  <w:style w:type="character" w:customStyle="1" w:styleId="WW8Num28z3">
    <w:name w:val="WW8Num28z3"/>
  </w:style>
  <w:style w:type="character" w:customStyle="1" w:styleId="WW8Num28z4">
    <w:name w:val="WW8Num28z4"/>
  </w:style>
  <w:style w:type="character" w:customStyle="1" w:styleId="WW8Num28z5">
    <w:name w:val="WW8Num28z5"/>
  </w:style>
  <w:style w:type="character" w:customStyle="1" w:styleId="WW8Num28z6">
    <w:name w:val="WW8Num28z6"/>
  </w:style>
  <w:style w:type="character" w:customStyle="1" w:styleId="WW8Num28z7">
    <w:name w:val="WW8Num28z7"/>
  </w:style>
  <w:style w:type="character" w:customStyle="1" w:styleId="WW8Num28z8">
    <w:name w:val="WW8Num28z8"/>
  </w:style>
  <w:style w:type="character" w:customStyle="1" w:styleId="WW8Num29z0">
    <w:name w:val="WW8Num29z0"/>
    <w:rPr>
      <w:rFonts w:cs="Copperplate Gothic Light" w:hint="default"/>
      <w:color w:val="auto"/>
    </w:rPr>
  </w:style>
  <w:style w:type="character" w:customStyle="1" w:styleId="WW8Num29z1">
    <w:name w:val="WW8Num29z1"/>
    <w:rPr>
      <w:rFonts w:cs="Copperplate Gothic Light" w:hint="default"/>
    </w:rPr>
  </w:style>
  <w:style w:type="character" w:customStyle="1" w:styleId="WW8Num30z0">
    <w:name w:val="WW8Num30z0"/>
    <w:rPr>
      <w:rFonts w:hint="default"/>
    </w:rPr>
  </w:style>
  <w:style w:type="character" w:customStyle="1" w:styleId="WW8Num30z1">
    <w:name w:val="WW8Num30z1"/>
    <w:rPr>
      <w:rFonts w:hint="default"/>
      <w:b/>
    </w:rPr>
  </w:style>
  <w:style w:type="character" w:customStyle="1" w:styleId="WW8NumSt27z0">
    <w:name w:val="WW8NumSt27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7z1">
    <w:name w:val="WW8NumSt27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7z3">
    <w:name w:val="WW8NumSt27z3"/>
    <w:rPr>
      <w:rFonts w:hint="default"/>
    </w:rPr>
  </w:style>
  <w:style w:type="character" w:customStyle="1" w:styleId="12">
    <w:name w:val="Основной шрифт абзаца1"/>
  </w:style>
  <w:style w:type="character" w:customStyle="1" w:styleId="FontStyle12">
    <w:name w:val="Font Style12"/>
    <w:rPr>
      <w:rFonts w:ascii="Times New Roman" w:hAnsi="Times New Roman" w:cs="Times New Roman"/>
      <w:sz w:val="26"/>
      <w:szCs w:val="26"/>
    </w:rPr>
  </w:style>
  <w:style w:type="character" w:customStyle="1" w:styleId="13">
    <w:name w:val="Заголовок 1 Знак"/>
    <w:rPr>
      <w:rFonts w:ascii="Arial" w:hAnsi="Arial" w:cs="Arial"/>
      <w:b/>
      <w:bCs/>
      <w:kern w:val="1"/>
      <w:sz w:val="32"/>
      <w:szCs w:val="32"/>
      <w:lang w:val="x-none" w:eastAsia="ar-SA" w:bidi="ar-SA"/>
    </w:rPr>
  </w:style>
  <w:style w:type="character" w:customStyle="1" w:styleId="20">
    <w:name w:val="Заголовок 2 Знак"/>
    <w:rPr>
      <w:rFonts w:ascii="Arial" w:hAnsi="Arial" w:cs="Arial"/>
      <w:b/>
      <w:bCs/>
      <w:i/>
      <w:iCs/>
      <w:sz w:val="28"/>
      <w:szCs w:val="28"/>
      <w:lang w:val="x-none" w:eastAsia="ar-SA" w:bidi="ar-SA"/>
    </w:rPr>
  </w:style>
  <w:style w:type="character" w:customStyle="1" w:styleId="30">
    <w:name w:val="Заголовок 3 Знак"/>
    <w:rPr>
      <w:rFonts w:ascii="Cambria" w:hAnsi="Cambria" w:cs="Cambria"/>
      <w:b/>
      <w:bCs/>
      <w:sz w:val="26"/>
      <w:szCs w:val="26"/>
      <w:lang w:val="x-none" w:eastAsia="ar-SA" w:bidi="ar-SA"/>
    </w:rPr>
  </w:style>
  <w:style w:type="character" w:styleId="a4">
    <w:name w:val="Hyperlink"/>
    <w:uiPriority w:val="99"/>
    <w:rPr>
      <w:color w:val="0000FF"/>
      <w:u w:val="single"/>
    </w:rPr>
  </w:style>
  <w:style w:type="character" w:styleId="a5">
    <w:name w:val="Strong"/>
    <w:qFormat/>
    <w:rPr>
      <w:b/>
      <w:bCs/>
    </w:rPr>
  </w:style>
  <w:style w:type="character" w:customStyle="1" w:styleId="40">
    <w:name w:val="Знак Знак4"/>
    <w:rPr>
      <w:rFonts w:ascii="Arial" w:hAnsi="Arial" w:cs="Arial"/>
      <w:b/>
      <w:bCs/>
      <w:i/>
      <w:iCs/>
      <w:sz w:val="28"/>
      <w:szCs w:val="28"/>
      <w:lang w:val="x-none" w:eastAsia="ar-SA" w:bidi="ar-SA"/>
    </w:rPr>
  </w:style>
  <w:style w:type="character" w:customStyle="1" w:styleId="14">
    <w:name w:val="Заголовок №1_"/>
    <w:rPr>
      <w:rFonts w:ascii="Batang" w:eastAsia="Batang" w:hAnsi="Batang" w:cs="Batang"/>
      <w:lang w:eastAsia="ar-SA" w:bidi="ar-SA"/>
    </w:rPr>
  </w:style>
  <w:style w:type="character" w:customStyle="1" w:styleId="a6">
    <w:name w:val="Символ сноски"/>
    <w:rPr>
      <w:vertAlign w:val="superscript"/>
    </w:rPr>
  </w:style>
  <w:style w:type="paragraph" w:customStyle="1" w:styleId="a7">
    <w:name w:val="Заголовок"/>
    <w:basedOn w:val="a0"/>
    <w:next w:val="a8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a8">
    <w:name w:val="Body Text"/>
    <w:basedOn w:val="a0"/>
    <w:pPr>
      <w:spacing w:after="120"/>
    </w:pPr>
  </w:style>
  <w:style w:type="paragraph" w:styleId="a9">
    <w:name w:val="List"/>
    <w:basedOn w:val="a8"/>
    <w:rPr>
      <w:rFonts w:cs="Mangal"/>
    </w:rPr>
  </w:style>
  <w:style w:type="paragraph" w:customStyle="1" w:styleId="15">
    <w:name w:val="Название1"/>
    <w:basedOn w:val="a0"/>
    <w:pPr>
      <w:suppressLineNumbers/>
      <w:spacing w:before="120" w:after="120"/>
    </w:pPr>
    <w:rPr>
      <w:rFonts w:cs="Mangal"/>
      <w:i/>
      <w:iCs/>
    </w:rPr>
  </w:style>
  <w:style w:type="paragraph" w:customStyle="1" w:styleId="16">
    <w:name w:val="Указатель1"/>
    <w:basedOn w:val="a0"/>
    <w:pPr>
      <w:suppressLineNumbers/>
    </w:pPr>
    <w:rPr>
      <w:rFonts w:cs="Mangal"/>
    </w:rPr>
  </w:style>
  <w:style w:type="paragraph" w:customStyle="1" w:styleId="1">
    <w:name w:val="Нумерованный список1"/>
    <w:basedOn w:val="a0"/>
    <w:pPr>
      <w:numPr>
        <w:numId w:val="2"/>
      </w:numPr>
    </w:pPr>
  </w:style>
  <w:style w:type="paragraph" w:customStyle="1" w:styleId="a">
    <w:name w:val="ЗаголовокСлева"/>
    <w:basedOn w:val="1"/>
    <w:pPr>
      <w:numPr>
        <w:numId w:val="4"/>
      </w:numPr>
      <w:autoSpaceDE w:val="0"/>
      <w:spacing w:after="120" w:line="360" w:lineRule="auto"/>
      <w:jc w:val="both"/>
    </w:pPr>
    <w:rPr>
      <w:b/>
    </w:rPr>
  </w:style>
  <w:style w:type="paragraph" w:customStyle="1" w:styleId="aa">
    <w:name w:val="МойСтиль"/>
    <w:basedOn w:val="a0"/>
    <w:pPr>
      <w:autoSpaceDE w:val="0"/>
      <w:spacing w:line="360" w:lineRule="auto"/>
      <w:ind w:firstLine="709"/>
      <w:jc w:val="both"/>
    </w:pPr>
  </w:style>
  <w:style w:type="paragraph" w:customStyle="1" w:styleId="ConsPlusNormal">
    <w:name w:val="ConsPlusNormal"/>
    <w:pPr>
      <w:widowControl w:val="0"/>
      <w:suppressAutoHyphens/>
      <w:autoSpaceDE w:val="0"/>
      <w:ind w:firstLine="720"/>
    </w:pPr>
    <w:rPr>
      <w:rFonts w:ascii="Arial" w:hAnsi="Arial" w:cs="Arial"/>
      <w:lang w:eastAsia="ar-SA"/>
    </w:rPr>
  </w:style>
  <w:style w:type="paragraph" w:customStyle="1" w:styleId="21">
    <w:name w:val="Список 21"/>
    <w:basedOn w:val="a0"/>
    <w:pPr>
      <w:ind w:left="566" w:hanging="283"/>
    </w:pPr>
  </w:style>
  <w:style w:type="paragraph" w:customStyle="1" w:styleId="1TimesNewRoman12">
    <w:name w:val="Стиль Заголовок 1 + Times New Roman 12 пт все прописные По центр..."/>
    <w:basedOn w:val="11"/>
    <w:pPr>
      <w:spacing w:before="120" w:after="120"/>
      <w:jc w:val="center"/>
    </w:pPr>
    <w:rPr>
      <w:rFonts w:ascii="Times New Roman" w:hAnsi="Times New Roman" w:cs="Times New Roman"/>
      <w:caps/>
      <w:sz w:val="24"/>
      <w:szCs w:val="20"/>
    </w:rPr>
  </w:style>
  <w:style w:type="paragraph" w:styleId="17">
    <w:name w:val="toc 1"/>
    <w:basedOn w:val="a0"/>
    <w:next w:val="a0"/>
    <w:pPr>
      <w:tabs>
        <w:tab w:val="right" w:leader="dot" w:pos="9911"/>
      </w:tabs>
      <w:spacing w:before="240"/>
    </w:pPr>
    <w:rPr>
      <w:rFonts w:cs="Arial"/>
      <w:b/>
      <w:bCs/>
      <w:caps/>
    </w:rPr>
  </w:style>
  <w:style w:type="paragraph" w:styleId="22">
    <w:name w:val="toc 2"/>
    <w:basedOn w:val="a0"/>
    <w:next w:val="a0"/>
    <w:pPr>
      <w:tabs>
        <w:tab w:val="right" w:leader="dot" w:pos="9911"/>
      </w:tabs>
      <w:ind w:left="708"/>
    </w:pPr>
    <w:rPr>
      <w:bCs/>
      <w:szCs w:val="20"/>
    </w:rPr>
  </w:style>
  <w:style w:type="paragraph" w:styleId="31">
    <w:name w:val="toc 3"/>
    <w:basedOn w:val="a0"/>
    <w:next w:val="a0"/>
    <w:pPr>
      <w:ind w:left="1416"/>
    </w:pPr>
    <w:rPr>
      <w:i/>
      <w:szCs w:val="20"/>
    </w:rPr>
  </w:style>
  <w:style w:type="paragraph" w:styleId="41">
    <w:name w:val="toc 4"/>
    <w:basedOn w:val="a0"/>
    <w:next w:val="a0"/>
    <w:pPr>
      <w:ind w:left="480"/>
    </w:pPr>
    <w:rPr>
      <w:sz w:val="20"/>
      <w:szCs w:val="20"/>
    </w:rPr>
  </w:style>
  <w:style w:type="paragraph" w:styleId="5">
    <w:name w:val="toc 5"/>
    <w:basedOn w:val="a0"/>
    <w:next w:val="a0"/>
    <w:pPr>
      <w:ind w:left="720"/>
    </w:pPr>
    <w:rPr>
      <w:sz w:val="20"/>
      <w:szCs w:val="20"/>
    </w:rPr>
  </w:style>
  <w:style w:type="paragraph" w:styleId="6">
    <w:name w:val="toc 6"/>
    <w:basedOn w:val="a0"/>
    <w:next w:val="a0"/>
    <w:pPr>
      <w:ind w:left="960"/>
    </w:pPr>
    <w:rPr>
      <w:sz w:val="20"/>
      <w:szCs w:val="20"/>
    </w:rPr>
  </w:style>
  <w:style w:type="paragraph" w:styleId="7">
    <w:name w:val="toc 7"/>
    <w:basedOn w:val="a0"/>
    <w:next w:val="a0"/>
    <w:pPr>
      <w:ind w:left="1200"/>
    </w:pPr>
    <w:rPr>
      <w:sz w:val="20"/>
      <w:szCs w:val="20"/>
    </w:rPr>
  </w:style>
  <w:style w:type="paragraph" w:styleId="8">
    <w:name w:val="toc 8"/>
    <w:basedOn w:val="a0"/>
    <w:next w:val="a0"/>
    <w:pPr>
      <w:ind w:left="1440"/>
    </w:pPr>
    <w:rPr>
      <w:sz w:val="20"/>
      <w:szCs w:val="20"/>
    </w:rPr>
  </w:style>
  <w:style w:type="paragraph" w:styleId="9">
    <w:name w:val="toc 9"/>
    <w:basedOn w:val="a0"/>
    <w:next w:val="a0"/>
    <w:pPr>
      <w:ind w:left="1680"/>
    </w:pPr>
    <w:rPr>
      <w:sz w:val="20"/>
      <w:szCs w:val="20"/>
    </w:rPr>
  </w:style>
  <w:style w:type="paragraph" w:customStyle="1" w:styleId="18">
    <w:name w:val="Заголовок №1"/>
    <w:basedOn w:val="a0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paragraph" w:styleId="ab">
    <w:name w:val="footnote text"/>
    <w:aliases w:val=" Знак2"/>
    <w:basedOn w:val="a0"/>
    <w:link w:val="ac"/>
    <w:pPr>
      <w:widowControl w:val="0"/>
      <w:autoSpaceDE w:val="0"/>
    </w:pPr>
    <w:rPr>
      <w:color w:val="000000"/>
      <w:sz w:val="20"/>
      <w:szCs w:val="20"/>
    </w:rPr>
  </w:style>
  <w:style w:type="paragraph" w:customStyle="1" w:styleId="10">
    <w:name w:val="_1СтильЗаголовка"/>
    <w:pPr>
      <w:numPr>
        <w:numId w:val="10"/>
      </w:numPr>
      <w:suppressAutoHyphens/>
      <w:spacing w:before="120" w:after="60"/>
      <w:jc w:val="center"/>
    </w:pPr>
    <w:rPr>
      <w:b/>
      <w:caps/>
      <w:sz w:val="24"/>
      <w:szCs w:val="24"/>
      <w:lang w:eastAsia="ar-SA"/>
    </w:rPr>
  </w:style>
  <w:style w:type="paragraph" w:customStyle="1" w:styleId="23">
    <w:name w:val="_2СтильЗаголовка"/>
    <w:basedOn w:val="a0"/>
    <w:pPr>
      <w:tabs>
        <w:tab w:val="num" w:pos="567"/>
      </w:tabs>
      <w:ind w:left="567" w:hanging="283"/>
    </w:pPr>
  </w:style>
  <w:style w:type="paragraph" w:customStyle="1" w:styleId="32">
    <w:name w:val="_3СтильЗаголовка"/>
    <w:basedOn w:val="a0"/>
    <w:pPr>
      <w:tabs>
        <w:tab w:val="num" w:pos="567"/>
      </w:tabs>
      <w:ind w:left="567" w:hanging="283"/>
    </w:pPr>
  </w:style>
  <w:style w:type="paragraph" w:customStyle="1" w:styleId="24">
    <w:name w:val="2"/>
    <w:basedOn w:val="a0"/>
    <w:pPr>
      <w:spacing w:before="280" w:after="280"/>
    </w:pPr>
  </w:style>
  <w:style w:type="paragraph" w:customStyle="1" w:styleId="ad">
    <w:name w:val="Содержимое таблицы"/>
    <w:basedOn w:val="a0"/>
    <w:pPr>
      <w:suppressLineNumbers/>
    </w:pPr>
  </w:style>
  <w:style w:type="paragraph" w:customStyle="1" w:styleId="ae">
    <w:name w:val="Заголовок таблицы"/>
    <w:basedOn w:val="ad"/>
    <w:pPr>
      <w:jc w:val="center"/>
    </w:pPr>
    <w:rPr>
      <w:b/>
      <w:bCs/>
    </w:rPr>
  </w:style>
  <w:style w:type="paragraph" w:customStyle="1" w:styleId="af">
    <w:name w:val="Содержимое врезки"/>
    <w:basedOn w:val="a8"/>
  </w:style>
  <w:style w:type="character" w:customStyle="1" w:styleId="ac">
    <w:name w:val="Текст сноски Знак"/>
    <w:aliases w:val=" Знак2 Знак"/>
    <w:link w:val="ab"/>
    <w:rsid w:val="00EA2634"/>
    <w:rPr>
      <w:color w:val="000000"/>
      <w:lang w:eastAsia="ar-SA"/>
    </w:rPr>
  </w:style>
  <w:style w:type="table" w:styleId="af0">
    <w:name w:val="Table Grid"/>
    <w:basedOn w:val="a2"/>
    <w:uiPriority w:val="59"/>
    <w:rsid w:val="006D50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1">
    <w:name w:val="Light Shading"/>
    <w:basedOn w:val="a2"/>
    <w:uiPriority w:val="60"/>
    <w:rsid w:val="00561EC3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af2">
    <w:name w:val="header"/>
    <w:basedOn w:val="a0"/>
    <w:link w:val="af3"/>
    <w:uiPriority w:val="99"/>
    <w:unhideWhenUsed/>
    <w:rsid w:val="000E41FF"/>
    <w:pPr>
      <w:tabs>
        <w:tab w:val="center" w:pos="4677"/>
        <w:tab w:val="right" w:pos="9355"/>
      </w:tabs>
    </w:pPr>
  </w:style>
  <w:style w:type="character" w:customStyle="1" w:styleId="af3">
    <w:name w:val="Верхний колонтитул Знак"/>
    <w:link w:val="af2"/>
    <w:uiPriority w:val="99"/>
    <w:rsid w:val="000E41FF"/>
    <w:rPr>
      <w:sz w:val="24"/>
      <w:szCs w:val="24"/>
      <w:lang w:eastAsia="ar-SA"/>
    </w:rPr>
  </w:style>
  <w:style w:type="paragraph" w:styleId="af4">
    <w:name w:val="footer"/>
    <w:basedOn w:val="a0"/>
    <w:link w:val="af5"/>
    <w:uiPriority w:val="99"/>
    <w:unhideWhenUsed/>
    <w:rsid w:val="000E41FF"/>
    <w:pPr>
      <w:tabs>
        <w:tab w:val="center" w:pos="4677"/>
        <w:tab w:val="right" w:pos="9355"/>
      </w:tabs>
    </w:pPr>
  </w:style>
  <w:style w:type="character" w:customStyle="1" w:styleId="af5">
    <w:name w:val="Нижний колонтитул Знак"/>
    <w:link w:val="af4"/>
    <w:uiPriority w:val="99"/>
    <w:rsid w:val="000E41FF"/>
    <w:rPr>
      <w:sz w:val="24"/>
      <w:szCs w:val="24"/>
      <w:lang w:eastAsia="ar-SA"/>
    </w:rPr>
  </w:style>
  <w:style w:type="paragraph" w:customStyle="1" w:styleId="19">
    <w:name w:val="Абзац списка1"/>
    <w:basedOn w:val="a0"/>
    <w:rsid w:val="00ED5900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styleId="af6">
    <w:name w:val="page number"/>
    <w:basedOn w:val="a1"/>
    <w:rsid w:val="00ED5900"/>
  </w:style>
  <w:style w:type="paragraph" w:styleId="af7">
    <w:name w:val="Normal (Web)"/>
    <w:basedOn w:val="a0"/>
    <w:rsid w:val="00DF7FB1"/>
    <w:pPr>
      <w:spacing w:before="100" w:beforeAutospacing="1" w:after="100" w:afterAutospacing="1"/>
    </w:pPr>
    <w:rPr>
      <w:lang w:eastAsia="zh-CN"/>
    </w:rPr>
  </w:style>
  <w:style w:type="paragraph" w:styleId="af8">
    <w:name w:val="List Paragraph"/>
    <w:basedOn w:val="a0"/>
    <w:link w:val="af9"/>
    <w:uiPriority w:val="34"/>
    <w:qFormat/>
    <w:rsid w:val="008C7E84"/>
    <w:pPr>
      <w:ind w:left="720"/>
      <w:contextualSpacing/>
    </w:pPr>
    <w:rPr>
      <w:rFonts w:eastAsia="Calibri"/>
      <w:szCs w:val="22"/>
      <w:lang w:eastAsia="en-US"/>
    </w:rPr>
  </w:style>
  <w:style w:type="character" w:customStyle="1" w:styleId="110">
    <w:name w:val="Заголовок 1 Знак1"/>
    <w:link w:val="11"/>
    <w:locked/>
    <w:rsid w:val="008F22F3"/>
    <w:rPr>
      <w:rFonts w:ascii="Arial" w:hAnsi="Arial" w:cs="Arial"/>
      <w:b/>
      <w:bCs/>
      <w:kern w:val="1"/>
      <w:sz w:val="32"/>
      <w:szCs w:val="32"/>
      <w:lang w:val="x-none" w:eastAsia="ar-SA" w:bidi="ar-SA"/>
    </w:rPr>
  </w:style>
  <w:style w:type="paragraph" w:styleId="afa">
    <w:name w:val="caption"/>
    <w:basedOn w:val="a0"/>
    <w:next w:val="a0"/>
    <w:qFormat/>
    <w:rsid w:val="008F22F3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paragraph" w:styleId="afb">
    <w:name w:val="Balloon Text"/>
    <w:basedOn w:val="a0"/>
    <w:link w:val="afc"/>
    <w:uiPriority w:val="99"/>
    <w:semiHidden/>
    <w:unhideWhenUsed/>
    <w:rsid w:val="00AF1074"/>
    <w:rPr>
      <w:rFonts w:ascii="Tahoma" w:hAnsi="Tahoma" w:cs="Tahoma"/>
      <w:sz w:val="16"/>
      <w:szCs w:val="16"/>
    </w:rPr>
  </w:style>
  <w:style w:type="character" w:customStyle="1" w:styleId="afc">
    <w:name w:val="Текст выноски Знак"/>
    <w:basedOn w:val="a1"/>
    <w:link w:val="afb"/>
    <w:uiPriority w:val="99"/>
    <w:semiHidden/>
    <w:rsid w:val="00AF1074"/>
    <w:rPr>
      <w:rFonts w:ascii="Tahoma" w:hAnsi="Tahoma" w:cs="Tahoma"/>
      <w:sz w:val="16"/>
      <w:szCs w:val="16"/>
      <w:lang w:eastAsia="ar-SA"/>
    </w:rPr>
  </w:style>
  <w:style w:type="character" w:customStyle="1" w:styleId="af9">
    <w:name w:val="Абзац списка Знак"/>
    <w:link w:val="af8"/>
    <w:uiPriority w:val="34"/>
    <w:rsid w:val="00826CBB"/>
    <w:rPr>
      <w:rFonts w:eastAsia="Calibri"/>
      <w:sz w:val="24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Pr>
      <w:sz w:val="24"/>
      <w:szCs w:val="24"/>
      <w:lang w:eastAsia="ar-SA"/>
    </w:rPr>
  </w:style>
  <w:style w:type="paragraph" w:styleId="11">
    <w:name w:val="heading 1"/>
    <w:basedOn w:val="a0"/>
    <w:next w:val="a0"/>
    <w:link w:val="110"/>
    <w:qFormat/>
    <w:pPr>
      <w:keepNext/>
      <w:spacing w:before="240" w:after="60"/>
      <w:outlineLvl w:val="0"/>
    </w:pPr>
    <w:rPr>
      <w:rFonts w:ascii="Arial" w:hAnsi="Arial" w:cs="Arial"/>
      <w:b/>
      <w:bCs/>
      <w:kern w:val="1"/>
      <w:sz w:val="32"/>
      <w:szCs w:val="32"/>
      <w:lang w:val="x-none"/>
    </w:rPr>
  </w:style>
  <w:style w:type="paragraph" w:styleId="2">
    <w:name w:val="heading 2"/>
    <w:basedOn w:val="a0"/>
    <w:next w:val="a0"/>
    <w:qFormat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paragraph" w:styleId="3">
    <w:name w:val="heading 3"/>
    <w:basedOn w:val="a0"/>
    <w:next w:val="a0"/>
    <w:qFormat/>
    <w:pPr>
      <w:keepNext/>
      <w:spacing w:before="240" w:after="60"/>
      <w:outlineLvl w:val="2"/>
    </w:pPr>
    <w:rPr>
      <w:rFonts w:ascii="Cambria" w:hAnsi="Cambria" w:cs="Cambria"/>
      <w:b/>
      <w:bCs/>
      <w:sz w:val="26"/>
      <w:szCs w:val="26"/>
      <w:lang w:val="x-none"/>
    </w:rPr>
  </w:style>
  <w:style w:type="paragraph" w:styleId="4">
    <w:name w:val="heading 4"/>
    <w:basedOn w:val="a0"/>
    <w:next w:val="a0"/>
    <w:qFormat/>
    <w:pPr>
      <w:keepNext/>
      <w:widowControl w:val="0"/>
      <w:tabs>
        <w:tab w:val="num" w:pos="0"/>
      </w:tabs>
      <w:autoSpaceDE w:val="0"/>
      <w:spacing w:before="240" w:after="60"/>
      <w:ind w:left="720" w:hanging="360"/>
      <w:outlineLvl w:val="3"/>
    </w:pPr>
    <w:rPr>
      <w:rFonts w:ascii="Calibri" w:hAnsi="Calibri" w:cs="Calibri"/>
      <w:b/>
      <w:color w:val="000000"/>
      <w:sz w:val="28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2z0">
    <w:name w:val="WW8Num2z0"/>
    <w:rPr>
      <w:rFonts w:hint="default"/>
    </w:rPr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cs="Times New Roman" w:hint="default"/>
      <w:color w:val="000000"/>
    </w:rPr>
  </w:style>
  <w:style w:type="character" w:customStyle="1" w:styleId="WW8Num3z1">
    <w:name w:val="WW8Num3z1"/>
    <w:rPr>
      <w:rFonts w:cs="Times New Roman"/>
    </w:rPr>
  </w:style>
  <w:style w:type="character" w:customStyle="1" w:styleId="WW8Num4z0">
    <w:name w:val="WW8Num4z0"/>
    <w:rPr>
      <w:rFonts w:cs="Times New Roman" w:hint="default"/>
      <w:b/>
    </w:rPr>
  </w:style>
  <w:style w:type="character" w:customStyle="1" w:styleId="WW8Num5z0">
    <w:name w:val="WW8Num5z0"/>
    <w:rPr>
      <w:rFonts w:hint="default"/>
    </w:rPr>
  </w:style>
  <w:style w:type="character" w:customStyle="1" w:styleId="WW8Num5z1">
    <w:name w:val="WW8Num5z1"/>
    <w:rPr>
      <w:rFonts w:hint="default"/>
      <w:b/>
    </w:rPr>
  </w:style>
  <w:style w:type="character" w:customStyle="1" w:styleId="WW8Num6z0">
    <w:name w:val="WW8Num6z0"/>
    <w:rPr>
      <w:rFonts w:ascii="Times New Roman" w:hAnsi="Times New Roman" w:cs="Times New Roman" w:hint="default"/>
      <w:b w:val="0"/>
      <w:bCs w:val="0"/>
      <w:caps/>
      <w:sz w:val="20"/>
      <w:szCs w:val="24"/>
    </w:rPr>
  </w:style>
  <w:style w:type="character" w:customStyle="1" w:styleId="WW8Num6z1">
    <w:name w:val="WW8Num6z1"/>
    <w:rPr>
      <w:rFonts w:hint="default"/>
      <w:b/>
    </w:rPr>
  </w:style>
  <w:style w:type="character" w:customStyle="1" w:styleId="WW8Num7z0">
    <w:name w:val="WW8Num7z0"/>
    <w:rPr>
      <w:rFonts w:cs="Times New Roman" w:hint="default"/>
      <w:b/>
    </w:rPr>
  </w:style>
  <w:style w:type="character" w:customStyle="1" w:styleId="WW8Num8z0">
    <w:name w:val="WW8Num8z0"/>
    <w:rPr>
      <w:rFonts w:hint="default"/>
    </w:rPr>
  </w:style>
  <w:style w:type="character" w:customStyle="1" w:styleId="WW8Num8z1">
    <w:name w:val="WW8Num8z1"/>
    <w:rPr>
      <w:rFonts w:hint="default"/>
      <w:b/>
    </w:rPr>
  </w:style>
  <w:style w:type="character" w:customStyle="1" w:styleId="WW8Num9z0">
    <w:name w:val="WW8Num9z0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9z1">
    <w:name w:val="WW8Num9z1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9z2">
    <w:name w:val="WW8Num9z2"/>
    <w:rPr>
      <w:rFonts w:ascii="Times New Roman" w:hAnsi="Times New Roman" w:cs="Times New Roman" w:hint="default"/>
      <w:b w:val="0"/>
      <w:i w:val="0"/>
      <w:caps w:val="0"/>
      <w:smallCaps w:val="0"/>
      <w:strike w:val="0"/>
      <w:dstrike w:val="0"/>
      <w:vanish w:val="0"/>
      <w:color w:val="000000"/>
      <w:spacing w:val="0"/>
      <w:w w:val="100"/>
      <w:kern w:val="1"/>
      <w:position w:val="0"/>
      <w:sz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9z4">
    <w:name w:val="WW8Num9z4"/>
    <w:rPr>
      <w:rFonts w:hint="default"/>
    </w:rPr>
  </w:style>
  <w:style w:type="character" w:customStyle="1" w:styleId="WW8Num10z0">
    <w:name w:val="WW8Num10z0"/>
    <w:rPr>
      <w:rFonts w:hint="default"/>
    </w:rPr>
  </w:style>
  <w:style w:type="character" w:customStyle="1" w:styleId="WW8Num10z1">
    <w:name w:val="WW8Num10z1"/>
    <w:rPr>
      <w:rFonts w:ascii="Times New Roman" w:hAnsi="Times New Roman" w:cs="Times New Roman" w:hint="default"/>
      <w:b/>
      <w:i w:val="0"/>
      <w:iCs w:val="0"/>
      <w:sz w:val="24"/>
      <w:lang w:val="ru-RU"/>
    </w:rPr>
  </w:style>
  <w:style w:type="character" w:customStyle="1" w:styleId="WW8Num11z0">
    <w:name w:val="WW8Num11z0"/>
    <w:rPr>
      <w:rFonts w:ascii="Symbol" w:hAnsi="Symbol" w:cs="Symbol" w:hint="default"/>
    </w:rPr>
  </w:style>
  <w:style w:type="character" w:customStyle="1" w:styleId="WW8Num11z1">
    <w:name w:val="WW8Num11z1"/>
    <w:rPr>
      <w:rFonts w:ascii="Courier New" w:hAnsi="Courier New" w:cs="Courier New" w:hint="default"/>
    </w:rPr>
  </w:style>
  <w:style w:type="character" w:customStyle="1" w:styleId="WW8Num11z2">
    <w:name w:val="WW8Num11z2"/>
    <w:rPr>
      <w:rFonts w:ascii="Wingdings" w:hAnsi="Wingdings" w:cs="Wingdings" w:hint="default"/>
    </w:rPr>
  </w:style>
  <w:style w:type="character" w:customStyle="1" w:styleId="WW8Num12z0">
    <w:name w:val="WW8Num12z0"/>
    <w:rPr>
      <w:rFonts w:hint="default"/>
    </w:rPr>
  </w:style>
  <w:style w:type="character" w:customStyle="1" w:styleId="WW8Num12z1">
    <w:name w:val="WW8Num12z1"/>
    <w:rPr>
      <w:rFonts w:ascii="Times New Roman" w:hAnsi="Times New Roman" w:cs="Times New Roman" w:hint="default"/>
      <w:b/>
      <w:i w:val="0"/>
      <w:iCs w:val="0"/>
      <w:sz w:val="24"/>
    </w:rPr>
  </w:style>
  <w:style w:type="character" w:customStyle="1" w:styleId="WW8Num13z0">
    <w:name w:val="WW8Num13z0"/>
    <w:rPr>
      <w:rFonts w:hint="default"/>
    </w:rPr>
  </w:style>
  <w:style w:type="character" w:customStyle="1" w:styleId="WW8Num14z0">
    <w:name w:val="WW8Num14z0"/>
    <w:rPr>
      <w:rFonts w:hint="default"/>
    </w:rPr>
  </w:style>
  <w:style w:type="character" w:customStyle="1" w:styleId="WW8Num14z1">
    <w:name w:val="WW8Num14z1"/>
    <w:rPr>
      <w:rFonts w:hint="default"/>
      <w:b/>
    </w:rPr>
  </w:style>
  <w:style w:type="character" w:customStyle="1" w:styleId="WW8Num15z0">
    <w:name w:val="WW8Num15z0"/>
    <w:rPr>
      <w:rFonts w:hint="default"/>
      <w:b/>
      <w:i w:val="0"/>
    </w:rPr>
  </w:style>
  <w:style w:type="character" w:customStyle="1" w:styleId="WW8Num15z1">
    <w:name w:val="WW8Num15z1"/>
    <w:rPr>
      <w:rFonts w:hint="default"/>
      <w:b/>
    </w:rPr>
  </w:style>
  <w:style w:type="character" w:customStyle="1" w:styleId="WW8Num15z2">
    <w:name w:val="WW8Num15z2"/>
    <w:rPr>
      <w:rFonts w:hint="default"/>
    </w:rPr>
  </w:style>
  <w:style w:type="character" w:customStyle="1" w:styleId="WW8Num16z0">
    <w:name w:val="WW8Num16z0"/>
    <w:rPr>
      <w:rFonts w:cs="Copperplate Gothic Light" w:hint="default"/>
      <w:color w:val="auto"/>
    </w:rPr>
  </w:style>
  <w:style w:type="character" w:customStyle="1" w:styleId="WW8Num16z1">
    <w:name w:val="WW8Num16z1"/>
    <w:rPr>
      <w:rFonts w:cs="Copperplate Gothic Light" w:hint="default"/>
    </w:rPr>
  </w:style>
  <w:style w:type="character" w:customStyle="1" w:styleId="WW8Num17z0">
    <w:name w:val="WW8Num17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17z1">
    <w:name w:val="WW8Num17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7z3">
    <w:name w:val="WW8Num17z3"/>
    <w:rPr>
      <w:rFonts w:hint="default"/>
    </w:rPr>
  </w:style>
  <w:style w:type="character" w:customStyle="1" w:styleId="WW8Num18z0">
    <w:name w:val="WW8Num18z0"/>
    <w:rPr>
      <w:rFonts w:ascii="Times New Roman" w:hAnsi="Times New Roman" w:cs="Times New Roman" w:hint="default"/>
      <w:b/>
      <w:bCs w:val="0"/>
      <w:i w:val="0"/>
      <w:iCs w:val="0"/>
      <w:sz w:val="24"/>
      <w:szCs w:val="24"/>
      <w:lang w:val="ru-RU"/>
    </w:rPr>
  </w:style>
  <w:style w:type="character" w:customStyle="1" w:styleId="WW8Num18z1">
    <w:name w:val="WW8Num18z1"/>
  </w:style>
  <w:style w:type="character" w:customStyle="1" w:styleId="WW8Num18z2">
    <w:name w:val="WW8Num18z2"/>
  </w:style>
  <w:style w:type="character" w:customStyle="1" w:styleId="WW8Num18z3">
    <w:name w:val="WW8Num18z3"/>
  </w:style>
  <w:style w:type="character" w:customStyle="1" w:styleId="WW8Num18z4">
    <w:name w:val="WW8Num18z4"/>
  </w:style>
  <w:style w:type="character" w:customStyle="1" w:styleId="WW8Num18z5">
    <w:name w:val="WW8Num18z5"/>
  </w:style>
  <w:style w:type="character" w:customStyle="1" w:styleId="WW8Num18z6">
    <w:name w:val="WW8Num18z6"/>
  </w:style>
  <w:style w:type="character" w:customStyle="1" w:styleId="WW8Num18z7">
    <w:name w:val="WW8Num18z7"/>
  </w:style>
  <w:style w:type="character" w:customStyle="1" w:styleId="WW8Num18z8">
    <w:name w:val="WW8Num18z8"/>
  </w:style>
  <w:style w:type="character" w:customStyle="1" w:styleId="WW8Num19z0">
    <w:name w:val="WW8Num19z0"/>
    <w:rPr>
      <w:rFonts w:hint="default"/>
    </w:rPr>
  </w:style>
  <w:style w:type="character" w:customStyle="1" w:styleId="WW8Num19z1">
    <w:name w:val="WW8Num19z1"/>
  </w:style>
  <w:style w:type="character" w:customStyle="1" w:styleId="WW8Num19z2">
    <w:name w:val="WW8Num19z2"/>
  </w:style>
  <w:style w:type="character" w:customStyle="1" w:styleId="WW8Num19z3">
    <w:name w:val="WW8Num19z3"/>
  </w:style>
  <w:style w:type="character" w:customStyle="1" w:styleId="WW8Num19z4">
    <w:name w:val="WW8Num19z4"/>
  </w:style>
  <w:style w:type="character" w:customStyle="1" w:styleId="WW8Num19z5">
    <w:name w:val="WW8Num19z5"/>
  </w:style>
  <w:style w:type="character" w:customStyle="1" w:styleId="WW8Num19z6">
    <w:name w:val="WW8Num19z6"/>
  </w:style>
  <w:style w:type="character" w:customStyle="1" w:styleId="WW8Num19z7">
    <w:name w:val="WW8Num19z7"/>
  </w:style>
  <w:style w:type="character" w:customStyle="1" w:styleId="WW8Num19z8">
    <w:name w:val="WW8Num19z8"/>
  </w:style>
  <w:style w:type="character" w:customStyle="1" w:styleId="WW8Num20z0">
    <w:name w:val="WW8Num20z0"/>
    <w:rPr>
      <w:rFonts w:cs="Times New Roman" w:hint="default"/>
      <w:b/>
    </w:rPr>
  </w:style>
  <w:style w:type="character" w:customStyle="1" w:styleId="WW8Num21z0">
    <w:name w:val="WW8Num21z0"/>
    <w:rPr>
      <w:rFonts w:cs="Times New Roman" w:hint="default"/>
    </w:rPr>
  </w:style>
  <w:style w:type="character" w:customStyle="1" w:styleId="WW8Num21z1">
    <w:name w:val="WW8Num21z1"/>
    <w:rPr>
      <w:rFonts w:cs="Times New Roman"/>
    </w:rPr>
  </w:style>
  <w:style w:type="character" w:customStyle="1" w:styleId="WW8Num22z0">
    <w:name w:val="WW8Num22z0"/>
    <w:rPr>
      <w:rFonts w:hint="default"/>
    </w:rPr>
  </w:style>
  <w:style w:type="character" w:customStyle="1" w:styleId="WW8Num22z1">
    <w:name w:val="WW8Num22z1"/>
  </w:style>
  <w:style w:type="character" w:customStyle="1" w:styleId="WW8Num22z2">
    <w:name w:val="WW8Num22z2"/>
  </w:style>
  <w:style w:type="character" w:customStyle="1" w:styleId="WW8Num22z3">
    <w:name w:val="WW8Num22z3"/>
  </w:style>
  <w:style w:type="character" w:customStyle="1" w:styleId="WW8Num22z4">
    <w:name w:val="WW8Num22z4"/>
  </w:style>
  <w:style w:type="character" w:customStyle="1" w:styleId="WW8Num22z5">
    <w:name w:val="WW8Num22z5"/>
  </w:style>
  <w:style w:type="character" w:customStyle="1" w:styleId="WW8Num22z6">
    <w:name w:val="WW8Num22z6"/>
  </w:style>
  <w:style w:type="character" w:customStyle="1" w:styleId="WW8Num22z7">
    <w:name w:val="WW8Num22z7"/>
  </w:style>
  <w:style w:type="character" w:customStyle="1" w:styleId="WW8Num22z8">
    <w:name w:val="WW8Num22z8"/>
  </w:style>
  <w:style w:type="character" w:customStyle="1" w:styleId="WW8Num23z0">
    <w:name w:val="WW8Num23z0"/>
    <w:rPr>
      <w:rFonts w:ascii="Times New Roman" w:hAnsi="Times New Roman" w:cs="Times New Roman" w:hint="default"/>
      <w:iCs/>
      <w:sz w:val="24"/>
      <w:szCs w:val="24"/>
      <w:lang w:val="ru-RU"/>
    </w:rPr>
  </w:style>
  <w:style w:type="character" w:customStyle="1" w:styleId="WW8Num23z1">
    <w:name w:val="WW8Num23z1"/>
    <w:rPr>
      <w:rFonts w:hint="default"/>
      <w:b/>
    </w:rPr>
  </w:style>
  <w:style w:type="character" w:customStyle="1" w:styleId="WW8Num24z0">
    <w:name w:val="WW8Num24z0"/>
    <w:rPr>
      <w:rFonts w:hint="default"/>
    </w:rPr>
  </w:style>
  <w:style w:type="character" w:customStyle="1" w:styleId="WW8Num24z1">
    <w:name w:val="WW8Num24z1"/>
  </w:style>
  <w:style w:type="character" w:customStyle="1" w:styleId="WW8Num24z2">
    <w:name w:val="WW8Num24z2"/>
  </w:style>
  <w:style w:type="character" w:customStyle="1" w:styleId="WW8Num24z3">
    <w:name w:val="WW8Num24z3"/>
  </w:style>
  <w:style w:type="character" w:customStyle="1" w:styleId="WW8Num24z4">
    <w:name w:val="WW8Num24z4"/>
  </w:style>
  <w:style w:type="character" w:customStyle="1" w:styleId="WW8Num24z5">
    <w:name w:val="WW8Num24z5"/>
  </w:style>
  <w:style w:type="character" w:customStyle="1" w:styleId="WW8Num24z6">
    <w:name w:val="WW8Num24z6"/>
  </w:style>
  <w:style w:type="character" w:customStyle="1" w:styleId="WW8Num24z7">
    <w:name w:val="WW8Num24z7"/>
  </w:style>
  <w:style w:type="character" w:customStyle="1" w:styleId="WW8Num24z8">
    <w:name w:val="WW8Num24z8"/>
  </w:style>
  <w:style w:type="character" w:customStyle="1" w:styleId="WW8Num25z0">
    <w:name w:val="WW8Num25z0"/>
    <w:rPr>
      <w:rFonts w:ascii="Symbol" w:hAnsi="Symbol" w:cs="Symbol" w:hint="default"/>
    </w:rPr>
  </w:style>
  <w:style w:type="character" w:customStyle="1" w:styleId="WW8Num25z1">
    <w:name w:val="WW8Num25z1"/>
    <w:rPr>
      <w:rFonts w:ascii="Courier New" w:hAnsi="Courier New" w:cs="Courier New" w:hint="default"/>
    </w:rPr>
  </w:style>
  <w:style w:type="character" w:customStyle="1" w:styleId="WW8Num25z2">
    <w:name w:val="WW8Num25z2"/>
    <w:rPr>
      <w:rFonts w:ascii="Wingdings" w:hAnsi="Wingdings" w:cs="Wingdings" w:hint="default"/>
    </w:rPr>
  </w:style>
  <w:style w:type="character" w:customStyle="1" w:styleId="WW8Num26z0">
    <w:name w:val="WW8Num26z0"/>
    <w:rPr>
      <w:rFonts w:cs="Times New Roman" w:hint="default"/>
      <w:b/>
    </w:rPr>
  </w:style>
  <w:style w:type="character" w:customStyle="1" w:styleId="WW8Num27z0">
    <w:name w:val="WW8Num27z0"/>
    <w:rPr>
      <w:rFonts w:hint="default"/>
    </w:rPr>
  </w:style>
  <w:style w:type="character" w:customStyle="1" w:styleId="WW8Num27z1">
    <w:name w:val="WW8Num27z1"/>
    <w:rPr>
      <w:rFonts w:hint="default"/>
      <w:b/>
    </w:rPr>
  </w:style>
  <w:style w:type="character" w:customStyle="1" w:styleId="WW8Num28z0">
    <w:name w:val="WW8Num28z0"/>
    <w:rPr>
      <w:rFonts w:hint="default"/>
    </w:rPr>
  </w:style>
  <w:style w:type="character" w:customStyle="1" w:styleId="WW8Num28z1">
    <w:name w:val="WW8Num28z1"/>
  </w:style>
  <w:style w:type="character" w:customStyle="1" w:styleId="WW8Num28z2">
    <w:name w:val="WW8Num28z2"/>
  </w:style>
  <w:style w:type="character" w:customStyle="1" w:styleId="WW8Num28z3">
    <w:name w:val="WW8Num28z3"/>
  </w:style>
  <w:style w:type="character" w:customStyle="1" w:styleId="WW8Num28z4">
    <w:name w:val="WW8Num28z4"/>
  </w:style>
  <w:style w:type="character" w:customStyle="1" w:styleId="WW8Num28z5">
    <w:name w:val="WW8Num28z5"/>
  </w:style>
  <w:style w:type="character" w:customStyle="1" w:styleId="WW8Num28z6">
    <w:name w:val="WW8Num28z6"/>
  </w:style>
  <w:style w:type="character" w:customStyle="1" w:styleId="WW8Num28z7">
    <w:name w:val="WW8Num28z7"/>
  </w:style>
  <w:style w:type="character" w:customStyle="1" w:styleId="WW8Num28z8">
    <w:name w:val="WW8Num28z8"/>
  </w:style>
  <w:style w:type="character" w:customStyle="1" w:styleId="WW8Num29z0">
    <w:name w:val="WW8Num29z0"/>
    <w:rPr>
      <w:rFonts w:cs="Copperplate Gothic Light" w:hint="default"/>
      <w:color w:val="auto"/>
    </w:rPr>
  </w:style>
  <w:style w:type="character" w:customStyle="1" w:styleId="WW8Num29z1">
    <w:name w:val="WW8Num29z1"/>
    <w:rPr>
      <w:rFonts w:cs="Copperplate Gothic Light" w:hint="default"/>
    </w:rPr>
  </w:style>
  <w:style w:type="character" w:customStyle="1" w:styleId="WW8Num30z0">
    <w:name w:val="WW8Num30z0"/>
    <w:rPr>
      <w:rFonts w:hint="default"/>
    </w:rPr>
  </w:style>
  <w:style w:type="character" w:customStyle="1" w:styleId="WW8Num30z1">
    <w:name w:val="WW8Num30z1"/>
    <w:rPr>
      <w:rFonts w:hint="default"/>
      <w:b/>
    </w:rPr>
  </w:style>
  <w:style w:type="character" w:customStyle="1" w:styleId="WW8NumSt27z0">
    <w:name w:val="WW8NumSt27z0"/>
    <w:rPr>
      <w:rFonts w:ascii="Times New Roman" w:hAnsi="Times New Roman" w:cs="Times New Roman" w:hint="default"/>
      <w:b/>
      <w:caps/>
      <w:strike w:val="0"/>
      <w:dstrike w:val="0"/>
      <w:color w:val="auto"/>
      <w:spacing w:val="0"/>
      <w:w w:val="100"/>
      <w:kern w:val="1"/>
      <w:position w:val="0"/>
      <w:sz w:val="24"/>
      <w:u w:val="none"/>
      <w:vertAlign w:val="baseline"/>
    </w:rPr>
  </w:style>
  <w:style w:type="character" w:customStyle="1" w:styleId="WW8NumSt27z1">
    <w:name w:val="WW8NumSt27z1"/>
    <w:rPr>
      <w:rFonts w:ascii="Times New Roman" w:hAnsi="Times New Roman" w:cs="Times New Roman" w:hint="default"/>
      <w:b/>
      <w:i w:val="0"/>
      <w:caps w:val="0"/>
      <w:smallCaps w:val="0"/>
      <w:strike w:val="0"/>
      <w:dstrike w:val="0"/>
      <w:vanish w:val="0"/>
      <w:color w:val="auto"/>
      <w:spacing w:val="0"/>
      <w:w w:val="100"/>
      <w:kern w:val="1"/>
      <w:position w:val="0"/>
      <w:sz w:val="24"/>
      <w:u w:val="none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St27z3">
    <w:name w:val="WW8NumSt27z3"/>
    <w:rPr>
      <w:rFonts w:hint="default"/>
    </w:rPr>
  </w:style>
  <w:style w:type="character" w:customStyle="1" w:styleId="12">
    <w:name w:val="Основной шрифт абзаца1"/>
  </w:style>
  <w:style w:type="character" w:customStyle="1" w:styleId="FontStyle12">
    <w:name w:val="Font Style12"/>
    <w:rPr>
      <w:rFonts w:ascii="Times New Roman" w:hAnsi="Times New Roman" w:cs="Times New Roman"/>
      <w:sz w:val="26"/>
      <w:szCs w:val="26"/>
    </w:rPr>
  </w:style>
  <w:style w:type="character" w:customStyle="1" w:styleId="13">
    <w:name w:val="Заголовок 1 Знак"/>
    <w:rPr>
      <w:rFonts w:ascii="Arial" w:hAnsi="Arial" w:cs="Arial"/>
      <w:b/>
      <w:bCs/>
      <w:kern w:val="1"/>
      <w:sz w:val="32"/>
      <w:szCs w:val="32"/>
      <w:lang w:val="x-none" w:eastAsia="ar-SA" w:bidi="ar-SA"/>
    </w:rPr>
  </w:style>
  <w:style w:type="character" w:customStyle="1" w:styleId="20">
    <w:name w:val="Заголовок 2 Знак"/>
    <w:rPr>
      <w:rFonts w:ascii="Arial" w:hAnsi="Arial" w:cs="Arial"/>
      <w:b/>
      <w:bCs/>
      <w:i/>
      <w:iCs/>
      <w:sz w:val="28"/>
      <w:szCs w:val="28"/>
      <w:lang w:val="x-none" w:eastAsia="ar-SA" w:bidi="ar-SA"/>
    </w:rPr>
  </w:style>
  <w:style w:type="character" w:customStyle="1" w:styleId="30">
    <w:name w:val="Заголовок 3 Знак"/>
    <w:rPr>
      <w:rFonts w:ascii="Cambria" w:hAnsi="Cambria" w:cs="Cambria"/>
      <w:b/>
      <w:bCs/>
      <w:sz w:val="26"/>
      <w:szCs w:val="26"/>
      <w:lang w:val="x-none" w:eastAsia="ar-SA" w:bidi="ar-SA"/>
    </w:rPr>
  </w:style>
  <w:style w:type="character" w:styleId="a4">
    <w:name w:val="Hyperlink"/>
    <w:uiPriority w:val="99"/>
    <w:rPr>
      <w:color w:val="0000FF"/>
      <w:u w:val="single"/>
    </w:rPr>
  </w:style>
  <w:style w:type="character" w:styleId="a5">
    <w:name w:val="Strong"/>
    <w:qFormat/>
    <w:rPr>
      <w:b/>
      <w:bCs/>
    </w:rPr>
  </w:style>
  <w:style w:type="character" w:customStyle="1" w:styleId="40">
    <w:name w:val="Знак Знак4"/>
    <w:rPr>
      <w:rFonts w:ascii="Arial" w:hAnsi="Arial" w:cs="Arial"/>
      <w:b/>
      <w:bCs/>
      <w:i/>
      <w:iCs/>
      <w:sz w:val="28"/>
      <w:szCs w:val="28"/>
      <w:lang w:val="x-none" w:eastAsia="ar-SA" w:bidi="ar-SA"/>
    </w:rPr>
  </w:style>
  <w:style w:type="character" w:customStyle="1" w:styleId="14">
    <w:name w:val="Заголовок №1_"/>
    <w:rPr>
      <w:rFonts w:ascii="Batang" w:eastAsia="Batang" w:hAnsi="Batang" w:cs="Batang"/>
      <w:lang w:eastAsia="ar-SA" w:bidi="ar-SA"/>
    </w:rPr>
  </w:style>
  <w:style w:type="character" w:customStyle="1" w:styleId="a6">
    <w:name w:val="Символ сноски"/>
    <w:rPr>
      <w:vertAlign w:val="superscript"/>
    </w:rPr>
  </w:style>
  <w:style w:type="paragraph" w:customStyle="1" w:styleId="a7">
    <w:name w:val="Заголовок"/>
    <w:basedOn w:val="a0"/>
    <w:next w:val="a8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a8">
    <w:name w:val="Body Text"/>
    <w:basedOn w:val="a0"/>
    <w:pPr>
      <w:spacing w:after="120"/>
    </w:pPr>
  </w:style>
  <w:style w:type="paragraph" w:styleId="a9">
    <w:name w:val="List"/>
    <w:basedOn w:val="a8"/>
    <w:rPr>
      <w:rFonts w:cs="Mangal"/>
    </w:rPr>
  </w:style>
  <w:style w:type="paragraph" w:customStyle="1" w:styleId="15">
    <w:name w:val="Название1"/>
    <w:basedOn w:val="a0"/>
    <w:pPr>
      <w:suppressLineNumbers/>
      <w:spacing w:before="120" w:after="120"/>
    </w:pPr>
    <w:rPr>
      <w:rFonts w:cs="Mangal"/>
      <w:i/>
      <w:iCs/>
    </w:rPr>
  </w:style>
  <w:style w:type="paragraph" w:customStyle="1" w:styleId="16">
    <w:name w:val="Указатель1"/>
    <w:basedOn w:val="a0"/>
    <w:pPr>
      <w:suppressLineNumbers/>
    </w:pPr>
    <w:rPr>
      <w:rFonts w:cs="Mangal"/>
    </w:rPr>
  </w:style>
  <w:style w:type="paragraph" w:customStyle="1" w:styleId="1">
    <w:name w:val="Нумерованный список1"/>
    <w:basedOn w:val="a0"/>
    <w:pPr>
      <w:numPr>
        <w:numId w:val="2"/>
      </w:numPr>
    </w:pPr>
  </w:style>
  <w:style w:type="paragraph" w:customStyle="1" w:styleId="a">
    <w:name w:val="ЗаголовокСлева"/>
    <w:basedOn w:val="1"/>
    <w:pPr>
      <w:numPr>
        <w:numId w:val="4"/>
      </w:numPr>
      <w:autoSpaceDE w:val="0"/>
      <w:spacing w:after="120" w:line="360" w:lineRule="auto"/>
      <w:jc w:val="both"/>
    </w:pPr>
    <w:rPr>
      <w:b/>
    </w:rPr>
  </w:style>
  <w:style w:type="paragraph" w:customStyle="1" w:styleId="aa">
    <w:name w:val="МойСтиль"/>
    <w:basedOn w:val="a0"/>
    <w:pPr>
      <w:autoSpaceDE w:val="0"/>
      <w:spacing w:line="360" w:lineRule="auto"/>
      <w:ind w:firstLine="709"/>
      <w:jc w:val="both"/>
    </w:pPr>
  </w:style>
  <w:style w:type="paragraph" w:customStyle="1" w:styleId="ConsPlusNormal">
    <w:name w:val="ConsPlusNormal"/>
    <w:pPr>
      <w:widowControl w:val="0"/>
      <w:suppressAutoHyphens/>
      <w:autoSpaceDE w:val="0"/>
      <w:ind w:firstLine="720"/>
    </w:pPr>
    <w:rPr>
      <w:rFonts w:ascii="Arial" w:hAnsi="Arial" w:cs="Arial"/>
      <w:lang w:eastAsia="ar-SA"/>
    </w:rPr>
  </w:style>
  <w:style w:type="paragraph" w:customStyle="1" w:styleId="21">
    <w:name w:val="Список 21"/>
    <w:basedOn w:val="a0"/>
    <w:pPr>
      <w:ind w:left="566" w:hanging="283"/>
    </w:pPr>
  </w:style>
  <w:style w:type="paragraph" w:customStyle="1" w:styleId="1TimesNewRoman12">
    <w:name w:val="Стиль Заголовок 1 + Times New Roman 12 пт все прописные По центр..."/>
    <w:basedOn w:val="11"/>
    <w:pPr>
      <w:spacing w:before="120" w:after="120"/>
      <w:jc w:val="center"/>
    </w:pPr>
    <w:rPr>
      <w:rFonts w:ascii="Times New Roman" w:hAnsi="Times New Roman" w:cs="Times New Roman"/>
      <w:caps/>
      <w:sz w:val="24"/>
      <w:szCs w:val="20"/>
    </w:rPr>
  </w:style>
  <w:style w:type="paragraph" w:styleId="17">
    <w:name w:val="toc 1"/>
    <w:basedOn w:val="a0"/>
    <w:next w:val="a0"/>
    <w:pPr>
      <w:tabs>
        <w:tab w:val="right" w:leader="dot" w:pos="9911"/>
      </w:tabs>
      <w:spacing w:before="240"/>
    </w:pPr>
    <w:rPr>
      <w:rFonts w:cs="Arial"/>
      <w:b/>
      <w:bCs/>
      <w:caps/>
    </w:rPr>
  </w:style>
  <w:style w:type="paragraph" w:styleId="22">
    <w:name w:val="toc 2"/>
    <w:basedOn w:val="a0"/>
    <w:next w:val="a0"/>
    <w:pPr>
      <w:tabs>
        <w:tab w:val="right" w:leader="dot" w:pos="9911"/>
      </w:tabs>
      <w:ind w:left="708"/>
    </w:pPr>
    <w:rPr>
      <w:bCs/>
      <w:szCs w:val="20"/>
    </w:rPr>
  </w:style>
  <w:style w:type="paragraph" w:styleId="31">
    <w:name w:val="toc 3"/>
    <w:basedOn w:val="a0"/>
    <w:next w:val="a0"/>
    <w:pPr>
      <w:ind w:left="1416"/>
    </w:pPr>
    <w:rPr>
      <w:i/>
      <w:szCs w:val="20"/>
    </w:rPr>
  </w:style>
  <w:style w:type="paragraph" w:styleId="41">
    <w:name w:val="toc 4"/>
    <w:basedOn w:val="a0"/>
    <w:next w:val="a0"/>
    <w:pPr>
      <w:ind w:left="480"/>
    </w:pPr>
    <w:rPr>
      <w:sz w:val="20"/>
      <w:szCs w:val="20"/>
    </w:rPr>
  </w:style>
  <w:style w:type="paragraph" w:styleId="5">
    <w:name w:val="toc 5"/>
    <w:basedOn w:val="a0"/>
    <w:next w:val="a0"/>
    <w:pPr>
      <w:ind w:left="720"/>
    </w:pPr>
    <w:rPr>
      <w:sz w:val="20"/>
      <w:szCs w:val="20"/>
    </w:rPr>
  </w:style>
  <w:style w:type="paragraph" w:styleId="6">
    <w:name w:val="toc 6"/>
    <w:basedOn w:val="a0"/>
    <w:next w:val="a0"/>
    <w:pPr>
      <w:ind w:left="960"/>
    </w:pPr>
    <w:rPr>
      <w:sz w:val="20"/>
      <w:szCs w:val="20"/>
    </w:rPr>
  </w:style>
  <w:style w:type="paragraph" w:styleId="7">
    <w:name w:val="toc 7"/>
    <w:basedOn w:val="a0"/>
    <w:next w:val="a0"/>
    <w:pPr>
      <w:ind w:left="1200"/>
    </w:pPr>
    <w:rPr>
      <w:sz w:val="20"/>
      <w:szCs w:val="20"/>
    </w:rPr>
  </w:style>
  <w:style w:type="paragraph" w:styleId="8">
    <w:name w:val="toc 8"/>
    <w:basedOn w:val="a0"/>
    <w:next w:val="a0"/>
    <w:pPr>
      <w:ind w:left="1440"/>
    </w:pPr>
    <w:rPr>
      <w:sz w:val="20"/>
      <w:szCs w:val="20"/>
    </w:rPr>
  </w:style>
  <w:style w:type="paragraph" w:styleId="9">
    <w:name w:val="toc 9"/>
    <w:basedOn w:val="a0"/>
    <w:next w:val="a0"/>
    <w:pPr>
      <w:ind w:left="1680"/>
    </w:pPr>
    <w:rPr>
      <w:sz w:val="20"/>
      <w:szCs w:val="20"/>
    </w:rPr>
  </w:style>
  <w:style w:type="paragraph" w:customStyle="1" w:styleId="18">
    <w:name w:val="Заголовок №1"/>
    <w:basedOn w:val="a0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paragraph" w:styleId="ab">
    <w:name w:val="footnote text"/>
    <w:aliases w:val=" Знак2"/>
    <w:basedOn w:val="a0"/>
    <w:link w:val="ac"/>
    <w:pPr>
      <w:widowControl w:val="0"/>
      <w:autoSpaceDE w:val="0"/>
    </w:pPr>
    <w:rPr>
      <w:color w:val="000000"/>
      <w:sz w:val="20"/>
      <w:szCs w:val="20"/>
    </w:rPr>
  </w:style>
  <w:style w:type="paragraph" w:customStyle="1" w:styleId="10">
    <w:name w:val="_1СтильЗаголовка"/>
    <w:pPr>
      <w:numPr>
        <w:numId w:val="10"/>
      </w:numPr>
      <w:suppressAutoHyphens/>
      <w:spacing w:before="120" w:after="60"/>
      <w:jc w:val="center"/>
    </w:pPr>
    <w:rPr>
      <w:b/>
      <w:caps/>
      <w:sz w:val="24"/>
      <w:szCs w:val="24"/>
      <w:lang w:eastAsia="ar-SA"/>
    </w:rPr>
  </w:style>
  <w:style w:type="paragraph" w:customStyle="1" w:styleId="23">
    <w:name w:val="_2СтильЗаголовка"/>
    <w:basedOn w:val="a0"/>
    <w:pPr>
      <w:tabs>
        <w:tab w:val="num" w:pos="567"/>
      </w:tabs>
      <w:ind w:left="567" w:hanging="283"/>
    </w:pPr>
  </w:style>
  <w:style w:type="paragraph" w:customStyle="1" w:styleId="32">
    <w:name w:val="_3СтильЗаголовка"/>
    <w:basedOn w:val="a0"/>
    <w:pPr>
      <w:tabs>
        <w:tab w:val="num" w:pos="567"/>
      </w:tabs>
      <w:ind w:left="567" w:hanging="283"/>
    </w:pPr>
  </w:style>
  <w:style w:type="paragraph" w:customStyle="1" w:styleId="24">
    <w:name w:val="2"/>
    <w:basedOn w:val="a0"/>
    <w:pPr>
      <w:spacing w:before="280" w:after="280"/>
    </w:pPr>
  </w:style>
  <w:style w:type="paragraph" w:customStyle="1" w:styleId="ad">
    <w:name w:val="Содержимое таблицы"/>
    <w:basedOn w:val="a0"/>
    <w:pPr>
      <w:suppressLineNumbers/>
    </w:pPr>
  </w:style>
  <w:style w:type="paragraph" w:customStyle="1" w:styleId="ae">
    <w:name w:val="Заголовок таблицы"/>
    <w:basedOn w:val="ad"/>
    <w:pPr>
      <w:jc w:val="center"/>
    </w:pPr>
    <w:rPr>
      <w:b/>
      <w:bCs/>
    </w:rPr>
  </w:style>
  <w:style w:type="paragraph" w:customStyle="1" w:styleId="af">
    <w:name w:val="Содержимое врезки"/>
    <w:basedOn w:val="a8"/>
  </w:style>
  <w:style w:type="character" w:customStyle="1" w:styleId="ac">
    <w:name w:val="Текст сноски Знак"/>
    <w:aliases w:val=" Знак2 Знак"/>
    <w:link w:val="ab"/>
    <w:rsid w:val="00EA2634"/>
    <w:rPr>
      <w:color w:val="000000"/>
      <w:lang w:eastAsia="ar-SA"/>
    </w:rPr>
  </w:style>
  <w:style w:type="table" w:styleId="af0">
    <w:name w:val="Table Grid"/>
    <w:basedOn w:val="a2"/>
    <w:uiPriority w:val="59"/>
    <w:rsid w:val="006D50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1">
    <w:name w:val="Light Shading"/>
    <w:basedOn w:val="a2"/>
    <w:uiPriority w:val="60"/>
    <w:rsid w:val="00561EC3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af2">
    <w:name w:val="header"/>
    <w:basedOn w:val="a0"/>
    <w:link w:val="af3"/>
    <w:uiPriority w:val="99"/>
    <w:unhideWhenUsed/>
    <w:rsid w:val="000E41FF"/>
    <w:pPr>
      <w:tabs>
        <w:tab w:val="center" w:pos="4677"/>
        <w:tab w:val="right" w:pos="9355"/>
      </w:tabs>
    </w:pPr>
  </w:style>
  <w:style w:type="character" w:customStyle="1" w:styleId="af3">
    <w:name w:val="Верхний колонтитул Знак"/>
    <w:link w:val="af2"/>
    <w:uiPriority w:val="99"/>
    <w:rsid w:val="000E41FF"/>
    <w:rPr>
      <w:sz w:val="24"/>
      <w:szCs w:val="24"/>
      <w:lang w:eastAsia="ar-SA"/>
    </w:rPr>
  </w:style>
  <w:style w:type="paragraph" w:styleId="af4">
    <w:name w:val="footer"/>
    <w:basedOn w:val="a0"/>
    <w:link w:val="af5"/>
    <w:uiPriority w:val="99"/>
    <w:unhideWhenUsed/>
    <w:rsid w:val="000E41FF"/>
    <w:pPr>
      <w:tabs>
        <w:tab w:val="center" w:pos="4677"/>
        <w:tab w:val="right" w:pos="9355"/>
      </w:tabs>
    </w:pPr>
  </w:style>
  <w:style w:type="character" w:customStyle="1" w:styleId="af5">
    <w:name w:val="Нижний колонтитул Знак"/>
    <w:link w:val="af4"/>
    <w:uiPriority w:val="99"/>
    <w:rsid w:val="000E41FF"/>
    <w:rPr>
      <w:sz w:val="24"/>
      <w:szCs w:val="24"/>
      <w:lang w:eastAsia="ar-SA"/>
    </w:rPr>
  </w:style>
  <w:style w:type="paragraph" w:customStyle="1" w:styleId="19">
    <w:name w:val="Абзац списка1"/>
    <w:basedOn w:val="a0"/>
    <w:rsid w:val="00ED5900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styleId="af6">
    <w:name w:val="page number"/>
    <w:basedOn w:val="a1"/>
    <w:rsid w:val="00ED5900"/>
  </w:style>
  <w:style w:type="paragraph" w:styleId="af7">
    <w:name w:val="Normal (Web)"/>
    <w:basedOn w:val="a0"/>
    <w:rsid w:val="00DF7FB1"/>
    <w:pPr>
      <w:spacing w:before="100" w:beforeAutospacing="1" w:after="100" w:afterAutospacing="1"/>
    </w:pPr>
    <w:rPr>
      <w:lang w:eastAsia="zh-CN"/>
    </w:rPr>
  </w:style>
  <w:style w:type="paragraph" w:styleId="af8">
    <w:name w:val="List Paragraph"/>
    <w:basedOn w:val="a0"/>
    <w:link w:val="af9"/>
    <w:uiPriority w:val="34"/>
    <w:qFormat/>
    <w:rsid w:val="008C7E84"/>
    <w:pPr>
      <w:ind w:left="720"/>
      <w:contextualSpacing/>
    </w:pPr>
    <w:rPr>
      <w:rFonts w:eastAsia="Calibri"/>
      <w:szCs w:val="22"/>
      <w:lang w:eastAsia="en-US"/>
    </w:rPr>
  </w:style>
  <w:style w:type="character" w:customStyle="1" w:styleId="110">
    <w:name w:val="Заголовок 1 Знак1"/>
    <w:link w:val="11"/>
    <w:locked/>
    <w:rsid w:val="008F22F3"/>
    <w:rPr>
      <w:rFonts w:ascii="Arial" w:hAnsi="Arial" w:cs="Arial"/>
      <w:b/>
      <w:bCs/>
      <w:kern w:val="1"/>
      <w:sz w:val="32"/>
      <w:szCs w:val="32"/>
      <w:lang w:val="x-none" w:eastAsia="ar-SA" w:bidi="ar-SA"/>
    </w:rPr>
  </w:style>
  <w:style w:type="paragraph" w:styleId="afa">
    <w:name w:val="caption"/>
    <w:basedOn w:val="a0"/>
    <w:next w:val="a0"/>
    <w:qFormat/>
    <w:rsid w:val="008F22F3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paragraph" w:styleId="afb">
    <w:name w:val="Balloon Text"/>
    <w:basedOn w:val="a0"/>
    <w:link w:val="afc"/>
    <w:uiPriority w:val="99"/>
    <w:semiHidden/>
    <w:unhideWhenUsed/>
    <w:rsid w:val="00AF1074"/>
    <w:rPr>
      <w:rFonts w:ascii="Tahoma" w:hAnsi="Tahoma" w:cs="Tahoma"/>
      <w:sz w:val="16"/>
      <w:szCs w:val="16"/>
    </w:rPr>
  </w:style>
  <w:style w:type="character" w:customStyle="1" w:styleId="afc">
    <w:name w:val="Текст выноски Знак"/>
    <w:basedOn w:val="a1"/>
    <w:link w:val="afb"/>
    <w:uiPriority w:val="99"/>
    <w:semiHidden/>
    <w:rsid w:val="00AF1074"/>
    <w:rPr>
      <w:rFonts w:ascii="Tahoma" w:hAnsi="Tahoma" w:cs="Tahoma"/>
      <w:sz w:val="16"/>
      <w:szCs w:val="16"/>
      <w:lang w:eastAsia="ar-SA"/>
    </w:rPr>
  </w:style>
  <w:style w:type="character" w:customStyle="1" w:styleId="af9">
    <w:name w:val="Абзац списка Знак"/>
    <w:link w:val="af8"/>
    <w:uiPriority w:val="34"/>
    <w:rsid w:val="00826CBB"/>
    <w:rPr>
      <w:rFonts w:eastAsia="Calibri"/>
      <w:sz w:val="24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52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3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8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89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6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33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5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6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9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eader" Target="header1.xm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mmi.urfu.ru/fileadmin/user_upload/site_9_1465/templates/doc/KriteriiUrovnjaOsvoenijaEHlementovKompetenciiPriIzucheniiDiscipliny.pdf" TargetMode="External"/><Relationship Id="rId17" Type="http://schemas.openxmlformats.org/officeDocument/2006/relationships/footer" Target="footer4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1.w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&#1064;&#1072;&#1073;&#1083;&#1086;&#1085;&#1099;\MyDo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MyDot</Template>
  <TotalTime>54</TotalTime>
  <Pages>15</Pages>
  <Words>4147</Words>
  <Characters>23642</Characters>
  <Application>Microsoft Office Word</Application>
  <DocSecurity>0</DocSecurity>
  <Lines>197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27734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stas</cp:lastModifiedBy>
  <cp:revision>47</cp:revision>
  <cp:lastPrinted>2017-02-14T12:07:00Z</cp:lastPrinted>
  <dcterms:created xsi:type="dcterms:W3CDTF">2017-05-04T11:06:00Z</dcterms:created>
  <dcterms:modified xsi:type="dcterms:W3CDTF">2017-05-04T12:07:00Z</dcterms:modified>
</cp:coreProperties>
</file>