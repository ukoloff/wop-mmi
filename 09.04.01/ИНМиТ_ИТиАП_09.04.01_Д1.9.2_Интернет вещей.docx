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0B61E" w14:textId="77777777" w:rsidR="00370B0E" w:rsidRDefault="00370B0E" w:rsidP="00370B0E">
      <w:pPr>
        <w:jc w:val="center"/>
      </w:pPr>
      <w:r>
        <w:t>МИНИСТЕРСТВО ОБРАЗОВАНИЯ И НАУКИ РОССИЙСКОЙ ФЕДЕРАЦИИ</w:t>
      </w:r>
    </w:p>
    <w:p w14:paraId="76C78113" w14:textId="77777777" w:rsidR="00370B0E" w:rsidRDefault="00370B0E" w:rsidP="00370B0E">
      <w:pPr>
        <w:jc w:val="center"/>
      </w:pPr>
      <w:r>
        <w:t>Федеральное государственное автономное образовательное учреждение</w:t>
      </w:r>
    </w:p>
    <w:p w14:paraId="5EAFB07C" w14:textId="77777777" w:rsidR="00370B0E" w:rsidRDefault="00370B0E" w:rsidP="00370B0E">
      <w:pPr>
        <w:jc w:val="center"/>
      </w:pPr>
      <w:r>
        <w:t>высшего образования</w:t>
      </w:r>
    </w:p>
    <w:p w14:paraId="1512652F" w14:textId="77777777" w:rsidR="00370B0E" w:rsidRDefault="00370B0E" w:rsidP="00370B0E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14:paraId="036B5129" w14:textId="77777777" w:rsidR="00D87970" w:rsidRPr="0076438B" w:rsidRDefault="00D87970" w:rsidP="00D87970">
      <w:pPr>
        <w:jc w:val="center"/>
        <w:rPr>
          <w:b/>
        </w:rPr>
      </w:pPr>
    </w:p>
    <w:p w14:paraId="7DC07145" w14:textId="77777777" w:rsidR="00370B0E" w:rsidRPr="0076438B" w:rsidRDefault="00370B0E" w:rsidP="00D87970">
      <w:pPr>
        <w:jc w:val="center"/>
        <w:rPr>
          <w:b/>
        </w:rPr>
      </w:pPr>
    </w:p>
    <w:p w14:paraId="5AC662EB" w14:textId="77777777" w:rsidR="00370B0E" w:rsidRPr="0076438B" w:rsidRDefault="00370B0E" w:rsidP="00D87970">
      <w:pPr>
        <w:jc w:val="center"/>
        <w:rPr>
          <w:b/>
        </w:rPr>
      </w:pPr>
    </w:p>
    <w:p w14:paraId="07CDBF25" w14:textId="77777777" w:rsidR="00370B0E" w:rsidRPr="0076438B" w:rsidRDefault="00370B0E" w:rsidP="00D87970">
      <w:pPr>
        <w:jc w:val="center"/>
        <w:rPr>
          <w:b/>
        </w:rPr>
      </w:pPr>
    </w:p>
    <w:p w14:paraId="7B2AA5E3" w14:textId="77777777" w:rsidR="00370B0E" w:rsidRPr="0076438B" w:rsidRDefault="00370B0E" w:rsidP="00D87970">
      <w:pPr>
        <w:jc w:val="center"/>
        <w:rPr>
          <w:b/>
        </w:rPr>
      </w:pPr>
    </w:p>
    <w:p w14:paraId="2E2ADF31" w14:textId="77777777" w:rsidR="00370B0E" w:rsidRPr="0076438B" w:rsidRDefault="00370B0E" w:rsidP="00D87970">
      <w:pPr>
        <w:jc w:val="center"/>
        <w:rPr>
          <w:b/>
        </w:rPr>
      </w:pPr>
    </w:p>
    <w:p w14:paraId="3EF00022" w14:textId="77777777" w:rsidR="00370B0E" w:rsidRPr="0076438B" w:rsidRDefault="00370B0E" w:rsidP="00D87970">
      <w:pPr>
        <w:jc w:val="center"/>
        <w:rPr>
          <w:b/>
        </w:rPr>
      </w:pPr>
    </w:p>
    <w:p w14:paraId="1841DBF1" w14:textId="77777777" w:rsidR="00370B0E" w:rsidRPr="0076438B" w:rsidRDefault="00370B0E" w:rsidP="00D87970">
      <w:pPr>
        <w:jc w:val="center"/>
        <w:rPr>
          <w:b/>
        </w:rPr>
      </w:pPr>
    </w:p>
    <w:p w14:paraId="319F59E2" w14:textId="77777777" w:rsidR="00370B0E" w:rsidRPr="0076438B" w:rsidRDefault="00370B0E" w:rsidP="00D87970">
      <w:pPr>
        <w:jc w:val="center"/>
        <w:rPr>
          <w:b/>
        </w:rPr>
      </w:pPr>
    </w:p>
    <w:p w14:paraId="3DC119AB" w14:textId="77777777" w:rsidR="00370B0E" w:rsidRPr="0076438B" w:rsidRDefault="00370B0E" w:rsidP="00D87970">
      <w:pPr>
        <w:jc w:val="center"/>
        <w:rPr>
          <w:b/>
        </w:rPr>
      </w:pPr>
    </w:p>
    <w:p w14:paraId="340277CF" w14:textId="77777777" w:rsidR="00370B0E" w:rsidRPr="0076438B" w:rsidRDefault="00370B0E" w:rsidP="00D87970">
      <w:pPr>
        <w:jc w:val="center"/>
        <w:rPr>
          <w:b/>
        </w:rPr>
      </w:pPr>
    </w:p>
    <w:p w14:paraId="47154AD7" w14:textId="77777777" w:rsidR="00D87970" w:rsidRDefault="00D87970" w:rsidP="00D87970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14:paraId="16E4F5BF" w14:textId="58360241" w:rsidR="00D87970" w:rsidRPr="007324DC" w:rsidRDefault="007324DC" w:rsidP="00D87970">
      <w:pPr>
        <w:spacing w:before="240" w:after="360"/>
        <w:jc w:val="center"/>
        <w:rPr>
          <w:iCs/>
          <w:caps/>
          <w:spacing w:val="-1"/>
        </w:rPr>
      </w:pPr>
      <w:r w:rsidRPr="007324DC">
        <w:rPr>
          <w:iCs/>
          <w:caps/>
          <w:spacing w:val="-1"/>
        </w:rPr>
        <w:t>Интернет вещей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70B0E" w:rsidRPr="00EE00EB" w14:paraId="1F04CA14" w14:textId="77777777" w:rsidTr="00370B0E">
        <w:trPr>
          <w:trHeight w:val="148"/>
        </w:trPr>
        <w:tc>
          <w:tcPr>
            <w:tcW w:w="6072" w:type="dxa"/>
            <w:shd w:val="clear" w:color="auto" w:fill="auto"/>
          </w:tcPr>
          <w:p w14:paraId="452BC38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14:paraId="3AF9DFA0" w14:textId="77777777" w:rsidR="00370B0E" w:rsidRPr="00EE00EB" w:rsidRDefault="00370B0E" w:rsidP="00370B0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70B0E" w:rsidRPr="00EE00EB" w14:paraId="50E167C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5C929A6" w14:textId="77777777" w:rsidR="00370B0E" w:rsidRPr="009A1950" w:rsidRDefault="00370B0E" w:rsidP="00370B0E">
            <w:r w:rsidRPr="00EE00EB">
              <w:rPr>
                <w:b/>
              </w:rPr>
              <w:t>Модуль</w:t>
            </w:r>
            <w:r w:rsidRPr="00370B0E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.9</w:t>
            </w:r>
          </w:p>
          <w:p w14:paraId="614F8A9D" w14:textId="77777777" w:rsidR="00370B0E" w:rsidRPr="0063540B" w:rsidRDefault="00370B0E" w:rsidP="00370B0E">
            <w:r w:rsidRPr="00D24C7A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14:paraId="4385838C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14:paraId="74147BE1" w14:textId="77777777" w:rsidR="00370B0E" w:rsidRPr="0063540B" w:rsidRDefault="00370B0E" w:rsidP="00370B0E"/>
        </w:tc>
      </w:tr>
      <w:tr w:rsidR="00370B0E" w:rsidRPr="00EE00EB" w14:paraId="0AD6FDF7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2569BCC" w14:textId="77777777" w:rsidR="00370B0E" w:rsidRPr="00EE00EB" w:rsidRDefault="00370B0E" w:rsidP="00370B0E">
            <w:r w:rsidRPr="00EE00EB">
              <w:rPr>
                <w:b/>
              </w:rPr>
              <w:t>Образовательная программа</w:t>
            </w:r>
          </w:p>
          <w:p w14:paraId="7FA3D9E4" w14:textId="77777777" w:rsidR="00370B0E" w:rsidRPr="003F40FD" w:rsidRDefault="00370B0E" w:rsidP="00370B0E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14:paraId="4BEAF88A" w14:textId="77777777" w:rsidR="00370B0E" w:rsidRDefault="00370B0E" w:rsidP="00370B0E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14:paraId="104D9197" w14:textId="77777777" w:rsidR="00370B0E" w:rsidRPr="009A1950" w:rsidRDefault="00370B0E" w:rsidP="00370B0E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70B0E" w:rsidRPr="00EE00EB" w14:paraId="060F9124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74D9915E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14:paraId="59AABC88" w14:textId="77777777" w:rsidR="00370B0E" w:rsidRPr="009A1950" w:rsidRDefault="00370B0E" w:rsidP="00370B0E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70B0E" w:rsidRPr="00EE00EB" w14:paraId="219AEDFB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1E3FBC7D" w14:textId="77777777" w:rsidR="00370B0E" w:rsidRPr="00EE00EB" w:rsidRDefault="00370B0E" w:rsidP="00370B0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14:paraId="0E2ED9E9" w14:textId="77777777" w:rsidR="00370B0E" w:rsidRPr="00D31623" w:rsidRDefault="00370B0E" w:rsidP="00370B0E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14:paraId="366A7299" w14:textId="77777777" w:rsidR="00370B0E" w:rsidRPr="00EE00EB" w:rsidRDefault="00370B0E" w:rsidP="00370B0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14:paraId="2CBB1ED7" w14:textId="77777777" w:rsidR="00370B0E" w:rsidRPr="00131F6B" w:rsidRDefault="00370B0E" w:rsidP="00370B0E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70B0E" w:rsidRPr="00EE00EB" w14:paraId="1F4B3532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4FA881C9" w14:textId="77777777" w:rsidR="00370B0E" w:rsidRPr="00EE00EB" w:rsidRDefault="00370B0E" w:rsidP="00370B0E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14:paraId="0E87E06D" w14:textId="77777777" w:rsidR="00370B0E" w:rsidRPr="00131F6B" w:rsidRDefault="00370B0E" w:rsidP="00370B0E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14:paraId="0DB9785D" w14:textId="77777777" w:rsidR="00370B0E" w:rsidRPr="00EE00EB" w:rsidRDefault="00370B0E" w:rsidP="00370B0E">
            <w:pPr>
              <w:jc w:val="both"/>
            </w:pPr>
          </w:p>
        </w:tc>
      </w:tr>
      <w:tr w:rsidR="00370B0E" w:rsidRPr="00EE00EB" w14:paraId="2A055B7C" w14:textId="77777777" w:rsidTr="00370B0E">
        <w:trPr>
          <w:trHeight w:val="332"/>
        </w:trPr>
        <w:tc>
          <w:tcPr>
            <w:tcW w:w="6072" w:type="dxa"/>
            <w:shd w:val="clear" w:color="auto" w:fill="auto"/>
          </w:tcPr>
          <w:p w14:paraId="2344757D" w14:textId="77777777" w:rsidR="00370B0E" w:rsidRPr="00EE00EB" w:rsidRDefault="00370B0E" w:rsidP="00370B0E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14:paraId="145C0A57" w14:textId="77777777" w:rsidR="00370B0E" w:rsidRPr="0058684D" w:rsidRDefault="00370B0E" w:rsidP="00370B0E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14:paraId="51444A46" w14:textId="77777777" w:rsidR="00D87970" w:rsidRDefault="00D87970" w:rsidP="00D87970">
      <w:pPr>
        <w:jc w:val="center"/>
      </w:pPr>
    </w:p>
    <w:p w14:paraId="01110E35" w14:textId="77777777" w:rsidR="000C05D0" w:rsidRDefault="000C05D0" w:rsidP="00D87970">
      <w:pPr>
        <w:jc w:val="center"/>
      </w:pPr>
    </w:p>
    <w:p w14:paraId="065AB8A3" w14:textId="77777777" w:rsidR="000C05D0" w:rsidRPr="0076438B" w:rsidRDefault="000C05D0" w:rsidP="00D87970">
      <w:pPr>
        <w:jc w:val="center"/>
      </w:pPr>
    </w:p>
    <w:p w14:paraId="2A938083" w14:textId="77777777" w:rsidR="00370B0E" w:rsidRPr="0076438B" w:rsidRDefault="00370B0E" w:rsidP="00D87970">
      <w:pPr>
        <w:jc w:val="center"/>
      </w:pPr>
    </w:p>
    <w:p w14:paraId="77B5DA9B" w14:textId="77777777" w:rsidR="00370B0E" w:rsidRPr="0076438B" w:rsidRDefault="00370B0E" w:rsidP="00D87970">
      <w:pPr>
        <w:jc w:val="center"/>
      </w:pPr>
    </w:p>
    <w:p w14:paraId="494808D2" w14:textId="77777777" w:rsidR="00370B0E" w:rsidRPr="0076438B" w:rsidRDefault="00370B0E" w:rsidP="00D87970">
      <w:pPr>
        <w:jc w:val="center"/>
      </w:pPr>
    </w:p>
    <w:p w14:paraId="6B873255" w14:textId="77777777" w:rsidR="00370B0E" w:rsidRPr="0076438B" w:rsidRDefault="00370B0E" w:rsidP="00D87970">
      <w:pPr>
        <w:jc w:val="center"/>
      </w:pPr>
    </w:p>
    <w:p w14:paraId="4FEF8928" w14:textId="77777777" w:rsidR="00370B0E" w:rsidRPr="0076438B" w:rsidRDefault="00370B0E" w:rsidP="00D87970">
      <w:pPr>
        <w:jc w:val="center"/>
      </w:pPr>
    </w:p>
    <w:p w14:paraId="336D9128" w14:textId="77777777" w:rsidR="00370B0E" w:rsidRPr="0076438B" w:rsidRDefault="00370B0E" w:rsidP="00D87970">
      <w:pPr>
        <w:jc w:val="center"/>
      </w:pPr>
    </w:p>
    <w:p w14:paraId="0D668C44" w14:textId="77777777" w:rsidR="00370B0E" w:rsidRPr="0076438B" w:rsidRDefault="00370B0E" w:rsidP="00D87970">
      <w:pPr>
        <w:jc w:val="center"/>
      </w:pPr>
    </w:p>
    <w:p w14:paraId="321FD349" w14:textId="77777777" w:rsidR="00370B0E" w:rsidRPr="0076438B" w:rsidRDefault="00370B0E" w:rsidP="00D87970">
      <w:pPr>
        <w:jc w:val="center"/>
      </w:pPr>
    </w:p>
    <w:p w14:paraId="37BEAF42" w14:textId="77777777" w:rsidR="000C05D0" w:rsidRDefault="000C05D0" w:rsidP="00D87970">
      <w:pPr>
        <w:jc w:val="center"/>
      </w:pPr>
    </w:p>
    <w:p w14:paraId="295641C2" w14:textId="77777777" w:rsidR="000C05D0" w:rsidRDefault="000C05D0" w:rsidP="00D87970">
      <w:pPr>
        <w:jc w:val="center"/>
      </w:pPr>
    </w:p>
    <w:p w14:paraId="6D256D97" w14:textId="77777777" w:rsidR="000C05D0" w:rsidRDefault="000C05D0" w:rsidP="00D87970">
      <w:pPr>
        <w:jc w:val="center"/>
      </w:pPr>
    </w:p>
    <w:p w14:paraId="4FEA29F3" w14:textId="77777777" w:rsidR="000C05D0" w:rsidRDefault="000C05D0" w:rsidP="00D87970">
      <w:pPr>
        <w:jc w:val="center"/>
      </w:pPr>
    </w:p>
    <w:p w14:paraId="65581EED" w14:textId="77777777" w:rsidR="000C05D0" w:rsidRDefault="000C05D0" w:rsidP="00D87970">
      <w:pPr>
        <w:jc w:val="center"/>
      </w:pPr>
    </w:p>
    <w:p w14:paraId="2C61BA4D" w14:textId="77777777" w:rsidR="000C05D0" w:rsidRDefault="000C05D0" w:rsidP="00D87970">
      <w:pPr>
        <w:jc w:val="center"/>
      </w:pPr>
    </w:p>
    <w:p w14:paraId="43E24110" w14:textId="1B325841" w:rsidR="00D87970" w:rsidRPr="0076438B" w:rsidRDefault="00D87970" w:rsidP="00D87970">
      <w:pPr>
        <w:jc w:val="center"/>
        <w:rPr>
          <w:b/>
          <w:bCs/>
        </w:rPr>
      </w:pPr>
      <w:r w:rsidRPr="00D7018E">
        <w:rPr>
          <w:b/>
          <w:bCs/>
        </w:rPr>
        <w:t>Екатеринбург, 20</w:t>
      </w:r>
      <w:r w:rsidRPr="002448BB">
        <w:rPr>
          <w:b/>
          <w:bCs/>
        </w:rPr>
        <w:t>1</w:t>
      </w:r>
      <w:r w:rsidR="000C05D0" w:rsidRPr="002448BB">
        <w:rPr>
          <w:b/>
          <w:bCs/>
        </w:rPr>
        <w:t>7</w:t>
      </w:r>
    </w:p>
    <w:p w14:paraId="59E6D049" w14:textId="77777777" w:rsidR="00D87970" w:rsidRDefault="00D87970" w:rsidP="00D87970"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85E6" wp14:editId="0C5B9104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3175" t="508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220.55pt;margin-top:34.8pt;width:2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" stroked="f"/>
            </w:pict>
          </mc:Fallback>
        </mc:AlternateContent>
      </w:r>
      <w:r>
        <w:rPr>
          <w:b/>
          <w:bCs/>
          <w:color w:val="C00000"/>
        </w:rPr>
        <w:br w:type="page"/>
      </w:r>
      <w:r>
        <w:lastRenderedPageBreak/>
        <w:t>Рабочая программа дисциплины составлена авторами:</w:t>
      </w:r>
    </w:p>
    <w:p w14:paraId="06D179AF" w14:textId="77777777" w:rsidR="00D87970" w:rsidRDefault="00D87970" w:rsidP="00D87970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324DC" w14:paraId="652ADD15" w14:textId="77777777" w:rsidTr="00FE189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D0C2F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95930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7F78C6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494B2C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D5D1F2" w14:textId="77777777" w:rsidR="007324DC" w:rsidRDefault="007324DC" w:rsidP="00FE189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3E73C" w14:textId="77777777" w:rsidR="007324DC" w:rsidRDefault="007324DC" w:rsidP="00FE189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324DC" w:rsidRPr="00EE00EB" w14:paraId="45A2C394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06B3C" w14:textId="77777777" w:rsidR="007324DC" w:rsidRPr="00EE00EB" w:rsidRDefault="007324DC" w:rsidP="00FE189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CEB942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A5F85C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35C406" w14:textId="77777777" w:rsidR="007324DC" w:rsidRDefault="007324DC" w:rsidP="00FE189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AE1BE1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7070C4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  <w:tr w:rsidR="007324DC" w:rsidRPr="00EE00EB" w14:paraId="0419F2C3" w14:textId="77777777" w:rsidTr="00FE189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35DD56" w14:textId="77777777" w:rsidR="007324DC" w:rsidRPr="00EE00EB" w:rsidRDefault="007324DC" w:rsidP="00FE189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78D42D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0BB6F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3592E" w14:textId="77777777" w:rsidR="007324DC" w:rsidRPr="00EE00EB" w:rsidRDefault="007324DC" w:rsidP="00FE189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111AF8" w14:textId="77777777" w:rsidR="007324DC" w:rsidRPr="00477D03" w:rsidRDefault="007324DC" w:rsidP="00FE189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46D17" w14:textId="77777777" w:rsidR="007324DC" w:rsidRPr="00EE00EB" w:rsidRDefault="007324DC" w:rsidP="00FE1893">
            <w:pPr>
              <w:snapToGrid w:val="0"/>
              <w:ind w:right="2"/>
              <w:jc w:val="center"/>
            </w:pPr>
          </w:p>
        </w:tc>
      </w:tr>
    </w:tbl>
    <w:p w14:paraId="7282C96D" w14:textId="77777777" w:rsidR="007324DC" w:rsidRPr="00EE00EB" w:rsidRDefault="007324DC" w:rsidP="007324DC">
      <w:pPr>
        <w:jc w:val="both"/>
        <w:rPr>
          <w:spacing w:val="-3"/>
        </w:rPr>
      </w:pPr>
    </w:p>
    <w:p w14:paraId="1E764958" w14:textId="77777777" w:rsidR="007324DC" w:rsidRPr="002E58FD" w:rsidRDefault="007324DC" w:rsidP="007324DC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14:paraId="3AE87A47" w14:textId="77777777" w:rsidR="007324DC" w:rsidRPr="009E0BD3" w:rsidRDefault="007324DC" w:rsidP="007324DC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14:paraId="03A7D04F" w14:textId="77777777" w:rsidR="007324DC" w:rsidRPr="00EE00EB" w:rsidRDefault="007324DC" w:rsidP="007324DC">
      <w:pPr>
        <w:ind w:firstLine="709"/>
        <w:jc w:val="both"/>
      </w:pPr>
    </w:p>
    <w:p w14:paraId="57EF2A5C" w14:textId="77777777" w:rsidR="007324DC" w:rsidRPr="00807340" w:rsidRDefault="007324DC" w:rsidP="007324DC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14:paraId="0D38E617" w14:textId="77777777" w:rsidR="007324DC" w:rsidRPr="00807340" w:rsidRDefault="007324DC" w:rsidP="007324DC">
      <w:pPr>
        <w:ind w:firstLine="709"/>
        <w:jc w:val="both"/>
      </w:pPr>
    </w:p>
    <w:p w14:paraId="5ADFAB96" w14:textId="77777777" w:rsidR="007324DC" w:rsidRPr="002B1965" w:rsidRDefault="007324DC" w:rsidP="007324DC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14:paraId="51C69247" w14:textId="77777777" w:rsidR="007324DC" w:rsidRPr="00807340" w:rsidRDefault="007324DC" w:rsidP="007324DC">
      <w:pPr>
        <w:jc w:val="both"/>
        <w:rPr>
          <w:spacing w:val="-3"/>
        </w:rPr>
      </w:pPr>
    </w:p>
    <w:p w14:paraId="49E68024" w14:textId="77777777" w:rsidR="007324DC" w:rsidRPr="0070465E" w:rsidRDefault="007324DC" w:rsidP="007324DC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14:paraId="2ACEB075" w14:textId="77777777" w:rsidR="007324DC" w:rsidRPr="00B4013A" w:rsidRDefault="007324DC" w:rsidP="007324DC">
      <w:pPr>
        <w:ind w:left="7079" w:firstLine="709"/>
        <w:jc w:val="both"/>
      </w:pPr>
      <w:r>
        <w:t>А.А. Петунин</w:t>
      </w:r>
    </w:p>
    <w:p w14:paraId="56544800" w14:textId="77777777" w:rsidR="007324DC" w:rsidRPr="006907FB" w:rsidRDefault="007324DC" w:rsidP="007324DC">
      <w:pPr>
        <w:jc w:val="both"/>
        <w:rPr>
          <w:spacing w:val="-3"/>
        </w:rPr>
      </w:pPr>
    </w:p>
    <w:p w14:paraId="7A5B1D7C" w14:textId="77777777" w:rsidR="007324DC" w:rsidRPr="006E69FD" w:rsidRDefault="007324DC" w:rsidP="007324DC">
      <w:pPr>
        <w:ind w:firstLine="709"/>
        <w:jc w:val="both"/>
      </w:pPr>
      <w:r w:rsidRPr="006E69FD">
        <w:t>Согласовано:</w:t>
      </w:r>
    </w:p>
    <w:p w14:paraId="1487170F" w14:textId="77777777" w:rsidR="007324DC" w:rsidRPr="00EE00EB" w:rsidRDefault="007324DC" w:rsidP="007324DC">
      <w:pPr>
        <w:ind w:firstLine="709"/>
        <w:jc w:val="both"/>
      </w:pPr>
    </w:p>
    <w:p w14:paraId="1D8C5B6A" w14:textId="77777777" w:rsidR="007324DC" w:rsidRDefault="007324DC" w:rsidP="007324DC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14:paraId="495671BB" w14:textId="77777777" w:rsidR="00370B0E" w:rsidRDefault="00370B0E" w:rsidP="00370B0E">
      <w:pPr>
        <w:jc w:val="both"/>
        <w:rPr>
          <w:spacing w:val="-3"/>
        </w:rPr>
      </w:pPr>
    </w:p>
    <w:p w14:paraId="1F64937A" w14:textId="77777777" w:rsidR="00D87970" w:rsidRDefault="00D87970" w:rsidP="008B4074">
      <w:pPr>
        <w:pStyle w:val="11"/>
        <w:pageBreakBefore/>
        <w:numPr>
          <w:ilvl w:val="0"/>
          <w:numId w:val="9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14:paraId="25ED1297" w14:textId="77777777" w:rsidR="00D87970" w:rsidRDefault="00D87970" w:rsidP="008B4074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12EEE288" w14:textId="77777777" w:rsidR="00D87970" w:rsidRPr="00157B40" w:rsidRDefault="00D87970" w:rsidP="00D8797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14:paraId="5A45EE6D" w14:textId="7217BB3C" w:rsidR="006468BD" w:rsidRPr="006468BD" w:rsidRDefault="006468BD" w:rsidP="00D87970">
      <w:pPr>
        <w:ind w:firstLine="709"/>
        <w:jc w:val="both"/>
      </w:pPr>
      <w:r>
        <w:t xml:space="preserve">Дисциплина </w:t>
      </w:r>
      <w:r w:rsidR="00235A14">
        <w:t>«</w:t>
      </w:r>
      <w:r w:rsidR="00235A14" w:rsidRPr="00235A14">
        <w:t>Интернет вещей</w:t>
      </w:r>
      <w:r w:rsidR="00235A14">
        <w:t>»</w:t>
      </w:r>
      <w:r w:rsidR="00235A14" w:rsidRPr="00235A14">
        <w:t xml:space="preserve"> </w:t>
      </w:r>
      <w:r w:rsidR="0090222F">
        <w:t xml:space="preserve">входит в вариативную часть </w:t>
      </w:r>
      <w:r w:rsidR="00235A14">
        <w:t xml:space="preserve">по выбору студента </w:t>
      </w:r>
      <w:r w:rsidR="0090222F">
        <w:t xml:space="preserve">образовательной программы в составе модуля </w:t>
      </w:r>
      <w:r w:rsidR="00235A14">
        <w:t>«</w:t>
      </w:r>
      <w:r w:rsidR="00235A14" w:rsidRPr="00806DB5">
        <w:t>Технологии</w:t>
      </w:r>
      <w:r w:rsidR="00235A14">
        <w:t xml:space="preserve"> </w:t>
      </w:r>
      <w:r w:rsidR="00235A14" w:rsidRPr="00806DB5">
        <w:t>глобальных</w:t>
      </w:r>
      <w:r w:rsidR="00235A14">
        <w:t xml:space="preserve"> </w:t>
      </w:r>
      <w:r w:rsidR="00235A14" w:rsidRPr="00806DB5">
        <w:t>сетей</w:t>
      </w:r>
      <w:r w:rsidR="00235A14">
        <w:t>»</w:t>
      </w:r>
      <w:r w:rsidR="0090222F">
        <w:t>.</w:t>
      </w:r>
    </w:p>
    <w:p w14:paraId="474A86B1" w14:textId="517308A8" w:rsidR="00D87970" w:rsidRDefault="00D87970" w:rsidP="00D87970">
      <w:pPr>
        <w:ind w:firstLine="708"/>
        <w:jc w:val="both"/>
        <w:rPr>
          <w:bCs/>
        </w:rPr>
      </w:pPr>
      <w:r w:rsidRPr="001A45D7">
        <w:t xml:space="preserve">Дисциплина направлена на подготовку студентов к выполнению трудовых функций и действий по проектированию </w:t>
      </w:r>
      <w:r w:rsidR="00D51FBE">
        <w:t xml:space="preserve">автоматизированных систем на базе микроконтроллера </w:t>
      </w:r>
      <w:r w:rsidR="00D51FBE">
        <w:rPr>
          <w:lang w:val="en-US"/>
        </w:rPr>
        <w:t>Arduino</w:t>
      </w:r>
      <w:r w:rsidR="00D51FBE" w:rsidRPr="00D51FBE">
        <w:t xml:space="preserve"> </w:t>
      </w:r>
      <w:r w:rsidR="00D51FBE">
        <w:t>и применению данных систем в задачах  автоматизации промышленного производства научных экспериментов</w:t>
      </w:r>
      <w:r w:rsidR="001A45D7" w:rsidRPr="001A45D7">
        <w:t>,</w:t>
      </w:r>
      <w:r w:rsidRPr="001A45D7">
        <w:t xml:space="preserve"> при выполнении которых требуются знания и умения, связанные с </w:t>
      </w:r>
      <w:r w:rsidR="00D51FBE">
        <w:t>практическими навыками работы с современными контроллерами.</w:t>
      </w:r>
    </w:p>
    <w:p w14:paraId="47CB2766" w14:textId="631E8400" w:rsidR="00D87970" w:rsidRPr="00121B72" w:rsidRDefault="00D87970" w:rsidP="00121B72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14:paraId="57B35071" w14:textId="43D87002" w:rsidR="00D87970" w:rsidRPr="00EB74B3" w:rsidRDefault="00D87970" w:rsidP="00D87970">
      <w:pPr>
        <w:ind w:firstLine="567"/>
        <w:jc w:val="both"/>
      </w:pPr>
      <w:r w:rsidRPr="00EB74B3">
        <w:t xml:space="preserve">В процессе изучения дисциплины рассматриваются следующие вопросы: </w:t>
      </w:r>
      <w:r w:rsidR="002740DE">
        <w:t>история и современное состояние технологии, основные сферы применения, средства идентификации, датчики и средства измерения, средства передачи и обработки данных, безопасность интернета вещей.</w:t>
      </w:r>
      <w:r w:rsidR="00F03B6E" w:rsidRPr="00EB74B3">
        <w:t xml:space="preserve"> </w:t>
      </w:r>
    </w:p>
    <w:p w14:paraId="1521D778" w14:textId="77777777" w:rsidR="00D87970" w:rsidRDefault="00D87970" w:rsidP="00D8797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14:paraId="4E53D6F5" w14:textId="68455B95" w:rsidR="00D87970" w:rsidRPr="00EB74B3" w:rsidRDefault="00D87970" w:rsidP="00D87970">
      <w:pPr>
        <w:ind w:firstLine="709"/>
        <w:jc w:val="both"/>
        <w:rPr>
          <w:i/>
        </w:rPr>
      </w:pPr>
      <w:r w:rsidRPr="00EB74B3">
        <w:t>Процесс изучения дисциплины включает</w:t>
      </w:r>
      <w:r w:rsidR="00EB74B3" w:rsidRPr="00EB74B3">
        <w:t xml:space="preserve"> лекции, </w:t>
      </w:r>
      <w:r w:rsidR="002740DE">
        <w:t>лабораторные работы</w:t>
      </w:r>
      <w:r w:rsidR="00EB74B3" w:rsidRPr="00EB74B3">
        <w:t xml:space="preserve">, </w:t>
      </w:r>
      <w:r w:rsidR="002740DE">
        <w:t>самостоятельную работу студентов</w:t>
      </w:r>
      <w:r w:rsidR="00EB74B3" w:rsidRPr="00EB74B3">
        <w:t xml:space="preserve">. Практические занятия проводятся одновременно с </w:t>
      </w:r>
      <w:proofErr w:type="gramStart"/>
      <w:r w:rsidR="00EB74B3" w:rsidRPr="00EB74B3">
        <w:t>лекционными</w:t>
      </w:r>
      <w:proofErr w:type="gramEnd"/>
      <w:r w:rsidR="00EB74B3" w:rsidRPr="00EB74B3">
        <w:t xml:space="preserve"> по мере изучения материала. Основные формы интерактивного обучения – проектная работа, кейс-анализ. </w:t>
      </w:r>
      <w:r w:rsidR="002740DE" w:rsidRPr="002740DE">
        <w:t>В ходе изучения дисциплины студенты выполняют одну контрольную и две домашние работы.</w:t>
      </w:r>
    </w:p>
    <w:p w14:paraId="385A4453" w14:textId="0035D878" w:rsidR="00D87970" w:rsidRPr="00EB74B3" w:rsidRDefault="00D87970" w:rsidP="00EB74B3">
      <w:pPr>
        <w:pStyle w:val="19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74B3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 –</w:t>
      </w:r>
      <w:r w:rsidR="00EB74B3" w:rsidRPr="00EB74B3">
        <w:rPr>
          <w:rFonts w:ascii="Times New Roman" w:hAnsi="Times New Roman"/>
          <w:sz w:val="24"/>
          <w:szCs w:val="24"/>
        </w:rPr>
        <w:t xml:space="preserve"> </w:t>
      </w:r>
      <w:r w:rsidR="002740DE">
        <w:rPr>
          <w:rFonts w:ascii="Times New Roman" w:hAnsi="Times New Roman"/>
          <w:sz w:val="24"/>
          <w:szCs w:val="24"/>
        </w:rPr>
        <w:t>зачёт</w:t>
      </w:r>
      <w:r w:rsidR="008367C9">
        <w:rPr>
          <w:rFonts w:ascii="Times New Roman" w:hAnsi="Times New Roman"/>
          <w:sz w:val="24"/>
          <w:szCs w:val="24"/>
        </w:rPr>
        <w:t>.</w:t>
      </w:r>
      <w:r w:rsidRPr="00EB74B3">
        <w:rPr>
          <w:rFonts w:ascii="Times New Roman" w:hAnsi="Times New Roman"/>
          <w:sz w:val="24"/>
          <w:szCs w:val="24"/>
        </w:rPr>
        <w:t xml:space="preserve"> </w:t>
      </w:r>
      <w:r w:rsidRPr="00EB74B3"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</w:t>
      </w:r>
      <w:proofErr w:type="spellStart"/>
      <w:r w:rsidRPr="00EB74B3">
        <w:rPr>
          <w:rFonts w:ascii="Times New Roman" w:hAnsi="Times New Roman"/>
          <w:bCs/>
          <w:sz w:val="24"/>
          <w:szCs w:val="24"/>
        </w:rPr>
        <w:t>балльно</w:t>
      </w:r>
      <w:proofErr w:type="spellEnd"/>
      <w:r w:rsidRPr="00EB74B3">
        <w:rPr>
          <w:rFonts w:ascii="Times New Roman" w:hAnsi="Times New Roman"/>
          <w:bCs/>
          <w:sz w:val="24"/>
          <w:szCs w:val="24"/>
        </w:rPr>
        <w:t xml:space="preserve">-рейтинговая система оценки учебной деятельности студентов. </w:t>
      </w:r>
    </w:p>
    <w:p w14:paraId="260EE62C" w14:textId="739F42C7" w:rsidR="00D87970" w:rsidRPr="00EB74B3" w:rsidRDefault="002740DE" w:rsidP="00EB74B3">
      <w:pPr>
        <w:ind w:firstLine="360"/>
        <w:jc w:val="both"/>
        <w:rPr>
          <w:b/>
        </w:rPr>
      </w:pPr>
      <w:r w:rsidRPr="002740D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</w:t>
      </w:r>
      <w:r>
        <w:t>лабораторных работ, зачёта</w:t>
      </w:r>
      <w:r w:rsidR="00EB74B3" w:rsidRPr="00EB74B3">
        <w:t>.</w:t>
      </w:r>
    </w:p>
    <w:p w14:paraId="24A0E1DB" w14:textId="23BFF662" w:rsidR="00D87970" w:rsidRPr="009F4598" w:rsidRDefault="00D87970" w:rsidP="00D87970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>
        <w:t>–</w:t>
      </w:r>
      <w:r w:rsidRPr="00CA03B7">
        <w:t xml:space="preserve"> РУССКИЙ</w:t>
      </w:r>
      <w:r>
        <w:t xml:space="preserve"> </w:t>
      </w:r>
    </w:p>
    <w:p w14:paraId="4B05470E" w14:textId="77777777" w:rsidR="00D87970" w:rsidRPr="009F4598" w:rsidRDefault="00D87970" w:rsidP="00D87970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1.3. Планируемые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2483BC47" w14:textId="77777777" w:rsidR="00D87970" w:rsidRPr="00824EED" w:rsidRDefault="00D87970" w:rsidP="00D87970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компетенций:</w:t>
      </w: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3"/>
      </w:tblGrid>
      <w:tr w:rsidR="0033416F" w:rsidRPr="006A102C" w14:paraId="7F315E1E" w14:textId="77777777" w:rsidTr="00FE1893">
        <w:trPr>
          <w:trHeight w:val="418"/>
          <w:tblHeader/>
        </w:trPr>
        <w:tc>
          <w:tcPr>
            <w:tcW w:w="9903" w:type="dxa"/>
            <w:vAlign w:val="center"/>
          </w:tcPr>
          <w:p w14:paraId="1D090C80" w14:textId="77777777" w:rsidR="0033416F" w:rsidRPr="00AF38C0" w:rsidRDefault="0033416F" w:rsidP="00FE1893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33416F" w:rsidRPr="006A102C" w14:paraId="7D37B38D" w14:textId="77777777" w:rsidTr="00FE1893">
        <w:trPr>
          <w:trHeight w:val="298"/>
        </w:trPr>
        <w:tc>
          <w:tcPr>
            <w:tcW w:w="9903" w:type="dxa"/>
            <w:vAlign w:val="center"/>
          </w:tcPr>
          <w:p w14:paraId="23F4B104" w14:textId="77777777" w:rsidR="0033416F" w:rsidRPr="00E743FD" w:rsidRDefault="0033416F" w:rsidP="00FE1893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глобальных компьютерных сетях</w:t>
            </w:r>
          </w:p>
        </w:tc>
      </w:tr>
      <w:tr w:rsidR="0033416F" w:rsidRPr="00466C5D" w14:paraId="03C4955A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5CF024E7" w14:textId="77777777" w:rsidR="0033416F" w:rsidRPr="00E743FD" w:rsidRDefault="0033416F" w:rsidP="00FE1893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компоненты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33416F" w:rsidRPr="00466C5D" w14:paraId="19477434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27A25299" w14:textId="77777777" w:rsidR="0033416F" w:rsidRPr="00E743FD" w:rsidRDefault="0033416F" w:rsidP="00FE1893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управления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33416F" w:rsidRPr="00466C5D" w14:paraId="21B12550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6541A057" w14:textId="77777777" w:rsidR="0033416F" w:rsidRPr="00ED567A" w:rsidRDefault="0033416F" w:rsidP="00FE189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33416F" w:rsidRPr="00466C5D" w14:paraId="79BC61F5" w14:textId="77777777" w:rsidTr="00FE1893">
        <w:trPr>
          <w:trHeight w:val="551"/>
        </w:trPr>
        <w:tc>
          <w:tcPr>
            <w:tcW w:w="9903" w:type="dxa"/>
            <w:vAlign w:val="center"/>
          </w:tcPr>
          <w:p w14:paraId="23F143A2" w14:textId="77777777" w:rsidR="0033416F" w:rsidRPr="00ED567A" w:rsidRDefault="0033416F" w:rsidP="00FE1893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комплексов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14:paraId="0057EEA7" w14:textId="77777777" w:rsidR="00D87970" w:rsidRDefault="00D87970" w:rsidP="00D87970">
      <w:pPr>
        <w:tabs>
          <w:tab w:val="left" w:pos="1399"/>
        </w:tabs>
        <w:ind w:firstLine="709"/>
        <w:jc w:val="both"/>
        <w:rPr>
          <w:iCs/>
        </w:rPr>
      </w:pPr>
    </w:p>
    <w:p w14:paraId="486B2A13" w14:textId="77777777" w:rsidR="00D87970" w:rsidRPr="00586489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r w:rsidRPr="00586489">
        <w:rPr>
          <w:iCs/>
        </w:rPr>
        <w:t>Планируемый результат освоения дисциплины в составе названных компетенций:</w:t>
      </w:r>
    </w:p>
    <w:p w14:paraId="523A0316" w14:textId="5EBBFB8B" w:rsidR="00D87970" w:rsidRPr="00586489" w:rsidRDefault="00586489" w:rsidP="00D87970">
      <w:pPr>
        <w:rPr>
          <w:spacing w:val="-5"/>
        </w:rPr>
      </w:pPr>
      <w:r w:rsidRPr="00586489">
        <w:rPr>
          <w:spacing w:val="-5"/>
        </w:rPr>
        <w:lastRenderedPageBreak/>
        <w:t xml:space="preserve">Способность </w:t>
      </w:r>
      <w:r w:rsidR="00FE1893">
        <w:rPr>
          <w:spacing w:val="-5"/>
        </w:rPr>
        <w:t xml:space="preserve">самостоятельно разрабатывать системы автоматики на базе контроллера </w:t>
      </w:r>
      <w:r w:rsidR="00FE1893">
        <w:rPr>
          <w:spacing w:val="-5"/>
          <w:lang w:val="en-US"/>
        </w:rPr>
        <w:t>Arduino</w:t>
      </w:r>
      <w:r w:rsidR="00D87970" w:rsidRPr="00586489">
        <w:rPr>
          <w:spacing w:val="-5"/>
        </w:rPr>
        <w:t>.</w:t>
      </w:r>
    </w:p>
    <w:p w14:paraId="6E58D5B4" w14:textId="77777777" w:rsidR="00D87970" w:rsidRPr="00157B40" w:rsidRDefault="00D87970" w:rsidP="00D87970">
      <w:pPr>
        <w:spacing w:before="240"/>
        <w:ind w:firstLine="709"/>
        <w:rPr>
          <w:iCs/>
        </w:rPr>
      </w:pPr>
      <w:r w:rsidRPr="00157B40">
        <w:rPr>
          <w:iCs/>
        </w:rPr>
        <w:t>В результате изучения дисциплины студент должен:</w:t>
      </w:r>
    </w:p>
    <w:p w14:paraId="610B4A7B" w14:textId="77777777" w:rsidR="00D87970" w:rsidRPr="008938FD" w:rsidRDefault="00D87970" w:rsidP="00D87970">
      <w:pPr>
        <w:ind w:firstLine="709"/>
        <w:rPr>
          <w:spacing w:val="-5"/>
        </w:rPr>
      </w:pPr>
    </w:p>
    <w:p w14:paraId="093546B3" w14:textId="1AF4B41F" w:rsidR="00D87970" w:rsidRDefault="00D87970" w:rsidP="00D87970">
      <w:pPr>
        <w:ind w:firstLine="720"/>
        <w:rPr>
          <w:i/>
          <w:color w:val="C00000"/>
          <w:spacing w:val="-5"/>
        </w:rPr>
      </w:pPr>
      <w:r w:rsidRPr="00157B40">
        <w:rPr>
          <w:b/>
          <w:spacing w:val="-5"/>
        </w:rPr>
        <w:t>Знать и понимать:</w:t>
      </w:r>
      <w:r w:rsidRPr="008938FD">
        <w:rPr>
          <w:spacing w:val="-5"/>
        </w:rPr>
        <w:t xml:space="preserve"> </w:t>
      </w:r>
    </w:p>
    <w:p w14:paraId="5BE5F7B9" w14:textId="70EE1775" w:rsidR="00D87970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Принципы работы микроконтроллеров</w:t>
      </w:r>
    </w:p>
    <w:p w14:paraId="41FF0EF8" w14:textId="30AB9573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Особенности различных архитектур и соответствующих им систем команд и способов адресации</w:t>
      </w:r>
    </w:p>
    <w:p w14:paraId="50142A67" w14:textId="459FE475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Возможности и свойства периферийных устройств современных микроконтроллеров</w:t>
      </w:r>
    </w:p>
    <w:p w14:paraId="220C3692" w14:textId="210C9AA7" w:rsidR="00AD6749" w:rsidRDefault="00AD6749" w:rsidP="00AD6749">
      <w:pPr>
        <w:pStyle w:val="af7"/>
        <w:numPr>
          <w:ilvl w:val="0"/>
          <w:numId w:val="28"/>
        </w:numPr>
        <w:rPr>
          <w:spacing w:val="-5"/>
        </w:rPr>
      </w:pPr>
      <w:r>
        <w:rPr>
          <w:spacing w:val="-5"/>
        </w:rPr>
        <w:t>Способы организации интерфейсов и сопряжения с внешними устройствами</w:t>
      </w:r>
    </w:p>
    <w:p w14:paraId="7F4BFBEC" w14:textId="77777777" w:rsidR="00AD6749" w:rsidRPr="00AD6749" w:rsidRDefault="00AD6749" w:rsidP="00AD6749">
      <w:pPr>
        <w:rPr>
          <w:spacing w:val="-5"/>
        </w:rPr>
      </w:pPr>
    </w:p>
    <w:p w14:paraId="205D64FA" w14:textId="77777777" w:rsidR="00D87970" w:rsidRDefault="00D87970" w:rsidP="00D87970">
      <w:pPr>
        <w:ind w:firstLine="720"/>
        <w:rPr>
          <w:spacing w:val="-5"/>
        </w:rPr>
      </w:pPr>
      <w:r w:rsidRPr="00157B40">
        <w:rPr>
          <w:b/>
          <w:spacing w:val="-5"/>
        </w:rPr>
        <w:t>Уметь:</w:t>
      </w:r>
      <w:r w:rsidRPr="008938FD">
        <w:rPr>
          <w:spacing w:val="-5"/>
        </w:rPr>
        <w:t xml:space="preserve"> </w:t>
      </w:r>
    </w:p>
    <w:p w14:paraId="0D152807" w14:textId="62C7D219" w:rsidR="00AD6749" w:rsidRDefault="00AD6749" w:rsidP="00AD6749">
      <w:pPr>
        <w:pStyle w:val="af7"/>
        <w:numPr>
          <w:ilvl w:val="0"/>
          <w:numId w:val="29"/>
        </w:numPr>
        <w:rPr>
          <w:spacing w:val="-5"/>
        </w:rPr>
      </w:pPr>
      <w:r>
        <w:rPr>
          <w:spacing w:val="-5"/>
        </w:rPr>
        <w:t>Использовать серийные микропроцессорные устройства при решении конкретных задач управления устройствами сбора и обработки данных</w:t>
      </w:r>
    </w:p>
    <w:p w14:paraId="26D3FB46" w14:textId="77777777" w:rsidR="00AD6749" w:rsidRPr="00AD6749" w:rsidRDefault="00AD6749" w:rsidP="00AD6749">
      <w:pPr>
        <w:rPr>
          <w:spacing w:val="-5"/>
        </w:rPr>
      </w:pPr>
    </w:p>
    <w:p w14:paraId="1501003E" w14:textId="3A392D19" w:rsidR="00EA0C14" w:rsidRPr="003252F1" w:rsidRDefault="00D87970" w:rsidP="0081018D">
      <w:pPr>
        <w:ind w:firstLine="720"/>
        <w:jc w:val="both"/>
        <w:rPr>
          <w:spacing w:val="-5"/>
        </w:rPr>
      </w:pPr>
      <w:r w:rsidRPr="00DB64B4">
        <w:rPr>
          <w:b/>
          <w:spacing w:val="-5"/>
        </w:rPr>
        <w:t>Демонстриров</w:t>
      </w:r>
      <w:r w:rsidR="006A2B45">
        <w:rPr>
          <w:b/>
          <w:spacing w:val="-5"/>
        </w:rPr>
        <w:t xml:space="preserve">ать навыки и опыт деятельности </w:t>
      </w:r>
      <w:r w:rsidRPr="001D367A">
        <w:rPr>
          <w:color w:val="C00000"/>
          <w:spacing w:val="-5"/>
        </w:rPr>
        <w:t xml:space="preserve"> </w:t>
      </w:r>
      <w:r w:rsidR="003252F1" w:rsidRPr="003252F1">
        <w:rPr>
          <w:spacing w:val="-5"/>
        </w:rPr>
        <w:t>в области современных сетевых технологий и организации информационных связей и потоков в структуре предприяти</w:t>
      </w:r>
      <w:r w:rsidR="003252F1">
        <w:rPr>
          <w:spacing w:val="-5"/>
        </w:rPr>
        <w:t>я</w:t>
      </w:r>
      <w:r w:rsidR="003252F1" w:rsidRPr="003252F1">
        <w:rPr>
          <w:spacing w:val="-5"/>
        </w:rPr>
        <w:t>.</w:t>
      </w:r>
    </w:p>
    <w:p w14:paraId="1F484F8E" w14:textId="06DADA9A" w:rsidR="00D87970" w:rsidRPr="002912BC" w:rsidRDefault="00D87970" w:rsidP="008B4074">
      <w:pPr>
        <w:pStyle w:val="2"/>
        <w:numPr>
          <w:ilvl w:val="1"/>
          <w:numId w:val="11"/>
        </w:numPr>
        <w:rPr>
          <w:rFonts w:ascii="Times New Roman" w:hAnsi="Times New Roman" w:cs="Times New Roman"/>
          <w:i w:val="0"/>
          <w:iCs w:val="0"/>
          <w:sz w:val="24"/>
        </w:rPr>
      </w:pPr>
      <w:r w:rsidRPr="002912BC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Pr="002912BC">
        <w:fldChar w:fldCharType="begin"/>
      </w:r>
      <w:r w:rsidRPr="002912BC">
        <w:instrText xml:space="preserve"> TC "Трудоемкость освоения дисциплины" \l 2 </w:instrText>
      </w:r>
      <w:r w:rsidRPr="002912BC">
        <w:fldChar w:fldCharType="end"/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3420BCD3" w14:textId="040858C0" w:rsidR="00D87970" w:rsidRPr="007E7B04" w:rsidRDefault="007E7B04" w:rsidP="00D87970">
      <w:pPr>
        <w:pStyle w:val="2"/>
        <w:spacing w:before="0" w:after="0"/>
        <w:ind w:firstLine="709"/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Очное обучение</w:t>
      </w:r>
    </w:p>
    <w:tbl>
      <w:tblPr>
        <w:tblW w:w="101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687"/>
        <w:gridCol w:w="1086"/>
        <w:gridCol w:w="1512"/>
        <w:gridCol w:w="2269"/>
      </w:tblGrid>
      <w:tr w:rsidR="00D87970" w:rsidRPr="00982FCE" w14:paraId="23FF5021" w14:textId="77777777" w:rsidTr="0057663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6E1E83E5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68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B6D9DC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9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8D09587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3642" w14:textId="77777777" w:rsidR="00D87970" w:rsidRPr="00982FCE" w:rsidRDefault="00D87970" w:rsidP="007E7B04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20B9" w:rsidRPr="00982FCE" w14:paraId="2DB5EA3C" w14:textId="77777777" w:rsidTr="0057663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14:paraId="14B1C6C7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14:paraId="03236A08" w14:textId="77777777" w:rsidR="00A520B9" w:rsidRPr="00982FCE" w:rsidRDefault="00A520B9" w:rsidP="00576637">
            <w:pPr>
              <w:snapToGrid w:val="0"/>
              <w:jc w:val="center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68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A76F0E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5C1DC4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EC317" w14:textId="2E8D0E1B" w:rsidR="00A520B9" w:rsidRPr="00982FCE" w:rsidRDefault="00576637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В 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</w:rPr>
              <w:t>. контактная работа (час.)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899C" w14:textId="6814F18C" w:rsidR="00A520B9" w:rsidRPr="00982FCE" w:rsidRDefault="007D1A54" w:rsidP="007E7B04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A520B9" w:rsidRPr="00982FCE" w14:paraId="6AE51F2B" w14:textId="77777777" w:rsidTr="0057663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6E7BAFE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68C7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9792" w14:textId="009FA4D5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B0DA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26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2408" w14:textId="4EE6AF6C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</w:tr>
      <w:tr w:rsidR="00A520B9" w:rsidRPr="00982FCE" w14:paraId="4308ADED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3C6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29637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6305" w14:textId="514B15D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82A5" w14:textId="4C356D4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B8F6" w14:textId="16728005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</w:tr>
      <w:tr w:rsidR="00A520B9" w:rsidRPr="00982FCE" w14:paraId="538642CA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540FA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A9588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74CAA" w14:textId="5B8193D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C975" w14:textId="0C5A3F3A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A61" w14:textId="722662A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</w:tr>
      <w:tr w:rsidR="00A520B9" w:rsidRPr="00982FCE" w14:paraId="7C974B00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1A45" w14:textId="77777777" w:rsidR="00A520B9" w:rsidRPr="00982FCE" w:rsidRDefault="00A520B9" w:rsidP="00576637">
            <w:pPr>
              <w:jc w:val="right"/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5AF9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3A18" w14:textId="647A78EF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A48E" w14:textId="7D38411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50FA" w14:textId="2CED0FF9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A520B9" w:rsidRPr="00982FCE" w14:paraId="6B504F12" w14:textId="77777777" w:rsidTr="0057663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54A71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5AC3D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7C2C" w14:textId="2EB9E319" w:rsidR="00A520B9" w:rsidRPr="00982FCE" w:rsidRDefault="007D1A5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7FEB" w14:textId="3A46FDA9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0E24" w14:textId="42C4CEEF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</w:tr>
      <w:tr w:rsidR="00A520B9" w:rsidRPr="00982FCE" w14:paraId="31F6812A" w14:textId="77777777" w:rsidTr="0057663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65722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70C61" w14:textId="16F1945D" w:rsidR="00A520B9" w:rsidRPr="00370B0E" w:rsidRDefault="00A520B9" w:rsidP="007E7B04">
            <w:pPr>
              <w:rPr>
                <w:b/>
                <w:bCs/>
                <w:color w:val="000000"/>
                <w:lang w:val="en-US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2A7C7" w14:textId="17AAF3C4" w:rsidR="00A520B9" w:rsidRPr="00982FCE" w:rsidRDefault="007D1A5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3C29" w14:textId="26A33E75" w:rsidR="00A520B9" w:rsidRPr="00982FCE" w:rsidRDefault="007D1A54" w:rsidP="007E7B0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429E" w14:textId="7EFEFFDE" w:rsidR="00A520B9" w:rsidRPr="00982FCE" w:rsidRDefault="007D1A54" w:rsidP="007E7B0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b/>
                <w:bCs/>
                <w:sz w:val="20"/>
                <w:szCs w:val="20"/>
              </w:rPr>
              <w:t>З</w:t>
            </w:r>
            <w:proofErr w:type="gramEnd"/>
          </w:p>
        </w:tc>
      </w:tr>
      <w:tr w:rsidR="00A520B9" w:rsidRPr="00982FCE" w14:paraId="0FF59DFE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5F2F6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6A4E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1997" w14:textId="20B05C3A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522" w14:textId="6C378237" w:rsidR="00A520B9" w:rsidRPr="00982FCE" w:rsidRDefault="007D1A54" w:rsidP="007D1A5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62</w:t>
            </w:r>
            <w:r w:rsidR="00251184">
              <w:rPr>
                <w:color w:val="000000"/>
              </w:rPr>
              <w:t>,3</w:t>
            </w:r>
            <w:r>
              <w:rPr>
                <w:color w:val="000000"/>
              </w:rPr>
              <w:t>5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ED7D" w14:textId="57B57EEC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A520B9" w14:paraId="7014908B" w14:textId="77777777" w:rsidTr="0057663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ADAFC" w14:textId="77777777" w:rsidR="00A520B9" w:rsidRPr="00982FCE" w:rsidRDefault="00A520B9" w:rsidP="00576637">
            <w:pPr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FDADB" w14:textId="77777777" w:rsidR="00A520B9" w:rsidRPr="00C65C57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A6D9" w14:textId="34B84A03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1E0" w14:textId="77777777" w:rsidR="00A520B9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458" w14:textId="0F510CC7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3E6E8471" w14:textId="77777777" w:rsidR="00523855" w:rsidRPr="00EE386B" w:rsidRDefault="00523855" w:rsidP="00D87970"/>
    <w:p w14:paraId="575F6674" w14:textId="77777777" w:rsidR="00D87970" w:rsidRPr="00231906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231906">
        <w:rPr>
          <w:rFonts w:ascii="Times New Roman" w:hAnsi="Times New Roman"/>
          <w:i/>
          <w:sz w:val="24"/>
        </w:rPr>
        <w:t xml:space="preserve"> </w:t>
      </w:r>
      <w:r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D87970" w:rsidRPr="00942235" w14:paraId="649AE879" w14:textId="77777777" w:rsidTr="00370B0E">
        <w:trPr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E9D0" w14:textId="7462FCEB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  <w:i/>
                <w:iCs/>
              </w:rPr>
              <w:t xml:space="preserve"> </w:t>
            </w:r>
            <w:r w:rsidRPr="00942235">
              <w:rPr>
                <w:b/>
              </w:rPr>
              <w:t>Код</w:t>
            </w:r>
          </w:p>
          <w:p w14:paraId="6F5C890E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CA4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  <w:rPr>
                <w:b/>
              </w:rPr>
            </w:pPr>
            <w:r w:rsidRPr="00942235">
              <w:rPr>
                <w:b/>
              </w:rPr>
              <w:t>Раздел, тема</w:t>
            </w:r>
          </w:p>
          <w:p w14:paraId="24D7517A" w14:textId="77777777" w:rsidR="00D87970" w:rsidRPr="00942235" w:rsidRDefault="00D87970" w:rsidP="007848B7">
            <w:pPr>
              <w:keepNext/>
              <w:keepLines/>
              <w:jc w:val="center"/>
              <w:rPr>
                <w:b/>
              </w:rPr>
            </w:pPr>
            <w:r w:rsidRPr="0094223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7D40" w14:textId="77777777" w:rsidR="00D87970" w:rsidRPr="00942235" w:rsidRDefault="00D87970" w:rsidP="007848B7">
            <w:pPr>
              <w:pStyle w:val="210"/>
              <w:keepNext/>
              <w:keepLines/>
              <w:ind w:left="0" w:firstLine="0"/>
              <w:jc w:val="center"/>
            </w:pPr>
            <w:r w:rsidRPr="00942235">
              <w:rPr>
                <w:b/>
              </w:rPr>
              <w:t xml:space="preserve">Содержание </w:t>
            </w:r>
          </w:p>
        </w:tc>
      </w:tr>
      <w:tr w:rsidR="00D87970" w:rsidRPr="00942235" w14:paraId="02CD7387" w14:textId="77777777" w:rsidTr="00370B0E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55D46" w14:textId="0DA13ECC" w:rsidR="00D87970" w:rsidRPr="00942235" w:rsidRDefault="00942235" w:rsidP="007848B7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942235">
              <w:rPr>
                <w:b/>
                <w:sz w:val="22"/>
                <w:szCs w:val="22"/>
              </w:rPr>
              <w:t>Р</w:t>
            </w:r>
            <w:proofErr w:type="gramStart"/>
            <w:r w:rsidRPr="0094223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0ED0" w14:textId="2EC9B2C8" w:rsidR="00D87970" w:rsidRPr="00DE13B7" w:rsidRDefault="00DE13B7" w:rsidP="007848B7">
            <w:pPr>
              <w:keepNext/>
              <w:keepLines/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Введение в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06E0" w14:textId="0ADC8125" w:rsidR="00D87970" w:rsidRPr="00942235" w:rsidRDefault="00D87970" w:rsidP="007848B7">
            <w:pPr>
              <w:keepNext/>
              <w:keepLines/>
              <w:snapToGrid w:val="0"/>
              <w:rPr>
                <w:sz w:val="22"/>
                <w:szCs w:val="22"/>
              </w:rPr>
            </w:pPr>
          </w:p>
        </w:tc>
      </w:tr>
      <w:tr w:rsidR="00D87970" w:rsidRPr="00942235" w14:paraId="0A9ED34C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5C5B5" w14:textId="7DF2CF41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E650F" w14:textId="5D1C3618" w:rsidR="00D87970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Набор функций </w:t>
            </w:r>
            <w:r>
              <w:rPr>
                <w:sz w:val="22"/>
                <w:szCs w:val="22"/>
                <w:lang w:val="en-US"/>
              </w:rPr>
              <w:t>Ardu</w:t>
            </w:r>
            <w:r w:rsidR="002A4E8C">
              <w:rPr>
                <w:sz w:val="22"/>
                <w:szCs w:val="22"/>
                <w:lang w:val="en-US"/>
              </w:rPr>
              <w:t>i</w:t>
            </w:r>
            <w:r>
              <w:rPr>
                <w:sz w:val="22"/>
                <w:szCs w:val="22"/>
                <w:lang w:val="en-US"/>
              </w:rPr>
              <w:t>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B2AF" w14:textId="14A30C2A" w:rsidR="00D87970" w:rsidRPr="00DE13B7" w:rsidRDefault="00DE13B7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Библиотека </w:t>
            </w:r>
            <w:r>
              <w:rPr>
                <w:sz w:val="22"/>
                <w:szCs w:val="22"/>
                <w:lang w:val="en-US"/>
              </w:rPr>
              <w:t>EEPROM</w:t>
            </w:r>
            <w:r w:rsidRPr="00DE13B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подключение клавиатуры и мыши</w:t>
            </w:r>
          </w:p>
        </w:tc>
      </w:tr>
      <w:tr w:rsidR="00DE13B7" w:rsidRPr="00942235" w14:paraId="49E9EECF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DD3AE8" w14:textId="04E01D47" w:rsidR="00DE13B7" w:rsidRP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29CDDE" w14:textId="084E3689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Средства измерения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B9398" w14:textId="6FF2316C" w:rsidR="00DE13B7" w:rsidRPr="00DE13B7" w:rsidRDefault="00DE13B7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Сенсорная панель, датчики температуры, влажности, загазованности и т.п.</w:t>
            </w:r>
          </w:p>
        </w:tc>
      </w:tr>
      <w:tr w:rsidR="00DE13B7" w:rsidRPr="00942235" w14:paraId="417CD48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476897" w14:textId="24CFDA5A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45B6C" w14:textId="3B16A234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Сетевой обмен с помощью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40DA9" w14:textId="77777777" w:rsidR="00DE13B7" w:rsidRDefault="00DE13B7" w:rsidP="00942235">
            <w:pPr>
              <w:snapToGrid w:val="0"/>
              <w:rPr>
                <w:sz w:val="22"/>
                <w:szCs w:val="22"/>
              </w:rPr>
            </w:pPr>
          </w:p>
        </w:tc>
      </w:tr>
      <w:tr w:rsidR="00DE13B7" w:rsidRPr="00942235" w14:paraId="526901D8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2ABE78" w14:textId="54F872F4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D9E686" w14:textId="6A942F52" w:rsidR="00DE13B7" w:rsidRPr="00DE13B7" w:rsidRDefault="00DE13B7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Радиочастотная идентификация и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D6FDC" w14:textId="77777777" w:rsidR="00DE13B7" w:rsidRDefault="00DE13B7" w:rsidP="00942235">
            <w:pPr>
              <w:snapToGrid w:val="0"/>
              <w:rPr>
                <w:sz w:val="22"/>
                <w:szCs w:val="22"/>
              </w:rPr>
            </w:pPr>
          </w:p>
        </w:tc>
      </w:tr>
      <w:tr w:rsidR="00DE13B7" w:rsidRPr="00942235" w14:paraId="08DF983D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DBCF1" w14:textId="5A5EE6B0" w:rsidR="00DE13B7" w:rsidRDefault="00DE13B7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166722" w14:textId="32E2CBD6" w:rsidR="00DE13B7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Передача данных в </w:t>
            </w:r>
            <w:proofErr w:type="gramStart"/>
            <w:r>
              <w:rPr>
                <w:sz w:val="22"/>
                <w:szCs w:val="22"/>
              </w:rPr>
              <w:t>ИК-диапазоне</w:t>
            </w:r>
            <w:proofErr w:type="gram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F4750" w14:textId="77777777" w:rsidR="00DE13B7" w:rsidRDefault="00DE13B7" w:rsidP="00942235">
            <w:pPr>
              <w:snapToGrid w:val="0"/>
              <w:rPr>
                <w:sz w:val="22"/>
                <w:szCs w:val="22"/>
              </w:rPr>
            </w:pPr>
          </w:p>
        </w:tc>
      </w:tr>
      <w:tr w:rsidR="007A682F" w:rsidRPr="00942235" w14:paraId="156B054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6292D" w14:textId="45B5A7D7" w:rsidR="007A682F" w:rsidRP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36752B" w14:textId="167CFB93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Шаговые двигатели и сервоприводы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9D9F3" w14:textId="77777777" w:rsidR="007A682F" w:rsidRDefault="007A682F" w:rsidP="00942235">
            <w:pPr>
              <w:snapToGrid w:val="0"/>
              <w:rPr>
                <w:sz w:val="22"/>
                <w:szCs w:val="22"/>
              </w:rPr>
            </w:pPr>
          </w:p>
        </w:tc>
      </w:tr>
      <w:tr w:rsidR="007A682F" w:rsidRPr="00942235" w14:paraId="6FCA8286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6BE57" w14:textId="46FE3B40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0EF84" w14:textId="2233E7BC" w:rsid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Радиоуправление и беспроводные модули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1619D" w14:textId="77777777" w:rsidR="007A682F" w:rsidRDefault="007A682F" w:rsidP="00942235">
            <w:pPr>
              <w:snapToGrid w:val="0"/>
              <w:rPr>
                <w:sz w:val="22"/>
                <w:szCs w:val="22"/>
              </w:rPr>
            </w:pPr>
          </w:p>
        </w:tc>
      </w:tr>
      <w:tr w:rsidR="007A682F" w:rsidRPr="00942235" w14:paraId="4D178E73" w14:textId="77777777" w:rsidTr="00370B0E">
        <w:trPr>
          <w:cantSplit/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4D521D" w14:textId="1BC0AA45" w:rsidR="007A682F" w:rsidRDefault="007A682F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53F6C2" w14:textId="3EBD7FE6" w:rsidR="007A682F" w:rsidRPr="007A682F" w:rsidRDefault="007A682F" w:rsidP="00451EED">
            <w:pPr>
              <w:shd w:val="clear" w:color="auto" w:fill="FFFFFF"/>
              <w:snapToGrid w:val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Умный дом на </w:t>
            </w:r>
            <w:r>
              <w:rPr>
                <w:sz w:val="22"/>
                <w:szCs w:val="22"/>
                <w:lang w:val="en-US"/>
              </w:rPr>
              <w:t>Arduino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E2A3E" w14:textId="77777777" w:rsidR="007A682F" w:rsidRDefault="007A682F" w:rsidP="00942235">
            <w:pPr>
              <w:snapToGrid w:val="0"/>
              <w:rPr>
                <w:sz w:val="22"/>
                <w:szCs w:val="22"/>
              </w:rPr>
            </w:pPr>
          </w:p>
        </w:tc>
      </w:tr>
    </w:tbl>
    <w:p w14:paraId="1B984BFB" w14:textId="1A9B9127" w:rsidR="00D87970" w:rsidRPr="00231906" w:rsidRDefault="00D87970" w:rsidP="00D87970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</w:p>
    <w:p w14:paraId="3CA78EB0" w14:textId="77777777" w:rsidR="00D87970" w:rsidRDefault="00D87970" w:rsidP="00D87970">
      <w:pPr>
        <w:sectPr w:rsidR="00D87970" w:rsidSect="007E7B04">
          <w:footerReference w:type="default" r:id="rId9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14:paraId="0319B9C0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14:paraId="0CF7BCFD" w14:textId="77777777" w:rsidR="00D87970" w:rsidRDefault="00D87970" w:rsidP="008B4074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14:paraId="5B62BDDE" w14:textId="77777777" w:rsidR="00D87970" w:rsidRPr="00E26473" w:rsidRDefault="00D87970" w:rsidP="00D87970">
      <w:pPr>
        <w:jc w:val="center"/>
        <w:rPr>
          <w:color w:val="FF0000"/>
        </w:rPr>
      </w:pPr>
    </w:p>
    <w:tbl>
      <w:tblPr>
        <w:tblW w:w="51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1"/>
        <w:gridCol w:w="2449"/>
        <w:gridCol w:w="522"/>
        <w:gridCol w:w="424"/>
        <w:gridCol w:w="427"/>
        <w:gridCol w:w="414"/>
        <w:gridCol w:w="293"/>
        <w:gridCol w:w="452"/>
        <w:gridCol w:w="564"/>
        <w:gridCol w:w="618"/>
        <w:gridCol w:w="427"/>
        <w:gridCol w:w="618"/>
        <w:gridCol w:w="430"/>
        <w:gridCol w:w="570"/>
        <w:gridCol w:w="420"/>
        <w:gridCol w:w="427"/>
        <w:gridCol w:w="427"/>
        <w:gridCol w:w="427"/>
        <w:gridCol w:w="420"/>
        <w:gridCol w:w="427"/>
        <w:gridCol w:w="427"/>
        <w:gridCol w:w="427"/>
        <w:gridCol w:w="420"/>
        <w:gridCol w:w="277"/>
        <w:gridCol w:w="299"/>
        <w:gridCol w:w="440"/>
        <w:gridCol w:w="424"/>
        <w:gridCol w:w="280"/>
        <w:gridCol w:w="420"/>
        <w:gridCol w:w="424"/>
        <w:gridCol w:w="570"/>
        <w:gridCol w:w="411"/>
      </w:tblGrid>
      <w:tr w:rsidR="00D87970" w:rsidRPr="00561EC3" w14:paraId="3A4CB47C" w14:textId="77777777" w:rsidTr="00784BEA">
        <w:trPr>
          <w:trHeight w:val="209"/>
          <w:jc w:val="center"/>
        </w:trPr>
        <w:tc>
          <w:tcPr>
            <w:tcW w:w="397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1AC6FF" w14:textId="3E6243EA" w:rsidR="00D87970" w:rsidRPr="00631875" w:rsidRDefault="00631875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Очная форма обучения</w:t>
            </w:r>
          </w:p>
        </w:tc>
        <w:tc>
          <w:tcPr>
            <w:tcW w:w="102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28F5" w14:textId="7F3CC61B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14:paraId="509D36D0" w14:textId="37E688A3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437DA4">
              <w:rPr>
                <w:rFonts w:ascii="Arial CYR" w:hAnsi="Arial CYR" w:cs="Arial CYR"/>
                <w:sz w:val="16"/>
                <w:szCs w:val="16"/>
              </w:rPr>
              <w:t xml:space="preserve">    3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</w:p>
        </w:tc>
      </w:tr>
      <w:tr w:rsidR="00D87970" w:rsidRPr="00561EC3" w14:paraId="3E43F6EB" w14:textId="77777777" w:rsidTr="00784BEA">
        <w:trPr>
          <w:trHeight w:val="495"/>
          <w:jc w:val="center"/>
        </w:trPr>
        <w:tc>
          <w:tcPr>
            <w:tcW w:w="104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B4DA9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332D1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69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152D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84BEA" w:rsidRPr="00561EC3" w14:paraId="3B6687CD" w14:textId="77777777" w:rsidTr="00784BEA">
        <w:trPr>
          <w:trHeight w:val="556"/>
          <w:jc w:val="center"/>
        </w:trPr>
        <w:tc>
          <w:tcPr>
            <w:tcW w:w="110" w:type="pct"/>
            <w:vMerge w:val="restart"/>
            <w:shd w:val="clear" w:color="auto" w:fill="auto"/>
            <w:textDirection w:val="btLr"/>
            <w:vAlign w:val="center"/>
          </w:tcPr>
          <w:p w14:paraId="506476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69" w:type="pct"/>
            <w:vMerge w:val="restart"/>
            <w:shd w:val="clear" w:color="auto" w:fill="auto"/>
            <w:vAlign w:val="center"/>
          </w:tcPr>
          <w:p w14:paraId="3910D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4" w:type="pct"/>
            <w:vMerge w:val="restart"/>
            <w:shd w:val="clear" w:color="auto" w:fill="auto"/>
            <w:textDirection w:val="btLr"/>
            <w:vAlign w:val="center"/>
          </w:tcPr>
          <w:p w14:paraId="551C605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14:paraId="3CA81A1B" w14:textId="77777777" w:rsidR="00D87970" w:rsidRPr="00FA2F69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A2F69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14:paraId="17FE625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14:paraId="15105A7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14:paraId="2F6C129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42" w:type="pct"/>
            <w:vMerge w:val="restart"/>
            <w:shd w:val="clear" w:color="auto" w:fill="auto"/>
            <w:textDirection w:val="btLr"/>
            <w:vAlign w:val="center"/>
          </w:tcPr>
          <w:p w14:paraId="60116ED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34" w:type="pct"/>
            <w:gridSpan w:val="5"/>
            <w:shd w:val="clear" w:color="auto" w:fill="auto"/>
            <w:vAlign w:val="center"/>
          </w:tcPr>
          <w:p w14:paraId="17D5F4F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58" w:type="pct"/>
            <w:gridSpan w:val="12"/>
            <w:shd w:val="clear" w:color="auto" w:fill="auto"/>
            <w:vAlign w:val="center"/>
          </w:tcPr>
          <w:p w14:paraId="0624614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359" w:type="pct"/>
            <w:gridSpan w:val="3"/>
            <w:shd w:val="clear" w:color="auto" w:fill="auto"/>
          </w:tcPr>
          <w:p w14:paraId="3CB5CD8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65" w:type="pct"/>
            <w:gridSpan w:val="2"/>
            <w:shd w:val="clear" w:color="auto" w:fill="auto"/>
          </w:tcPr>
          <w:p w14:paraId="259B30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Подготовка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14:paraId="4D8E50E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11" w:type="pct"/>
            <w:gridSpan w:val="2"/>
            <w:shd w:val="clear" w:color="auto" w:fill="auto"/>
          </w:tcPr>
          <w:p w14:paraId="67C2E8B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84BEA" w:rsidRPr="00561EC3" w14:paraId="1BEE78BA" w14:textId="77777777" w:rsidTr="00784BEA">
        <w:trPr>
          <w:trHeight w:val="2500"/>
          <w:jc w:val="center"/>
        </w:trPr>
        <w:tc>
          <w:tcPr>
            <w:tcW w:w="110" w:type="pct"/>
            <w:vMerge/>
            <w:shd w:val="clear" w:color="auto" w:fill="auto"/>
            <w:vAlign w:val="center"/>
          </w:tcPr>
          <w:p w14:paraId="67749CB6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vMerge/>
            <w:shd w:val="clear" w:color="auto" w:fill="auto"/>
            <w:vAlign w:val="center"/>
          </w:tcPr>
          <w:p w14:paraId="7FACD8C4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4" w:type="pct"/>
            <w:vMerge/>
            <w:shd w:val="clear" w:color="auto" w:fill="auto"/>
            <w:vAlign w:val="center"/>
          </w:tcPr>
          <w:p w14:paraId="2504D190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14:paraId="44E84C9E" w14:textId="77777777" w:rsidR="00D87970" w:rsidRPr="00FA2F69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14:paraId="1ED011EE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14:paraId="2F4CAAB5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14:paraId="2B3DB407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vMerge/>
            <w:shd w:val="clear" w:color="auto" w:fill="auto"/>
            <w:textDirection w:val="btLr"/>
            <w:vAlign w:val="center"/>
          </w:tcPr>
          <w:p w14:paraId="793034F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14:paraId="496C484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5A1D01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25BFA58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14:paraId="443DDB2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140E0A7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9" w:type="pct"/>
            <w:shd w:val="clear" w:color="auto" w:fill="auto"/>
            <w:textDirection w:val="btLr"/>
            <w:vAlign w:val="center"/>
          </w:tcPr>
          <w:p w14:paraId="79B53FA3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3957557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67582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450A264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316C370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1F89012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65FF2D8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0982A2D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14:paraId="73AE8D5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14:paraId="0A711E0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81" w:type="pct"/>
            <w:gridSpan w:val="2"/>
            <w:shd w:val="clear" w:color="auto" w:fill="auto"/>
            <w:textDirection w:val="btLr"/>
            <w:vAlign w:val="center"/>
          </w:tcPr>
          <w:p w14:paraId="3099705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38" w:type="pct"/>
            <w:shd w:val="clear" w:color="auto" w:fill="auto"/>
            <w:textDirection w:val="btLr"/>
          </w:tcPr>
          <w:p w14:paraId="0978BC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14:paraId="77D46E15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14:paraId="2B901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88" w:type="pct"/>
            <w:shd w:val="clear" w:color="auto" w:fill="auto"/>
            <w:textDirection w:val="btLr"/>
          </w:tcPr>
          <w:p w14:paraId="50D67F94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4FE9329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14:paraId="4047E02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</w:tcPr>
          <w:p w14:paraId="206EB1E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</w:tcPr>
          <w:p w14:paraId="51AAAE5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784BEA" w:rsidRPr="00561EC3" w14:paraId="24D993CF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69A317E" w14:textId="0E1849D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046971EA" w14:textId="7A04D51F" w:rsidR="00784BEA" w:rsidRPr="00784BEA" w:rsidRDefault="00784BEA" w:rsidP="00AB0BB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Введение в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C43C7E4" w14:textId="754CA97E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F586446" w14:textId="2E87C06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D0BA13A" w14:textId="2621D653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2351911" w14:textId="49A4EE7F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A0F89B3" w14:textId="575E629D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412280DA" w14:textId="6AAE730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3B60987" w14:textId="438BB102" w:rsidR="00784BEA" w:rsidRPr="003F4E6C" w:rsidRDefault="00784BEA" w:rsidP="00031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998742E" w14:textId="1AA0A218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8ADF761" w14:textId="46AE5310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4F828F1" w14:textId="2BE4170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F47842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5A6E8BA" w14:textId="01802F1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F3ADF6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098E5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4AA62F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A30E9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573C2E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508B7B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A7BB56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EA06E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B18B73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E3ABD1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E75B11D" w14:textId="49B06A92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4188C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1CD540C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  <w:textDirection w:val="btLr"/>
          </w:tcPr>
          <w:p w14:paraId="3C233C0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14:paraId="2EC1DC2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textDirection w:val="btLr"/>
          </w:tcPr>
          <w:p w14:paraId="5E27FD0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textDirection w:val="btLr"/>
          </w:tcPr>
          <w:p w14:paraId="3F22606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540A1994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A0822BF" w14:textId="558B3D9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3529DC38" w14:textId="2E305E26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Набор функций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F21A3A" w14:textId="782EA3FF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FE4DA4A" w14:textId="03372E33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9974410" w14:textId="0DE95599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B1B0B54" w14:textId="5D7EF83D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078E767A" w14:textId="6B0621B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F63DB97" w14:textId="42324E62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4EC35AE" w14:textId="6F3275A9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D41792" w14:textId="0121B19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92131" w14:textId="28B570FE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89B36E3" w14:textId="620C820A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954D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BB8BF9E" w14:textId="331B8ADA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499BBB1B" w14:textId="1BBADEF8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65E9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AF528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6FE674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8CBEA6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1EC3753" w14:textId="067FE5BD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E13570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6FF56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CB0EE0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AA8655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945DDC1" w14:textId="0B795B4E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85912B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C2F31D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9981CF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B9CD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9F7C08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20A0CDF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14AE21E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3986008" w14:textId="10989D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Р3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7A901B9" w14:textId="49D31BEB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Средства измерения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9B408D9" w14:textId="7B8D67A2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AC44339" w14:textId="78C259D0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53CC1C" w14:textId="52FC893B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57C9FEF3" w14:textId="3D298243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7B4693A1" w14:textId="7C7718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9A8225" w14:textId="5B754D9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B7FAC9F" w14:textId="4A131FA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C0E07CF" w14:textId="5AB2A47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14E64F3" w14:textId="53BC947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7835C1A" w14:textId="6F4545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71102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1D85DB79" w14:textId="42AA920E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3417DFC" w14:textId="0215CBA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8AFBE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8EE67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D0EBEE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49BED72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5092DD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31EFBC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AD024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63DAF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277AA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2718687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E6C359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4850703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0EECF9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49DCDBB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4EA79E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252FC8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0F61B8C2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73A5D480" w14:textId="42E2EC46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3BD6237E" w14:textId="168F1478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Сетевой обмен с помощью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11C6F51" w14:textId="3DED0F03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5AE74865" w14:textId="3FC75B7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D13FF4" w14:textId="5E0D82D4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78F57BE" w14:textId="4760F69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12607A3" w14:textId="6DE147E3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AFFDC8B" w14:textId="31A7737B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4BCA2A8" w14:textId="489473F2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53B8B88F" w14:textId="0230F637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08D2242" w14:textId="049985E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16835C9" w14:textId="763005EF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E44AF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21BE12E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9A958C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F68150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FB2F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D5F83B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44CD4D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28E9314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2AD1E9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7C37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566202F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91801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909703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237D1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3E81FC1F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BB2105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929ED1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78786AA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3E9FB14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C707C23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4B73346" w14:textId="0A110DAC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Р5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6336FD23" w14:textId="4B463D4D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Радиочастотная идентификация и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4F9A1975" w14:textId="3B55EC95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5CF6D00" w14:textId="0255F06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958E7C" w14:textId="35F3740F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188240E" w14:textId="57B82D7B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1EDC1457" w14:textId="4FB5A3D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C050C9E" w14:textId="032F7DA0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68C20062" w14:textId="32BF348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75959A85" w14:textId="6C4F5950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755E83D" w14:textId="10B2F0D9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5BB32AC" w14:textId="2C3129A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7993A109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2F95CB16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09CC55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4C475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E5ABF0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A5F86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7DBB7C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CA8757E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5B0302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334FA2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26E634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E4110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7B6D4E9E" w14:textId="5F1F61E5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B6DFBE2" w14:textId="461CEF91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88" w:type="pct"/>
            <w:shd w:val="clear" w:color="auto" w:fill="auto"/>
            <w:noWrap/>
          </w:tcPr>
          <w:p w14:paraId="3564E9F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7B6F780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E5D58B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5E218E7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4864572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77FF3896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CD053DF" w14:textId="60AA8731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4F2E4F3A" w14:textId="091142F0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Передача данных в </w:t>
            </w:r>
            <w:proofErr w:type="gramStart"/>
            <w:r w:rsidRPr="00784BEA">
              <w:rPr>
                <w:sz w:val="16"/>
                <w:szCs w:val="16"/>
              </w:rPr>
              <w:t>ИК-диапазоне</w:t>
            </w:r>
            <w:proofErr w:type="gramEnd"/>
          </w:p>
        </w:tc>
        <w:tc>
          <w:tcPr>
            <w:tcW w:w="164" w:type="pct"/>
            <w:shd w:val="clear" w:color="auto" w:fill="auto"/>
            <w:vAlign w:val="center"/>
          </w:tcPr>
          <w:p w14:paraId="3EA24D45" w14:textId="4A455629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7B2ACD" w14:textId="7F311FB1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725F966" w14:textId="1A99C981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66DDB2B7" w14:textId="18D42B9D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621E0F90" w14:textId="1E99E00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3647F588" w14:textId="3907F02F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1A343AB" w14:textId="511192FE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F67A1C1" w14:textId="2A41031A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5B55083" w14:textId="3BCE66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7DEB071" w14:textId="50B35AC6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4523CCD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0975721A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79A712CD" w14:textId="77777777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9894D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381C4F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46F153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148CFF9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03661A9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14D320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985727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85166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4FB81DD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655EA1F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A7781A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55B5BB1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37D7FA1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73A2F55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4DA9E28A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0964B84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1297E7E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447635DD" w14:textId="7641A662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05FD2F76" w14:textId="4F98FC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Шаговые двигатели и сервоприводы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5D1282FA" w14:textId="6EBA3E11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A37AB1B" w14:textId="43E10838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4ABEF12" w14:textId="2B0514C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2FF4B39" w14:textId="7CFBC8B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6F5A0B3" w14:textId="62514424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2822C873" w14:textId="15E446C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597099F3" w14:textId="395B872C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FCEE5A1" w14:textId="075D8525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F4C2FF9" w14:textId="7850B2B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38D93F2C" w14:textId="34583F68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01593B0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573B20D0" w14:textId="24B1FA2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6A328" w14:textId="193220A8" w:rsidR="00784BEA" w:rsidRPr="00784BE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68E017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D9D93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06FD1C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2CD07AB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501999F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96F575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F771BCA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7721D8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0FE2A0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043EADA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3981AA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2D439412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149445B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7443D4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FEF899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137D18B4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4AD382AC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282FB72D" w14:textId="3B19DBE9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Р8</w:t>
            </w:r>
          </w:p>
        </w:tc>
        <w:tc>
          <w:tcPr>
            <w:tcW w:w="769" w:type="pct"/>
            <w:shd w:val="clear" w:color="auto" w:fill="auto"/>
            <w:vAlign w:val="center"/>
          </w:tcPr>
          <w:p w14:paraId="49931390" w14:textId="6A165774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Радиоуправление и беспроводные модули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2A624977" w14:textId="71251E00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A91F04" w14:textId="158516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17AC8D" w14:textId="2DB69A1D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7D437DBA" w14:textId="51431F34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13B46FA" w14:textId="1710F17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7A1EA8C7" w14:textId="1C62CD63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053DD0D5" w14:textId="6C7D7DEA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F813C7E" w14:textId="25547AF6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BFA81B2" w14:textId="4AE453DE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44E4DED" w14:textId="0E6F620E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6B1042C7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69DEC9A5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22EABACD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20D079E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8E9F444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24CB38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0391738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E08EDC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79619C6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46782CB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6211729F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5267258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5A17E890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6241B67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0E01475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621A040E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1B1A832D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6327130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D1146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D631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  <w:vAlign w:val="center"/>
          </w:tcPr>
          <w:p w14:paraId="61858FC3" w14:textId="7625E6D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>Р</w:t>
            </w:r>
            <w:proofErr w:type="gramStart"/>
            <w:r w:rsidRPr="00784BEA">
              <w:rPr>
                <w:sz w:val="16"/>
                <w:szCs w:val="16"/>
              </w:rPr>
              <w:t>9</w:t>
            </w:r>
            <w:proofErr w:type="gramEnd"/>
          </w:p>
        </w:tc>
        <w:tc>
          <w:tcPr>
            <w:tcW w:w="769" w:type="pct"/>
            <w:shd w:val="clear" w:color="auto" w:fill="auto"/>
            <w:vAlign w:val="center"/>
          </w:tcPr>
          <w:p w14:paraId="5BE91B55" w14:textId="27169171" w:rsidR="00784BEA" w:rsidRPr="00784BEA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784BEA">
              <w:rPr>
                <w:sz w:val="16"/>
                <w:szCs w:val="16"/>
              </w:rPr>
              <w:t xml:space="preserve">Умный дом на </w:t>
            </w:r>
            <w:r w:rsidRPr="00784BEA">
              <w:rPr>
                <w:sz w:val="16"/>
                <w:szCs w:val="16"/>
                <w:lang w:val="en-US"/>
              </w:rPr>
              <w:t>Arduino</w:t>
            </w:r>
          </w:p>
        </w:tc>
        <w:tc>
          <w:tcPr>
            <w:tcW w:w="164" w:type="pct"/>
            <w:shd w:val="clear" w:color="auto" w:fill="auto"/>
            <w:vAlign w:val="center"/>
          </w:tcPr>
          <w:p w14:paraId="18CA7083" w14:textId="787A9447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94B02E5" w14:textId="7876537B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DBAD299" w14:textId="6E6D949C" w:rsidR="00784BEA" w:rsidRPr="00CC4D1F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432E1564" w14:textId="7CEB26F8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59F7870D" w14:textId="6442F380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0804E2E1" w14:textId="3CDE46FE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3E808D75" w14:textId="4ECC88AD" w:rsidR="00784BEA" w:rsidRPr="003F4E6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4,0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64BF926D" w14:textId="17A4356F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1,2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24614008" w14:textId="34725992" w:rsid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41E243FB" w14:textId="26465F39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35" w:type="pct"/>
            <w:shd w:val="clear" w:color="auto" w:fill="auto"/>
            <w:noWrap/>
          </w:tcPr>
          <w:p w14:paraId="2056BC31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3A7E6CA2" w14:textId="77777777" w:rsidR="00784BEA" w:rsidRPr="00031B3A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F1A4B9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ED3617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E4EB1C7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C06E4D3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14:paraId="3F856212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7B102A32" w14:textId="77777777" w:rsidR="00784BEA" w:rsidRPr="00FF710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62FC251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13E648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1A39DB5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6CE5FC99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4E185D3C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17BDB6F8" w14:textId="77777777" w:rsidR="00784BEA" w:rsidRPr="00873B7D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8" w:type="pct"/>
            <w:shd w:val="clear" w:color="auto" w:fill="auto"/>
            <w:noWrap/>
          </w:tcPr>
          <w:p w14:paraId="6420F858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noWrap/>
          </w:tcPr>
          <w:p w14:paraId="5FE4474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538F1335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32E0BC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72B5420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784BEA" w:rsidRPr="00561EC3" w14:paraId="2EB27DFB" w14:textId="77777777" w:rsidTr="00784BEA">
        <w:trPr>
          <w:trHeight w:val="209"/>
          <w:jc w:val="center"/>
        </w:trPr>
        <w:tc>
          <w:tcPr>
            <w:tcW w:w="110" w:type="pct"/>
            <w:shd w:val="clear" w:color="auto" w:fill="auto"/>
            <w:noWrap/>
          </w:tcPr>
          <w:p w14:paraId="744FDAE2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shd w:val="clear" w:color="auto" w:fill="auto"/>
            <w:noWrap/>
          </w:tcPr>
          <w:p w14:paraId="368CF88E" w14:textId="77777777" w:rsidR="00784BEA" w:rsidRPr="00982FCE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14:paraId="59283215" w14:textId="771BE336" w:rsidR="00784BEA" w:rsidRPr="00541030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761628F1" w14:textId="177E1156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B2D932C" w14:textId="72CD40B0" w:rsidR="00784BEA" w:rsidRPr="00CC4D1F" w:rsidRDefault="00784BEA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14:paraId="2E73CEEF" w14:textId="37EB4629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BD67966" w14:textId="14373BFC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42" w:type="pct"/>
            <w:shd w:val="clear" w:color="auto" w:fill="auto"/>
            <w:vAlign w:val="center"/>
          </w:tcPr>
          <w:p w14:paraId="5DFBF7F9" w14:textId="299BE0EA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14:paraId="2664F4F5" w14:textId="7795BE31" w:rsidR="00784BEA" w:rsidRPr="003F4E6C" w:rsidRDefault="00784BEA" w:rsidP="00784BE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0A162B41" w14:textId="611C2502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10,8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F8624B3" w14:textId="21E2FB6D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14:paraId="283A9077" w14:textId="4A259DF3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25,2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69C4E9D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14:paraId="424CABCF" w14:textId="72F4CE0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12680CF4" w14:textId="0948069D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3CC59D92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043AB4F9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5B3D5A25" w14:textId="77777777" w:rsidR="00784BEA" w:rsidRPr="00FF710C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14:paraId="5BB8254A" w14:textId="2B325CC0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 w:rsidRPr="00784BEA"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427B7EA5" w14:textId="29742A4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16B655F6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14:paraId="6C0C85EC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14:paraId="377A9A7B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1" w:type="pct"/>
            <w:gridSpan w:val="2"/>
            <w:shd w:val="clear" w:color="auto" w:fill="auto"/>
            <w:noWrap/>
            <w:vAlign w:val="center"/>
          </w:tcPr>
          <w:p w14:paraId="75854250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14:paraId="144DEAE8" w14:textId="35C441B7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0C3972DE" w14:textId="0CFED4CB" w:rsidR="00784BEA" w:rsidRPr="00784BE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88" w:type="pct"/>
            <w:shd w:val="clear" w:color="auto" w:fill="auto"/>
            <w:noWrap/>
            <w:vAlign w:val="center"/>
          </w:tcPr>
          <w:p w14:paraId="12F8650D" w14:textId="77777777" w:rsidR="00784BEA" w:rsidRPr="00031B3A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vMerge/>
            <w:shd w:val="clear" w:color="auto" w:fill="auto"/>
            <w:noWrap/>
          </w:tcPr>
          <w:p w14:paraId="5E495240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14:paraId="3DE559BC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</w:tcPr>
          <w:p w14:paraId="22B05E23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</w:tcPr>
          <w:p w14:paraId="63181A36" w14:textId="77777777" w:rsidR="00784BEA" w:rsidRPr="00873B7D" w:rsidRDefault="00784BE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784BEA" w:rsidRPr="00561EC3" w14:paraId="2B7921B3" w14:textId="77777777" w:rsidTr="00784BEA">
        <w:trPr>
          <w:trHeight w:val="209"/>
          <w:jc w:val="center"/>
        </w:trPr>
        <w:tc>
          <w:tcPr>
            <w:tcW w:w="11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097E36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9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DFB720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527CAB" w14:textId="038B0EE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18564D7" w14:textId="2633C5B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35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057A793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2" w:type="pct"/>
            <w:tcBorders>
              <w:bottom w:val="single" w:sz="4" w:space="0" w:color="auto"/>
            </w:tcBorders>
            <w:shd w:val="clear" w:color="auto" w:fill="auto"/>
          </w:tcPr>
          <w:p w14:paraId="46888559" w14:textId="7E1C38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52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7E708FC7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10C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10C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48CD70" w14:textId="23BED2BA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14:paraId="66FE1D2C" w14:textId="4DA7B28F" w:rsidR="00D87970" w:rsidRPr="009D465D" w:rsidRDefault="009D465D" w:rsidP="007E7B04">
            <w:pPr>
              <w:jc w:val="center"/>
              <w:rPr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</w:tcPr>
          <w:p w14:paraId="3DB218DF" w14:textId="77777777" w:rsidR="00D87970" w:rsidRPr="00FF710C" w:rsidRDefault="00D87970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</w:tcPr>
          <w:p w14:paraId="7470EE76" w14:textId="22167DAD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D87970" w:rsidRPr="00561EC3" w14:paraId="0279BF9D" w14:textId="77777777" w:rsidTr="00784BE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6414AC" w14:textId="4CD56C6E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14:paraId="61471CDE" w14:textId="77777777" w:rsidR="00D87970" w:rsidRDefault="00D87970" w:rsidP="00D87970">
      <w:pPr>
        <w:jc w:val="center"/>
      </w:pPr>
    </w:p>
    <w:p w14:paraId="3DA4D96F" w14:textId="33FD3E36" w:rsidR="00D87970" w:rsidRPr="00CC5E06" w:rsidRDefault="00D87970" w:rsidP="00D87970">
      <w:pPr>
        <w:sectPr w:rsidR="00D87970" w:rsidRPr="00CC5E06" w:rsidSect="007E7B04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  <w:r>
        <w:br w:type="page"/>
      </w:r>
    </w:p>
    <w:p w14:paraId="78365CA0" w14:textId="77777777" w:rsidR="00D87970" w:rsidRDefault="00D87970" w:rsidP="00D87970">
      <w:pPr>
        <w:jc w:val="both"/>
      </w:pPr>
    </w:p>
    <w:p w14:paraId="588C5624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14:paraId="1AD19233" w14:textId="77777777" w:rsidR="00D8797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82425" w14:paraId="00146A2C" w14:textId="77777777" w:rsidTr="00D3523F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54C487A4" w14:textId="77777777" w:rsidR="00E82425" w:rsidRDefault="00E82425" w:rsidP="00D35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14:paraId="12947067" w14:textId="77777777" w:rsidR="00E82425" w:rsidRDefault="00E82425" w:rsidP="00D35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3A8E061" w14:textId="77777777" w:rsidR="00E82425" w:rsidRDefault="00E82425" w:rsidP="00D35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60B4D595" w14:textId="77777777" w:rsidR="00E82425" w:rsidRDefault="00E82425" w:rsidP="00D35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472A7FF" w14:textId="77777777" w:rsidR="00E82425" w:rsidRDefault="00E82425" w:rsidP="00D35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14:paraId="0DA3A693" w14:textId="77777777" w:rsidR="00E82425" w:rsidRDefault="00E82425" w:rsidP="00D352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14:paraId="5A3A0D13" w14:textId="77777777" w:rsidR="00E82425" w:rsidRDefault="00E82425" w:rsidP="00D3523F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82425" w14:paraId="5E3306F8" w14:textId="77777777" w:rsidTr="00D3523F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9CC6A" w14:textId="77777777" w:rsidR="00E82425" w:rsidRDefault="00E82425" w:rsidP="00D3523F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63BB5B" w14:textId="77777777" w:rsidR="00E82425" w:rsidRPr="002F5826" w:rsidRDefault="00E82425" w:rsidP="00D3523F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73FB1" w14:textId="0654CA18" w:rsidR="00E82425" w:rsidRPr="00E82425" w:rsidRDefault="00E82425" w:rsidP="00D3523F">
            <w:pPr>
              <w:snapToGrid w:val="0"/>
            </w:pPr>
            <w:r w:rsidRPr="00E82425">
              <w:t xml:space="preserve">Введение в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F33488" w14:textId="145257E9" w:rsidR="00E82425" w:rsidRPr="009C087C" w:rsidRDefault="00E82425" w:rsidP="00E82425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380778A5" w14:textId="77777777" w:rsidTr="00D3523F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9F2F75" w14:textId="03F271EF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EC93C5" w14:textId="77777777" w:rsidR="00E82425" w:rsidRPr="002F5826" w:rsidRDefault="00E82425" w:rsidP="00D3523F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ED8E23" w14:textId="21337A67" w:rsidR="00E82425" w:rsidRPr="00E82425" w:rsidRDefault="00E82425" w:rsidP="00D3523F">
            <w:pPr>
              <w:snapToGrid w:val="0"/>
            </w:pPr>
            <w:r w:rsidRPr="00E82425">
              <w:t xml:space="preserve">Набор функций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729694" w14:textId="381744E1" w:rsidR="00E82425" w:rsidRPr="00E82425" w:rsidRDefault="00E82425" w:rsidP="00D352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AF42AF" w14:textId="77777777" w:rsidTr="00D3523F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AC135B" w14:textId="1EFCD4F1" w:rsidR="00E82425" w:rsidRPr="00E82425" w:rsidRDefault="00E82425" w:rsidP="00D3523F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F537E" w14:textId="77777777" w:rsidR="00E82425" w:rsidRDefault="00E82425" w:rsidP="00D3523F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2BC8C" w14:textId="3A57C235" w:rsidR="00E82425" w:rsidRPr="00E82425" w:rsidRDefault="00E82425" w:rsidP="00D3523F">
            <w:pPr>
              <w:snapToGrid w:val="0"/>
            </w:pPr>
            <w:r w:rsidRPr="00E82425">
              <w:t xml:space="preserve">Средства измерения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683467" w14:textId="55712E71" w:rsidR="00E82425" w:rsidRPr="00E82425" w:rsidRDefault="00E82425" w:rsidP="00D352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A867612" w14:textId="77777777" w:rsidTr="00D3523F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E29BE" w14:textId="62136560" w:rsidR="00E82425" w:rsidRPr="00E82425" w:rsidRDefault="00E82425" w:rsidP="00D3523F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B3FC5F" w14:textId="77777777" w:rsidR="00E82425" w:rsidRPr="002F5826" w:rsidRDefault="00E82425" w:rsidP="00D3523F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E591A5" w14:textId="5F93B35F" w:rsidR="00E82425" w:rsidRPr="00E82425" w:rsidRDefault="00E82425" w:rsidP="00D3523F">
            <w:pPr>
              <w:snapToGrid w:val="0"/>
            </w:pPr>
            <w:r w:rsidRPr="00E82425">
              <w:t xml:space="preserve">Сетевой обмен с помощью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1130B6" w14:textId="56FF8873" w:rsidR="00E82425" w:rsidRPr="00E82425" w:rsidRDefault="00E82425" w:rsidP="00D352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65286AB5" w14:textId="77777777" w:rsidTr="00D3523F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6C585D" w14:textId="20737E86" w:rsidR="00E82425" w:rsidRPr="00E82425" w:rsidRDefault="00E82425" w:rsidP="00D3523F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868C03" w14:textId="77777777" w:rsidR="00E82425" w:rsidRDefault="00E82425" w:rsidP="00D3523F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63555" w14:textId="1E36C1A5" w:rsidR="00E82425" w:rsidRPr="00E82425" w:rsidRDefault="00E82425" w:rsidP="00D3523F">
            <w:pPr>
              <w:snapToGrid w:val="0"/>
            </w:pPr>
            <w:r w:rsidRPr="00E82425">
              <w:t xml:space="preserve">Радиочастотная идентификация и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28BEB0" w14:textId="59D26CBA" w:rsidR="00E82425" w:rsidRPr="00E82425" w:rsidRDefault="00E82425" w:rsidP="00D352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F9AE59F" w14:textId="77777777" w:rsidTr="00D3523F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929CDC" w14:textId="5D8AFF02" w:rsidR="00E82425" w:rsidRPr="00E82425" w:rsidRDefault="00E82425" w:rsidP="00D3523F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988E78" w14:textId="77777777" w:rsidR="00E82425" w:rsidRPr="002F5826" w:rsidRDefault="00E82425" w:rsidP="00D3523F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9E76AD" w14:textId="2A07C06D" w:rsidR="00E82425" w:rsidRPr="00E82425" w:rsidRDefault="00E82425" w:rsidP="00D3523F">
            <w:pPr>
              <w:snapToGrid w:val="0"/>
            </w:pPr>
            <w:r w:rsidRPr="00E82425">
              <w:t xml:space="preserve">Передача данных в </w:t>
            </w:r>
            <w:proofErr w:type="gramStart"/>
            <w:r w:rsidRPr="00E82425">
              <w:t>ИК-диапазоне</w:t>
            </w:r>
            <w:proofErr w:type="gramEnd"/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3B7F99" w14:textId="777BD862" w:rsidR="00E82425" w:rsidRPr="00E82425" w:rsidRDefault="00E82425" w:rsidP="00D352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5A0BFADE" w14:textId="77777777" w:rsidTr="00D3523F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680B2E" w14:textId="1AC8AF48" w:rsidR="00E82425" w:rsidRPr="00E82425" w:rsidRDefault="00E82425" w:rsidP="00D3523F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7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81DEAB" w14:textId="77777777" w:rsidR="00E82425" w:rsidRPr="002F5826" w:rsidRDefault="00E82425" w:rsidP="00D3523F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4822CF" w14:textId="3DFE219C" w:rsidR="00E82425" w:rsidRPr="00E82425" w:rsidRDefault="00E82425" w:rsidP="00D3523F">
            <w:pPr>
              <w:snapToGrid w:val="0"/>
            </w:pPr>
            <w:r w:rsidRPr="00E82425">
              <w:t>Шаговые двигатели и сервоприводы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6C2D21" w14:textId="768CDFB8" w:rsidR="00E82425" w:rsidRPr="009C087C" w:rsidRDefault="00E82425" w:rsidP="00D352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220B61AA" w14:textId="77777777" w:rsidTr="00D3523F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A3F31D" w14:textId="216FA5C3" w:rsidR="00E82425" w:rsidRPr="00E82425" w:rsidRDefault="00E82425" w:rsidP="00D3523F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r>
              <w:rPr>
                <w:lang w:val="en-US"/>
              </w:rPr>
              <w:t>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2588E" w14:textId="77777777" w:rsidR="00E82425" w:rsidRDefault="00E82425" w:rsidP="00D3523F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FC2231" w14:textId="3E43D6DF" w:rsidR="00E82425" w:rsidRPr="00E82425" w:rsidRDefault="00E82425" w:rsidP="00D3523F">
            <w:pPr>
              <w:snapToGrid w:val="0"/>
            </w:pPr>
            <w:r w:rsidRPr="00E82425">
              <w:t>Радиоуправление и беспроводные модули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B88D23" w14:textId="729A5606" w:rsidR="00E82425" w:rsidRPr="00E82425" w:rsidRDefault="00E82425" w:rsidP="00D352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14:paraId="7C20EE59" w14:textId="77777777" w:rsidTr="00D3523F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AE8A74" w14:textId="4D9F2FDF" w:rsidR="00E82425" w:rsidRPr="00E82425" w:rsidRDefault="00E82425" w:rsidP="00D3523F">
            <w:pPr>
              <w:snapToGrid w:val="0"/>
              <w:jc w:val="center"/>
              <w:rPr>
                <w:lang w:val="en-US"/>
              </w:rPr>
            </w:pPr>
            <w:r>
              <w:t>Р</w:t>
            </w:r>
            <w:proofErr w:type="gramStart"/>
            <w:r>
              <w:rPr>
                <w:lang w:val="en-US"/>
              </w:rPr>
              <w:t>9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259DC" w14:textId="77777777" w:rsidR="00E82425" w:rsidRDefault="00E82425" w:rsidP="00D3523F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3E1EF7" w14:textId="79B7497D" w:rsidR="00E82425" w:rsidRPr="00E82425" w:rsidRDefault="00E82425" w:rsidP="00D3523F">
            <w:pPr>
              <w:snapToGrid w:val="0"/>
            </w:pPr>
            <w:r w:rsidRPr="00E82425">
              <w:t xml:space="preserve">Умный дом на </w:t>
            </w:r>
            <w:r w:rsidRPr="00E82425">
              <w:rPr>
                <w:lang w:val="en-US"/>
              </w:rPr>
              <w:t>Arduino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36E5F6" w14:textId="138D9115" w:rsidR="00E82425" w:rsidRPr="00E82425" w:rsidRDefault="00E82425" w:rsidP="00D3523F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  <w:lang w:val="en-US"/>
              </w:rPr>
            </w:pPr>
            <w:r>
              <w:rPr>
                <w:szCs w:val="16"/>
                <w:lang w:val="en-US"/>
              </w:rPr>
              <w:t>4</w:t>
            </w:r>
          </w:p>
        </w:tc>
      </w:tr>
      <w:tr w:rsidR="00E82425" w:rsidRPr="00641240" w14:paraId="202795F7" w14:textId="77777777" w:rsidTr="00D3523F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686566" w14:textId="77777777" w:rsidR="00E82425" w:rsidRPr="00641240" w:rsidRDefault="00E82425" w:rsidP="00D3523F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6BA57" w14:textId="6127DED9" w:rsidR="00E82425" w:rsidRPr="00E82425" w:rsidRDefault="00E82425" w:rsidP="00E82425">
            <w:pPr>
              <w:snapToGrid w:val="0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6</w:t>
            </w:r>
          </w:p>
        </w:tc>
      </w:tr>
    </w:tbl>
    <w:p w14:paraId="645FE364" w14:textId="77777777" w:rsidR="00D87970" w:rsidRPr="0064124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14:paraId="59EC6CD3" w14:textId="77777777" w:rsidR="00E82425" w:rsidRDefault="00E82425" w:rsidP="00E82425">
      <w:pPr>
        <w:pStyle w:val="2"/>
        <w:spacing w:before="0" w:after="120"/>
        <w:ind w:left="709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14:paraId="5E17B4A4" w14:textId="77777777" w:rsidR="00E82425" w:rsidRPr="00E82425" w:rsidRDefault="00E82425" w:rsidP="00E82425">
      <w:pPr>
        <w:rPr>
          <w:lang w:val="en-US"/>
        </w:rPr>
      </w:pPr>
    </w:p>
    <w:p w14:paraId="398D78C2" w14:textId="71E75B06" w:rsidR="00D87970" w:rsidRDefault="00D87970" w:rsidP="00AD4996">
      <w:pPr>
        <w:pStyle w:val="23"/>
        <w:keepNext/>
        <w:keepLines/>
        <w:tabs>
          <w:tab w:val="clear" w:pos="567"/>
        </w:tabs>
        <w:spacing w:before="120" w:after="60"/>
        <w:ind w:left="709" w:hanging="425"/>
        <w:rPr>
          <w:i/>
        </w:rPr>
      </w:pPr>
      <w:r w:rsidRPr="00641240">
        <w:rPr>
          <w:b/>
        </w:rPr>
        <w:t xml:space="preserve">4.3.Примерная тематика самостоятельной работы </w:t>
      </w:r>
    </w:p>
    <w:p w14:paraId="035E8B37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14:paraId="61824DCE" w14:textId="3D2E7831" w:rsidR="00F376AC" w:rsidRDefault="00E82425" w:rsidP="00E82425">
      <w:pPr>
        <w:pStyle w:val="af7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E4130E3" w14:textId="35FD4B9B" w:rsidR="00E82425" w:rsidRDefault="00E82425" w:rsidP="00E82425">
      <w:pPr>
        <w:pStyle w:val="af7"/>
        <w:numPr>
          <w:ilvl w:val="0"/>
          <w:numId w:val="30"/>
        </w:numPr>
        <w:rPr>
          <w:szCs w:val="24"/>
          <w:lang w:val="en-US"/>
        </w:rPr>
      </w:pPr>
      <w:r w:rsidRPr="00E82425">
        <w:rPr>
          <w:szCs w:val="24"/>
        </w:rPr>
        <w:t>Шаговые двигатели и сервоприводы</w:t>
      </w:r>
    </w:p>
    <w:p w14:paraId="3AC5B4FF" w14:textId="77777777" w:rsidR="00E82425" w:rsidRPr="00791906" w:rsidRDefault="00E82425" w:rsidP="00F376AC">
      <w:pPr>
        <w:pStyle w:val="af7"/>
        <w:ind w:left="1069"/>
      </w:pPr>
    </w:p>
    <w:p w14:paraId="69D5FB62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14:paraId="66A82BF9" w14:textId="2DC27A0F" w:rsidR="00D87970" w:rsidRDefault="00F376AC" w:rsidP="00D87970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EEFBDE3" w14:textId="77777777" w:rsidR="00F376AC" w:rsidRPr="00F376AC" w:rsidRDefault="00F376AC" w:rsidP="00F376AC"/>
    <w:p w14:paraId="5CABE8C4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14:paraId="2E54967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E1C32E1" w14:textId="77777777" w:rsidR="00F376AC" w:rsidRDefault="00F376AC" w:rsidP="00D87970">
      <w:pPr>
        <w:rPr>
          <w:b/>
        </w:rPr>
      </w:pPr>
    </w:p>
    <w:p w14:paraId="35A6E512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14:paraId="1AD8ED08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5358E43" w14:textId="77777777" w:rsidR="00F376AC" w:rsidRPr="00F376AC" w:rsidRDefault="00F376AC" w:rsidP="00F376AC"/>
    <w:p w14:paraId="4FC1804F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14:paraId="229FA2A4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188CE576" w14:textId="553B2641" w:rsidR="00D87970" w:rsidRPr="00641240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</w:p>
    <w:p w14:paraId="704BA27A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14:paraId="59376C32" w14:textId="72AA493B" w:rsidR="00F376AC" w:rsidRDefault="009E7833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По дисциплине выполняется расчётно-графическая работа на тему «Проектирование корпоративной сети»</w:t>
      </w:r>
    </w:p>
    <w:p w14:paraId="3E3EB02D" w14:textId="77777777" w:rsidR="00F376AC" w:rsidRPr="00F376AC" w:rsidRDefault="00F376AC" w:rsidP="00F376AC"/>
    <w:p w14:paraId="720E8850" w14:textId="77777777" w:rsidR="00D87970" w:rsidRPr="00A86989" w:rsidRDefault="00D87970" w:rsidP="008B4074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 xml:space="preserve">Примерный перечень тем  курсовых проектов (курсовых работ)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05F98B6A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166058C" w14:textId="77777777" w:rsidR="00F376AC" w:rsidRPr="00F376AC" w:rsidRDefault="00F376AC" w:rsidP="00F376AC"/>
    <w:p w14:paraId="7A0E9089" w14:textId="77777777" w:rsidR="00D87970" w:rsidRPr="00641240" w:rsidRDefault="00D87970" w:rsidP="008B4074">
      <w:pPr>
        <w:numPr>
          <w:ilvl w:val="2"/>
          <w:numId w:val="10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14:paraId="73D3DD41" w14:textId="10D6BF00" w:rsidR="00F376AC" w:rsidRPr="00E82425" w:rsidRDefault="00E82425" w:rsidP="00E82425">
      <w:pPr>
        <w:pStyle w:val="af7"/>
        <w:numPr>
          <w:ilvl w:val="0"/>
          <w:numId w:val="31"/>
        </w:numPr>
      </w:pPr>
      <w:r w:rsidRPr="00E82425">
        <w:lastRenderedPageBreak/>
        <w:t xml:space="preserve">Радиочастотная идентификация и </w:t>
      </w:r>
      <w:r w:rsidRPr="00E82425">
        <w:rPr>
          <w:lang w:val="en-US"/>
        </w:rPr>
        <w:t>Arduino</w:t>
      </w:r>
    </w:p>
    <w:p w14:paraId="5697F2A8" w14:textId="77777777" w:rsidR="00E82425" w:rsidRPr="00F376AC" w:rsidRDefault="00E82425" w:rsidP="00E82425">
      <w:pPr>
        <w:pStyle w:val="af7"/>
      </w:pPr>
    </w:p>
    <w:p w14:paraId="5C2B30B2" w14:textId="77777777" w:rsidR="00D87970" w:rsidRPr="00641240" w:rsidRDefault="00D87970" w:rsidP="00D87970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4.3.9.  Примерная тематика коллоквиумов</w:t>
      </w:r>
    </w:p>
    <w:p w14:paraId="21DBFAC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74EB491" w14:textId="70EAAFA1" w:rsidR="00D87970" w:rsidRPr="00641240" w:rsidRDefault="00D87970" w:rsidP="00D87970">
      <w:pPr>
        <w:rPr>
          <w:spacing w:val="-5"/>
        </w:rPr>
      </w:pPr>
    </w:p>
    <w:p w14:paraId="5171FCA3" w14:textId="77777777" w:rsidR="00D87970" w:rsidRPr="00AA2175" w:rsidRDefault="00D87970" w:rsidP="008B4074">
      <w:pPr>
        <w:pStyle w:val="11"/>
        <w:numPr>
          <w:ilvl w:val="0"/>
          <w:numId w:val="10"/>
        </w:numPr>
        <w:spacing w:after="0"/>
        <w:ind w:left="539" w:hanging="539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14:paraId="1C66E081" w14:textId="77777777" w:rsidR="00D87970" w:rsidRPr="00641240" w:rsidRDefault="00D87970" w:rsidP="00D879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D87970" w:rsidRPr="00641240" w14:paraId="77E8D5A1" w14:textId="77777777" w:rsidTr="007E7B0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F7155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B93C3" w14:textId="77777777" w:rsidR="00D87970" w:rsidRPr="00641240" w:rsidRDefault="00D87970" w:rsidP="007E7B0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570F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D87970" w:rsidRPr="00641240" w14:paraId="5D628FC9" w14:textId="77777777" w:rsidTr="007E7B0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87301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E40CE6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3ADB26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F60E5B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192D2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CBA735A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E847A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51159D6" w14:textId="77777777" w:rsidR="00D87970" w:rsidRPr="00641240" w:rsidRDefault="00D87970" w:rsidP="007E7B0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B038DC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4825320" w14:textId="77777777" w:rsidR="00D87970" w:rsidRPr="00641240" w:rsidRDefault="00D87970" w:rsidP="007E7B0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6BBA834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830817F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E4BE3A" w14:textId="77777777" w:rsidR="00D87970" w:rsidRPr="00641240" w:rsidRDefault="00D87970" w:rsidP="007E7B0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D87970" w:rsidRPr="00641240" w14:paraId="5FA58EAB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EE42" w14:textId="37ADF0E7" w:rsidR="00D87970" w:rsidRPr="00641240" w:rsidRDefault="00572B6A" w:rsidP="007E7B04">
            <w:pPr>
              <w:tabs>
                <w:tab w:val="left" w:pos="34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2475" w14:textId="7777777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2651C" w14:textId="77777777" w:rsidR="00D87970" w:rsidRPr="00377222" w:rsidRDefault="00D87970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BD64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74D1E" w14:textId="21B021A5" w:rsidR="00D87970" w:rsidRPr="00CE25FF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63CAF" w14:textId="4C66F879" w:rsidR="00D87970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D5AC" w14:textId="5A2783EA" w:rsidR="00D87970" w:rsidRPr="009E7833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  <w:rPr>
                <w:vertAlign w:val="superscript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C07FD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350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3AE64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5DC36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F210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1F9D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87970" w:rsidRPr="00641240" w14:paraId="1A122701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1EA5" w14:textId="26FFA117" w:rsidR="00D87970" w:rsidRPr="00641240" w:rsidRDefault="00572B6A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788B0" w14:textId="2557286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3C5BF" w14:textId="27A873FB" w:rsidR="00D87970" w:rsidRPr="00377222" w:rsidRDefault="00CE25FF" w:rsidP="00CE25F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5E2F6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0E883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4A7DC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8543A" w14:textId="77777777" w:rsidR="00D87970" w:rsidRPr="00377222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FC79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B222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85B7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D7C45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4525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3B9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C4B4B9A" w14:textId="77777777" w:rsidTr="00D352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A116D4" w14:textId="4D30EA37" w:rsidR="00CE25FF" w:rsidRPr="00CE25FF" w:rsidRDefault="00CE25FF" w:rsidP="00D3523F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F5A5ED" w14:textId="04762659" w:rsidR="00CE25FF" w:rsidRPr="00CE25FF" w:rsidRDefault="00CE25FF" w:rsidP="00D3523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EB1F94" w14:textId="77777777" w:rsidR="00CE25FF" w:rsidRDefault="00CE25FF" w:rsidP="00D3523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77098" w14:textId="6804F822" w:rsidR="00CE25FF" w:rsidRPr="00CE25FF" w:rsidRDefault="00CE25FF" w:rsidP="00D3523F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174C69" w14:textId="7D0782FD" w:rsidR="00CE25FF" w:rsidRPr="00CE25FF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DB4624" w14:textId="77777777" w:rsidR="00CE25FF" w:rsidRPr="00377222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1E9F6F" w14:textId="77777777" w:rsidR="00CE25FF" w:rsidRPr="00377222" w:rsidRDefault="00CE25FF" w:rsidP="00D3523F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71C53" w14:textId="77777777" w:rsidR="00CE25FF" w:rsidRPr="00377222" w:rsidRDefault="00CE25FF" w:rsidP="00D3523F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665C11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E6CFB1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BA9921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919367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0BF65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6A63408" w14:textId="77777777" w:rsidTr="00D352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A0187B" w14:textId="68962488" w:rsidR="00CE25FF" w:rsidRDefault="00CE25FF" w:rsidP="00D3523F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D7EFBC" w14:textId="77777777" w:rsidR="00CE25FF" w:rsidRDefault="00CE25FF" w:rsidP="00D3523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150353" w14:textId="77777777" w:rsidR="00CE25FF" w:rsidRDefault="00CE25FF" w:rsidP="00D3523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2D3C94" w14:textId="77777777" w:rsidR="00CE25FF" w:rsidRPr="00377222" w:rsidRDefault="00CE25FF" w:rsidP="00D3523F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79C0CC" w14:textId="77777777" w:rsidR="00CE25FF" w:rsidRPr="00377222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63371" w14:textId="24393220" w:rsidR="00CE25FF" w:rsidRPr="00CE25FF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504E05" w14:textId="77777777" w:rsidR="00CE25FF" w:rsidRPr="00377222" w:rsidRDefault="00CE25FF" w:rsidP="00D3523F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CDD2BC" w14:textId="77777777" w:rsidR="00CE25FF" w:rsidRPr="00377222" w:rsidRDefault="00CE25FF" w:rsidP="00D3523F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1A43A0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A115FC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D53B9D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5CD26B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151A6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61129C84" w14:textId="77777777" w:rsidTr="00D352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6F1F3" w14:textId="63046C77" w:rsidR="00CE25FF" w:rsidRDefault="00CE25FF" w:rsidP="00D3523F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1C9EFE" w14:textId="77777777" w:rsidR="00CE25FF" w:rsidRDefault="00CE25FF" w:rsidP="00D3523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C3417" w14:textId="77777777" w:rsidR="00CE25FF" w:rsidRPr="00CE25FF" w:rsidRDefault="00CE25FF" w:rsidP="00D3523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372A94" w14:textId="4144C606" w:rsidR="00CE25FF" w:rsidRPr="00CE25FF" w:rsidRDefault="00CE25FF" w:rsidP="00D3523F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9298A" w14:textId="77777777" w:rsidR="00CE25FF" w:rsidRPr="00377222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B4854" w14:textId="77777777" w:rsidR="00CE25FF" w:rsidRPr="00377222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C2BD5E" w14:textId="77777777" w:rsidR="00CE25FF" w:rsidRPr="00377222" w:rsidRDefault="00CE25FF" w:rsidP="00D3523F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E7ACEA" w14:textId="77777777" w:rsidR="00CE25FF" w:rsidRPr="00377222" w:rsidRDefault="00CE25FF" w:rsidP="00D3523F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E19141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E5B61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548050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CB625E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979CE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1AE342C" w14:textId="77777777" w:rsidTr="00D352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0B5523" w14:textId="3BC2031F" w:rsidR="00CE25FF" w:rsidRDefault="00CE25FF" w:rsidP="00D3523F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CDE9BF" w14:textId="77777777" w:rsidR="00CE25FF" w:rsidRDefault="00CE25FF" w:rsidP="00D3523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8D098C" w14:textId="066DAA34" w:rsidR="00CE25FF" w:rsidRPr="00CE25FF" w:rsidRDefault="00CE25FF" w:rsidP="00D3523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B40C70" w14:textId="77777777" w:rsidR="00CE25FF" w:rsidRPr="00377222" w:rsidRDefault="00CE25FF" w:rsidP="00D3523F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4DF097" w14:textId="77777777" w:rsidR="00CE25FF" w:rsidRPr="00377222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3AAC5" w14:textId="77777777" w:rsidR="00CE25FF" w:rsidRPr="00377222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8B2034" w14:textId="77777777" w:rsidR="00CE25FF" w:rsidRPr="00377222" w:rsidRDefault="00CE25FF" w:rsidP="00D3523F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5F6686" w14:textId="77777777" w:rsidR="00CE25FF" w:rsidRPr="00377222" w:rsidRDefault="00CE25FF" w:rsidP="00D3523F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CF147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F11F64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4DF6B3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E13C9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9C8EE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04E651D9" w14:textId="77777777" w:rsidTr="00D352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42A11" w14:textId="1CFE99B3" w:rsidR="00CE25FF" w:rsidRDefault="00CE25FF" w:rsidP="00D3523F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9E9CDB" w14:textId="77777777" w:rsidR="00CE25FF" w:rsidRDefault="00CE25FF" w:rsidP="00D3523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F43D65" w14:textId="77777777" w:rsidR="00CE25FF" w:rsidRDefault="00CE25FF" w:rsidP="00D3523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E4429A" w14:textId="38272E16" w:rsidR="00CE25FF" w:rsidRPr="00CE25FF" w:rsidRDefault="00CE25FF" w:rsidP="00D3523F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DBF1F9" w14:textId="77777777" w:rsidR="00CE25FF" w:rsidRPr="00377222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ECA1B" w14:textId="521FC760" w:rsidR="00CE25FF" w:rsidRPr="00CE25FF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FC2FD2" w14:textId="77777777" w:rsidR="00CE25FF" w:rsidRPr="00377222" w:rsidRDefault="00CE25FF" w:rsidP="00D3523F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36619" w14:textId="77777777" w:rsidR="00CE25FF" w:rsidRPr="00377222" w:rsidRDefault="00CE25FF" w:rsidP="00D3523F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30D2FC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1AB171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15EFC1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9B7F54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0868A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3EA0A847" w14:textId="77777777" w:rsidTr="00D3523F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B319" w14:textId="6E5B2EE8" w:rsidR="00CE25FF" w:rsidRDefault="00CE25FF" w:rsidP="00D3523F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898194" w14:textId="77777777" w:rsidR="00CE25FF" w:rsidRDefault="00CE25FF" w:rsidP="00D3523F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3CC6C9" w14:textId="77777777" w:rsidR="00CE25FF" w:rsidRDefault="00CE25FF" w:rsidP="00D3523F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A2D373" w14:textId="77777777" w:rsidR="00CE25FF" w:rsidRPr="00377222" w:rsidRDefault="00CE25FF" w:rsidP="00D3523F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96D917" w14:textId="28308F5C" w:rsidR="00CE25FF" w:rsidRPr="00CE25FF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31A00" w14:textId="77777777" w:rsidR="00CE25FF" w:rsidRPr="00377222" w:rsidRDefault="00CE25FF" w:rsidP="00D3523F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D95941" w14:textId="77777777" w:rsidR="00CE25FF" w:rsidRPr="00377222" w:rsidRDefault="00CE25FF" w:rsidP="00D3523F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41D1A1" w14:textId="77777777" w:rsidR="00CE25FF" w:rsidRPr="00377222" w:rsidRDefault="00CE25FF" w:rsidP="00D3523F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13DE1D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3CC319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55147" w14:textId="77777777" w:rsidR="00CE25FF" w:rsidRPr="00377222" w:rsidRDefault="00CE25FF" w:rsidP="00D3523F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DBD74C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F7BE3" w14:textId="77777777" w:rsidR="00CE25FF" w:rsidRPr="00377222" w:rsidRDefault="00CE25FF" w:rsidP="00D3523F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CE25FF" w:rsidRPr="00641240" w14:paraId="2560FB5C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921780" w14:textId="3B23740A" w:rsidR="00CE25FF" w:rsidRDefault="00CE25FF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9C484A" w14:textId="69F87BF5" w:rsidR="00CE25FF" w:rsidRPr="00CE25FF" w:rsidRDefault="00CE25FF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8E20F7" w14:textId="77777777" w:rsidR="00CE25FF" w:rsidRDefault="00CE25FF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374A8" w14:textId="77777777" w:rsidR="00CE25FF" w:rsidRPr="00377222" w:rsidRDefault="00CE25FF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F0B1A" w14:textId="77777777" w:rsidR="00CE25FF" w:rsidRPr="00377222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9B586" w14:textId="7CB86767" w:rsidR="00CE25FF" w:rsidRPr="00CE25FF" w:rsidRDefault="00CE25FF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057752" w14:textId="77777777" w:rsidR="00CE25FF" w:rsidRPr="00377222" w:rsidRDefault="00CE25FF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F73FD" w14:textId="77777777" w:rsidR="00CE25FF" w:rsidRPr="00377222" w:rsidRDefault="00CE25FF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D16A3B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E5318C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AAB913" w14:textId="77777777" w:rsidR="00CE25FF" w:rsidRPr="00377222" w:rsidRDefault="00CE25FF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8AF95A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CB74F" w14:textId="77777777" w:rsidR="00CE25FF" w:rsidRPr="00377222" w:rsidRDefault="00CE25FF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</w:tbl>
    <w:p w14:paraId="3B5F6C29" w14:textId="77777777" w:rsidR="00D87970" w:rsidRDefault="00D87970" w:rsidP="00D87970"/>
    <w:p w14:paraId="2639DE41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14:paraId="15101854" w14:textId="77777777" w:rsidR="00D87970" w:rsidRPr="00641240" w:rsidRDefault="00D87970" w:rsidP="00D87970">
      <w:pPr>
        <w:rPr>
          <w:b/>
        </w:rPr>
      </w:pPr>
    </w:p>
    <w:p w14:paraId="25820CE5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14:paraId="09357C22" w14:textId="77777777" w:rsidR="00D87970" w:rsidRPr="00641240" w:rsidRDefault="00D87970" w:rsidP="00D87970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E7D26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14:paraId="0EEFEC1C" w14:textId="77777777" w:rsidR="00D87970" w:rsidRPr="00641240" w:rsidRDefault="00D87970" w:rsidP="00D87970"/>
    <w:p w14:paraId="25419B9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14:paraId="60FA5973" w14:textId="1CB3F241" w:rsidR="00D87970" w:rsidRPr="009F23A1" w:rsidRDefault="00D87970" w:rsidP="00D87970">
      <w:pPr>
        <w:pStyle w:val="2"/>
        <w:rPr>
          <w:rFonts w:ascii="Times New Roman" w:hAnsi="Times New Roman" w:cs="Times New Roman"/>
          <w:i w:val="0"/>
          <w:color w:val="FF000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</w:p>
    <w:p w14:paraId="7F468510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14:paraId="3E617B62" w14:textId="77777777" w:rsidR="00A079E5" w:rsidRPr="00A079E5" w:rsidRDefault="00A079E5" w:rsidP="00A079E5"/>
    <w:p w14:paraId="3734735A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14:paraId="00BE3996" w14:textId="77777777" w:rsidR="00A079E5" w:rsidRDefault="00A079E5" w:rsidP="00A079E5"/>
    <w:p w14:paraId="36A66F51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14:paraId="43E000C9" w14:textId="7606B903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используются</w:t>
      </w:r>
    </w:p>
    <w:p w14:paraId="038B0766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14:paraId="412C9C66" w14:textId="142E9659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используется</w:t>
      </w:r>
    </w:p>
    <w:p w14:paraId="6778BF3B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14:paraId="65AADEBC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r w:rsidRPr="00A901CE">
        <w:rPr>
          <w:lang w:val="en-US"/>
        </w:rPr>
        <w:t>lib</w:t>
      </w:r>
      <w:r w:rsidRPr="005560CA">
        <w:t>.</w:t>
      </w:r>
      <w:proofErr w:type="spellStart"/>
      <w:r w:rsidRPr="00A901CE">
        <w:rPr>
          <w:lang w:val="en-US"/>
        </w:rPr>
        <w:t>urfu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 xml:space="preserve"> – зональная научная библиотека УрФУ </w:t>
      </w:r>
    </w:p>
    <w:p w14:paraId="672FAC5C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elibrary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. Сайт научной электронной библиотеки</w:t>
      </w:r>
    </w:p>
    <w:p w14:paraId="2AF42C00" w14:textId="77777777" w:rsidR="002C6D73" w:rsidRPr="005560CA" w:rsidRDefault="002C6D73" w:rsidP="002C6D73">
      <w:pPr>
        <w:pStyle w:val="af7"/>
        <w:numPr>
          <w:ilvl w:val="0"/>
          <w:numId w:val="32"/>
        </w:numPr>
        <w:spacing w:line="360" w:lineRule="auto"/>
        <w:jc w:val="both"/>
      </w:pPr>
      <w:r w:rsidRPr="00A901CE">
        <w:rPr>
          <w:lang w:val="en-US"/>
        </w:rPr>
        <w:t>http</w:t>
      </w:r>
      <w:r w:rsidRPr="005560CA">
        <w:t>://</w:t>
      </w:r>
      <w:proofErr w:type="spellStart"/>
      <w:r w:rsidRPr="00A901CE">
        <w:rPr>
          <w:lang w:val="en-US"/>
        </w:rPr>
        <w:t>cyberleninka</w:t>
      </w:r>
      <w:proofErr w:type="spellEnd"/>
      <w:r w:rsidRPr="005560CA">
        <w:t>.</w:t>
      </w:r>
      <w:proofErr w:type="spellStart"/>
      <w:r w:rsidRPr="00A901CE">
        <w:rPr>
          <w:lang w:val="en-US"/>
        </w:rPr>
        <w:t>ru</w:t>
      </w:r>
      <w:proofErr w:type="spellEnd"/>
      <w:r w:rsidRPr="005560CA">
        <w:t>/ Научная электронная библиотека</w:t>
      </w:r>
    </w:p>
    <w:p w14:paraId="6BC16C53" w14:textId="77777777" w:rsidR="00D87970" w:rsidRPr="00641240" w:rsidRDefault="00D87970" w:rsidP="00D87970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14:paraId="15A7A474" w14:textId="77777777" w:rsidR="00EE0DD7" w:rsidRDefault="00EE0DD7" w:rsidP="00EE0DD7">
      <w:pPr>
        <w:shd w:val="clear" w:color="auto" w:fill="FFFFFF"/>
        <w:rPr>
          <w:spacing w:val="-5"/>
        </w:rPr>
      </w:pPr>
      <w:r>
        <w:rPr>
          <w:spacing w:val="-5"/>
        </w:rPr>
        <w:t>Не используются</w:t>
      </w:r>
    </w:p>
    <w:p w14:paraId="5B5CB946" w14:textId="77777777" w:rsidR="00EE0DD7" w:rsidRPr="00EE0DD7" w:rsidRDefault="00EE0DD7" w:rsidP="00EE0DD7">
      <w:pPr>
        <w:shd w:val="clear" w:color="auto" w:fill="FFFFFF"/>
      </w:pPr>
    </w:p>
    <w:p w14:paraId="1846803C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14:paraId="63B24700" w14:textId="77777777" w:rsidR="00D87970" w:rsidRDefault="00D87970" w:rsidP="00D87970">
      <w:pPr>
        <w:pStyle w:val="2"/>
        <w:rPr>
          <w:lang w:val="en-US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14:paraId="7E01B4A5" w14:textId="77777777" w:rsidR="002C6D73" w:rsidRDefault="002C6D73" w:rsidP="002C6D73">
      <w:pPr>
        <w:ind w:firstLine="708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14:paraId="76C4FBED" w14:textId="65052ADB" w:rsidR="002C6D73" w:rsidRPr="002C6D73" w:rsidRDefault="002C6D73" w:rsidP="002C6D73">
      <w:pPr>
        <w:ind w:firstLine="708"/>
        <w:jc w:val="both"/>
      </w:pPr>
      <w:r>
        <w:t xml:space="preserve">Для проведения </w:t>
      </w:r>
      <w:r w:rsidR="00DC69A5">
        <w:t>лабораторных</w:t>
      </w:r>
      <w:r>
        <w:t xml:space="preserve">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обеспечен доступ в сеть Интернет.</w:t>
      </w:r>
      <w:r>
        <w:cr/>
      </w:r>
    </w:p>
    <w:p w14:paraId="4CEEC5AD" w14:textId="2A15695F" w:rsidR="00D87970" w:rsidRPr="00641240" w:rsidRDefault="00D87970" w:rsidP="002C6D73">
      <w:pPr>
        <w:pageBreakBefore/>
        <w:ind w:firstLine="709"/>
        <w:jc w:val="right"/>
        <w:rPr>
          <w:b/>
        </w:rPr>
      </w:pPr>
      <w:r w:rsidRPr="00641240">
        <w:rPr>
          <w:b/>
        </w:rPr>
        <w:lastRenderedPageBreak/>
        <w:t>ПРИЛОЖЕНИЕ 1</w:t>
      </w:r>
    </w:p>
    <w:p w14:paraId="7F2264DF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6584B5D9" w14:textId="77777777" w:rsidR="00D87970" w:rsidRPr="00641240" w:rsidRDefault="00D87970" w:rsidP="00D87970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0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0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14:paraId="2F4122F8" w14:textId="1EE80767" w:rsidR="00D87970" w:rsidRDefault="00D87970" w:rsidP="00D87970">
      <w:pPr>
        <w:jc w:val="both"/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r w:rsidRPr="00352C3D">
        <w:rPr>
          <w:color w:val="C00000"/>
        </w:rPr>
        <w:t xml:space="preserve"> </w:t>
      </w:r>
      <w:r w:rsidR="003C7406">
        <w:t>100·3</w:t>
      </w:r>
      <w:r w:rsidRPr="00AD2016">
        <w:t xml:space="preserve"> </w:t>
      </w:r>
      <w:proofErr w:type="spellStart"/>
      <w:r w:rsidR="003C7406">
        <w:t>з.е</w:t>
      </w:r>
      <w:proofErr w:type="spellEnd"/>
      <w:r w:rsidR="003C7406">
        <w:t xml:space="preserve">. </w:t>
      </w:r>
      <w:r w:rsidRPr="00AD2016">
        <w:t xml:space="preserve">/ </w:t>
      </w:r>
      <w:r w:rsidR="003C7406">
        <w:t>120</w:t>
      </w:r>
      <w:r w:rsidRPr="00AD2016">
        <w:t xml:space="preserve"> =</w:t>
      </w:r>
      <w:r w:rsidR="00352C3D">
        <w:t xml:space="preserve"> </w:t>
      </w:r>
      <w:r w:rsidR="003C7406">
        <w:t>2,5</w:t>
      </w:r>
    </w:p>
    <w:p w14:paraId="6BB77422" w14:textId="77777777" w:rsidR="00125D8E" w:rsidRPr="00125D8E" w:rsidRDefault="00125D8E" w:rsidP="00D87970">
      <w:pPr>
        <w:jc w:val="both"/>
      </w:pPr>
    </w:p>
    <w:p w14:paraId="70E75577" w14:textId="77777777" w:rsidR="00D87970" w:rsidRDefault="00D87970" w:rsidP="00D87970">
      <w:pPr>
        <w:spacing w:after="120"/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CF0034" w:rsidRPr="00641240" w14:paraId="1900B0C1" w14:textId="77777777" w:rsidTr="00D3523F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5C74722" w14:textId="77777777" w:rsidR="00CF0034" w:rsidRPr="00641240" w:rsidRDefault="00CF0034" w:rsidP="00CF0034">
            <w:pPr>
              <w:ind w:left="360"/>
            </w:pPr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0,5</w:t>
            </w:r>
          </w:p>
        </w:tc>
      </w:tr>
      <w:tr w:rsidR="00CF0034" w:rsidRPr="00641240" w14:paraId="23F9B4FA" w14:textId="77777777" w:rsidTr="00D3523F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9A7F1" w14:textId="77777777" w:rsidR="00CF0034" w:rsidRPr="00641240" w:rsidRDefault="00CF0034" w:rsidP="00D3523F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C9B80" w14:textId="77777777" w:rsidR="00CF0034" w:rsidRPr="00641240" w:rsidRDefault="00CF0034" w:rsidP="00D3523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7EE633E5" w14:textId="77777777" w:rsidR="00CF0034" w:rsidRPr="00641240" w:rsidRDefault="00CF0034" w:rsidP="00D3523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D372" w14:textId="77777777" w:rsidR="00CF0034" w:rsidRPr="00641240" w:rsidRDefault="00CF0034" w:rsidP="00D3523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08C50E0E" w14:textId="77777777" w:rsidTr="00D3523F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A09843" w14:textId="117834D4" w:rsidR="00CF0034" w:rsidRPr="00CF0034" w:rsidRDefault="00CF0034" w:rsidP="00D3523F">
            <w:pPr>
              <w:snapToGrid w:val="0"/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FE1A14" w14:textId="180CB247" w:rsidR="00CF0034" w:rsidRPr="00821C10" w:rsidRDefault="00CF0034" w:rsidP="00D3523F">
            <w:pPr>
              <w:snapToGrid w:val="0"/>
              <w:jc w:val="center"/>
            </w:pPr>
            <w:r>
              <w:t>1</w:t>
            </w:r>
            <w:r w:rsidRPr="00821C10">
              <w:t>,</w:t>
            </w:r>
            <w:r>
              <w:t>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B6601" w14:textId="77777777" w:rsidR="00CF0034" w:rsidRPr="00821C10" w:rsidRDefault="00CF0034" w:rsidP="00D3523F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452A246A" w14:textId="77777777" w:rsidTr="00D3523F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8F2D3" w14:textId="77777777" w:rsidR="00CF0034" w:rsidRPr="00821C10" w:rsidRDefault="00CF0034" w:rsidP="00D3523F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4843EB" w14:textId="023483F7" w:rsidR="00CF0034" w:rsidRPr="00821C10" w:rsidRDefault="00CF0034" w:rsidP="00CF0034">
            <w:pPr>
              <w:snapToGrid w:val="0"/>
              <w:jc w:val="center"/>
            </w:pPr>
            <w:r>
              <w:t>1</w:t>
            </w:r>
            <w:r w:rsidRPr="00821C10">
              <w:t>,1-1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28237" w14:textId="77777777" w:rsidR="00CF0034" w:rsidRPr="00821C10" w:rsidRDefault="00CF0034" w:rsidP="00D3523F">
            <w:pPr>
              <w:snapToGrid w:val="0"/>
              <w:jc w:val="center"/>
            </w:pPr>
            <w:r w:rsidRPr="00821C10">
              <w:t>50</w:t>
            </w:r>
          </w:p>
        </w:tc>
      </w:tr>
      <w:tr w:rsidR="00CF0034" w:rsidRPr="00641240" w14:paraId="7D762B03" w14:textId="77777777" w:rsidTr="00D3523F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3C554" w14:textId="77777777" w:rsidR="00CF0034" w:rsidRPr="00641240" w:rsidRDefault="00CF0034" w:rsidP="00D3523F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0,5</w:t>
            </w:r>
          </w:p>
        </w:tc>
      </w:tr>
      <w:tr w:rsidR="00CF0034" w:rsidRPr="00641240" w14:paraId="7492D4E0" w14:textId="77777777" w:rsidTr="00D3523F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D09E7" w14:textId="7EBD3CA8" w:rsidR="00CF0034" w:rsidRPr="00641240" w:rsidRDefault="00CF0034" w:rsidP="00D3523F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</w:p>
          <w:p w14:paraId="4151A77A" w14:textId="77777777" w:rsidR="00CF0034" w:rsidRPr="00641240" w:rsidRDefault="00CF0034" w:rsidP="00D3523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>
              <w:rPr>
                <w:b/>
              </w:rPr>
              <w:t>0,5</w:t>
            </w:r>
          </w:p>
        </w:tc>
      </w:tr>
      <w:tr w:rsidR="00CF0034" w:rsidRPr="00641240" w14:paraId="7B7A81E0" w14:textId="77777777" w:rsidTr="00D3523F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FD823F" w14:textId="77777777" w:rsidR="00CF0034" w:rsidRPr="00641240" w:rsidRDefault="00CF0034" w:rsidP="00D3523F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CF0034" w:rsidRPr="00641240" w14:paraId="07565D12" w14:textId="77777777" w:rsidTr="00D3523F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5D56A29" w14:textId="77777777" w:rsidR="00CF0034" w:rsidRPr="00641240" w:rsidRDefault="00CF0034" w:rsidP="00D3523F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>ных занятий – 0,5</w:t>
            </w:r>
          </w:p>
        </w:tc>
      </w:tr>
      <w:tr w:rsidR="00CF0034" w:rsidRPr="00641240" w14:paraId="4C9ECB96" w14:textId="77777777" w:rsidTr="00D3523F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3D3B88" w14:textId="77777777" w:rsidR="00CF0034" w:rsidRPr="00641240" w:rsidRDefault="00CF0034" w:rsidP="00D3523F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218888" w14:textId="77777777" w:rsidR="00CF0034" w:rsidRPr="00641240" w:rsidRDefault="00CF0034" w:rsidP="00D3523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14:paraId="587F7EC1" w14:textId="77777777" w:rsidR="00CF0034" w:rsidRPr="00641240" w:rsidRDefault="00CF0034" w:rsidP="00D3523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2E988B" w14:textId="77777777" w:rsidR="00CF0034" w:rsidRPr="00641240" w:rsidRDefault="00CF0034" w:rsidP="00D3523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CF0034" w:rsidRPr="00641240" w14:paraId="642EB52E" w14:textId="77777777" w:rsidTr="00D3523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F51116" w14:textId="2599CEC5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№1</w:t>
            </w:r>
            <w:r>
              <w:rPr>
                <w:lang w:val="en-US"/>
              </w:rPr>
              <w:t>-</w:t>
            </w:r>
            <w: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9D396F" w14:textId="37EB9532" w:rsidR="00CF0034" w:rsidRPr="00321806" w:rsidRDefault="00CF0034" w:rsidP="00D3523F">
            <w:pPr>
              <w:snapToGrid w:val="0"/>
            </w:pPr>
            <w:r>
              <w:t>1</w:t>
            </w:r>
            <w:r w:rsidRPr="00321806">
              <w:t>,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112E5" w14:textId="60BCA659" w:rsidR="00CF0034" w:rsidRPr="00641240" w:rsidRDefault="00CF0034" w:rsidP="00D3523F">
            <w:pPr>
              <w:snapToGrid w:val="0"/>
            </w:pPr>
            <w:r>
              <w:t>3</w:t>
            </w:r>
            <w:r>
              <w:t>0</w:t>
            </w:r>
          </w:p>
        </w:tc>
      </w:tr>
      <w:tr w:rsidR="00CF0034" w:rsidRPr="00641240" w14:paraId="2790E0D7" w14:textId="77777777" w:rsidTr="00D3523F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E98551" w14:textId="7ED892B3" w:rsidR="00CF0034" w:rsidRPr="00CF0034" w:rsidRDefault="00CF0034" w:rsidP="00CF0034">
            <w:pPr>
              <w:snapToGrid w:val="0"/>
            </w:pPr>
            <w:r w:rsidRPr="00321806">
              <w:t>Отчет по лаборато</w:t>
            </w:r>
            <w:r>
              <w:t>рным работам №</w:t>
            </w:r>
            <w:r>
              <w:t>4</w:t>
            </w:r>
            <w:r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AC6BF1" w14:textId="7866220A" w:rsidR="00CF0034" w:rsidRPr="00321806" w:rsidRDefault="00CF0034" w:rsidP="00D3523F">
            <w:pPr>
              <w:snapToGrid w:val="0"/>
            </w:pPr>
            <w:r>
              <w:t>1</w:t>
            </w:r>
            <w:r w:rsidRPr="00321806">
              <w:t>,</w:t>
            </w:r>
            <w: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5A53C" w14:textId="6F68415B" w:rsidR="00CF0034" w:rsidRPr="00641240" w:rsidRDefault="00CF0034" w:rsidP="00D3523F">
            <w:pPr>
              <w:snapToGrid w:val="0"/>
            </w:pPr>
            <w:r>
              <w:t>3</w:t>
            </w:r>
            <w:r>
              <w:t>0</w:t>
            </w:r>
          </w:p>
        </w:tc>
      </w:tr>
      <w:tr w:rsidR="00CF0034" w:rsidRPr="00641240" w14:paraId="39116CF5" w14:textId="77777777" w:rsidTr="00D3523F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E5D1C" w14:textId="53E25DB2" w:rsidR="00CF0034" w:rsidRPr="00CF0034" w:rsidRDefault="00CF0034" w:rsidP="00CF0034">
            <w:pPr>
              <w:snapToGrid w:val="0"/>
            </w:pPr>
            <w:r>
              <w:t>Отчет по лабораторным работам</w:t>
            </w:r>
            <w:r w:rsidRPr="00321806">
              <w:t xml:space="preserve"> №</w:t>
            </w:r>
            <w:r>
              <w:t>7</w:t>
            </w:r>
            <w:r>
              <w:rPr>
                <w:lang w:val="en-US"/>
              </w:rPr>
              <w:t>-</w:t>
            </w:r>
            <w: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17068A" w14:textId="37151297" w:rsidR="00CF0034" w:rsidRPr="00321806" w:rsidRDefault="00CF0034" w:rsidP="00D3523F">
            <w:pPr>
              <w:snapToGrid w:val="0"/>
            </w:pPr>
            <w:r>
              <w:t>1</w:t>
            </w:r>
            <w:r w:rsidRPr="00321806">
              <w:t>,</w:t>
            </w:r>
            <w:r>
              <w:t>1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2B046" w14:textId="551C3B20" w:rsidR="00CF0034" w:rsidRPr="00641240" w:rsidRDefault="00CF0034" w:rsidP="00D3523F">
            <w:pPr>
              <w:snapToGrid w:val="0"/>
            </w:pPr>
            <w:r>
              <w:t>3</w:t>
            </w:r>
            <w:r>
              <w:t>0</w:t>
            </w:r>
          </w:p>
        </w:tc>
      </w:tr>
      <w:tr w:rsidR="00CF0034" w:rsidRPr="00641240" w14:paraId="668F5320" w14:textId="77777777" w:rsidTr="00D3523F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511D3" w14:textId="1B3DCA1B" w:rsidR="00CF0034" w:rsidRPr="00CF0034" w:rsidRDefault="00CF0034" w:rsidP="00CF0034">
            <w:pPr>
              <w:snapToGrid w:val="0"/>
            </w:pPr>
            <w:r>
              <w:t>Домашние работы № 1</w:t>
            </w:r>
            <w:r>
              <w:rPr>
                <w:lang w:val="en-US"/>
              </w:rPr>
              <w:t>-</w:t>
            </w:r>
            <w: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099BAE" w14:textId="29395162" w:rsidR="00CF0034" w:rsidRPr="00321806" w:rsidRDefault="00CF0034" w:rsidP="00D3523F">
            <w:pPr>
              <w:snapToGrid w:val="0"/>
            </w:pPr>
            <w:r>
              <w:t>1</w:t>
            </w:r>
            <w:r w:rsidRPr="00321806">
              <w:t>,1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61564" w14:textId="23F81021" w:rsidR="00CF0034" w:rsidRPr="00641240" w:rsidRDefault="00CF0034" w:rsidP="00D3523F">
            <w:pPr>
              <w:snapToGrid w:val="0"/>
            </w:pPr>
            <w:r>
              <w:t>4</w:t>
            </w:r>
            <w:r>
              <w:t>0</w:t>
            </w:r>
          </w:p>
        </w:tc>
      </w:tr>
      <w:tr w:rsidR="00CF0034" w:rsidRPr="00641240" w14:paraId="553BE73A" w14:textId="77777777" w:rsidTr="00D3523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4DC80" w14:textId="77777777" w:rsidR="00CF0034" w:rsidRPr="00641240" w:rsidRDefault="00CF0034" w:rsidP="00D3523F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>– 0,5</w:t>
            </w:r>
          </w:p>
        </w:tc>
      </w:tr>
      <w:tr w:rsidR="00CF0034" w:rsidRPr="00641240" w14:paraId="0DC725D2" w14:textId="77777777" w:rsidTr="00D3523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5695D" w14:textId="5AF7CD81" w:rsidR="00CF0034" w:rsidRDefault="00CF0034" w:rsidP="00CF003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предусмотрена.</w:t>
            </w:r>
          </w:p>
          <w:p w14:paraId="23123D52" w14:textId="64CFA262" w:rsidR="00CF0034" w:rsidRPr="00641240" w:rsidRDefault="00CF0034" w:rsidP="00CF0034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</w:p>
        </w:tc>
      </w:tr>
    </w:tbl>
    <w:p w14:paraId="5F1302F4" w14:textId="2CC64312" w:rsidR="00D87970" w:rsidRDefault="00D87970" w:rsidP="00D87970">
      <w:pPr>
        <w:jc w:val="both"/>
        <w:rPr>
          <w:b/>
        </w:rPr>
      </w:pPr>
    </w:p>
    <w:p w14:paraId="321DC652" w14:textId="77777777" w:rsidR="00D87970" w:rsidRPr="00641240" w:rsidRDefault="00D87970" w:rsidP="00D8797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14:paraId="7282375C" w14:textId="6E88D76A" w:rsidR="00D87970" w:rsidRDefault="00671190" w:rsidP="00D87970">
      <w:r w:rsidRPr="00671190">
        <w:t>Не предусмотрено</w:t>
      </w:r>
    </w:p>
    <w:p w14:paraId="4C18CD4D" w14:textId="77777777" w:rsidR="00671190" w:rsidRPr="00641240" w:rsidRDefault="00671190" w:rsidP="00D87970">
      <w:pPr>
        <w:rPr>
          <w:b/>
        </w:rPr>
      </w:pPr>
    </w:p>
    <w:p w14:paraId="0892B305" w14:textId="77777777" w:rsidR="00D87970" w:rsidRPr="00641240" w:rsidRDefault="00D87970" w:rsidP="00D8797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D87970" w:rsidRPr="00641240" w14:paraId="337A733A" w14:textId="77777777" w:rsidTr="007E7B0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A7E2F" w14:textId="77777777" w:rsidR="00D87970" w:rsidRPr="00641240" w:rsidRDefault="00D87970" w:rsidP="007E7B0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DA32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D87970" w:rsidRPr="00641240" w14:paraId="7396780D" w14:textId="77777777" w:rsidTr="007E7B0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34159" w14:textId="396470E2" w:rsidR="00D87970" w:rsidRPr="00641240" w:rsidRDefault="00D87970" w:rsidP="007F7BC5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7F7BC5">
              <w:rPr>
                <w:rFonts w:ascii="Symbol" w:hAnsi="Symbol"/>
              </w:rPr>
              <w:t>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E5E6" w14:textId="05CADD61" w:rsidR="00D87970" w:rsidRPr="00641240" w:rsidRDefault="00E21021" w:rsidP="007E7B04">
            <w:pPr>
              <w:jc w:val="center"/>
            </w:pPr>
            <w:r>
              <w:rPr>
                <w:b/>
              </w:rPr>
              <w:t>1,0</w:t>
            </w:r>
          </w:p>
        </w:tc>
      </w:tr>
    </w:tbl>
    <w:p w14:paraId="4DC9F804" w14:textId="77777777" w:rsidR="002448BB" w:rsidRDefault="002448BB" w:rsidP="00C72619">
      <w:pPr>
        <w:spacing w:before="360"/>
        <w:rPr>
          <w:b/>
        </w:rPr>
      </w:pPr>
    </w:p>
    <w:p w14:paraId="2F9E1FDD" w14:textId="77777777" w:rsidR="00D87970" w:rsidRPr="00641240" w:rsidRDefault="00D87970" w:rsidP="00AD4996">
      <w:pPr>
        <w:pageBreakBefore/>
        <w:spacing w:before="360"/>
        <w:ind w:firstLine="709"/>
        <w:jc w:val="right"/>
        <w:rPr>
          <w:b/>
        </w:rPr>
      </w:pPr>
      <w:r w:rsidRPr="00641240">
        <w:rPr>
          <w:b/>
        </w:rPr>
        <w:lastRenderedPageBreak/>
        <w:t xml:space="preserve">ПРИЛОЖЕНИЕ 2 </w:t>
      </w:r>
    </w:p>
    <w:p w14:paraId="603926AB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0B8D4F9B" w14:textId="77777777" w:rsidR="00D87970" w:rsidRPr="00641240" w:rsidRDefault="00D87970" w:rsidP="00D87970">
      <w:pPr>
        <w:ind w:firstLine="708"/>
        <w:jc w:val="center"/>
      </w:pPr>
    </w:p>
    <w:p w14:paraId="4733ACD9" w14:textId="77777777" w:rsidR="00D87970" w:rsidRPr="00641240" w:rsidRDefault="00D87970" w:rsidP="00D87970">
      <w:pPr>
        <w:ind w:firstLine="708"/>
        <w:jc w:val="right"/>
        <w:rPr>
          <w:b/>
        </w:rPr>
      </w:pPr>
    </w:p>
    <w:p w14:paraId="247ADBDF" w14:textId="77777777" w:rsidR="00D87970" w:rsidRPr="00641240" w:rsidRDefault="00D87970" w:rsidP="00D87970">
      <w:pPr>
        <w:pStyle w:val="ac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14:paraId="4D4B8014" w14:textId="77777777" w:rsidR="00AD4996" w:rsidRPr="0076438B" w:rsidRDefault="00AD4996" w:rsidP="00D87970">
      <w:pPr>
        <w:ind w:firstLine="708"/>
      </w:pPr>
    </w:p>
    <w:p w14:paraId="7056F16D" w14:textId="77777777" w:rsidR="00D87970" w:rsidRPr="00F21895" w:rsidRDefault="00D87970" w:rsidP="00D87970">
      <w:pPr>
        <w:ind w:firstLine="708"/>
        <w:rPr>
          <w:b/>
        </w:rPr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14:paraId="576F89A1" w14:textId="77777777" w:rsidR="00D87970" w:rsidRDefault="00D87970" w:rsidP="00D87970">
      <w:pPr>
        <w:ind w:firstLine="708"/>
        <w:jc w:val="right"/>
        <w:rPr>
          <w:b/>
        </w:rPr>
      </w:pPr>
    </w:p>
    <w:p w14:paraId="6CFFCD43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14:paraId="2C7280C5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3FC2E21A" w14:textId="77777777" w:rsidR="00D87970" w:rsidRPr="00641240" w:rsidRDefault="00D87970" w:rsidP="00D87970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14:paraId="3268E5CC" w14:textId="77777777" w:rsidR="00D87970" w:rsidRPr="002004BD" w:rsidRDefault="00D87970" w:rsidP="00D87970">
      <w:pPr>
        <w:pStyle w:val="af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>Фонд оценочных сре</w:t>
      </w:r>
      <w:proofErr w:type="gramStart"/>
      <w:r w:rsidRPr="002004BD">
        <w:rPr>
          <w:szCs w:val="24"/>
        </w:rPr>
        <w:t>дств пр</w:t>
      </w:r>
      <w:proofErr w:type="gramEnd"/>
      <w:r w:rsidRPr="002004BD">
        <w:rPr>
          <w:szCs w:val="24"/>
        </w:rPr>
        <w:t xml:space="preserve">едназначен для оценки: </w:t>
      </w:r>
    </w:p>
    <w:p w14:paraId="7D44A197" w14:textId="77777777" w:rsidR="00D87970" w:rsidRPr="002004BD" w:rsidRDefault="00D87970" w:rsidP="008B4074">
      <w:pPr>
        <w:pStyle w:val="af7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14:paraId="4CF81FEE" w14:textId="77777777" w:rsidR="00D87970" w:rsidRPr="002004BD" w:rsidRDefault="00D87970" w:rsidP="008B4074">
      <w:pPr>
        <w:pStyle w:val="af7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14:paraId="65EDD3E3" w14:textId="77777777" w:rsidR="00D87970" w:rsidRDefault="00D87970" w:rsidP="00D87970">
      <w:pPr>
        <w:pStyle w:val="ac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6FE690EA" w14:textId="77777777" w:rsidR="00D87970" w:rsidRPr="002004BD" w:rsidRDefault="00D87970" w:rsidP="008B4074">
      <w:pPr>
        <w:pStyle w:val="ac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87970" w:rsidRPr="002004BD" w14:paraId="24543580" w14:textId="77777777" w:rsidTr="007E7B04">
        <w:trPr>
          <w:trHeight w:val="259"/>
        </w:trPr>
        <w:tc>
          <w:tcPr>
            <w:tcW w:w="7584" w:type="dxa"/>
            <w:gridSpan w:val="3"/>
            <w:vAlign w:val="center"/>
          </w:tcPr>
          <w:p w14:paraId="7B525EF5" w14:textId="77777777" w:rsidR="00D87970" w:rsidRPr="002004BD" w:rsidRDefault="00D87970" w:rsidP="007E7B0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2211EA3F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D87970" w:rsidRPr="002004BD" w14:paraId="1180FC50" w14:textId="77777777" w:rsidTr="007E7B04">
        <w:trPr>
          <w:trHeight w:val="1046"/>
        </w:trPr>
        <w:tc>
          <w:tcPr>
            <w:tcW w:w="2847" w:type="dxa"/>
            <w:vAlign w:val="center"/>
          </w:tcPr>
          <w:p w14:paraId="4D953555" w14:textId="77777777" w:rsidR="00D87970" w:rsidRPr="002004BD" w:rsidRDefault="00D87970" w:rsidP="007E7B0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 w14:anchorId="2FD6EC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3.25pt" o:ole="">
                  <v:imagedata r:id="rId10" o:title=""/>
                </v:shape>
                <o:OLEObject Type="Embed" ProgID="Equation.3" ShapeID="_x0000_i1025" DrawAspect="Content" ObjectID="_1551173475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702BE2CE" w14:textId="77777777" w:rsidR="00D87970" w:rsidRPr="002004BD" w:rsidRDefault="00D87970" w:rsidP="007E7B0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5EA8EC60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D87970" w:rsidRPr="002004BD" w14:paraId="5EF725EE" w14:textId="77777777" w:rsidTr="007E7B04">
        <w:trPr>
          <w:trHeight w:val="93"/>
        </w:trPr>
        <w:tc>
          <w:tcPr>
            <w:tcW w:w="2847" w:type="dxa"/>
            <w:vAlign w:val="center"/>
          </w:tcPr>
          <w:p w14:paraId="1C5C4FF2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14:paraId="1C73CA50" w14:textId="77777777" w:rsidR="00D87970" w:rsidRPr="002004BD" w:rsidRDefault="00D87970" w:rsidP="007E7B0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212518E9" w14:textId="77777777" w:rsidR="00D87970" w:rsidRPr="002004BD" w:rsidRDefault="00D87970" w:rsidP="007E7B0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14:paraId="27395ED0" w14:textId="77777777" w:rsidR="00D87970" w:rsidRPr="002004BD" w:rsidRDefault="00D87970" w:rsidP="007E7B04">
            <w:pPr>
              <w:ind w:left="34" w:firstLine="42"/>
            </w:pPr>
            <w:r w:rsidRPr="002004BD">
              <w:t>Высокий</w:t>
            </w:r>
          </w:p>
        </w:tc>
      </w:tr>
      <w:tr w:rsidR="00D87970" w:rsidRPr="002004BD" w14:paraId="4DE7B357" w14:textId="77777777" w:rsidTr="007E7B04">
        <w:trPr>
          <w:trHeight w:val="63"/>
        </w:trPr>
        <w:tc>
          <w:tcPr>
            <w:tcW w:w="2847" w:type="dxa"/>
            <w:vAlign w:val="center"/>
          </w:tcPr>
          <w:p w14:paraId="4A77098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14:paraId="53B579BA" w14:textId="77777777" w:rsidR="00D87970" w:rsidRPr="002004BD" w:rsidRDefault="00D87970" w:rsidP="007E7B0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740BADCF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17C4D9" w14:textId="77777777" w:rsidR="00D87970" w:rsidRPr="002004BD" w:rsidRDefault="00D87970" w:rsidP="007E7B04">
            <w:pPr>
              <w:ind w:left="34" w:firstLine="42"/>
            </w:pPr>
            <w:r w:rsidRPr="002004BD">
              <w:t>Повышенный</w:t>
            </w:r>
          </w:p>
        </w:tc>
      </w:tr>
      <w:tr w:rsidR="00D87970" w:rsidRPr="002004BD" w14:paraId="3E27D8D1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4CD7E9D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14:paraId="1232EA20" w14:textId="77777777" w:rsidR="00D87970" w:rsidRPr="002004BD" w:rsidRDefault="00D87970" w:rsidP="007E7B0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464C7B42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215E33" w14:textId="77777777" w:rsidR="00D87970" w:rsidRPr="002004BD" w:rsidRDefault="00D87970" w:rsidP="007E7B04">
            <w:pPr>
              <w:ind w:left="34" w:firstLine="42"/>
            </w:pPr>
            <w:r w:rsidRPr="002004BD">
              <w:t>Пороговый</w:t>
            </w:r>
          </w:p>
        </w:tc>
      </w:tr>
      <w:tr w:rsidR="00D87970" w:rsidRPr="002004BD" w14:paraId="18E7F1E9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19B5A15F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14:paraId="67FC6C03" w14:textId="77777777" w:rsidR="00D87970" w:rsidRPr="002004BD" w:rsidRDefault="00D87970" w:rsidP="007E7B0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59C89943" w14:textId="77777777" w:rsidR="00D87970" w:rsidRPr="002004BD" w:rsidRDefault="00D87970" w:rsidP="007E7B0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14:paraId="7FAC87F0" w14:textId="77777777" w:rsidR="00D87970" w:rsidRPr="002004BD" w:rsidRDefault="00D87970" w:rsidP="007E7B0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14:paraId="15382488" w14:textId="77777777" w:rsidR="00D87970" w:rsidRPr="002004BD" w:rsidRDefault="00D87970" w:rsidP="00D8797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14:paraId="25DE2151" w14:textId="77777777" w:rsidR="00D87970" w:rsidRPr="0076438B" w:rsidRDefault="00FE1893" w:rsidP="00D87970">
      <w:pPr>
        <w:pStyle w:val="ac"/>
        <w:tabs>
          <w:tab w:val="left" w:pos="709"/>
        </w:tabs>
        <w:jc w:val="both"/>
        <w:rPr>
          <w:rStyle w:val="a4"/>
          <w:sz w:val="24"/>
          <w:szCs w:val="24"/>
          <w:lang w:val="ru-RU"/>
        </w:rPr>
      </w:pPr>
      <w:hyperlink r:id="rId12" w:history="1">
        <w:r w:rsidR="00D87970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14:paraId="1E3A2446" w14:textId="77777777" w:rsidR="00D87970" w:rsidRPr="00641240" w:rsidRDefault="00D87970" w:rsidP="00D8797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14:paraId="58E571B9" w14:textId="77777777" w:rsidR="00D87970" w:rsidRPr="00F21895" w:rsidRDefault="00D87970" w:rsidP="00D87970">
      <w:pPr>
        <w:pStyle w:val="24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14:paraId="022D3020" w14:textId="77777777" w:rsidR="00D87970" w:rsidRPr="00641240" w:rsidRDefault="00D87970" w:rsidP="00D87970">
      <w:pPr>
        <w:pStyle w:val="ac"/>
        <w:rPr>
          <w:color w:val="auto"/>
          <w:sz w:val="24"/>
          <w:szCs w:val="24"/>
        </w:rPr>
      </w:pPr>
    </w:p>
    <w:p w14:paraId="1A9BE98F" w14:textId="77777777" w:rsidR="00D87970" w:rsidRPr="008B4074" w:rsidRDefault="00D87970" w:rsidP="00D87970">
      <w:pPr>
        <w:shd w:val="clear" w:color="auto" w:fill="FFFFFF"/>
        <w:rPr>
          <w:b/>
        </w:rPr>
      </w:pPr>
      <w:r w:rsidRPr="008B4074">
        <w:rPr>
          <w:b/>
        </w:rPr>
        <w:t xml:space="preserve">8.3. ОЦЕНОЧНЫЕ СРЕДСТВА ДЛЯ ПРОВЕДЕНИЯ </w:t>
      </w:r>
      <w:proofErr w:type="gramStart"/>
      <w:r w:rsidRPr="008B4074">
        <w:rPr>
          <w:b/>
        </w:rPr>
        <w:t>ТЕКУЩЕЙ</w:t>
      </w:r>
      <w:proofErr w:type="gramEnd"/>
      <w:r w:rsidRPr="008B4074">
        <w:rPr>
          <w:b/>
        </w:rPr>
        <w:t xml:space="preserve"> </w:t>
      </w:r>
    </w:p>
    <w:p w14:paraId="6A5BD3B0" w14:textId="77777777" w:rsidR="00D87970" w:rsidRPr="008B4074" w:rsidRDefault="00D87970" w:rsidP="00D87970">
      <w:pPr>
        <w:shd w:val="clear" w:color="auto" w:fill="FFFFFF"/>
        <w:rPr>
          <w:rFonts w:ascii="Symbol" w:hAnsi="Symbol"/>
        </w:rPr>
      </w:pPr>
      <w:r w:rsidRPr="008B4074">
        <w:rPr>
          <w:b/>
        </w:rPr>
        <w:t xml:space="preserve">И ПРОМЕЖУТОЧНОЙ АТТЕСТАЦИИ </w:t>
      </w:r>
    </w:p>
    <w:p w14:paraId="4B08B40D" w14:textId="0E56FB68" w:rsidR="00D87970" w:rsidRDefault="008B4074" w:rsidP="008B4074">
      <w:pPr>
        <w:pStyle w:val="ac"/>
        <w:spacing w:before="240"/>
        <w:ind w:firstLine="708"/>
        <w:jc w:val="both"/>
        <w:rPr>
          <w:b/>
          <w:color w:val="auto"/>
          <w:sz w:val="24"/>
          <w:szCs w:val="24"/>
          <w:lang w:val="ru-RU"/>
        </w:rPr>
      </w:pPr>
      <w:r>
        <w:rPr>
          <w:b/>
          <w:color w:val="auto"/>
          <w:sz w:val="24"/>
          <w:szCs w:val="24"/>
        </w:rPr>
        <w:t xml:space="preserve">8.3.1 </w:t>
      </w:r>
      <w:r w:rsidR="00CF0034" w:rsidRPr="00CF0034">
        <w:rPr>
          <w:b/>
          <w:color w:val="auto"/>
          <w:sz w:val="24"/>
          <w:szCs w:val="24"/>
        </w:rPr>
        <w:t>Примерные задания в составе домашних работ</w:t>
      </w:r>
    </w:p>
    <w:p w14:paraId="2F295B99" w14:textId="77777777" w:rsidR="00CF0034" w:rsidRPr="00CF0034" w:rsidRDefault="00CF0034" w:rsidP="00CF0034">
      <w:pPr>
        <w:pStyle w:val="af7"/>
        <w:numPr>
          <w:ilvl w:val="0"/>
          <w:numId w:val="34"/>
        </w:numPr>
        <w:rPr>
          <w:szCs w:val="24"/>
          <w:lang w:val="en-US"/>
        </w:rPr>
      </w:pPr>
      <w:r w:rsidRPr="00E82425">
        <w:rPr>
          <w:szCs w:val="24"/>
        </w:rPr>
        <w:t xml:space="preserve">Средства измерения </w:t>
      </w:r>
      <w:r w:rsidRPr="00E82425">
        <w:rPr>
          <w:szCs w:val="24"/>
          <w:lang w:val="en-US"/>
        </w:rPr>
        <w:t>Arduino</w:t>
      </w:r>
    </w:p>
    <w:p w14:paraId="4D80BD13" w14:textId="71DFB3C6" w:rsidR="00CF0034" w:rsidRPr="00CF0034" w:rsidRDefault="00CF0034" w:rsidP="00CF0034">
      <w:pPr>
        <w:pStyle w:val="af7"/>
        <w:numPr>
          <w:ilvl w:val="0"/>
          <w:numId w:val="29"/>
        </w:numPr>
      </w:pPr>
      <w:r>
        <w:rPr>
          <w:lang w:val="en-US"/>
        </w:rPr>
        <w:t>?</w:t>
      </w:r>
    </w:p>
    <w:p w14:paraId="304F6B9A" w14:textId="77777777" w:rsidR="00CF0034" w:rsidRPr="00CF0034" w:rsidRDefault="00CF0034" w:rsidP="00CF0034">
      <w:pPr>
        <w:rPr>
          <w:lang w:val="en-US"/>
        </w:rPr>
      </w:pPr>
    </w:p>
    <w:p w14:paraId="60ABC530" w14:textId="77777777" w:rsidR="00CF0034" w:rsidRDefault="00CF0034" w:rsidP="00CF0034">
      <w:pPr>
        <w:pStyle w:val="af7"/>
        <w:numPr>
          <w:ilvl w:val="0"/>
          <w:numId w:val="34"/>
        </w:numPr>
        <w:rPr>
          <w:szCs w:val="24"/>
          <w:lang w:val="en-US"/>
        </w:rPr>
      </w:pPr>
      <w:r w:rsidRPr="00E82425">
        <w:rPr>
          <w:szCs w:val="24"/>
        </w:rPr>
        <w:t>Шаговые двигатели и сервоприводы</w:t>
      </w:r>
    </w:p>
    <w:p w14:paraId="4DCD8E22" w14:textId="1C7D8E5B" w:rsidR="000D03B8" w:rsidRDefault="000D03B8" w:rsidP="000D03B8">
      <w:pPr>
        <w:pStyle w:val="af7"/>
        <w:numPr>
          <w:ilvl w:val="0"/>
          <w:numId w:val="29"/>
        </w:numPr>
        <w:rPr>
          <w:lang w:val="en-US"/>
        </w:rPr>
      </w:pPr>
      <w:r>
        <w:rPr>
          <w:lang w:val="en-US"/>
        </w:rPr>
        <w:t>?</w:t>
      </w:r>
    </w:p>
    <w:p w14:paraId="54E65004" w14:textId="77777777" w:rsidR="00541FEF" w:rsidRPr="00541FEF" w:rsidRDefault="00541FEF" w:rsidP="00541FEF">
      <w:pPr>
        <w:rPr>
          <w:lang w:val="en-US"/>
        </w:rPr>
      </w:pPr>
    </w:p>
    <w:p w14:paraId="61029CDB" w14:textId="16BD94DC" w:rsidR="00201225" w:rsidRPr="00F44BCC" w:rsidRDefault="00F44BCC" w:rsidP="008B4074">
      <w:pPr>
        <w:pStyle w:val="ac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lastRenderedPageBreak/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контрольных работ</w:t>
      </w:r>
    </w:p>
    <w:p w14:paraId="51469633" w14:textId="77777777" w:rsidR="00F44BCC" w:rsidRPr="008B4074" w:rsidRDefault="00F44BCC" w:rsidP="00F44BCC">
      <w:pPr>
        <w:pStyle w:val="ac"/>
        <w:spacing w:before="240"/>
        <w:rPr>
          <w:b/>
          <w:color w:val="auto"/>
          <w:sz w:val="24"/>
          <w:szCs w:val="24"/>
        </w:rPr>
      </w:pPr>
    </w:p>
    <w:p w14:paraId="242B9D5A" w14:textId="52210F34" w:rsidR="00201225" w:rsidRPr="009F726C" w:rsidRDefault="00201225" w:rsidP="005F0C2A">
      <w:pPr>
        <w:pStyle w:val="ac"/>
        <w:keepNext/>
        <w:keepLines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>П</w:t>
      </w:r>
      <w:r w:rsidR="009F134E" w:rsidRPr="008B4074">
        <w:rPr>
          <w:b/>
          <w:color w:val="auto"/>
          <w:sz w:val="24"/>
          <w:szCs w:val="24"/>
        </w:rPr>
        <w:t xml:space="preserve">еречень примерных вопросов для </w:t>
      </w:r>
      <w:r w:rsidR="009F726C">
        <w:rPr>
          <w:b/>
          <w:color w:val="auto"/>
          <w:sz w:val="24"/>
          <w:szCs w:val="24"/>
          <w:lang w:val="ru-RU"/>
        </w:rPr>
        <w:t>зачёта</w:t>
      </w:r>
    </w:p>
    <w:p w14:paraId="5892B082" w14:textId="1F23422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входит в понятие Интернета вещей? </w:t>
      </w:r>
    </w:p>
    <w:p w14:paraId="0E8A43CC" w14:textId="26ACE4C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Когда возник Интернет вещей и почему? </w:t>
      </w:r>
    </w:p>
    <w:p w14:paraId="6957910B" w14:textId="51D1524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базовые принципы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5F644C14" w14:textId="3503972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</w:t>
      </w:r>
      <w:r w:rsidR="00F3644C">
        <w:rPr>
          <w:color w:val="auto"/>
          <w:sz w:val="24"/>
          <w:szCs w:val="24"/>
        </w:rPr>
        <w:t xml:space="preserve">соотносятся физические и </w:t>
      </w:r>
      <w:proofErr w:type="spellStart"/>
      <w:r w:rsidR="00F3644C">
        <w:rPr>
          <w:color w:val="auto"/>
          <w:sz w:val="24"/>
          <w:szCs w:val="24"/>
        </w:rPr>
        <w:t>виртуа</w:t>
      </w:r>
      <w:r w:rsidR="00F3644C">
        <w:rPr>
          <w:color w:val="auto"/>
          <w:sz w:val="24"/>
          <w:szCs w:val="24"/>
          <w:lang w:val="ru-RU"/>
        </w:rPr>
        <w:t>л</w:t>
      </w:r>
      <w:r w:rsidRPr="005F0C2A">
        <w:rPr>
          <w:color w:val="auto"/>
          <w:sz w:val="24"/>
          <w:szCs w:val="24"/>
        </w:rPr>
        <w:t>ьные</w:t>
      </w:r>
      <w:proofErr w:type="spellEnd"/>
      <w:r w:rsidRPr="005F0C2A">
        <w:rPr>
          <w:color w:val="auto"/>
          <w:sz w:val="24"/>
          <w:szCs w:val="24"/>
        </w:rPr>
        <w:t xml:space="preserve"> вещи? </w:t>
      </w:r>
    </w:p>
    <w:p w14:paraId="25C7897D" w14:textId="61F41C7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Кто занимается стандартизацией Интернета вещей? </w:t>
      </w:r>
    </w:p>
    <w:p w14:paraId="72F23B4D" w14:textId="6CF5902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назначение функциональных уровней базовой архитектуры Интернета вещей. </w:t>
      </w:r>
    </w:p>
    <w:p w14:paraId="51D9F055" w14:textId="23A8BAA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Интернет вещей и Веб вещей? </w:t>
      </w:r>
    </w:p>
    <w:p w14:paraId="61D90292" w14:textId="77777777" w:rsidR="003C349E" w:rsidRPr="003C349E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Из че</w:t>
      </w:r>
      <w:r w:rsidR="003C349E">
        <w:rPr>
          <w:color w:val="auto"/>
          <w:sz w:val="24"/>
          <w:szCs w:val="24"/>
        </w:rPr>
        <w:t xml:space="preserve">го состоит </w:t>
      </w:r>
      <w:proofErr w:type="spellStart"/>
      <w:r w:rsidR="003C349E">
        <w:rPr>
          <w:color w:val="auto"/>
          <w:sz w:val="24"/>
          <w:szCs w:val="24"/>
        </w:rPr>
        <w:t>интернег</w:t>
      </w:r>
      <w:proofErr w:type="spellEnd"/>
      <w:r w:rsidR="003C349E">
        <w:rPr>
          <w:color w:val="auto"/>
          <w:sz w:val="24"/>
          <w:szCs w:val="24"/>
        </w:rPr>
        <w:t xml:space="preserve"> нано вещей?</w:t>
      </w:r>
    </w:p>
    <w:p w14:paraId="30E5D45B" w14:textId="1250437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bookmarkStart w:id="1" w:name="_GoBack"/>
      <w:bookmarkEnd w:id="1"/>
      <w:r w:rsidRPr="005F0C2A">
        <w:rPr>
          <w:color w:val="auto"/>
          <w:sz w:val="24"/>
          <w:szCs w:val="24"/>
        </w:rPr>
        <w:t xml:space="preserve">Что такое когнитивный Интернет вещей? </w:t>
      </w:r>
    </w:p>
    <w:p w14:paraId="7C107AFA" w14:textId="4D75ACE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основные способы взаимодействия с интернет-вещами. </w:t>
      </w:r>
    </w:p>
    <w:p w14:paraId="1F4AB372" w14:textId="367733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Какова зрелость концепции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 и ее базовых составляющих? </w:t>
      </w:r>
    </w:p>
    <w:p w14:paraId="0FD2E22D" w14:textId="15F1FDB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характеристики подхода "большие данные". </w:t>
      </w:r>
    </w:p>
    <w:p w14:paraId="283B8FF2" w14:textId="7FA019B1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"облачные вычисления" и какие существуют модели "облаков"? </w:t>
      </w:r>
    </w:p>
    <w:p w14:paraId="100E0837" w14:textId="3C0699E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суть идеи повсеместной компьютеризации? </w:t>
      </w:r>
    </w:p>
    <w:p w14:paraId="055DDC88" w14:textId="644C184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направления практического внедрения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7CE209DF" w14:textId="564B327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основные движущие силы и барьеры на пути внедрения Интернета вещей. </w:t>
      </w:r>
    </w:p>
    <w:p w14:paraId="06A1A042" w14:textId="1DDB78D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системы радио-идентификации RFID? </w:t>
      </w:r>
    </w:p>
    <w:p w14:paraId="018DBB34" w14:textId="07B87F4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элементы входят в состав RFID-системы? </w:t>
      </w:r>
    </w:p>
    <w:p w14:paraId="35536859" w14:textId="4BF72A6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характеристики систем RFID и на базе штрих-кода. </w:t>
      </w:r>
    </w:p>
    <w:p w14:paraId="5BD6E97C" w14:textId="6422449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устроена RFID-метка? Какие метки бывают? </w:t>
      </w:r>
    </w:p>
    <w:p w14:paraId="5EC82681" w14:textId="11AE8E9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RFID-меток, работающих на принципе поверхностной акустической волны ПАВ? </w:t>
      </w:r>
    </w:p>
    <w:p w14:paraId="3F7A0D09" w14:textId="70A18ECC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используются в RFID-метках? </w:t>
      </w:r>
    </w:p>
    <w:p w14:paraId="4852FADF" w14:textId="00F014A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функции и устройство считывающих устройств RFID-систем. </w:t>
      </w:r>
    </w:p>
    <w:p w14:paraId="326F065E" w14:textId="155638B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состояние стандартизации технологии RFID? </w:t>
      </w:r>
    </w:p>
    <w:p w14:paraId="68541751" w14:textId="27C9C43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проблемы мешают более массовому внедрению технологии RFID? </w:t>
      </w:r>
    </w:p>
    <w:p w14:paraId="7D0F7017" w14:textId="0278E56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применений технологии RFID в различных областях деятельности. </w:t>
      </w:r>
    </w:p>
    <w:p w14:paraId="544C1140" w14:textId="730689A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такое сенсорная сеть? Из каких элементов она состоит? </w:t>
      </w:r>
    </w:p>
    <w:p w14:paraId="053E9780" w14:textId="5CDCE32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самоорганизующейся (</w:t>
      </w:r>
      <w:proofErr w:type="spellStart"/>
      <w:r w:rsidRPr="005F0C2A">
        <w:rPr>
          <w:color w:val="auto"/>
          <w:sz w:val="24"/>
          <w:szCs w:val="24"/>
        </w:rPr>
        <w:t>ad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hoc</w:t>
      </w:r>
      <w:proofErr w:type="spellEnd"/>
      <w:r w:rsidRPr="005F0C2A">
        <w:rPr>
          <w:color w:val="auto"/>
          <w:sz w:val="24"/>
          <w:szCs w:val="24"/>
        </w:rPr>
        <w:t xml:space="preserve">) сети связи? </w:t>
      </w:r>
    </w:p>
    <w:p w14:paraId="4D46B568" w14:textId="2103C0A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компоненты входят в состав базовой архитектуры сенсорной сети? </w:t>
      </w:r>
    </w:p>
    <w:p w14:paraId="2CAA418E" w14:textId="2802FDA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Из каких подсистем состоит аппаратная часть узла беспроводной сенсорной сети? </w:t>
      </w:r>
    </w:p>
    <w:p w14:paraId="1AA1B835" w14:textId="15C96C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ограничения существуют для узлов БСС? </w:t>
      </w:r>
    </w:p>
    <w:p w14:paraId="49249801" w14:textId="6B46B30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Какие способы передачи данных используются в БСС?</w:t>
      </w:r>
    </w:p>
    <w:p w14:paraId="1BE83489" w14:textId="124F5A2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частотные диапазоны разрешены в России для построения БСС? </w:t>
      </w:r>
    </w:p>
    <w:p w14:paraId="36341AE6" w14:textId="09435E9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протоколы и технологии передачи данных используются в БСС? </w:t>
      </w:r>
    </w:p>
    <w:p w14:paraId="07F8CD10" w14:textId="788FC1E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отличия основных типов узлов БСС. </w:t>
      </w:r>
    </w:p>
    <w:p w14:paraId="6EDF9AAD" w14:textId="3E0FBED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основные архитектуры применяются для построения БСС? </w:t>
      </w:r>
    </w:p>
    <w:p w14:paraId="133DE413" w14:textId="7D1865C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типовые топологии используются в БСС? В чем их отличие? </w:t>
      </w:r>
    </w:p>
    <w:p w14:paraId="48635EBB" w14:textId="2C04E42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каких режимах может работать БСС? </w:t>
      </w:r>
    </w:p>
    <w:p w14:paraId="2735FDC2" w14:textId="52B063E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задачи решают протоколы маршрутизации в БСС? </w:t>
      </w:r>
    </w:p>
    <w:p w14:paraId="5D54BC70" w14:textId="53F4C126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Поясните принципы классификации протоколов маршрутизации в БСС. </w:t>
      </w:r>
    </w:p>
    <w:p w14:paraId="16CE0109" w14:textId="6FA2A5C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реализации беспроводных самоорганизующихся сетей мобильных устройств МАNЕТ. </w:t>
      </w:r>
    </w:p>
    <w:p w14:paraId="780A82C5" w14:textId="4DBF588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сопрягаются БСС с сетями общего пользования? </w:t>
      </w:r>
    </w:p>
    <w:p w14:paraId="4647AADD" w14:textId="40B40F9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Перечислите основные проблемы практической реализации БСС. </w:t>
      </w:r>
    </w:p>
    <w:p w14:paraId="4672BE52" w14:textId="56C6871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по плотности мощности (до преобразования) различные типы источников энергии из внешней среды. </w:t>
      </w:r>
    </w:p>
    <w:p w14:paraId="3AFC280E" w14:textId="193A686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режимы работы узла БСС и величины потребляемой при этом мощности. </w:t>
      </w:r>
    </w:p>
    <w:p w14:paraId="769979DF" w14:textId="70C3535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lastRenderedPageBreak/>
        <w:t xml:space="preserve">Поясните, как можно использовать энергию из внешней среды для электропитания узлов БСС. </w:t>
      </w:r>
    </w:p>
    <w:p w14:paraId="78E56994" w14:textId="10600A7E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использования БСС для реализации концепции Интернета вещей. </w:t>
      </w:r>
    </w:p>
    <w:p w14:paraId="14103F7D" w14:textId="4F7F42F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основная особенность межмашинного взаимодействия М2М? </w:t>
      </w:r>
    </w:p>
    <w:p w14:paraId="4E606777" w14:textId="6037CFB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включает функциональная архитектура М2M стандарта ЕТSI? </w:t>
      </w:r>
    </w:p>
    <w:p w14:paraId="636E1DE4" w14:textId="5829B511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интерфейсные точки стандартизированы в функциональной архитектуре М2М? </w:t>
      </w:r>
    </w:p>
    <w:p w14:paraId="127D8F9E" w14:textId="53142F7B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особенность технологии связи на малых расстояниях NFC? </w:t>
      </w:r>
    </w:p>
    <w:p w14:paraId="75FB676D" w14:textId="486E678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 принцип обмена данными по технологии NFC? </w:t>
      </w:r>
    </w:p>
    <w:p w14:paraId="48BBC84B" w14:textId="4E85E0A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три основных режима работы технологии NFC. </w:t>
      </w:r>
    </w:p>
    <w:p w14:paraId="66FFBD49" w14:textId="01088598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бывают типы меток NFC? В чем их отличие? </w:t>
      </w:r>
    </w:p>
    <w:p w14:paraId="7C0D83C4" w14:textId="3EF9D5A9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промышленных сетей для реализации М2М?</w:t>
      </w:r>
    </w:p>
    <w:p w14:paraId="2D84E5C6" w14:textId="11868C24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модели взаимодействия устройств применяются в промышленных сетях? </w:t>
      </w:r>
    </w:p>
    <w:p w14:paraId="5E6FA23D" w14:textId="71BAF48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режимы и топологии используются в промышленных сетях? </w:t>
      </w:r>
    </w:p>
    <w:p w14:paraId="7BAFD8AC" w14:textId="2C44BD42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Приведите примеры применения технологий М2М. </w:t>
      </w:r>
    </w:p>
    <w:p w14:paraId="24182883" w14:textId="641D665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 классифицируются по территории охвата телекоммуникационные сети, используемые в Интернете вещей? </w:t>
      </w:r>
    </w:p>
    <w:p w14:paraId="4DD6DDF7" w14:textId="56ECF25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беспроводные сети малого радиуса действия используются в </w:t>
      </w:r>
      <w:proofErr w:type="spellStart"/>
      <w:r w:rsidRPr="005F0C2A">
        <w:rPr>
          <w:color w:val="auto"/>
          <w:sz w:val="24"/>
          <w:szCs w:val="24"/>
        </w:rPr>
        <w:t>IoТ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470E254C" w14:textId="5B1B18A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Укажите особенности стандарта 1ЕЕЕ </w:t>
      </w:r>
      <w:proofErr w:type="spellStart"/>
      <w:r w:rsidRPr="005F0C2A">
        <w:rPr>
          <w:color w:val="auto"/>
          <w:sz w:val="24"/>
          <w:szCs w:val="24"/>
        </w:rPr>
        <w:t>Std</w:t>
      </w:r>
      <w:proofErr w:type="spellEnd"/>
      <w:r w:rsidRPr="005F0C2A">
        <w:rPr>
          <w:color w:val="auto"/>
          <w:sz w:val="24"/>
          <w:szCs w:val="24"/>
        </w:rPr>
        <w:t xml:space="preserve"> 802.15.4. </w:t>
      </w:r>
    </w:p>
    <w:p w14:paraId="04B9A2EA" w14:textId="398CA47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типы узлов сети определены в стандарте 1ЕЕЕ </w:t>
      </w:r>
      <w:proofErr w:type="spellStart"/>
      <w:r w:rsidRPr="005F0C2A">
        <w:rPr>
          <w:color w:val="auto"/>
          <w:sz w:val="24"/>
          <w:szCs w:val="24"/>
        </w:rPr>
        <w:t>Std</w:t>
      </w:r>
      <w:proofErr w:type="spellEnd"/>
      <w:r w:rsidRPr="005F0C2A">
        <w:rPr>
          <w:color w:val="auto"/>
          <w:sz w:val="24"/>
          <w:szCs w:val="24"/>
        </w:rPr>
        <w:t xml:space="preserve"> 802.15.4? </w:t>
      </w:r>
    </w:p>
    <w:p w14:paraId="60AB975D" w14:textId="638E4A1C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Каково назначение стандарта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? Укажите его основную особенность. </w:t>
      </w:r>
    </w:p>
    <w:p w14:paraId="31DAB902" w14:textId="64BE0F0D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устройства входят в состав сети на базе стандарта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2EF83C9F" w14:textId="6A5461BA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разработан стандарт 6LоWPАN? </w:t>
      </w:r>
    </w:p>
    <w:p w14:paraId="043A70C3" w14:textId="42360E03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Сравните стеки протоколов ТСР/IР, 6LoWPAN и </w:t>
      </w:r>
      <w:proofErr w:type="spellStart"/>
      <w:r w:rsidRPr="005F0C2A">
        <w:rPr>
          <w:color w:val="auto"/>
          <w:sz w:val="24"/>
          <w:szCs w:val="24"/>
        </w:rPr>
        <w:t>ZigBee</w:t>
      </w:r>
      <w:proofErr w:type="spellEnd"/>
      <w:r w:rsidRPr="005F0C2A">
        <w:rPr>
          <w:color w:val="auto"/>
          <w:sz w:val="24"/>
          <w:szCs w:val="24"/>
        </w:rPr>
        <w:t xml:space="preserve">. </w:t>
      </w:r>
    </w:p>
    <w:p w14:paraId="5104A9E0" w14:textId="2EC4631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Что общего и чем отличаются стандарты промышленных беспроводных сетей </w:t>
      </w:r>
      <w:proofErr w:type="spellStart"/>
      <w:r w:rsidRPr="005F0C2A">
        <w:rPr>
          <w:color w:val="auto"/>
          <w:sz w:val="24"/>
          <w:szCs w:val="24"/>
        </w:rPr>
        <w:t>WirelessHART</w:t>
      </w:r>
      <w:proofErr w:type="spellEnd"/>
      <w:r w:rsidRPr="005F0C2A">
        <w:rPr>
          <w:color w:val="auto"/>
          <w:sz w:val="24"/>
          <w:szCs w:val="24"/>
        </w:rPr>
        <w:t xml:space="preserve"> и ISA100.11a? </w:t>
      </w:r>
    </w:p>
    <w:p w14:paraId="3AF5E9B1" w14:textId="3F19D5E0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>В чем особенность стандарта Z-</w:t>
      </w:r>
      <w:proofErr w:type="spellStart"/>
      <w:r w:rsidRPr="005F0C2A">
        <w:rPr>
          <w:color w:val="auto"/>
          <w:sz w:val="24"/>
          <w:szCs w:val="24"/>
        </w:rPr>
        <w:t>Wаve</w:t>
      </w:r>
      <w:proofErr w:type="spellEnd"/>
      <w:r w:rsidRPr="005F0C2A">
        <w:rPr>
          <w:color w:val="auto"/>
          <w:sz w:val="24"/>
          <w:szCs w:val="24"/>
        </w:rPr>
        <w:t xml:space="preserve">? </w:t>
      </w:r>
    </w:p>
    <w:p w14:paraId="0712F3AF" w14:textId="5D2EC385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В чем заключается основное отличие стандарта </w:t>
      </w:r>
      <w:proofErr w:type="spellStart"/>
      <w:r w:rsidRPr="005F0C2A">
        <w:rPr>
          <w:color w:val="auto"/>
          <w:sz w:val="24"/>
          <w:szCs w:val="24"/>
        </w:rPr>
        <w:t>Bluetooth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Low</w:t>
      </w:r>
      <w:proofErr w:type="spellEnd"/>
      <w:r w:rsidRPr="005F0C2A">
        <w:rPr>
          <w:color w:val="auto"/>
          <w:sz w:val="24"/>
          <w:szCs w:val="24"/>
        </w:rPr>
        <w:t xml:space="preserve"> </w:t>
      </w:r>
      <w:proofErr w:type="spellStart"/>
      <w:r w:rsidRPr="005F0C2A">
        <w:rPr>
          <w:color w:val="auto"/>
          <w:sz w:val="24"/>
          <w:szCs w:val="24"/>
        </w:rPr>
        <w:t>Епеrgy</w:t>
      </w:r>
      <w:proofErr w:type="spellEnd"/>
      <w:r w:rsidRPr="005F0C2A">
        <w:rPr>
          <w:color w:val="auto"/>
          <w:sz w:val="24"/>
          <w:szCs w:val="24"/>
        </w:rPr>
        <w:t xml:space="preserve"> (BLE) от других технологий сенсорных сетей? </w:t>
      </w:r>
    </w:p>
    <w:p w14:paraId="7D1B45E1" w14:textId="660FBAA7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Какие стандарты входят в состав семейства IЕЕЕ 802.11? В чем их отличие друг от друга? </w:t>
      </w:r>
    </w:p>
    <w:p w14:paraId="1A54C99E" w14:textId="047883BF" w:rsidR="005F0C2A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</w:rPr>
      </w:pPr>
      <w:r w:rsidRPr="005F0C2A">
        <w:rPr>
          <w:color w:val="auto"/>
          <w:sz w:val="24"/>
          <w:szCs w:val="24"/>
        </w:rPr>
        <w:t xml:space="preserve">Для каких целей был создан стандарт DECT ULE? </w:t>
      </w:r>
    </w:p>
    <w:p w14:paraId="75A4CE53" w14:textId="1E62D928" w:rsidR="009F726C" w:rsidRPr="005F0C2A" w:rsidRDefault="005F0C2A" w:rsidP="005F0C2A">
      <w:pPr>
        <w:pStyle w:val="ac"/>
        <w:widowControl/>
        <w:numPr>
          <w:ilvl w:val="3"/>
          <w:numId w:val="12"/>
        </w:numPr>
        <w:ind w:left="360"/>
        <w:rPr>
          <w:color w:val="auto"/>
          <w:sz w:val="24"/>
          <w:szCs w:val="24"/>
          <w:lang w:val="ru-RU"/>
        </w:rPr>
      </w:pPr>
      <w:r w:rsidRPr="005F0C2A">
        <w:rPr>
          <w:color w:val="auto"/>
          <w:sz w:val="24"/>
          <w:szCs w:val="24"/>
        </w:rPr>
        <w:t xml:space="preserve">Какие функции реализует протокол MQTT в контексте реализации услуг </w:t>
      </w:r>
      <w:proofErr w:type="spellStart"/>
      <w:r w:rsidRPr="005F0C2A">
        <w:rPr>
          <w:color w:val="auto"/>
          <w:sz w:val="24"/>
          <w:szCs w:val="24"/>
        </w:rPr>
        <w:t>IoT</w:t>
      </w:r>
      <w:proofErr w:type="spellEnd"/>
      <w:r w:rsidRPr="005F0C2A">
        <w:rPr>
          <w:color w:val="auto"/>
          <w:sz w:val="24"/>
          <w:szCs w:val="24"/>
        </w:rPr>
        <w:t xml:space="preserve"> и М2М?</w:t>
      </w:r>
    </w:p>
    <w:p w14:paraId="1C08F81D" w14:textId="77777777" w:rsidR="005F0C2A" w:rsidRPr="005F0C2A" w:rsidRDefault="005F0C2A" w:rsidP="005F0C2A">
      <w:pPr>
        <w:pStyle w:val="ac"/>
        <w:widowControl/>
        <w:rPr>
          <w:color w:val="auto"/>
          <w:sz w:val="24"/>
          <w:szCs w:val="24"/>
          <w:lang w:val="ru-RU"/>
        </w:rPr>
      </w:pPr>
    </w:p>
    <w:sectPr w:rsidR="005F0C2A" w:rsidRPr="005F0C2A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16036" w14:textId="77777777" w:rsidR="00772822" w:rsidRDefault="00772822">
      <w:r>
        <w:separator/>
      </w:r>
    </w:p>
  </w:endnote>
  <w:endnote w:type="continuationSeparator" w:id="0">
    <w:p w14:paraId="6CB8B723" w14:textId="77777777" w:rsidR="00772822" w:rsidRDefault="00772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9E502" w14:textId="66FDF870" w:rsidR="00FE1893" w:rsidRPr="0081018D" w:rsidRDefault="00FE1893" w:rsidP="0081018D">
    <w:pPr>
      <w:pStyle w:val="af5"/>
      <w:jc w:val="right"/>
      <w:rPr>
        <w:sz w:val="16"/>
        <w:szCs w:val="16"/>
      </w:rPr>
    </w:pPr>
    <w:r w:rsidRPr="0081018D">
      <w:rPr>
        <w:sz w:val="16"/>
        <w:szCs w:val="16"/>
      </w:rPr>
      <w:fldChar w:fldCharType="begin"/>
    </w:r>
    <w:r w:rsidRPr="0081018D">
      <w:rPr>
        <w:sz w:val="16"/>
        <w:szCs w:val="16"/>
      </w:rPr>
      <w:instrText>PAGE   \* MERGEFORMAT</w:instrText>
    </w:r>
    <w:r w:rsidRPr="0081018D">
      <w:rPr>
        <w:sz w:val="16"/>
        <w:szCs w:val="16"/>
      </w:rPr>
      <w:fldChar w:fldCharType="separate"/>
    </w:r>
    <w:r w:rsidR="003C349E">
      <w:rPr>
        <w:noProof/>
        <w:sz w:val="16"/>
        <w:szCs w:val="16"/>
      </w:rPr>
      <w:t>12</w:t>
    </w:r>
    <w:r w:rsidRPr="0081018D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04D92" w14:textId="77777777" w:rsidR="00772822" w:rsidRDefault="00772822">
      <w:r>
        <w:separator/>
      </w:r>
    </w:p>
  </w:footnote>
  <w:footnote w:type="continuationSeparator" w:id="0">
    <w:p w14:paraId="6A1E5781" w14:textId="77777777" w:rsidR="00772822" w:rsidRDefault="00772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06B48F8"/>
    <w:multiLevelType w:val="hybridMultilevel"/>
    <w:tmpl w:val="35D2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>
    <w:nsid w:val="16DE7824"/>
    <w:multiLevelType w:val="hybridMultilevel"/>
    <w:tmpl w:val="85B2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225F4D65"/>
    <w:multiLevelType w:val="hybridMultilevel"/>
    <w:tmpl w:val="A8F2D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73C6959"/>
    <w:multiLevelType w:val="hybridMultilevel"/>
    <w:tmpl w:val="86D86B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BF0F44"/>
    <w:multiLevelType w:val="hybridMultilevel"/>
    <w:tmpl w:val="B9B60320"/>
    <w:lvl w:ilvl="0" w:tplc="BCEE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BCC7008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B125D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1472631"/>
    <w:multiLevelType w:val="hybridMultilevel"/>
    <w:tmpl w:val="8C2C02F4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>
    <w:nsid w:val="33D657EE"/>
    <w:multiLevelType w:val="hybridMultilevel"/>
    <w:tmpl w:val="0B54D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8B81D5E"/>
    <w:multiLevelType w:val="hybridMultilevel"/>
    <w:tmpl w:val="A5183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5F1A9C"/>
    <w:multiLevelType w:val="hybridMultilevel"/>
    <w:tmpl w:val="0D96A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D25461"/>
    <w:multiLevelType w:val="hybridMultilevel"/>
    <w:tmpl w:val="8C36699C"/>
    <w:lvl w:ilvl="0" w:tplc="961E941C">
      <w:start w:val="1"/>
      <w:numFmt w:val="decimal"/>
      <w:lvlText w:val="%1)"/>
      <w:lvlJc w:val="left"/>
      <w:pPr>
        <w:ind w:left="1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8" w:hanging="360"/>
      </w:pPr>
    </w:lvl>
    <w:lvl w:ilvl="2" w:tplc="0409001B" w:tentative="1">
      <w:start w:val="1"/>
      <w:numFmt w:val="lowerRoman"/>
      <w:lvlText w:val="%3."/>
      <w:lvlJc w:val="right"/>
      <w:pPr>
        <w:ind w:left="3028" w:hanging="180"/>
      </w:pPr>
    </w:lvl>
    <w:lvl w:ilvl="3" w:tplc="0409000F" w:tentative="1">
      <w:start w:val="1"/>
      <w:numFmt w:val="decimal"/>
      <w:lvlText w:val="%4."/>
      <w:lvlJc w:val="left"/>
      <w:pPr>
        <w:ind w:left="3748" w:hanging="360"/>
      </w:pPr>
    </w:lvl>
    <w:lvl w:ilvl="4" w:tplc="04090019" w:tentative="1">
      <w:start w:val="1"/>
      <w:numFmt w:val="lowerLetter"/>
      <w:lvlText w:val="%5."/>
      <w:lvlJc w:val="left"/>
      <w:pPr>
        <w:ind w:left="4468" w:hanging="360"/>
      </w:pPr>
    </w:lvl>
    <w:lvl w:ilvl="5" w:tplc="0409001B" w:tentative="1">
      <w:start w:val="1"/>
      <w:numFmt w:val="lowerRoman"/>
      <w:lvlText w:val="%6."/>
      <w:lvlJc w:val="right"/>
      <w:pPr>
        <w:ind w:left="5188" w:hanging="180"/>
      </w:pPr>
    </w:lvl>
    <w:lvl w:ilvl="6" w:tplc="0409000F" w:tentative="1">
      <w:start w:val="1"/>
      <w:numFmt w:val="decimal"/>
      <w:lvlText w:val="%7."/>
      <w:lvlJc w:val="left"/>
      <w:pPr>
        <w:ind w:left="5908" w:hanging="360"/>
      </w:pPr>
    </w:lvl>
    <w:lvl w:ilvl="7" w:tplc="04090019" w:tentative="1">
      <w:start w:val="1"/>
      <w:numFmt w:val="lowerLetter"/>
      <w:lvlText w:val="%8."/>
      <w:lvlJc w:val="left"/>
      <w:pPr>
        <w:ind w:left="6628" w:hanging="360"/>
      </w:pPr>
    </w:lvl>
    <w:lvl w:ilvl="8" w:tplc="0409001B" w:tentative="1">
      <w:start w:val="1"/>
      <w:numFmt w:val="lowerRoman"/>
      <w:lvlText w:val="%9."/>
      <w:lvlJc w:val="right"/>
      <w:pPr>
        <w:ind w:left="7348" w:hanging="180"/>
      </w:pPr>
    </w:lvl>
  </w:abstractNum>
  <w:abstractNum w:abstractNumId="26">
    <w:nsid w:val="513E7CDE"/>
    <w:multiLevelType w:val="hybridMultilevel"/>
    <w:tmpl w:val="7910F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2D7EA0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8">
    <w:nsid w:val="545D4AB3"/>
    <w:multiLevelType w:val="hybridMultilevel"/>
    <w:tmpl w:val="632ADD92"/>
    <w:lvl w:ilvl="0" w:tplc="D45E96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9">
    <w:nsid w:val="564B33AC"/>
    <w:multiLevelType w:val="hybridMultilevel"/>
    <w:tmpl w:val="F1C81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366BDC"/>
    <w:multiLevelType w:val="hybridMultilevel"/>
    <w:tmpl w:val="8CD8C572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1">
    <w:nsid w:val="68710B59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07E4FFE"/>
    <w:multiLevelType w:val="multilevel"/>
    <w:tmpl w:val="19E2332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34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5">
    <w:nsid w:val="7FAC35F8"/>
    <w:multiLevelType w:val="hybridMultilevel"/>
    <w:tmpl w:val="3C0C0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4"/>
  </w:num>
  <w:num w:numId="10">
    <w:abstractNumId w:val="34"/>
  </w:num>
  <w:num w:numId="11">
    <w:abstractNumId w:val="32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0"/>
  </w:num>
  <w:num w:numId="15">
    <w:abstractNumId w:val="21"/>
  </w:num>
  <w:num w:numId="16">
    <w:abstractNumId w:val="27"/>
  </w:num>
  <w:num w:numId="17">
    <w:abstractNumId w:val="31"/>
  </w:num>
  <w:num w:numId="18">
    <w:abstractNumId w:val="18"/>
  </w:num>
  <w:num w:numId="19">
    <w:abstractNumId w:val="13"/>
  </w:num>
  <w:num w:numId="20">
    <w:abstractNumId w:val="10"/>
  </w:num>
  <w:num w:numId="21">
    <w:abstractNumId w:val="26"/>
  </w:num>
  <w:num w:numId="22">
    <w:abstractNumId w:val="28"/>
  </w:num>
  <w:num w:numId="23">
    <w:abstractNumId w:val="25"/>
  </w:num>
  <w:num w:numId="24">
    <w:abstractNumId w:val="22"/>
  </w:num>
  <w:num w:numId="25">
    <w:abstractNumId w:val="33"/>
  </w:num>
  <w:num w:numId="26">
    <w:abstractNumId w:val="17"/>
  </w:num>
  <w:num w:numId="27">
    <w:abstractNumId w:val="16"/>
  </w:num>
  <w:num w:numId="28">
    <w:abstractNumId w:val="15"/>
  </w:num>
  <w:num w:numId="29">
    <w:abstractNumId w:val="35"/>
  </w:num>
  <w:num w:numId="30">
    <w:abstractNumId w:val="24"/>
  </w:num>
  <w:num w:numId="31">
    <w:abstractNumId w:val="29"/>
  </w:num>
  <w:num w:numId="32">
    <w:abstractNumId w:val="20"/>
  </w:num>
  <w:num w:numId="33">
    <w:abstractNumId w:val="12"/>
  </w:num>
  <w:num w:numId="34">
    <w:abstractNumId w:val="23"/>
  </w:num>
  <w:num w:numId="35">
    <w:abstractNumId w:val="1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0"/>
    <w:rsid w:val="00004BF6"/>
    <w:rsid w:val="00031B3A"/>
    <w:rsid w:val="000C05D0"/>
    <w:rsid w:val="000C299A"/>
    <w:rsid w:val="000D03B8"/>
    <w:rsid w:val="00121B72"/>
    <w:rsid w:val="00125D8E"/>
    <w:rsid w:val="00174E41"/>
    <w:rsid w:val="001A3056"/>
    <w:rsid w:val="001A45D7"/>
    <w:rsid w:val="001E33E9"/>
    <w:rsid w:val="00201225"/>
    <w:rsid w:val="00235A14"/>
    <w:rsid w:val="00241101"/>
    <w:rsid w:val="002448BB"/>
    <w:rsid w:val="00251184"/>
    <w:rsid w:val="002740DE"/>
    <w:rsid w:val="00295DB1"/>
    <w:rsid w:val="002A4E8C"/>
    <w:rsid w:val="002C6D73"/>
    <w:rsid w:val="003252F1"/>
    <w:rsid w:val="0033416F"/>
    <w:rsid w:val="00340F55"/>
    <w:rsid w:val="00352C3D"/>
    <w:rsid w:val="00370B0E"/>
    <w:rsid w:val="00376258"/>
    <w:rsid w:val="003A053A"/>
    <w:rsid w:val="003C052C"/>
    <w:rsid w:val="003C349E"/>
    <w:rsid w:val="003C7406"/>
    <w:rsid w:val="003D62AA"/>
    <w:rsid w:val="003F4E6C"/>
    <w:rsid w:val="004158CC"/>
    <w:rsid w:val="004226A6"/>
    <w:rsid w:val="00422868"/>
    <w:rsid w:val="00437DA4"/>
    <w:rsid w:val="00451EED"/>
    <w:rsid w:val="00494B36"/>
    <w:rsid w:val="004A3F36"/>
    <w:rsid w:val="004A794F"/>
    <w:rsid w:val="00516170"/>
    <w:rsid w:val="00523855"/>
    <w:rsid w:val="00541030"/>
    <w:rsid w:val="00541FEF"/>
    <w:rsid w:val="00572B6A"/>
    <w:rsid w:val="00576637"/>
    <w:rsid w:val="00586489"/>
    <w:rsid w:val="005F0276"/>
    <w:rsid w:val="005F0C2A"/>
    <w:rsid w:val="00631875"/>
    <w:rsid w:val="006360BF"/>
    <w:rsid w:val="006459E3"/>
    <w:rsid w:val="006468BD"/>
    <w:rsid w:val="00671190"/>
    <w:rsid w:val="006A2B45"/>
    <w:rsid w:val="006A76C3"/>
    <w:rsid w:val="007324DC"/>
    <w:rsid w:val="0076438B"/>
    <w:rsid w:val="00772822"/>
    <w:rsid w:val="007848B7"/>
    <w:rsid w:val="00784BEA"/>
    <w:rsid w:val="00791906"/>
    <w:rsid w:val="007A672D"/>
    <w:rsid w:val="007A682F"/>
    <w:rsid w:val="007C4CF9"/>
    <w:rsid w:val="007D1A54"/>
    <w:rsid w:val="007E793A"/>
    <w:rsid w:val="007E7B04"/>
    <w:rsid w:val="007F5110"/>
    <w:rsid w:val="007F7BC5"/>
    <w:rsid w:val="0081018D"/>
    <w:rsid w:val="008367C9"/>
    <w:rsid w:val="00873B7D"/>
    <w:rsid w:val="008B4074"/>
    <w:rsid w:val="008F07C8"/>
    <w:rsid w:val="008F112B"/>
    <w:rsid w:val="0090222F"/>
    <w:rsid w:val="00942235"/>
    <w:rsid w:val="00945F9C"/>
    <w:rsid w:val="00974BA5"/>
    <w:rsid w:val="00975955"/>
    <w:rsid w:val="009863AB"/>
    <w:rsid w:val="00990D61"/>
    <w:rsid w:val="009A10EE"/>
    <w:rsid w:val="009D1D9F"/>
    <w:rsid w:val="009D465D"/>
    <w:rsid w:val="009E1F78"/>
    <w:rsid w:val="009E7833"/>
    <w:rsid w:val="009F134E"/>
    <w:rsid w:val="009F726C"/>
    <w:rsid w:val="00A02F2B"/>
    <w:rsid w:val="00A079E5"/>
    <w:rsid w:val="00A520B9"/>
    <w:rsid w:val="00A74ECF"/>
    <w:rsid w:val="00A93CB3"/>
    <w:rsid w:val="00AB0BBA"/>
    <w:rsid w:val="00AD0CFE"/>
    <w:rsid w:val="00AD2016"/>
    <w:rsid w:val="00AD4996"/>
    <w:rsid w:val="00AD6749"/>
    <w:rsid w:val="00B01BD4"/>
    <w:rsid w:val="00B04A6C"/>
    <w:rsid w:val="00B67376"/>
    <w:rsid w:val="00BB5E64"/>
    <w:rsid w:val="00BC501F"/>
    <w:rsid w:val="00BF4567"/>
    <w:rsid w:val="00BF596D"/>
    <w:rsid w:val="00C16385"/>
    <w:rsid w:val="00C32B26"/>
    <w:rsid w:val="00C4497B"/>
    <w:rsid w:val="00C72619"/>
    <w:rsid w:val="00C91282"/>
    <w:rsid w:val="00CA03B7"/>
    <w:rsid w:val="00CC4D1F"/>
    <w:rsid w:val="00CC5E06"/>
    <w:rsid w:val="00CD44C5"/>
    <w:rsid w:val="00CE25FF"/>
    <w:rsid w:val="00CF0034"/>
    <w:rsid w:val="00D02015"/>
    <w:rsid w:val="00D20A97"/>
    <w:rsid w:val="00D350AC"/>
    <w:rsid w:val="00D36752"/>
    <w:rsid w:val="00D51FBE"/>
    <w:rsid w:val="00D87970"/>
    <w:rsid w:val="00DA5413"/>
    <w:rsid w:val="00DC69A5"/>
    <w:rsid w:val="00DC69B8"/>
    <w:rsid w:val="00DE13B7"/>
    <w:rsid w:val="00E21021"/>
    <w:rsid w:val="00E567A2"/>
    <w:rsid w:val="00E609F3"/>
    <w:rsid w:val="00E82425"/>
    <w:rsid w:val="00EA0C14"/>
    <w:rsid w:val="00EB74B3"/>
    <w:rsid w:val="00ED32B2"/>
    <w:rsid w:val="00EE0DD7"/>
    <w:rsid w:val="00EE2BA5"/>
    <w:rsid w:val="00EF5760"/>
    <w:rsid w:val="00F03B6E"/>
    <w:rsid w:val="00F07875"/>
    <w:rsid w:val="00F30C3F"/>
    <w:rsid w:val="00F3644C"/>
    <w:rsid w:val="00F376AC"/>
    <w:rsid w:val="00F44BCC"/>
    <w:rsid w:val="00F60438"/>
    <w:rsid w:val="00F82D44"/>
    <w:rsid w:val="00FA2F69"/>
    <w:rsid w:val="00FB37F6"/>
    <w:rsid w:val="00FD2251"/>
    <w:rsid w:val="00FE1893"/>
    <w:rsid w:val="00FF3938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82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34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4F041A-BFD0-4C6D-A3BB-76CC0F0BD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3212</Words>
  <Characters>18309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21479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T</dc:creator>
  <cp:lastModifiedBy>stas</cp:lastModifiedBy>
  <cp:revision>29</cp:revision>
  <dcterms:created xsi:type="dcterms:W3CDTF">2017-03-16T06:03:00Z</dcterms:created>
  <dcterms:modified xsi:type="dcterms:W3CDTF">2017-03-16T07:44:00Z</dcterms:modified>
</cp:coreProperties>
</file>