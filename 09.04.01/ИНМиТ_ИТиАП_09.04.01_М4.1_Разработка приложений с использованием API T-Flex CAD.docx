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35162">
      <w:pPr>
        <w:jc w:val="center"/>
      </w:pPr>
      <w:r w:rsidRPr="00635162">
        <w:rPr>
          <w:caps/>
        </w:rPr>
        <w:t>Разработка приложений с использованием API T-Flex CAD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35162" w:rsidRDefault="00F77031" w:rsidP="00B23BFF"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35162">
              <w:t>М</w:t>
            </w:r>
            <w:proofErr w:type="gramStart"/>
            <w:r w:rsidR="00635162" w:rsidRPr="00635162">
              <w:t>4</w:t>
            </w:r>
            <w:proofErr w:type="gramEnd"/>
            <w:r w:rsidR="009A1950">
              <w:t>.</w:t>
            </w:r>
            <w:r w:rsidR="00635162" w:rsidRPr="00635162">
              <w:t>1</w:t>
            </w:r>
          </w:p>
          <w:p w:rsidR="00F77031" w:rsidRPr="0063540B" w:rsidRDefault="00635162" w:rsidP="00B23BFF">
            <w:r w:rsidRPr="00635162">
              <w:t>Разработка приложений с использованием API T-</w:t>
            </w:r>
            <w:proofErr w:type="spellStart"/>
            <w:r w:rsidRPr="00635162">
              <w:t>Flex</w:t>
            </w:r>
            <w:proofErr w:type="spellEnd"/>
            <w:r w:rsidRPr="00635162">
              <w:t xml:space="preserve"> CAD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D90C08" w:rsidRDefault="00D90C08" w:rsidP="00F77031">
      <w:pPr>
        <w:jc w:val="center"/>
      </w:pPr>
    </w:p>
    <w:p w:rsidR="00D90C08" w:rsidRDefault="00D90C08" w:rsidP="00F77031">
      <w:pPr>
        <w:jc w:val="center"/>
      </w:pPr>
    </w:p>
    <w:p w:rsidR="00D90C08" w:rsidRDefault="00D90C08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635162" w:rsidP="00A85D63">
            <w:pPr>
              <w:snapToGrid w:val="0"/>
              <w:ind w:right="2"/>
              <w:jc w:val="center"/>
            </w:pPr>
            <w:proofErr w:type="spellStart"/>
            <w:r w:rsidRPr="00635162">
              <w:t>Шипачева</w:t>
            </w:r>
            <w:proofErr w:type="spellEnd"/>
            <w:r w:rsidRPr="00635162">
              <w:t xml:space="preserve"> Екатерина Николаевна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635162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635162" w:rsidRPr="00635162">
        <w:t>Е.Н.</w:t>
      </w:r>
      <w:r w:rsidR="00635162">
        <w:rPr>
          <w:lang w:val="en-US"/>
        </w:rPr>
        <w:t xml:space="preserve"> </w:t>
      </w:r>
      <w:proofErr w:type="spellStart"/>
      <w:r w:rsidR="00635162" w:rsidRPr="00635162">
        <w:t>Шипачева</w:t>
      </w:r>
      <w:proofErr w:type="spellEnd"/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3758D9" w:rsidRPr="00762179" w:rsidRDefault="003758D9" w:rsidP="00D90C08">
      <w:pPr>
        <w:pStyle w:val="4"/>
        <w:pageBreakBefore/>
        <w:numPr>
          <w:ilvl w:val="0"/>
          <w:numId w:val="3"/>
        </w:numPr>
        <w:ind w:left="714" w:hanging="357"/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модуля</w:t>
      </w:r>
      <w:r w:rsidRPr="00EE00EB">
        <w:t xml:space="preserve">, </w:t>
      </w:r>
      <w:r w:rsidR="007A23A6">
        <w:rPr>
          <w:lang w:val="en-US"/>
        </w:rPr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Модуль 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Разработка приложений с использованием API T-</w:t>
      </w:r>
      <w:proofErr w:type="spellStart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Flex</w:t>
      </w:r>
      <w:proofErr w:type="spellEnd"/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 xml:space="preserve"> CAD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»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 xml:space="preserve"> «</w:t>
      </w:r>
      <w:r w:rsidR="00D959E7" w:rsidRPr="00D959E7">
        <w:rPr>
          <w:rFonts w:ascii="Times New Roman" w:hAnsi="Times New Roman" w:cs="Times New Roman"/>
          <w:color w:val="auto"/>
          <w:sz w:val="24"/>
          <w:szCs w:val="24"/>
        </w:rPr>
        <w:t>Автоматизация конструкторского и технологического проектирования на базе универсальных промышленных САПР</w:t>
      </w:r>
      <w:r w:rsidR="00D959E7">
        <w:rPr>
          <w:rFonts w:ascii="Times New Roman" w:hAnsi="Times New Roman" w:cs="Times New Roman"/>
          <w:color w:val="auto"/>
          <w:sz w:val="24"/>
          <w:szCs w:val="24"/>
        </w:rPr>
        <w:t>»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 xml:space="preserve">к </w:t>
      </w:r>
      <w:r w:rsidR="004C1FF0">
        <w:rPr>
          <w:rFonts w:ascii="Times New Roman" w:hAnsi="Times New Roman"/>
          <w:sz w:val="24"/>
          <w:szCs w:val="24"/>
        </w:rPr>
        <w:t>разработке пользовательских пр</w:t>
      </w:r>
      <w:r w:rsidR="004C1FF0">
        <w:rPr>
          <w:rFonts w:ascii="Times New Roman" w:hAnsi="Times New Roman"/>
          <w:sz w:val="24"/>
          <w:szCs w:val="24"/>
        </w:rPr>
        <w:t>и</w:t>
      </w:r>
      <w:r w:rsidR="004C1FF0">
        <w:rPr>
          <w:rFonts w:ascii="Times New Roman" w:hAnsi="Times New Roman"/>
          <w:sz w:val="24"/>
          <w:szCs w:val="24"/>
        </w:rPr>
        <w:t xml:space="preserve">ложений для системы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CAD</w:t>
      </w:r>
      <w:r w:rsidR="004C1FF0">
        <w:rPr>
          <w:rFonts w:ascii="Times New Roman" w:hAnsi="Times New Roman"/>
          <w:sz w:val="24"/>
          <w:szCs w:val="24"/>
        </w:rPr>
        <w:t xml:space="preserve"> с применением </w:t>
      </w:r>
      <w:r w:rsidR="004C1FF0">
        <w:rPr>
          <w:rFonts w:ascii="Times New Roman" w:hAnsi="Times New Roman"/>
          <w:sz w:val="24"/>
          <w:szCs w:val="24"/>
          <w:lang w:val="en-US"/>
        </w:rPr>
        <w:t>Open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API</w:t>
      </w:r>
      <w:r w:rsidR="004C1FF0" w:rsidRPr="004C1FF0">
        <w:rPr>
          <w:rFonts w:ascii="Times New Roman" w:hAnsi="Times New Roman"/>
          <w:sz w:val="24"/>
          <w:szCs w:val="24"/>
        </w:rPr>
        <w:t xml:space="preserve"> </w:t>
      </w:r>
      <w:r w:rsidR="004C1FF0">
        <w:rPr>
          <w:rFonts w:ascii="Times New Roman" w:hAnsi="Times New Roman"/>
          <w:sz w:val="24"/>
          <w:szCs w:val="24"/>
          <w:lang w:val="en-US"/>
        </w:rPr>
        <w:t>T</w:t>
      </w:r>
      <w:r w:rsidR="004C1FF0" w:rsidRPr="004C1FF0">
        <w:rPr>
          <w:rFonts w:ascii="Times New Roman" w:hAnsi="Times New Roman"/>
          <w:sz w:val="24"/>
          <w:szCs w:val="24"/>
        </w:rPr>
        <w:t>-</w:t>
      </w:r>
      <w:r w:rsidR="004C1FF0">
        <w:rPr>
          <w:rFonts w:ascii="Times New Roman" w:hAnsi="Times New Roman"/>
          <w:sz w:val="24"/>
          <w:szCs w:val="24"/>
          <w:lang w:val="en-US"/>
        </w:rPr>
        <w:t>Flex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FA4963" w:rsidRDefault="00FA2F7B" w:rsidP="000178BD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0F0C14"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="000F0C14" w:rsidRPr="000F0C14">
              <w:rPr>
                <w:color w:val="auto"/>
              </w:rPr>
              <w:t>Flex</w:t>
            </w:r>
            <w:proofErr w:type="spellEnd"/>
            <w:r w:rsidR="000F0C14" w:rsidRPr="000F0C14">
              <w:rPr>
                <w:color w:val="auto"/>
              </w:rPr>
              <w:t xml:space="preserve"> CAD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34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0F0C14">
            <w:pPr>
              <w:snapToGrid w:val="0"/>
              <w:jc w:val="both"/>
            </w:pPr>
            <w:r>
              <w:t>5</w:t>
            </w:r>
            <w:r w:rsidR="000F0C14"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CD34C4">
            <w:pPr>
              <w:snapToGrid w:val="0"/>
              <w:jc w:val="both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6C68BD">
        <w:trPr>
          <w:cantSplit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F0C14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F0C14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3780F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3780F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73780F">
        <w:trPr>
          <w:cantSplit/>
          <w:tblHeader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73780F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ECB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73780F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F78B3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73780F" w:rsidP="0073780F">
            <w:pPr>
              <w:rPr>
                <w:rFonts w:eastAsia="Calibri"/>
                <w:b/>
              </w:rPr>
            </w:pPr>
            <w:r w:rsidRPr="0073780F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интегрированных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автоматизации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конструкторского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технологического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проектирования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изделий,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использованию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средств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управления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жизненным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циклом</w:t>
            </w:r>
            <w:r>
              <w:rPr>
                <w:rFonts w:eastAsia="Calibri"/>
              </w:rPr>
              <w:t xml:space="preserve"> </w:t>
            </w:r>
            <w:r w:rsidRPr="0073780F">
              <w:rPr>
                <w:rFonts w:eastAsia="Calibri"/>
              </w:rPr>
              <w:t>изделия</w:t>
            </w:r>
            <w:r>
              <w:rPr>
                <w:rFonts w:eastAsia="Calibri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064D9F" w:rsidRDefault="0074584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745847">
              <w:rPr>
                <w:rFonts w:eastAsia="Calibri"/>
                <w:color w:val="auto"/>
              </w:rPr>
              <w:t>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9771" w:type="dxa"/>
        <w:jc w:val="center"/>
        <w:tblInd w:w="318" w:type="dxa"/>
        <w:tblLook w:val="04A0" w:firstRow="1" w:lastRow="0" w:firstColumn="1" w:lastColumn="0" w:noHBand="0" w:noVBand="1"/>
      </w:tblPr>
      <w:tblGrid>
        <w:gridCol w:w="9771"/>
      </w:tblGrid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center"/>
              <w:rPr>
                <w:b/>
                <w:bCs/>
              </w:rPr>
            </w:pPr>
            <w:r w:rsidRPr="0074584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ОПК-2</w:t>
            </w:r>
            <w:r w:rsidRPr="00745847">
              <w:t xml:space="preserve">: культура </w:t>
            </w:r>
            <w:r w:rsidRPr="00745847">
              <w:t>мышления,</w:t>
            </w:r>
            <w:r w:rsidRPr="00745847">
              <w:t xml:space="preserve"> способность </w:t>
            </w:r>
            <w:r w:rsidRPr="00745847">
              <w:t>выстраивать</w:t>
            </w:r>
            <w:r w:rsidRPr="00745847">
              <w:t xml:space="preserve"> </w:t>
            </w:r>
            <w:r w:rsidRPr="00745847">
              <w:t>логику</w:t>
            </w:r>
            <w:r w:rsidRPr="00745847">
              <w:t xml:space="preserve"> рассу</w:t>
            </w:r>
            <w:r w:rsidRPr="00745847">
              <w:t>ждений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высказываний,</w:t>
            </w:r>
            <w:r w:rsidRPr="00745847">
              <w:t xml:space="preserve"> </w:t>
            </w:r>
            <w:r w:rsidRPr="00745847">
              <w:t>основанных</w:t>
            </w:r>
            <w:r w:rsidRPr="00745847">
              <w:t xml:space="preserve"> </w:t>
            </w:r>
            <w:r w:rsidRPr="00745847">
              <w:t>на</w:t>
            </w:r>
            <w:r w:rsidRPr="00745847">
              <w:t xml:space="preserve"> </w:t>
            </w:r>
            <w:r w:rsidRPr="00745847">
              <w:t>интерпретации</w:t>
            </w:r>
            <w:r w:rsidRPr="00745847">
              <w:t xml:space="preserve"> </w:t>
            </w:r>
            <w:r w:rsidRPr="00745847">
              <w:t>данных,</w:t>
            </w:r>
            <w:r w:rsidRPr="00745847">
              <w:t xml:space="preserve"> интегриро</w:t>
            </w:r>
            <w:r w:rsidRPr="00745847">
              <w:t>ванных</w:t>
            </w:r>
            <w:r w:rsidRPr="00745847">
              <w:t xml:space="preserve"> </w:t>
            </w:r>
            <w:r w:rsidRPr="00745847">
              <w:t>из</w:t>
            </w:r>
            <w:r w:rsidRPr="00745847">
              <w:t xml:space="preserve"> </w:t>
            </w:r>
            <w:r w:rsidRPr="00745847">
              <w:t>разных</w:t>
            </w:r>
            <w:r w:rsidRPr="00745847">
              <w:t xml:space="preserve"> </w:t>
            </w:r>
            <w:r w:rsidRPr="00745847">
              <w:t>областей</w:t>
            </w:r>
            <w:r w:rsidRPr="00745847">
              <w:t xml:space="preserve"> </w:t>
            </w:r>
            <w:r w:rsidRPr="00745847">
              <w:t>науки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техники,</w:t>
            </w:r>
            <w:r w:rsidRPr="00745847">
              <w:t xml:space="preserve"> </w:t>
            </w:r>
            <w:r w:rsidRPr="00745847">
              <w:t>выносить</w:t>
            </w:r>
            <w:r w:rsidRPr="00745847">
              <w:t xml:space="preserve"> </w:t>
            </w:r>
            <w:r w:rsidRPr="00745847">
              <w:t>суждения</w:t>
            </w:r>
            <w:r w:rsidRPr="00745847">
              <w:t xml:space="preserve"> </w:t>
            </w:r>
            <w:r w:rsidRPr="00745847">
              <w:t>на</w:t>
            </w:r>
            <w:r w:rsidRPr="00745847">
              <w:t xml:space="preserve"> осно</w:t>
            </w:r>
            <w:r w:rsidRPr="00745847">
              <w:t>вании</w:t>
            </w:r>
            <w:r w:rsidRPr="00745847">
              <w:t xml:space="preserve"> </w:t>
            </w:r>
            <w:r w:rsidRPr="00745847">
              <w:t>неполных</w:t>
            </w:r>
            <w:r w:rsidRPr="00745847">
              <w:t xml:space="preserve"> данных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ПК-3</w:t>
            </w:r>
            <w:r w:rsidRPr="00745847">
              <w:t xml:space="preserve">: знание </w:t>
            </w:r>
            <w:r w:rsidRPr="00745847">
              <w:t>методов</w:t>
            </w:r>
            <w:r w:rsidRPr="00745847">
              <w:t xml:space="preserve"> </w:t>
            </w:r>
            <w:r w:rsidRPr="00745847">
              <w:t>оптимизации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умение</w:t>
            </w:r>
            <w:r w:rsidRPr="00745847">
              <w:t xml:space="preserve"> </w:t>
            </w:r>
            <w:r w:rsidRPr="00745847">
              <w:t>применять</w:t>
            </w:r>
            <w:r w:rsidRPr="00745847">
              <w:t xml:space="preserve"> </w:t>
            </w:r>
            <w:r w:rsidRPr="00745847">
              <w:t>их</w:t>
            </w:r>
            <w:r w:rsidRPr="00745847">
              <w:t xml:space="preserve"> </w:t>
            </w:r>
            <w:r w:rsidRPr="00745847">
              <w:t>при</w:t>
            </w:r>
            <w:r w:rsidRPr="00745847">
              <w:t xml:space="preserve"> </w:t>
            </w:r>
            <w:r w:rsidRPr="00745847">
              <w:t>решении</w:t>
            </w:r>
            <w:r w:rsidRPr="00745847">
              <w:t xml:space="preserve"> </w:t>
            </w:r>
            <w:r w:rsidRPr="00745847">
              <w:t>задач</w:t>
            </w:r>
            <w:r w:rsidRPr="00745847">
              <w:t xml:space="preserve"> </w:t>
            </w:r>
            <w:r w:rsidRPr="00745847">
              <w:t>профессиональной</w:t>
            </w:r>
            <w:r w:rsidRPr="00745847">
              <w:t xml:space="preserve"> деятельности</w:t>
            </w:r>
            <w:r w:rsidRPr="00745847">
              <w:cr/>
            </w:r>
            <w:r w:rsidRPr="00745847">
              <w:rPr>
                <w:b/>
              </w:rPr>
              <w:t>ПК-4</w:t>
            </w:r>
            <w:r w:rsidRPr="00745847">
              <w:t xml:space="preserve">: </w:t>
            </w:r>
            <w:r w:rsidRPr="00745847">
              <w:t>владение</w:t>
            </w:r>
            <w:r w:rsidRPr="00745847">
              <w:t xml:space="preserve"> </w:t>
            </w:r>
            <w:r w:rsidRPr="00745847">
              <w:t>существующими</w:t>
            </w:r>
            <w:r w:rsidRPr="00745847">
              <w:t xml:space="preserve"> ме</w:t>
            </w:r>
            <w:r w:rsidRPr="00745847">
              <w:t>тодами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алгоритмами</w:t>
            </w:r>
            <w:r w:rsidRPr="00745847">
              <w:t xml:space="preserve"> </w:t>
            </w:r>
            <w:r w:rsidRPr="00745847">
              <w:t>решения</w:t>
            </w:r>
            <w:r w:rsidRPr="00745847">
              <w:t xml:space="preserve"> </w:t>
            </w:r>
            <w:r w:rsidRPr="00745847">
              <w:t>задач</w:t>
            </w:r>
            <w:r w:rsidRPr="00745847">
              <w:t xml:space="preserve"> </w:t>
            </w:r>
            <w:r w:rsidRPr="00745847">
              <w:t>распознавания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обработки</w:t>
            </w:r>
            <w:r w:rsidRPr="00745847">
              <w:t xml:space="preserve"> данных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ПК-12</w:t>
            </w:r>
            <w:r w:rsidRPr="00745847">
              <w:t xml:space="preserve">: способность </w:t>
            </w:r>
            <w:r w:rsidRPr="00745847">
              <w:t>выбирать</w:t>
            </w:r>
            <w:r w:rsidRPr="00745847">
              <w:t xml:space="preserve"> </w:t>
            </w:r>
            <w:r w:rsidRPr="00745847">
              <w:t>методы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разрабатывать</w:t>
            </w:r>
            <w:r w:rsidRPr="00745847">
              <w:t xml:space="preserve"> </w:t>
            </w:r>
            <w:r w:rsidRPr="00745847">
              <w:t>алгоритмы</w:t>
            </w:r>
            <w:r w:rsidRPr="00745847">
              <w:t xml:space="preserve"> реше</w:t>
            </w:r>
            <w:r w:rsidRPr="00745847">
              <w:t>ния</w:t>
            </w:r>
            <w:r w:rsidRPr="00745847">
              <w:t xml:space="preserve"> </w:t>
            </w:r>
            <w:r w:rsidRPr="00745847">
              <w:t>задач</w:t>
            </w:r>
            <w:r w:rsidRPr="00745847">
              <w:t xml:space="preserve"> </w:t>
            </w:r>
            <w:r w:rsidRPr="00745847">
              <w:t>управления</w:t>
            </w:r>
            <w:r w:rsidRPr="00745847">
              <w:t xml:space="preserve"> </w:t>
            </w:r>
            <w:r w:rsidRPr="00745847">
              <w:t>и</w:t>
            </w:r>
            <w:r w:rsidRPr="00745847">
              <w:t xml:space="preserve"> </w:t>
            </w:r>
            <w:r w:rsidRPr="00745847">
              <w:t>проектирования</w:t>
            </w:r>
            <w:r w:rsidRPr="00745847">
              <w:t xml:space="preserve"> </w:t>
            </w:r>
            <w:r w:rsidRPr="00745847">
              <w:t>объектов</w:t>
            </w:r>
            <w:r w:rsidRPr="00745847">
              <w:t xml:space="preserve"> автоматизации</w:t>
            </w:r>
          </w:p>
        </w:tc>
      </w:tr>
      <w:tr w:rsidR="00745847" w:rsidRPr="00745847" w:rsidTr="0030323A">
        <w:trPr>
          <w:jc w:val="center"/>
        </w:trPr>
        <w:tc>
          <w:tcPr>
            <w:tcW w:w="9771" w:type="dxa"/>
          </w:tcPr>
          <w:p w:rsidR="00745847" w:rsidRPr="00745847" w:rsidRDefault="00745847" w:rsidP="00F05E98">
            <w:pPr>
              <w:jc w:val="both"/>
            </w:pPr>
            <w:r w:rsidRPr="00745847">
              <w:rPr>
                <w:b/>
              </w:rPr>
              <w:t>ПК-18</w:t>
            </w:r>
            <w:r w:rsidRPr="00745847">
              <w:t xml:space="preserve">: </w:t>
            </w:r>
            <w:r w:rsidRPr="00745847">
              <w:t>способность</w:t>
            </w:r>
            <w:r w:rsidRPr="00745847">
              <w:t xml:space="preserve"> </w:t>
            </w:r>
            <w:r w:rsidRPr="00745847">
              <w:t>к</w:t>
            </w:r>
            <w:r w:rsidRPr="00745847">
              <w:t xml:space="preserve"> </w:t>
            </w:r>
            <w:r w:rsidRPr="00745847">
              <w:t>разработке</w:t>
            </w:r>
            <w:r w:rsidRPr="00745847">
              <w:t xml:space="preserve"> </w:t>
            </w:r>
            <w:r w:rsidRPr="00745847">
              <w:t>программного</w:t>
            </w:r>
            <w:r w:rsidRPr="00745847">
              <w:t xml:space="preserve"> </w:t>
            </w:r>
            <w:r w:rsidRPr="00745847">
              <w:t>обеспечения</w:t>
            </w:r>
            <w:r w:rsidRPr="00745847">
              <w:t xml:space="preserve"> </w:t>
            </w:r>
            <w:r w:rsidRPr="00745847">
              <w:t>для</w:t>
            </w:r>
            <w:r w:rsidRPr="00745847">
              <w:t xml:space="preserve"> созда</w:t>
            </w:r>
            <w:r w:rsidRPr="00745847">
              <w:t>ния</w:t>
            </w:r>
            <w:r w:rsidRPr="00745847">
              <w:t xml:space="preserve"> </w:t>
            </w:r>
            <w:r w:rsidRPr="00745847">
              <w:t>трехмерных</w:t>
            </w:r>
            <w:r w:rsidRPr="00745847">
              <w:t xml:space="preserve"> изображений</w:t>
            </w:r>
          </w:p>
        </w:tc>
      </w:tr>
    </w:tbl>
    <w:p w:rsidR="0030323A" w:rsidRDefault="0030323A" w:rsidP="00BF2007">
      <w:pPr>
        <w:keepNext/>
        <w:keepLines/>
        <w:ind w:left="720"/>
        <w:rPr>
          <w:b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8855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6418"/>
        <w:gridCol w:w="510"/>
        <w:gridCol w:w="510"/>
        <w:gridCol w:w="510"/>
        <w:gridCol w:w="510"/>
      </w:tblGrid>
      <w:tr w:rsidR="008D025E" w:rsidRPr="00EE00EB" w:rsidTr="008D025E">
        <w:trPr>
          <w:cantSplit/>
          <w:trHeight w:val="1134"/>
          <w:tblHeader/>
          <w:jc w:val="center"/>
        </w:trPr>
        <w:tc>
          <w:tcPr>
            <w:tcW w:w="6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EE00EB" w:rsidRDefault="008D02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ОПК-</w:t>
            </w:r>
            <w:r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8D025E" w:rsidRPr="00EE00EB" w:rsidRDefault="008D025E" w:rsidP="008D02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8D025E" w:rsidRPr="00EE00EB" w:rsidTr="008D02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EE00EB" w:rsidRDefault="008D025E" w:rsidP="00420319">
            <w:pPr>
              <w:keepLines/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025E" w:rsidRPr="00FA4963" w:rsidRDefault="008D025E" w:rsidP="00420319">
            <w:pPr>
              <w:keepLines/>
            </w:pPr>
            <w:r w:rsidRPr="000F0C14">
              <w:rPr>
                <w:color w:val="auto"/>
              </w:rPr>
              <w:t>Разработка приложений с использованием API T-</w:t>
            </w:r>
            <w:proofErr w:type="spellStart"/>
            <w:r w:rsidRPr="000F0C14">
              <w:rPr>
                <w:color w:val="auto"/>
              </w:rPr>
              <w:t>Flex</w:t>
            </w:r>
            <w:proofErr w:type="spellEnd"/>
            <w:r w:rsidRPr="000F0C14">
              <w:rPr>
                <w:color w:val="auto"/>
              </w:rPr>
              <w:t xml:space="preserve"> CAD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025E" w:rsidRPr="00FA4963" w:rsidRDefault="008D025E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E17" w:rsidRDefault="00294E17">
      <w:r>
        <w:separator/>
      </w:r>
    </w:p>
  </w:endnote>
  <w:endnote w:type="continuationSeparator" w:id="0">
    <w:p w:rsidR="00294E17" w:rsidRDefault="0029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E17" w:rsidRDefault="00294E17">
      <w:r>
        <w:separator/>
      </w:r>
    </w:p>
  </w:footnote>
  <w:footnote w:type="continuationSeparator" w:id="0">
    <w:p w:rsidR="00294E17" w:rsidRDefault="00294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78BD"/>
    <w:rsid w:val="00042894"/>
    <w:rsid w:val="00056017"/>
    <w:rsid w:val="00061359"/>
    <w:rsid w:val="00064D9F"/>
    <w:rsid w:val="0009446C"/>
    <w:rsid w:val="000C0D0E"/>
    <w:rsid w:val="000C2F28"/>
    <w:rsid w:val="000D2F97"/>
    <w:rsid w:val="000D3C49"/>
    <w:rsid w:val="000F0C14"/>
    <w:rsid w:val="001011EA"/>
    <w:rsid w:val="0011561C"/>
    <w:rsid w:val="00131F6B"/>
    <w:rsid w:val="00152929"/>
    <w:rsid w:val="00152D85"/>
    <w:rsid w:val="001867B3"/>
    <w:rsid w:val="001929F6"/>
    <w:rsid w:val="001952C4"/>
    <w:rsid w:val="001A23F5"/>
    <w:rsid w:val="001B2DE3"/>
    <w:rsid w:val="001B7596"/>
    <w:rsid w:val="001C6DF2"/>
    <w:rsid w:val="001E17E6"/>
    <w:rsid w:val="001F0109"/>
    <w:rsid w:val="002142F5"/>
    <w:rsid w:val="00265A33"/>
    <w:rsid w:val="00272036"/>
    <w:rsid w:val="0027740C"/>
    <w:rsid w:val="002874B0"/>
    <w:rsid w:val="0029097D"/>
    <w:rsid w:val="00294E17"/>
    <w:rsid w:val="002A0B8E"/>
    <w:rsid w:val="002B2D98"/>
    <w:rsid w:val="002B7DA0"/>
    <w:rsid w:val="002F611C"/>
    <w:rsid w:val="00300320"/>
    <w:rsid w:val="0030323A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94436"/>
    <w:rsid w:val="004A0D04"/>
    <w:rsid w:val="004B30C7"/>
    <w:rsid w:val="004B7394"/>
    <w:rsid w:val="004C1FF0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162"/>
    <w:rsid w:val="0063540B"/>
    <w:rsid w:val="00640C41"/>
    <w:rsid w:val="00641707"/>
    <w:rsid w:val="00683AAB"/>
    <w:rsid w:val="00684ADA"/>
    <w:rsid w:val="006931DA"/>
    <w:rsid w:val="00697CA4"/>
    <w:rsid w:val="006B2464"/>
    <w:rsid w:val="006C68BD"/>
    <w:rsid w:val="006F589E"/>
    <w:rsid w:val="007056A8"/>
    <w:rsid w:val="0073780F"/>
    <w:rsid w:val="00741077"/>
    <w:rsid w:val="00745847"/>
    <w:rsid w:val="0075589C"/>
    <w:rsid w:val="00762179"/>
    <w:rsid w:val="00794CDA"/>
    <w:rsid w:val="007A117A"/>
    <w:rsid w:val="007A23A6"/>
    <w:rsid w:val="007E376E"/>
    <w:rsid w:val="00810A51"/>
    <w:rsid w:val="00812443"/>
    <w:rsid w:val="00865D6A"/>
    <w:rsid w:val="00871F0F"/>
    <w:rsid w:val="008A6F05"/>
    <w:rsid w:val="008B1AE0"/>
    <w:rsid w:val="008B3EC2"/>
    <w:rsid w:val="008D025E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47ECB"/>
    <w:rsid w:val="00B51FCB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126D3"/>
    <w:rsid w:val="00D24C7A"/>
    <w:rsid w:val="00D27477"/>
    <w:rsid w:val="00D31623"/>
    <w:rsid w:val="00D370E3"/>
    <w:rsid w:val="00D5144E"/>
    <w:rsid w:val="00D75B81"/>
    <w:rsid w:val="00D7688D"/>
    <w:rsid w:val="00D90C08"/>
    <w:rsid w:val="00D959E7"/>
    <w:rsid w:val="00DA2E36"/>
    <w:rsid w:val="00DC3DA4"/>
    <w:rsid w:val="00DD163D"/>
    <w:rsid w:val="00DE66F7"/>
    <w:rsid w:val="00DF7704"/>
    <w:rsid w:val="00DF78B3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A2F7B"/>
    <w:rsid w:val="00FA4963"/>
    <w:rsid w:val="00FC3A73"/>
    <w:rsid w:val="00FC3C3B"/>
    <w:rsid w:val="00FD23E1"/>
    <w:rsid w:val="00FE5D43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3C772-5DD4-4108-A9D3-4FD5B9B1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68</cp:revision>
  <cp:lastPrinted>2013-04-29T06:42:00Z</cp:lastPrinted>
  <dcterms:created xsi:type="dcterms:W3CDTF">2016-12-09T08:49:00Z</dcterms:created>
  <dcterms:modified xsi:type="dcterms:W3CDTF">2017-06-02T07:30:00Z</dcterms:modified>
</cp:coreProperties>
</file>