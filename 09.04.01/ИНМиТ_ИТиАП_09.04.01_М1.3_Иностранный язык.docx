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3806FB">
      <w:pPr>
        <w:jc w:val="center"/>
      </w:pPr>
      <w:r w:rsidRPr="003806FB">
        <w:rPr>
          <w:caps/>
        </w:rPr>
        <w:t>Иностранный язык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B13CC" w:rsidRPr="00EE00EB" w:rsidTr="00874E8C">
        <w:trPr>
          <w:trHeight w:val="148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3806FB" w:rsidRDefault="003B13CC" w:rsidP="00874E8C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9A0EBB">
              <w:tab/>
            </w:r>
            <w:r w:rsidR="003806FB">
              <w:t>М1.</w:t>
            </w:r>
            <w:r w:rsidR="003806FB">
              <w:rPr>
                <w:lang w:val="en-US"/>
              </w:rPr>
              <w:t>3</w:t>
            </w:r>
          </w:p>
          <w:p w:rsidR="003B13CC" w:rsidRPr="0063540B" w:rsidRDefault="003806FB" w:rsidP="00874E8C">
            <w:r w:rsidRPr="003806FB">
              <w:t>Иностранный язык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3B13CC" w:rsidRPr="0063540B" w:rsidRDefault="003B13CC" w:rsidP="00874E8C"/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Образовательная программа</w:t>
            </w:r>
          </w:p>
          <w:p w:rsidR="003B13CC" w:rsidRPr="003F40FD" w:rsidRDefault="003B13CC" w:rsidP="00874E8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3B13CC" w:rsidRDefault="003B13CC" w:rsidP="00874E8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3B13CC" w:rsidRPr="009A1950" w:rsidRDefault="003B13CC" w:rsidP="00874E8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3B13CC" w:rsidRPr="009A1950" w:rsidRDefault="003B13CC" w:rsidP="00874E8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3B13CC" w:rsidRPr="00D31623" w:rsidRDefault="003B13CC" w:rsidP="00874E8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3B13CC" w:rsidRPr="00EE00EB" w:rsidRDefault="003B13CC" w:rsidP="00874E8C">
            <w:pPr>
              <w:jc w:val="both"/>
            </w:pP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3B13CC" w:rsidRPr="0058684D" w:rsidRDefault="003B13CC" w:rsidP="00874E8C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3806FB" w:rsidP="00A85D63">
            <w:pPr>
              <w:snapToGrid w:val="0"/>
              <w:ind w:right="2"/>
              <w:jc w:val="center"/>
            </w:pPr>
            <w:r w:rsidRPr="003806FB">
              <w:t>Чусовитина Елена Владимировна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3806FB" w:rsidP="003806FB">
            <w:pPr>
              <w:snapToGrid w:val="0"/>
              <w:ind w:right="2"/>
              <w:jc w:val="center"/>
            </w:pPr>
            <w:r>
              <w:t>к</w:t>
            </w:r>
            <w:r w:rsidR="00BF3376">
              <w:t>.</w:t>
            </w:r>
            <w:r>
              <w:t>ф</w:t>
            </w:r>
            <w:r w:rsidR="00BF3376">
              <w:t>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3806FB" w:rsidP="00A85D63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3806FB" w:rsidP="00A85D63">
            <w:pPr>
              <w:snapToGrid w:val="0"/>
              <w:ind w:right="2"/>
              <w:jc w:val="center"/>
            </w:pPr>
            <w:r w:rsidRPr="003806FB">
              <w:t>Иностранных языков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62F67">
        <w:t>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B379B1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B379B1" w:rsidRPr="00B379B1">
        <w:rPr>
          <w:rFonts w:ascii="Times New Roman" w:hAnsi="Times New Roman" w:cs="Times New Roman"/>
          <w:sz w:val="24"/>
          <w:szCs w:val="24"/>
        </w:rPr>
        <w:t>Иностранный язык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7475BD">
        <w:t>3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входит в </w:t>
      </w:r>
      <w:r w:rsidR="005E28C7">
        <w:rPr>
          <w:rFonts w:ascii="Times New Roman" w:hAnsi="Times New Roman" w:cs="Times New Roman"/>
          <w:color w:val="auto"/>
          <w:sz w:val="24"/>
          <w:szCs w:val="24"/>
        </w:rPr>
        <w:t>базовую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б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ность использовать навыки владения соответствующим уровнем иноязычной коммуникати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ной компетенции для решения коммуникативных задач в специализированных областях профессиональной и научной сфер деятельности.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="00B379B1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B379B1" w:rsidRPr="00B379B1">
              <w:t>Иностранный язык (профессиональный)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 w:rsidP="00CD34C4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З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r w:rsidR="003758D9" w:rsidRPr="0047618F">
              <w:rPr>
                <w:rFonts w:eastAsia="Calibri"/>
              </w:rPr>
              <w:t>ВО</w:t>
            </w:r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</w:t>
            </w:r>
            <w:r w:rsidR="00D8292C">
              <w:rPr>
                <w:rFonts w:eastAsia="Calibri"/>
                <w:b/>
              </w:rPr>
              <w:t>3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5C5065" w:rsidP="00456ADF">
            <w:pPr>
              <w:rPr>
                <w:rFonts w:eastAsia="Calibri"/>
                <w:b/>
              </w:rPr>
            </w:pPr>
            <w:r w:rsidRPr="005C5065">
              <w:rPr>
                <w:rFonts w:eastAsia="Calibri"/>
              </w:rPr>
              <w:t>Способность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использовать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навыки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владения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соответствующим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уровнем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иноязычной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компетенции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для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решения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задач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специализированных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областях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профессиональной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научной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сфер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деятельности</w:t>
            </w:r>
            <w:r w:rsidR="00456ADF">
              <w:rPr>
                <w:rFonts w:eastAsia="Calibri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Pr="005C5065" w:rsidRDefault="005C506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</w:t>
            </w:r>
            <w:r w:rsidR="00064D9F"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</w:rPr>
              <w:t>4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456ADF" w:rsidTr="0047618F">
        <w:tc>
          <w:tcPr>
            <w:tcW w:w="10065" w:type="dxa"/>
          </w:tcPr>
          <w:p w:rsidR="00F9585E" w:rsidRPr="00456ADF" w:rsidRDefault="00456ADF" w:rsidP="00456ADF">
            <w:pPr>
              <w:spacing w:before="60" w:after="60"/>
              <w:jc w:val="both"/>
              <w:rPr>
                <w:bCs/>
              </w:rPr>
            </w:pPr>
            <w:r w:rsidRPr="00456ADF">
              <w:rPr>
                <w:b/>
                <w:bCs/>
              </w:rPr>
              <w:t>ОПК-4</w:t>
            </w:r>
            <w:r>
              <w:rPr>
                <w:bCs/>
              </w:rPr>
              <w:t xml:space="preserve">: </w:t>
            </w:r>
            <w:r w:rsidRPr="00456ADF">
              <w:rPr>
                <w:bCs/>
              </w:rPr>
              <w:t>владение,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крайней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мере,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одним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из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иностранных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языков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на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уровне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социального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общения,</w:t>
            </w:r>
            <w:r>
              <w:rPr>
                <w:bCs/>
              </w:rPr>
              <w:t xml:space="preserve"> </w:t>
            </w:r>
            <w:r w:rsidR="0020497A">
              <w:rPr>
                <w:bCs/>
              </w:rPr>
              <w:t>способность</w:t>
            </w:r>
            <w:bookmarkStart w:id="0" w:name="_GoBack"/>
            <w:bookmarkEnd w:id="0"/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применять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специальную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лексику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терминологию</w:t>
            </w:r>
            <w:r>
              <w:rPr>
                <w:bCs/>
              </w:rPr>
              <w:t xml:space="preserve"> </w:t>
            </w:r>
            <w:r w:rsidR="00075887">
              <w:rPr>
                <w:bCs/>
              </w:rPr>
              <w:t>языка</w:t>
            </w:r>
          </w:p>
        </w:tc>
      </w:tr>
    </w:tbl>
    <w:p w:rsidR="00F9585E" w:rsidRPr="002B1FA7" w:rsidRDefault="00F9585E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7222" w:type="dxa"/>
        <w:jc w:val="center"/>
        <w:tblInd w:w="-1209" w:type="dxa"/>
        <w:tblLayout w:type="fixed"/>
        <w:tblLook w:val="0000" w:firstRow="0" w:lastRow="0" w:firstColumn="0" w:lastColumn="0" w:noHBand="0" w:noVBand="0"/>
      </w:tblPr>
      <w:tblGrid>
        <w:gridCol w:w="456"/>
        <w:gridCol w:w="6266"/>
        <w:gridCol w:w="500"/>
      </w:tblGrid>
      <w:tr w:rsidR="00A7521F" w:rsidRPr="00EE00EB" w:rsidTr="00A7521F">
        <w:trPr>
          <w:cantSplit/>
          <w:trHeight w:val="1134"/>
          <w:tblHeader/>
          <w:jc w:val="center"/>
        </w:trPr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521F" w:rsidRPr="00EE00EB" w:rsidRDefault="00A7521F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7521F" w:rsidRPr="007E376E" w:rsidRDefault="00A7521F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ОПК-4</w:t>
            </w:r>
          </w:p>
        </w:tc>
      </w:tr>
      <w:tr w:rsidR="00A7521F" w:rsidRPr="00EE00EB" w:rsidTr="00A7521F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746830" w:rsidRDefault="00A7521F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FA4963" w:rsidRDefault="00A7521F" w:rsidP="00420319">
            <w:pPr>
              <w:keepLines/>
            </w:pPr>
            <w:r w:rsidRPr="00B379B1">
              <w:t>Иностранный язык (профессиональный)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21F" w:rsidRDefault="00A7521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587" w:rsidRDefault="006F0587">
      <w:r>
        <w:separator/>
      </w:r>
    </w:p>
  </w:endnote>
  <w:endnote w:type="continuationSeparator" w:id="0">
    <w:p w:rsidR="006F0587" w:rsidRDefault="006F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587" w:rsidRDefault="006F0587">
      <w:r>
        <w:separator/>
      </w:r>
    </w:p>
  </w:footnote>
  <w:footnote w:type="continuationSeparator" w:id="0">
    <w:p w:rsidR="006F0587" w:rsidRDefault="006F0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75887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0497A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06FB"/>
    <w:rsid w:val="003814F8"/>
    <w:rsid w:val="0039361C"/>
    <w:rsid w:val="003B0913"/>
    <w:rsid w:val="003B13CC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56ADF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C5065"/>
    <w:rsid w:val="005E28C7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7CA4"/>
    <w:rsid w:val="006B2464"/>
    <w:rsid w:val="006F0587"/>
    <w:rsid w:val="006F589E"/>
    <w:rsid w:val="007056A8"/>
    <w:rsid w:val="00732E98"/>
    <w:rsid w:val="00741077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32B9A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0031A"/>
    <w:rsid w:val="00A10A04"/>
    <w:rsid w:val="00A22232"/>
    <w:rsid w:val="00A36D9E"/>
    <w:rsid w:val="00A53E3C"/>
    <w:rsid w:val="00A540FB"/>
    <w:rsid w:val="00A56307"/>
    <w:rsid w:val="00A6268E"/>
    <w:rsid w:val="00A7521F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379B1"/>
    <w:rsid w:val="00B51FCB"/>
    <w:rsid w:val="00B673C0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62F67"/>
    <w:rsid w:val="00C84510"/>
    <w:rsid w:val="00C852E5"/>
    <w:rsid w:val="00CA715B"/>
    <w:rsid w:val="00CB158A"/>
    <w:rsid w:val="00CC47EF"/>
    <w:rsid w:val="00CD34C4"/>
    <w:rsid w:val="00CE1A62"/>
    <w:rsid w:val="00CE21BD"/>
    <w:rsid w:val="00D05CA2"/>
    <w:rsid w:val="00D126D3"/>
    <w:rsid w:val="00D24C7A"/>
    <w:rsid w:val="00D27477"/>
    <w:rsid w:val="00D31623"/>
    <w:rsid w:val="00D370E3"/>
    <w:rsid w:val="00D5144E"/>
    <w:rsid w:val="00D75B81"/>
    <w:rsid w:val="00D7688D"/>
    <w:rsid w:val="00D8292C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72</cp:revision>
  <cp:lastPrinted>2013-04-29T06:42:00Z</cp:lastPrinted>
  <dcterms:created xsi:type="dcterms:W3CDTF">2016-12-09T08:49:00Z</dcterms:created>
  <dcterms:modified xsi:type="dcterms:W3CDTF">2017-12-13T09:40:00Z</dcterms:modified>
</cp:coreProperties>
</file>