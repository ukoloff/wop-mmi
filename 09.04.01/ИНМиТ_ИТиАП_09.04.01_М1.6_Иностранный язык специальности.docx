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1950" w:rsidRDefault="009A1950" w:rsidP="009A1950">
      <w:pPr>
        <w:jc w:val="center"/>
      </w:pPr>
      <w:r>
        <w:t>МИНИСТЕРСТВО ОБРАЗОВАНИЯ И НАУКИ РОССИЙСКОЙ ФЕДЕРАЦИИ</w:t>
      </w:r>
    </w:p>
    <w:p w:rsidR="009A1950" w:rsidRDefault="009A1950" w:rsidP="009A1950">
      <w:pPr>
        <w:jc w:val="center"/>
      </w:pPr>
      <w:r>
        <w:t>Федеральное государственное автономное образовательное учреждение</w:t>
      </w:r>
    </w:p>
    <w:p w:rsidR="009A1950" w:rsidRDefault="009A1950" w:rsidP="009A1950">
      <w:pPr>
        <w:jc w:val="center"/>
      </w:pPr>
      <w:r>
        <w:t>высшего образования</w:t>
      </w:r>
    </w:p>
    <w:p w:rsidR="009A1950" w:rsidRDefault="009A1950" w:rsidP="009A1950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1950" w:rsidRDefault="009A1950" w:rsidP="009A1950">
      <w:pPr>
        <w:jc w:val="center"/>
      </w:pPr>
    </w:p>
    <w:p w:rsidR="009A1950" w:rsidRDefault="009A1950" w:rsidP="009A1950">
      <w:pPr>
        <w:jc w:val="center"/>
      </w:pPr>
      <w:r>
        <w:t xml:space="preserve"> </w:t>
      </w:r>
    </w:p>
    <w:p w:rsidR="009A1950" w:rsidRDefault="009A1950" w:rsidP="009A1950">
      <w:pPr>
        <w:jc w:val="right"/>
      </w:pPr>
      <w:r>
        <w:t>УТВЕРЖДАЮ</w:t>
      </w:r>
    </w:p>
    <w:p w:rsidR="009A1950" w:rsidRDefault="009A1950" w:rsidP="009A1950">
      <w:pPr>
        <w:ind w:left="5222"/>
        <w:jc w:val="right"/>
      </w:pPr>
      <w:r>
        <w:t>Проректор по учебной работе</w:t>
      </w:r>
    </w:p>
    <w:p w:rsidR="009A1950" w:rsidRDefault="009A1950" w:rsidP="009A1950">
      <w:pPr>
        <w:ind w:left="5222"/>
        <w:jc w:val="right"/>
      </w:pPr>
    </w:p>
    <w:p w:rsidR="009A1950" w:rsidRDefault="009A1950" w:rsidP="009A1950">
      <w:pPr>
        <w:ind w:left="5222"/>
        <w:jc w:val="right"/>
      </w:pPr>
      <w:r>
        <w:t xml:space="preserve">___________________  </w:t>
      </w:r>
      <w:r w:rsidRPr="009E1DFB">
        <w:t>С.</w:t>
      </w:r>
      <w:r w:rsidRPr="003A5F1E">
        <w:t xml:space="preserve"> </w:t>
      </w:r>
      <w:r w:rsidRPr="009E1DFB">
        <w:t>Т.</w:t>
      </w:r>
      <w:r>
        <w:t xml:space="preserve"> </w:t>
      </w:r>
      <w:r w:rsidRPr="009E1DFB">
        <w:t>Князев</w:t>
      </w:r>
    </w:p>
    <w:p w:rsidR="009A1950" w:rsidRDefault="009A1950" w:rsidP="009A1950">
      <w:pPr>
        <w:ind w:left="5222"/>
        <w:jc w:val="right"/>
      </w:pPr>
      <w:r>
        <w:t>«___» _________________ 2017 г.</w:t>
      </w:r>
    </w:p>
    <w:p w:rsidR="009A1950" w:rsidRDefault="009A1950" w:rsidP="009A1950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596FB1" w:rsidRDefault="00B209B3">
      <w:pPr>
        <w:jc w:val="center"/>
      </w:pPr>
      <w:r w:rsidRPr="00B209B3">
        <w:rPr>
          <w:caps/>
        </w:rPr>
        <w:t>Иностранный язык специальности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3B13CC" w:rsidRPr="00EE00EB" w:rsidTr="00874E8C">
        <w:trPr>
          <w:trHeight w:val="148"/>
        </w:trPr>
        <w:tc>
          <w:tcPr>
            <w:tcW w:w="6072" w:type="dxa"/>
            <w:shd w:val="clear" w:color="auto" w:fill="auto"/>
          </w:tcPr>
          <w:p w:rsidR="003B13CC" w:rsidRPr="00EE00EB" w:rsidRDefault="003B13CC" w:rsidP="00874E8C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3B13CC" w:rsidRPr="00EE00EB" w:rsidRDefault="003B13CC" w:rsidP="00874E8C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3B13CC" w:rsidRPr="00EE00EB" w:rsidTr="00874E8C">
        <w:trPr>
          <w:trHeight w:val="332"/>
        </w:trPr>
        <w:tc>
          <w:tcPr>
            <w:tcW w:w="6072" w:type="dxa"/>
            <w:shd w:val="clear" w:color="auto" w:fill="auto"/>
          </w:tcPr>
          <w:p w:rsidR="003B13CC" w:rsidRPr="00B209B3" w:rsidRDefault="003B13CC" w:rsidP="00874E8C">
            <w:r w:rsidRPr="00EE00EB">
              <w:rPr>
                <w:b/>
              </w:rPr>
              <w:t>Модуль</w:t>
            </w:r>
            <w:r w:rsidRPr="009A0EBB">
              <w:tab/>
            </w:r>
            <w:r w:rsidR="003806FB">
              <w:t>М</w:t>
            </w:r>
            <w:proofErr w:type="gramStart"/>
            <w:r w:rsidR="003806FB">
              <w:t>1</w:t>
            </w:r>
            <w:proofErr w:type="gramEnd"/>
            <w:r w:rsidR="003806FB">
              <w:t>.</w:t>
            </w:r>
            <w:r w:rsidR="00B209B3" w:rsidRPr="00B209B3">
              <w:t>6</w:t>
            </w:r>
          </w:p>
          <w:p w:rsidR="003B13CC" w:rsidRPr="0063540B" w:rsidRDefault="00B209B3" w:rsidP="00874E8C">
            <w:r w:rsidRPr="00B209B3">
              <w:t>Иностранный язык специальности</w:t>
            </w:r>
          </w:p>
        </w:tc>
        <w:tc>
          <w:tcPr>
            <w:tcW w:w="4225" w:type="dxa"/>
            <w:shd w:val="clear" w:color="auto" w:fill="auto"/>
          </w:tcPr>
          <w:p w:rsidR="003B13CC" w:rsidRPr="00EE00EB" w:rsidRDefault="003B13CC" w:rsidP="00874E8C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3B13CC" w:rsidRPr="0063540B" w:rsidRDefault="003B13CC" w:rsidP="00874E8C"/>
        </w:tc>
      </w:tr>
      <w:tr w:rsidR="003B13CC" w:rsidRPr="00EE00EB" w:rsidTr="00874E8C">
        <w:trPr>
          <w:trHeight w:val="332"/>
        </w:trPr>
        <w:tc>
          <w:tcPr>
            <w:tcW w:w="6072" w:type="dxa"/>
            <w:shd w:val="clear" w:color="auto" w:fill="auto"/>
          </w:tcPr>
          <w:p w:rsidR="003B13CC" w:rsidRPr="00EE00EB" w:rsidRDefault="003B13CC" w:rsidP="00874E8C">
            <w:r w:rsidRPr="00EE00EB">
              <w:rPr>
                <w:b/>
              </w:rPr>
              <w:t>Образовательная программа</w:t>
            </w:r>
          </w:p>
          <w:p w:rsidR="003B13CC" w:rsidRPr="003F40FD" w:rsidRDefault="003B13CC" w:rsidP="00874E8C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3B13CC" w:rsidRDefault="003B13CC" w:rsidP="00874E8C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3B13CC" w:rsidRPr="009A1950" w:rsidRDefault="003B13CC" w:rsidP="00874E8C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3B13CC" w:rsidRPr="00EE00EB" w:rsidTr="00874E8C">
        <w:trPr>
          <w:trHeight w:val="332"/>
        </w:trPr>
        <w:tc>
          <w:tcPr>
            <w:tcW w:w="6072" w:type="dxa"/>
            <w:shd w:val="clear" w:color="auto" w:fill="auto"/>
          </w:tcPr>
          <w:p w:rsidR="003B13CC" w:rsidRPr="00EE00EB" w:rsidRDefault="003B13CC" w:rsidP="00874E8C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3B13CC" w:rsidRPr="009A1950" w:rsidRDefault="003B13CC" w:rsidP="00874E8C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3B13CC" w:rsidRPr="00EE00EB" w:rsidTr="00874E8C">
        <w:trPr>
          <w:trHeight w:val="332"/>
        </w:trPr>
        <w:tc>
          <w:tcPr>
            <w:tcW w:w="6072" w:type="dxa"/>
            <w:shd w:val="clear" w:color="auto" w:fill="auto"/>
          </w:tcPr>
          <w:p w:rsidR="003B13CC" w:rsidRPr="00EE00EB" w:rsidRDefault="003B13CC" w:rsidP="00874E8C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3B13CC" w:rsidRPr="00D31623" w:rsidRDefault="003B13CC" w:rsidP="00874E8C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3B13CC" w:rsidRPr="00EE00EB" w:rsidRDefault="003B13CC" w:rsidP="00874E8C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3B13CC" w:rsidRPr="00131F6B" w:rsidRDefault="003B13CC" w:rsidP="00874E8C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3B13CC" w:rsidRPr="00EE00EB" w:rsidTr="00874E8C">
        <w:trPr>
          <w:trHeight w:val="332"/>
        </w:trPr>
        <w:tc>
          <w:tcPr>
            <w:tcW w:w="6072" w:type="dxa"/>
            <w:shd w:val="clear" w:color="auto" w:fill="auto"/>
          </w:tcPr>
          <w:p w:rsidR="003B13CC" w:rsidRPr="00EE00EB" w:rsidRDefault="003B13CC" w:rsidP="00874E8C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3B13CC" w:rsidRPr="00131F6B" w:rsidRDefault="003B13CC" w:rsidP="00874E8C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3B13CC" w:rsidRPr="00EE00EB" w:rsidRDefault="003B13CC" w:rsidP="00874E8C">
            <w:pPr>
              <w:jc w:val="both"/>
            </w:pPr>
          </w:p>
        </w:tc>
      </w:tr>
      <w:tr w:rsidR="003B13CC" w:rsidRPr="00EE00EB" w:rsidTr="00874E8C">
        <w:trPr>
          <w:trHeight w:val="332"/>
        </w:trPr>
        <w:tc>
          <w:tcPr>
            <w:tcW w:w="6072" w:type="dxa"/>
            <w:shd w:val="clear" w:color="auto" w:fill="auto"/>
          </w:tcPr>
          <w:p w:rsidR="003B13CC" w:rsidRPr="00EE00EB" w:rsidRDefault="003B13CC" w:rsidP="00874E8C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3B13CC" w:rsidRPr="0058684D" w:rsidRDefault="003B13CC" w:rsidP="00874E8C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595EFF" w:rsidRDefault="00595EFF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605927">
        <w:rPr>
          <w:b/>
          <w:color w:val="auto"/>
        </w:rPr>
        <w:t>7</w:t>
      </w:r>
    </w:p>
    <w:p w:rsidR="00BF3376" w:rsidRDefault="00BF3376" w:rsidP="00BF3376">
      <w:pPr>
        <w:pageBreakBefore/>
      </w:pPr>
      <w:r>
        <w:lastRenderedPageBreak/>
        <w:t>Программа модуля составлена авторами:</w:t>
      </w:r>
    </w:p>
    <w:p w:rsidR="00BF3376" w:rsidRDefault="00BF3376" w:rsidP="00BF3376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E808CF" w:rsidTr="00433AE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08CF" w:rsidRDefault="00E808CF" w:rsidP="00433AE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08CF" w:rsidRDefault="00E808CF" w:rsidP="00433AE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08CF" w:rsidRDefault="00E808CF" w:rsidP="00433AE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08CF" w:rsidRDefault="00E808CF" w:rsidP="00433AE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08CF" w:rsidRDefault="00E808CF" w:rsidP="00433AE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08CF" w:rsidRDefault="00E808CF" w:rsidP="00433AE4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E808CF" w:rsidRPr="00EE00EB" w:rsidTr="00433AE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8CF" w:rsidRPr="00EE00EB" w:rsidRDefault="00E808CF" w:rsidP="00433AE4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8CF" w:rsidRDefault="00E808CF" w:rsidP="00433AE4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8CF" w:rsidRDefault="00E808CF" w:rsidP="00433AE4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8CF" w:rsidRDefault="00E808CF" w:rsidP="00433AE4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8CF" w:rsidRPr="00477D03" w:rsidRDefault="00E808CF" w:rsidP="00433AE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8CF" w:rsidRPr="00EE00EB" w:rsidRDefault="00E808CF" w:rsidP="00433AE4">
            <w:pPr>
              <w:snapToGrid w:val="0"/>
              <w:ind w:right="2"/>
              <w:jc w:val="center"/>
            </w:pPr>
          </w:p>
        </w:tc>
      </w:tr>
      <w:tr w:rsidR="00E808CF" w:rsidRPr="00EE00EB" w:rsidTr="00433AE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8CF" w:rsidRPr="00EE00EB" w:rsidRDefault="00E808CF" w:rsidP="00433AE4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8CF" w:rsidRPr="00EE00EB" w:rsidRDefault="00E808CF" w:rsidP="00433AE4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8CF" w:rsidRPr="00EE00EB" w:rsidRDefault="00E808CF" w:rsidP="00433AE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8CF" w:rsidRPr="00EE00EB" w:rsidRDefault="00E808CF" w:rsidP="00433AE4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8CF" w:rsidRPr="00477D03" w:rsidRDefault="00E808CF" w:rsidP="00433AE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8CF" w:rsidRPr="00EE00EB" w:rsidRDefault="00E808CF" w:rsidP="00433AE4">
            <w:pPr>
              <w:snapToGrid w:val="0"/>
              <w:ind w:right="2"/>
              <w:jc w:val="center"/>
            </w:pPr>
          </w:p>
        </w:tc>
      </w:tr>
    </w:tbl>
    <w:p w:rsidR="00BF3376" w:rsidRPr="00EE00EB" w:rsidRDefault="00BF3376" w:rsidP="00BF3376">
      <w:pPr>
        <w:jc w:val="both"/>
        <w:rPr>
          <w:spacing w:val="-3"/>
        </w:rPr>
      </w:pPr>
    </w:p>
    <w:p w:rsidR="00BF3376" w:rsidRPr="002E58FD" w:rsidRDefault="00BF3376" w:rsidP="00BF3376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C62F67">
        <w:t>С.С. Уколов</w:t>
      </w:r>
    </w:p>
    <w:p w:rsidR="00BF3376" w:rsidRPr="009E0BD3" w:rsidRDefault="00BF3376" w:rsidP="00BF3376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BF3376" w:rsidRPr="00EE00EB" w:rsidRDefault="00BF3376" w:rsidP="00BF3376">
      <w:pPr>
        <w:ind w:firstLine="709"/>
        <w:jc w:val="both"/>
      </w:pPr>
    </w:p>
    <w:p w:rsidR="00BF3376" w:rsidRPr="00807340" w:rsidRDefault="00BF3376" w:rsidP="00BF3376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F3376" w:rsidRPr="00807340" w:rsidRDefault="00BF3376" w:rsidP="00BF3376">
      <w:pPr>
        <w:ind w:firstLine="709"/>
        <w:jc w:val="both"/>
      </w:pPr>
    </w:p>
    <w:p w:rsidR="00BF3376" w:rsidRPr="002B1965" w:rsidRDefault="00BF3376" w:rsidP="00BF3376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BF3376" w:rsidRPr="00807340" w:rsidRDefault="00BF3376" w:rsidP="00BF3376">
      <w:pPr>
        <w:jc w:val="both"/>
        <w:rPr>
          <w:spacing w:val="-3"/>
        </w:rPr>
      </w:pPr>
    </w:p>
    <w:p w:rsidR="00BF3376" w:rsidRPr="0070465E" w:rsidRDefault="00BF3376" w:rsidP="00BF3376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F3376" w:rsidRPr="00B4013A" w:rsidRDefault="00BF3376" w:rsidP="00BF3376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BF3376" w:rsidRPr="006907FB" w:rsidRDefault="00BF3376" w:rsidP="00BF3376">
      <w:pPr>
        <w:jc w:val="both"/>
        <w:rPr>
          <w:spacing w:val="-3"/>
        </w:rPr>
      </w:pPr>
    </w:p>
    <w:p w:rsidR="00BF3376" w:rsidRPr="006E69FD" w:rsidRDefault="00BF3376" w:rsidP="00BF3376">
      <w:pPr>
        <w:ind w:firstLine="709"/>
        <w:jc w:val="both"/>
      </w:pPr>
      <w:r w:rsidRPr="006E69FD">
        <w:t>Согласовано:</w:t>
      </w:r>
    </w:p>
    <w:p w:rsidR="00BF3376" w:rsidRPr="00EE00EB" w:rsidRDefault="00BF3376" w:rsidP="00BF3376">
      <w:pPr>
        <w:ind w:firstLine="709"/>
        <w:jc w:val="both"/>
      </w:pPr>
    </w:p>
    <w:p w:rsidR="00BF3376" w:rsidRDefault="00BF3376" w:rsidP="00BF3376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</w:p>
    <w:p w:rsidR="003758D9" w:rsidRPr="00762179" w:rsidRDefault="003758D9" w:rsidP="00B209B3">
      <w:pPr>
        <w:pStyle w:val="4"/>
        <w:pageBreakBefore/>
        <w:numPr>
          <w:ilvl w:val="0"/>
          <w:numId w:val="3"/>
        </w:numPr>
        <w:rPr>
          <w:rFonts w:ascii="Times New Roman" w:hAnsi="Times New Roman" w:cs="Times New Roman"/>
          <w:b w:val="0"/>
          <w:sz w:val="24"/>
          <w:szCs w:val="24"/>
        </w:rPr>
      </w:pPr>
      <w:r w:rsidRPr="00762179">
        <w:rPr>
          <w:rFonts w:ascii="Times New Roman" w:hAnsi="Times New Roman" w:cs="Times New Roman"/>
          <w:sz w:val="24"/>
          <w:szCs w:val="24"/>
        </w:rPr>
        <w:lastRenderedPageBreak/>
        <w:t>ОБЩАЯ ХАРАКТЕРИСТИКА МОДУЛЯ</w:t>
      </w:r>
      <w:r w:rsidR="00683AAB" w:rsidRPr="00762179">
        <w:rPr>
          <w:rFonts w:ascii="Times New Roman" w:hAnsi="Times New Roman" w:cs="Times New Roman"/>
          <w:sz w:val="24"/>
          <w:szCs w:val="24"/>
        </w:rPr>
        <w:t xml:space="preserve">  </w:t>
      </w:r>
      <w:r w:rsidR="00B104AD" w:rsidRPr="00762179">
        <w:rPr>
          <w:rFonts w:ascii="Times New Roman" w:hAnsi="Times New Roman" w:cs="Times New Roman"/>
          <w:sz w:val="24"/>
          <w:szCs w:val="24"/>
        </w:rPr>
        <w:t>«</w:t>
      </w:r>
      <w:r w:rsidR="00B209B3" w:rsidRPr="00B209B3">
        <w:rPr>
          <w:rFonts w:ascii="Times New Roman" w:hAnsi="Times New Roman" w:cs="Times New Roman"/>
          <w:sz w:val="24"/>
          <w:szCs w:val="24"/>
        </w:rPr>
        <w:t>Иностранный язык специальности</w:t>
      </w:r>
      <w:r w:rsidR="00B104AD" w:rsidRPr="00762179">
        <w:rPr>
          <w:rFonts w:ascii="Times New Roman" w:hAnsi="Times New Roman" w:cs="Times New Roman"/>
          <w:sz w:val="24"/>
          <w:szCs w:val="24"/>
        </w:rPr>
        <w:t>»</w:t>
      </w:r>
      <w:r w:rsidR="00B104AD" w:rsidRPr="0076217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762179">
        <w:rPr>
          <w:rFonts w:ascii="Times New Roman" w:hAnsi="Times New Roman" w:cs="Times New Roman"/>
          <w:b w:val="0"/>
          <w:sz w:val="24"/>
          <w:szCs w:val="24"/>
        </w:rPr>
        <w:instrText xml:space="preserve"> TC "ОБЩАЯ ХАРАКТЕРИСТИКА МОДУЛЯ" \l 1 </w:instrTex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B209B3">
        <w:rPr>
          <w:lang w:val="en-US"/>
        </w:rPr>
        <w:t>9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3758D9" w:rsidRPr="00A10A04" w:rsidRDefault="0027740C" w:rsidP="0027740C">
      <w:pPr>
        <w:pStyle w:val="18"/>
        <w:spacing w:line="240" w:lineRule="auto"/>
        <w:jc w:val="both"/>
        <w:rPr>
          <w:color w:val="auto"/>
        </w:rPr>
      </w:pP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Модуль входит в </w:t>
      </w:r>
      <w:r w:rsidR="00B209B3">
        <w:rPr>
          <w:rFonts w:ascii="Times New Roman" w:hAnsi="Times New Roman" w:cs="Times New Roman"/>
          <w:color w:val="auto"/>
          <w:sz w:val="24"/>
          <w:szCs w:val="24"/>
        </w:rPr>
        <w:t>вариативную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>часть образовательной программы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209B3" w:rsidRPr="00B209B3">
        <w:rPr>
          <w:rFonts w:ascii="Times New Roman" w:hAnsi="Times New Roman" w:cs="Times New Roman"/>
          <w:color w:val="auto"/>
          <w:sz w:val="24"/>
          <w:szCs w:val="24"/>
        </w:rPr>
        <w:t>Модуль формирует сп</w:t>
      </w:r>
      <w:r w:rsidR="00B209B3" w:rsidRPr="00B209B3">
        <w:rPr>
          <w:rFonts w:ascii="Times New Roman" w:hAnsi="Times New Roman" w:cs="Times New Roman"/>
          <w:color w:val="auto"/>
          <w:sz w:val="24"/>
          <w:szCs w:val="24"/>
        </w:rPr>
        <w:t>о</w:t>
      </w:r>
      <w:r w:rsidR="00B209B3" w:rsidRPr="00B209B3">
        <w:rPr>
          <w:rFonts w:ascii="Times New Roman" w:hAnsi="Times New Roman" w:cs="Times New Roman"/>
          <w:color w:val="auto"/>
          <w:sz w:val="24"/>
          <w:szCs w:val="24"/>
        </w:rPr>
        <w:t>собность к освоению иноязычной информации в области профессиональной деятельности, к проведению и обоснованию научных исследований на иностранном языке</w:t>
      </w:r>
      <w:r w:rsidR="005E28C7" w:rsidRPr="005E28C7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A10A04" w:rsidRPr="00EE00EB" w:rsidRDefault="00A10A04" w:rsidP="001011EA">
      <w:pPr>
        <w:tabs>
          <w:tab w:val="left" w:pos="8327"/>
        </w:tabs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75589C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1929F6" w:rsidRDefault="003758D9" w:rsidP="001929F6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75589C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75589C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Default="00FA2F7B" w:rsidP="00B30BEC">
            <w:pPr>
              <w:rPr>
                <w:color w:val="auto"/>
              </w:rPr>
            </w:pPr>
            <w:r>
              <w:rPr>
                <w:color w:val="auto"/>
              </w:rPr>
              <w:t>(</w:t>
            </w:r>
            <w:proofErr w:type="gramStart"/>
            <w:r w:rsidR="00024C23">
              <w:rPr>
                <w:b/>
                <w:color w:val="auto"/>
              </w:rPr>
              <w:t>ВВ</w:t>
            </w:r>
            <w:proofErr w:type="gramEnd"/>
            <w:r>
              <w:rPr>
                <w:color w:val="auto"/>
              </w:rPr>
              <w:t xml:space="preserve">) </w:t>
            </w:r>
            <w:r w:rsidR="00024C23" w:rsidRPr="00024C23">
              <w:t>Иностранный язык профессиональной области</w:t>
            </w:r>
          </w:p>
          <w:p w:rsidR="00B30BEC" w:rsidRPr="00FA4963" w:rsidRDefault="00B30BEC" w:rsidP="00FA4963">
            <w:pPr>
              <w:ind w:firstLine="709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422DC">
            <w:pPr>
              <w:snapToGrid w:val="0"/>
              <w:jc w:val="both"/>
            </w:pPr>
            <w: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422D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422DC">
            <w:pPr>
              <w:snapToGrid w:val="0"/>
              <w:jc w:val="both"/>
            </w:pPr>
            <w:r>
              <w:t>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422D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422DC" w:rsidP="00CD34C4">
            <w:pPr>
              <w:snapToGrid w:val="0"/>
              <w:jc w:val="both"/>
            </w:pPr>
            <w:r>
              <w:t>68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B30C7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(4</w:t>
            </w:r>
            <w:r w:rsidR="0075589C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both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</w:t>
            </w:r>
          </w:p>
        </w:tc>
      </w:tr>
      <w:tr w:rsidR="00024C23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4C23" w:rsidRPr="00EE00EB" w:rsidRDefault="00024C23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4C23" w:rsidRDefault="00024C23" w:rsidP="00B30BEC">
            <w:pPr>
              <w:rPr>
                <w:color w:val="auto"/>
              </w:rPr>
            </w:pPr>
            <w:r>
              <w:rPr>
                <w:color w:val="auto"/>
              </w:rPr>
              <w:t>(</w:t>
            </w:r>
            <w:proofErr w:type="gramStart"/>
            <w:r>
              <w:rPr>
                <w:b/>
                <w:color w:val="auto"/>
              </w:rPr>
              <w:t>ВВ</w:t>
            </w:r>
            <w:proofErr w:type="gramEnd"/>
            <w:r>
              <w:rPr>
                <w:color w:val="auto"/>
              </w:rPr>
              <w:t xml:space="preserve">) </w:t>
            </w:r>
            <w:r w:rsidRPr="00024C23">
              <w:rPr>
                <w:color w:val="auto"/>
              </w:rPr>
              <w:t>Углубленный курс разговорного английского языка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4C23" w:rsidRDefault="00D422DC">
            <w:pPr>
              <w:snapToGrid w:val="0"/>
              <w:jc w:val="both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4C23" w:rsidRPr="00EE00EB" w:rsidRDefault="00024C23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4C23" w:rsidRDefault="00D422DC">
            <w:pPr>
              <w:snapToGrid w:val="0"/>
              <w:jc w:val="both"/>
            </w:pPr>
            <w:r>
              <w:t>108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4C23" w:rsidRPr="00EE00EB" w:rsidRDefault="00024C23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4C23" w:rsidRDefault="00D422DC">
            <w:pPr>
              <w:snapToGrid w:val="0"/>
              <w:jc w:val="both"/>
            </w:pPr>
            <w:r>
              <w:t>108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4C23" w:rsidRDefault="00D422DC" w:rsidP="00CD34C4">
            <w:pPr>
              <w:snapToGrid w:val="0"/>
              <w:jc w:val="both"/>
            </w:pPr>
            <w:r>
              <w:t>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4C23" w:rsidRDefault="00D422DC">
            <w:pPr>
              <w:snapToGrid w:val="0"/>
              <w:jc w:val="both"/>
            </w:pPr>
            <w:r>
              <w:t>Э (18)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4C23" w:rsidRDefault="00D422DC" w:rsidP="0075589C">
            <w:pPr>
              <w:snapToGrid w:val="0"/>
              <w:jc w:val="both"/>
            </w:pPr>
            <w:r>
              <w:t>216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4C23" w:rsidRDefault="00D422DC">
            <w:pPr>
              <w:snapToGrid w:val="0"/>
              <w:jc w:val="both"/>
            </w:pPr>
            <w:r>
              <w:t>6</w:t>
            </w:r>
          </w:p>
        </w:tc>
      </w:tr>
      <w:tr w:rsidR="00B30BEC" w:rsidRPr="00EE00EB" w:rsidTr="00E84C52">
        <w:trPr>
          <w:cantSplit/>
          <w:trHeight w:val="485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422D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422DC">
            <w:pPr>
              <w:snapToGrid w:val="0"/>
              <w:jc w:val="both"/>
            </w:pPr>
            <w:r>
              <w:t>126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422DC">
            <w:pPr>
              <w:snapToGrid w:val="0"/>
              <w:jc w:val="both"/>
            </w:pPr>
            <w:r>
              <w:t>144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422DC">
            <w:pPr>
              <w:snapToGrid w:val="0"/>
              <w:jc w:val="both"/>
            </w:pPr>
            <w:r>
              <w:t>158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422DC">
            <w:pPr>
              <w:snapToGrid w:val="0"/>
              <w:jc w:val="both"/>
            </w:pPr>
            <w:r>
              <w:t>22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422DC" w:rsidP="0075589C">
            <w:pPr>
              <w:snapToGrid w:val="0"/>
              <w:jc w:val="center"/>
            </w:pPr>
            <w:r>
              <w:t>324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D422DC">
            <w:pPr>
              <w:snapToGrid w:val="0"/>
              <w:jc w:val="center"/>
            </w:pPr>
            <w:r>
              <w:t>9</w:t>
            </w:r>
            <w:bookmarkStart w:id="0" w:name="_GoBack"/>
            <w:bookmarkEnd w:id="0"/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697CA4">
      <w:pPr>
        <w:keepNext/>
        <w:keepLines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697CA4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4B30C7" w:rsidRDefault="00865D6A">
            <w:r w:rsidRPr="004B30C7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 w:rsidTr="00697CA4">
        <w:trPr>
          <w:cantSplit/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865D6A" w:rsidP="00865D6A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4F3BC7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4F3BC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9980" w:type="dxa"/>
        <w:tblInd w:w="-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665"/>
        <w:gridCol w:w="2835"/>
        <w:gridCol w:w="2977"/>
        <w:gridCol w:w="2503"/>
      </w:tblGrid>
      <w:tr w:rsidR="003758D9" w:rsidRPr="00EE00EB" w:rsidTr="0047618F">
        <w:trPr>
          <w:cantSplit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E84C52">
            <w:pPr>
              <w:keepNext/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E84C52">
            <w:pPr>
              <w:keepNext/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</w:t>
            </w:r>
            <w:proofErr w:type="gramStart"/>
            <w:r w:rsidRPr="00EE00EB">
              <w:rPr>
                <w:rFonts w:eastAsia="Calibri"/>
                <w:b/>
              </w:rPr>
              <w:t>-Р</w:t>
            </w:r>
            <w:proofErr w:type="gramEnd"/>
            <w:r w:rsidRPr="00EE00EB">
              <w:rPr>
                <w:rFonts w:eastAsia="Calibri"/>
                <w:b/>
              </w:rPr>
              <w:t xml:space="preserve">О, которые формируются при освоении модуля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E84C52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47618F" w:rsidP="00E84C52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>
              <w:rPr>
                <w:rFonts w:eastAsia="Calibri"/>
                <w:b/>
                <w:bCs/>
                <w:color w:val="auto"/>
              </w:rPr>
              <w:t xml:space="preserve">соответствии с </w:t>
            </w:r>
            <w:r w:rsidRPr="0047618F">
              <w:rPr>
                <w:rFonts w:eastAsia="Calibri"/>
              </w:rPr>
              <w:t>ФГОС</w:t>
            </w:r>
            <w:r>
              <w:rPr>
                <w:rFonts w:eastAsia="Calibri"/>
                <w:lang w:val="en-US"/>
              </w:rPr>
              <w:t> </w:t>
            </w:r>
            <w:proofErr w:type="gramStart"/>
            <w:r w:rsidR="003758D9" w:rsidRPr="0047618F">
              <w:rPr>
                <w:rFonts w:eastAsia="Calibri"/>
              </w:rPr>
              <w:t>ВО</w:t>
            </w:r>
            <w:proofErr w:type="gramEnd"/>
            <w:r w:rsidR="003758D9"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 w:rsidP="00E84C52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E84C52">
            <w:pPr>
              <w:keepNext/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420319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3758D9" w:rsidRPr="00EE00EB" w:rsidTr="0047618F">
        <w:trPr>
          <w:cantSplit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042894">
            <w:pPr>
              <w:jc w:val="center"/>
              <w:rPr>
                <w:rFonts w:eastAsia="Calibri"/>
              </w:rPr>
            </w:pPr>
            <w:r w:rsidRPr="00042894">
              <w:rPr>
                <w:rFonts w:eastAsia="Calibri"/>
              </w:rPr>
              <w:t>09.04.01/01.01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D05CA2">
            <w:pPr>
              <w:rPr>
                <w:rFonts w:eastAsia="Calibri"/>
                <w:b/>
              </w:rPr>
            </w:pPr>
            <w:r w:rsidRPr="00D05CA2">
              <w:rPr>
                <w:rFonts w:eastAsia="Calibri"/>
                <w:b/>
              </w:rPr>
              <w:t>РО-0</w:t>
            </w:r>
            <w:r w:rsidR="00D8292C">
              <w:rPr>
                <w:rFonts w:eastAsia="Calibri"/>
                <w:b/>
              </w:rPr>
              <w:t>3</w:t>
            </w:r>
            <w:r w:rsidR="00420319">
              <w:rPr>
                <w:rFonts w:eastAsia="Calibri"/>
                <w:b/>
              </w:rPr>
              <w:t>:</w:t>
            </w:r>
          </w:p>
          <w:p w:rsidR="00420319" w:rsidRPr="00420319" w:rsidRDefault="005C5065" w:rsidP="00456ADF">
            <w:pPr>
              <w:rPr>
                <w:rFonts w:eastAsia="Calibri"/>
                <w:b/>
              </w:rPr>
            </w:pPr>
            <w:r w:rsidRPr="005C5065">
              <w:rPr>
                <w:rFonts w:eastAsia="Calibri"/>
              </w:rPr>
              <w:t>Способность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использовать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навыки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владения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соответствующим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уровнем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иноязычной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коммуникативной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компетенции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для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решения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коммуникативных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задач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в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специализированных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областях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профессиональной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и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научной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сфер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деятельности</w:t>
            </w:r>
            <w:r w:rsidR="00456ADF">
              <w:rPr>
                <w:rFonts w:eastAsia="Calibri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4D9F" w:rsidRPr="005C5065" w:rsidRDefault="005C5065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</w:t>
            </w:r>
            <w:r w:rsidR="00064D9F">
              <w:rPr>
                <w:rFonts w:eastAsia="Calibri"/>
                <w:color w:val="auto"/>
              </w:rPr>
              <w:t>ПК-</w:t>
            </w:r>
            <w:r>
              <w:rPr>
                <w:rFonts w:eastAsia="Calibri"/>
                <w:color w:val="auto"/>
              </w:rPr>
              <w:t>4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</w:p>
        </w:tc>
      </w:tr>
    </w:tbl>
    <w:p w:rsidR="003758D9" w:rsidRDefault="003758D9">
      <w:pPr>
        <w:jc w:val="both"/>
      </w:pPr>
    </w:p>
    <w:tbl>
      <w:tblPr>
        <w:tblStyle w:val="af8"/>
        <w:tblW w:w="10065" w:type="dxa"/>
        <w:tblInd w:w="-34" w:type="dxa"/>
        <w:tblLook w:val="04A0" w:firstRow="1" w:lastRow="0" w:firstColumn="1" w:lastColumn="0" w:noHBand="0" w:noVBand="1"/>
      </w:tblPr>
      <w:tblGrid>
        <w:gridCol w:w="10065"/>
      </w:tblGrid>
      <w:tr w:rsidR="00F9585E" w:rsidRPr="00F9585E" w:rsidTr="0047618F">
        <w:tc>
          <w:tcPr>
            <w:tcW w:w="10065" w:type="dxa"/>
          </w:tcPr>
          <w:p w:rsidR="00F9585E" w:rsidRPr="00F9585E" w:rsidRDefault="00F9585E" w:rsidP="00152465">
            <w:pPr>
              <w:jc w:val="center"/>
              <w:rPr>
                <w:b/>
                <w:bCs/>
              </w:rPr>
            </w:pPr>
            <w:r w:rsidRPr="00F9585E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F9585E" w:rsidRPr="00456ADF" w:rsidTr="0047618F">
        <w:tc>
          <w:tcPr>
            <w:tcW w:w="10065" w:type="dxa"/>
          </w:tcPr>
          <w:p w:rsidR="00F9585E" w:rsidRPr="00456ADF" w:rsidRDefault="00456ADF" w:rsidP="00456ADF">
            <w:pPr>
              <w:spacing w:before="60" w:after="60"/>
              <w:jc w:val="both"/>
              <w:rPr>
                <w:bCs/>
              </w:rPr>
            </w:pPr>
            <w:r w:rsidRPr="00456ADF">
              <w:rPr>
                <w:b/>
                <w:bCs/>
              </w:rPr>
              <w:t>ОПК-4</w:t>
            </w:r>
            <w:r>
              <w:rPr>
                <w:bCs/>
              </w:rPr>
              <w:t xml:space="preserve">: </w:t>
            </w:r>
            <w:r w:rsidRPr="00456ADF">
              <w:rPr>
                <w:bCs/>
              </w:rPr>
              <w:t>владение,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по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крайней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мере,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одним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из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иностранных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языков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на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уровне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социального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и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профессионального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общения,</w:t>
            </w:r>
            <w:r>
              <w:rPr>
                <w:bCs/>
              </w:rPr>
              <w:t xml:space="preserve"> </w:t>
            </w:r>
            <w:r w:rsidR="0020497A">
              <w:rPr>
                <w:bCs/>
              </w:rPr>
              <w:t>способность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применять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специальную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лексику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и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профессиональную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терминологию</w:t>
            </w:r>
            <w:r>
              <w:rPr>
                <w:bCs/>
              </w:rPr>
              <w:t xml:space="preserve"> </w:t>
            </w:r>
            <w:r w:rsidR="00075887">
              <w:rPr>
                <w:bCs/>
              </w:rPr>
              <w:t>языка</w:t>
            </w:r>
          </w:p>
        </w:tc>
      </w:tr>
    </w:tbl>
    <w:p w:rsidR="00F9585E" w:rsidRPr="002B1FA7" w:rsidRDefault="00F9585E" w:rsidP="00E84C52">
      <w:pPr>
        <w:jc w:val="both"/>
        <w:rPr>
          <w:bCs/>
          <w:caps/>
        </w:rPr>
      </w:pPr>
    </w:p>
    <w:p w:rsidR="003758D9" w:rsidRPr="00EE00EB" w:rsidRDefault="003758D9" w:rsidP="00BF2007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7222" w:type="dxa"/>
        <w:jc w:val="center"/>
        <w:tblInd w:w="-1209" w:type="dxa"/>
        <w:tblLayout w:type="fixed"/>
        <w:tblLook w:val="0000" w:firstRow="0" w:lastRow="0" w:firstColumn="0" w:lastColumn="0" w:noHBand="0" w:noVBand="0"/>
      </w:tblPr>
      <w:tblGrid>
        <w:gridCol w:w="456"/>
        <w:gridCol w:w="6266"/>
        <w:gridCol w:w="500"/>
      </w:tblGrid>
      <w:tr w:rsidR="00A7521F" w:rsidRPr="00EE00EB" w:rsidTr="00A7521F">
        <w:trPr>
          <w:cantSplit/>
          <w:trHeight w:val="1134"/>
          <w:tblHeader/>
          <w:jc w:val="center"/>
        </w:trPr>
        <w:tc>
          <w:tcPr>
            <w:tcW w:w="6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7521F" w:rsidRPr="00EE00EB" w:rsidRDefault="00A7521F" w:rsidP="00420319">
            <w:pPr>
              <w:keepLines/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A7521F" w:rsidRPr="007E376E" w:rsidRDefault="00A7521F" w:rsidP="00A7521F">
            <w:pPr>
              <w:keepLines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ОПК-4</w:t>
            </w:r>
          </w:p>
        </w:tc>
      </w:tr>
      <w:tr w:rsidR="00A7521F" w:rsidRPr="00EE00EB" w:rsidTr="00A7521F">
        <w:trPr>
          <w:cantSplit/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521F" w:rsidRPr="00746830" w:rsidRDefault="00A7521F" w:rsidP="00420319">
            <w:pPr>
              <w:keepLines/>
              <w:jc w:val="both"/>
            </w:pPr>
            <w:r w:rsidRPr="00746830">
              <w:t>1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521F" w:rsidRPr="00FA4963" w:rsidRDefault="00A7521F" w:rsidP="00420319">
            <w:pPr>
              <w:keepLines/>
            </w:pPr>
            <w:r w:rsidRPr="00B379B1">
              <w:t>Иностранный язык (профессиональный)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21F" w:rsidRDefault="00A7521F" w:rsidP="00F9585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697CA4" w:rsidRPr="00697CA4" w:rsidRDefault="00697CA4">
      <w:pPr>
        <w:jc w:val="both"/>
        <w:rPr>
          <w:b/>
          <w:lang w:val="en-US"/>
        </w:rPr>
      </w:pPr>
    </w:p>
    <w:p w:rsidR="003758D9" w:rsidRPr="00EE00EB" w:rsidRDefault="003758D9" w:rsidP="007056A8">
      <w:pPr>
        <w:keepNext/>
        <w:keepLines/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FA4963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FA4963">
        <w:rPr>
          <w:rFonts w:ascii="Symbol" w:hAnsi="Symbol"/>
          <w:lang w:val="en-US"/>
        </w:rPr>
        <w:t>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FA4963" w:rsidRPr="009E36F7" w:rsidRDefault="00FA4963" w:rsidP="00FA4963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758D9" w:rsidRPr="00EE00EB" w:rsidRDefault="003758D9"/>
    <w:p w:rsidR="00CB158A" w:rsidRPr="00EE00EB" w:rsidRDefault="00CB158A" w:rsidP="007056A8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</w:t>
      </w:r>
      <w:r w:rsidRPr="00EE00EB">
        <w:rPr>
          <w:b/>
          <w:sz w:val="24"/>
          <w:szCs w:val="24"/>
        </w:rPr>
        <w:t>Ч</w:t>
      </w:r>
      <w:r w:rsidRPr="00EE00EB">
        <w:rPr>
          <w:b/>
          <w:sz w:val="24"/>
          <w:szCs w:val="24"/>
        </w:rPr>
        <w:t>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67982">
      <w:pPr>
        <w:keepNext/>
        <w:keepLines/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CB158A" w:rsidRPr="00F67982" w:rsidRDefault="00FA4963" w:rsidP="00FA4963">
      <w:pPr>
        <w:pStyle w:val="af7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</w:t>
      </w:r>
      <w:proofErr w:type="gramStart"/>
      <w:r w:rsidRPr="00F67982">
        <w:rPr>
          <w:color w:val="auto"/>
          <w:sz w:val="24"/>
          <w:szCs w:val="24"/>
        </w:rPr>
        <w:t>дств дл</w:t>
      </w:r>
      <w:proofErr w:type="gramEnd"/>
      <w:r w:rsidRPr="00F67982">
        <w:rPr>
          <w:color w:val="auto"/>
          <w:sz w:val="24"/>
          <w:szCs w:val="24"/>
        </w:rPr>
        <w:t>я промеж</w:t>
      </w:r>
      <w:r w:rsidRPr="00F67982">
        <w:rPr>
          <w:color w:val="auto"/>
          <w:sz w:val="24"/>
          <w:szCs w:val="24"/>
        </w:rPr>
        <w:t>у</w:t>
      </w:r>
      <w:r w:rsidRPr="00F67982">
        <w:rPr>
          <w:color w:val="auto"/>
          <w:sz w:val="24"/>
          <w:szCs w:val="24"/>
        </w:rPr>
        <w:t xml:space="preserve">точной аттестации, приведенные в рабочих программах дисциплин модуля. </w:t>
      </w: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F67982">
      <w:pPr>
        <w:pStyle w:val="1"/>
        <w:keepNext/>
        <w:keepLines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footerReference w:type="default" r:id="rId8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99F" w:rsidRDefault="004E399F">
      <w:r>
        <w:separator/>
      </w:r>
    </w:p>
  </w:endnote>
  <w:endnote w:type="continuationSeparator" w:id="0">
    <w:p w:rsidR="004E399F" w:rsidRDefault="004E3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99F" w:rsidRDefault="004E399F">
      <w:r>
        <w:separator/>
      </w:r>
    </w:p>
  </w:footnote>
  <w:footnote w:type="continuationSeparator" w:id="0">
    <w:p w:rsidR="004E399F" w:rsidRDefault="004E39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24C23"/>
    <w:rsid w:val="00042894"/>
    <w:rsid w:val="00056017"/>
    <w:rsid w:val="00061359"/>
    <w:rsid w:val="00064D9F"/>
    <w:rsid w:val="00075887"/>
    <w:rsid w:val="000C0D0E"/>
    <w:rsid w:val="000C2F28"/>
    <w:rsid w:val="000D2F97"/>
    <w:rsid w:val="000D3C49"/>
    <w:rsid w:val="001011EA"/>
    <w:rsid w:val="0011561C"/>
    <w:rsid w:val="00131F6B"/>
    <w:rsid w:val="00152929"/>
    <w:rsid w:val="00152D85"/>
    <w:rsid w:val="001929F6"/>
    <w:rsid w:val="001952C4"/>
    <w:rsid w:val="001A23F5"/>
    <w:rsid w:val="001B2DE3"/>
    <w:rsid w:val="001B7596"/>
    <w:rsid w:val="001C6DF2"/>
    <w:rsid w:val="001F0109"/>
    <w:rsid w:val="0020497A"/>
    <w:rsid w:val="002142F5"/>
    <w:rsid w:val="00265A33"/>
    <w:rsid w:val="00272036"/>
    <w:rsid w:val="0027740C"/>
    <w:rsid w:val="002874B0"/>
    <w:rsid w:val="0029097D"/>
    <w:rsid w:val="002A0B8E"/>
    <w:rsid w:val="002B2D98"/>
    <w:rsid w:val="002B7DA0"/>
    <w:rsid w:val="002F611C"/>
    <w:rsid w:val="00300320"/>
    <w:rsid w:val="00344118"/>
    <w:rsid w:val="003758D9"/>
    <w:rsid w:val="003806FB"/>
    <w:rsid w:val="003814F8"/>
    <w:rsid w:val="0039361C"/>
    <w:rsid w:val="003B0913"/>
    <w:rsid w:val="003B13CC"/>
    <w:rsid w:val="003B5363"/>
    <w:rsid w:val="003B7E26"/>
    <w:rsid w:val="003E2ADA"/>
    <w:rsid w:val="003F40FD"/>
    <w:rsid w:val="0040075F"/>
    <w:rsid w:val="00403E3A"/>
    <w:rsid w:val="00405BE9"/>
    <w:rsid w:val="004131D8"/>
    <w:rsid w:val="00415474"/>
    <w:rsid w:val="00420319"/>
    <w:rsid w:val="00456ADF"/>
    <w:rsid w:val="004635EB"/>
    <w:rsid w:val="00465522"/>
    <w:rsid w:val="00474E19"/>
    <w:rsid w:val="0047618F"/>
    <w:rsid w:val="00477390"/>
    <w:rsid w:val="00490678"/>
    <w:rsid w:val="004A0D04"/>
    <w:rsid w:val="004B30C7"/>
    <w:rsid w:val="004B7394"/>
    <w:rsid w:val="004C1E35"/>
    <w:rsid w:val="004E21E6"/>
    <w:rsid w:val="004E399F"/>
    <w:rsid w:val="004E449D"/>
    <w:rsid w:val="004F3BC7"/>
    <w:rsid w:val="00511692"/>
    <w:rsid w:val="00537D69"/>
    <w:rsid w:val="00547A3A"/>
    <w:rsid w:val="00557E3C"/>
    <w:rsid w:val="00573122"/>
    <w:rsid w:val="005776F1"/>
    <w:rsid w:val="005828C7"/>
    <w:rsid w:val="0058684D"/>
    <w:rsid w:val="00595EFF"/>
    <w:rsid w:val="00596FB1"/>
    <w:rsid w:val="005A503E"/>
    <w:rsid w:val="005A7C50"/>
    <w:rsid w:val="005B7A62"/>
    <w:rsid w:val="005C5065"/>
    <w:rsid w:val="005E28C7"/>
    <w:rsid w:val="005E64CB"/>
    <w:rsid w:val="005F074C"/>
    <w:rsid w:val="005F19CC"/>
    <w:rsid w:val="00605927"/>
    <w:rsid w:val="00624B52"/>
    <w:rsid w:val="006278A6"/>
    <w:rsid w:val="0063540B"/>
    <w:rsid w:val="00640C41"/>
    <w:rsid w:val="00641707"/>
    <w:rsid w:val="00683AAB"/>
    <w:rsid w:val="00684ADA"/>
    <w:rsid w:val="006931DA"/>
    <w:rsid w:val="00697CA4"/>
    <w:rsid w:val="006B2464"/>
    <w:rsid w:val="006F0587"/>
    <w:rsid w:val="006F589E"/>
    <w:rsid w:val="007056A8"/>
    <w:rsid w:val="00732E98"/>
    <w:rsid w:val="00741077"/>
    <w:rsid w:val="00746830"/>
    <w:rsid w:val="007475BD"/>
    <w:rsid w:val="0075589C"/>
    <w:rsid w:val="00762179"/>
    <w:rsid w:val="00794CDA"/>
    <w:rsid w:val="007A117A"/>
    <w:rsid w:val="007E376E"/>
    <w:rsid w:val="00810A51"/>
    <w:rsid w:val="00812443"/>
    <w:rsid w:val="00817FB9"/>
    <w:rsid w:val="00832B9A"/>
    <w:rsid w:val="00865D6A"/>
    <w:rsid w:val="00871F0F"/>
    <w:rsid w:val="008A6F05"/>
    <w:rsid w:val="008B1AE0"/>
    <w:rsid w:val="008B3EC2"/>
    <w:rsid w:val="0091397F"/>
    <w:rsid w:val="00920BB8"/>
    <w:rsid w:val="00934133"/>
    <w:rsid w:val="00961AAF"/>
    <w:rsid w:val="009822B3"/>
    <w:rsid w:val="009925CC"/>
    <w:rsid w:val="009A1950"/>
    <w:rsid w:val="009D7C33"/>
    <w:rsid w:val="009E1DFB"/>
    <w:rsid w:val="009E3DD5"/>
    <w:rsid w:val="00A0031A"/>
    <w:rsid w:val="00A10A04"/>
    <w:rsid w:val="00A22232"/>
    <w:rsid w:val="00A36D9E"/>
    <w:rsid w:val="00A53E3C"/>
    <w:rsid w:val="00A540FB"/>
    <w:rsid w:val="00A56307"/>
    <w:rsid w:val="00A6268E"/>
    <w:rsid w:val="00A7521F"/>
    <w:rsid w:val="00A8005F"/>
    <w:rsid w:val="00A87805"/>
    <w:rsid w:val="00A96E3D"/>
    <w:rsid w:val="00AA6BA3"/>
    <w:rsid w:val="00AB665F"/>
    <w:rsid w:val="00AB795E"/>
    <w:rsid w:val="00AC3BD0"/>
    <w:rsid w:val="00B104AD"/>
    <w:rsid w:val="00B1263D"/>
    <w:rsid w:val="00B17A78"/>
    <w:rsid w:val="00B209B3"/>
    <w:rsid w:val="00B23BFF"/>
    <w:rsid w:val="00B3046E"/>
    <w:rsid w:val="00B30BEC"/>
    <w:rsid w:val="00B379B1"/>
    <w:rsid w:val="00B51FCB"/>
    <w:rsid w:val="00B673C0"/>
    <w:rsid w:val="00B746A9"/>
    <w:rsid w:val="00B8289B"/>
    <w:rsid w:val="00B929E7"/>
    <w:rsid w:val="00BB0EEE"/>
    <w:rsid w:val="00BB6389"/>
    <w:rsid w:val="00BB7FCA"/>
    <w:rsid w:val="00BF2007"/>
    <w:rsid w:val="00BF3376"/>
    <w:rsid w:val="00BF37C6"/>
    <w:rsid w:val="00C379EE"/>
    <w:rsid w:val="00C42CB2"/>
    <w:rsid w:val="00C62F67"/>
    <w:rsid w:val="00C84510"/>
    <w:rsid w:val="00C852E5"/>
    <w:rsid w:val="00CA715B"/>
    <w:rsid w:val="00CB158A"/>
    <w:rsid w:val="00CC47EF"/>
    <w:rsid w:val="00CD34C4"/>
    <w:rsid w:val="00CE1A62"/>
    <w:rsid w:val="00CE21BD"/>
    <w:rsid w:val="00D05CA2"/>
    <w:rsid w:val="00D126D3"/>
    <w:rsid w:val="00D24C7A"/>
    <w:rsid w:val="00D27477"/>
    <w:rsid w:val="00D31623"/>
    <w:rsid w:val="00D370E3"/>
    <w:rsid w:val="00D422DC"/>
    <w:rsid w:val="00D5144E"/>
    <w:rsid w:val="00D75B81"/>
    <w:rsid w:val="00D7688D"/>
    <w:rsid w:val="00D8292C"/>
    <w:rsid w:val="00DA2E36"/>
    <w:rsid w:val="00DC3DA4"/>
    <w:rsid w:val="00DD163D"/>
    <w:rsid w:val="00DF7704"/>
    <w:rsid w:val="00E25D71"/>
    <w:rsid w:val="00E470CD"/>
    <w:rsid w:val="00E50BB4"/>
    <w:rsid w:val="00E53F81"/>
    <w:rsid w:val="00E729C5"/>
    <w:rsid w:val="00E743FD"/>
    <w:rsid w:val="00E752C7"/>
    <w:rsid w:val="00E808CF"/>
    <w:rsid w:val="00E80B51"/>
    <w:rsid w:val="00E84C52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27903"/>
    <w:rsid w:val="00F5225B"/>
    <w:rsid w:val="00F67982"/>
    <w:rsid w:val="00F77031"/>
    <w:rsid w:val="00F9585E"/>
    <w:rsid w:val="00FA2F7B"/>
    <w:rsid w:val="00FA496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7583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76</cp:revision>
  <cp:lastPrinted>2013-04-29T06:42:00Z</cp:lastPrinted>
  <dcterms:created xsi:type="dcterms:W3CDTF">2016-12-09T08:49:00Z</dcterms:created>
  <dcterms:modified xsi:type="dcterms:W3CDTF">2017-12-14T11:04:00Z</dcterms:modified>
</cp:coreProperties>
</file>