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6BEE99CE" w:rsidR="00D87970" w:rsidRPr="00370B0E" w:rsidRDefault="004158CC" w:rsidP="00D87970">
      <w:pPr>
        <w:spacing w:before="240" w:after="360"/>
        <w:jc w:val="center"/>
        <w:rPr>
          <w:iCs/>
          <w:spacing w:val="-1"/>
        </w:rPr>
      </w:pPr>
      <w:r w:rsidRPr="00370B0E">
        <w:rPr>
          <w:iCs/>
          <w:spacing w:val="-1"/>
        </w:rPr>
        <w:t>ПРИНЦИПЫ</w:t>
      </w:r>
      <w:r w:rsidR="00370B0E" w:rsidRPr="00370B0E">
        <w:rPr>
          <w:iCs/>
          <w:spacing w:val="-1"/>
        </w:rPr>
        <w:t xml:space="preserve"> ПОСТРОЕНИЯ КОРПОРАТИВНЫХ СЕТЕЙ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М1.9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1843"/>
        <w:gridCol w:w="1985"/>
        <w:gridCol w:w="1842"/>
      </w:tblGrid>
      <w:tr w:rsidR="000C05D0" w14:paraId="319D6FC7" w14:textId="77777777" w:rsidTr="000C05D0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5D70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7516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AD428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9C00C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96B11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295D5BCB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54CE" w14:textId="77777777" w:rsidR="00D87970" w:rsidRDefault="00D87970" w:rsidP="007E7B0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C05D0" w14:paraId="4C73CC17" w14:textId="77777777" w:rsidTr="000C05D0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5F264" w14:textId="77777777" w:rsidR="00D87970" w:rsidRDefault="00D87970" w:rsidP="007E7B04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4DD9D" w14:textId="77777777" w:rsidR="00D87970" w:rsidRDefault="000C05D0" w:rsidP="007E7B04">
            <w:pPr>
              <w:snapToGrid w:val="0"/>
              <w:ind w:right="2"/>
              <w:jc w:val="center"/>
            </w:pPr>
            <w:r>
              <w:t>Тимохова</w:t>
            </w:r>
          </w:p>
          <w:p w14:paraId="09F5BEB1" w14:textId="77777777" w:rsidR="000C05D0" w:rsidRDefault="000C05D0" w:rsidP="007E7B04">
            <w:pPr>
              <w:snapToGrid w:val="0"/>
              <w:ind w:right="2"/>
              <w:jc w:val="center"/>
            </w:pPr>
            <w:r>
              <w:t>Елена</w:t>
            </w:r>
          </w:p>
          <w:p w14:paraId="4DC0E302" w14:textId="4CED3D65" w:rsidR="000C05D0" w:rsidRDefault="000C05D0" w:rsidP="007E7B04">
            <w:pPr>
              <w:snapToGrid w:val="0"/>
              <w:ind w:right="2"/>
              <w:jc w:val="center"/>
            </w:pPr>
            <w:r>
              <w:t>Александровна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1A727" w14:textId="44592707" w:rsidR="00D87970" w:rsidRDefault="000C05D0" w:rsidP="007E7B0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B217E" w14:textId="04C67E1D" w:rsidR="00D87970" w:rsidRDefault="000C05D0" w:rsidP="007E7B04">
            <w:pPr>
              <w:snapToGrid w:val="0"/>
              <w:ind w:right="2"/>
              <w:jc w:val="center"/>
            </w:pPr>
            <w:r>
              <w:t>Старший</w:t>
            </w:r>
          </w:p>
          <w:p w14:paraId="350684CB" w14:textId="4DE0CE0A" w:rsidR="000C05D0" w:rsidRDefault="000C05D0" w:rsidP="007E7B04">
            <w:pPr>
              <w:snapToGrid w:val="0"/>
              <w:ind w:right="2"/>
              <w:jc w:val="center"/>
            </w:pPr>
            <w:r>
              <w:t>преподаватель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42E0" w14:textId="610EBC06" w:rsidR="00D87970" w:rsidRPr="00340F55" w:rsidRDefault="000C05D0" w:rsidP="007E7B04">
            <w:pPr>
              <w:snapToGrid w:val="0"/>
              <w:ind w:right="2"/>
              <w:jc w:val="center"/>
            </w:pPr>
            <w:r w:rsidRPr="00340F55">
              <w:rPr>
                <w:lang w:eastAsia="ru-RU"/>
              </w:rPr>
              <w:t>Информационные технологии и автоматизация проектирования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7120" w14:textId="77777777" w:rsidR="00D87970" w:rsidRDefault="00D87970" w:rsidP="007E7B04">
            <w:pPr>
              <w:snapToGrid w:val="0"/>
              <w:ind w:right="2"/>
              <w:jc w:val="center"/>
            </w:pPr>
          </w:p>
        </w:tc>
      </w:tr>
    </w:tbl>
    <w:p w14:paraId="6FF9ECE2" w14:textId="1680B279" w:rsidR="00D87970" w:rsidRDefault="00D87970" w:rsidP="00D87970">
      <w:pPr>
        <w:jc w:val="both"/>
        <w:rPr>
          <w:b/>
        </w:rPr>
      </w:pPr>
    </w:p>
    <w:p w14:paraId="5E1F1FA8" w14:textId="77777777" w:rsidR="00370B0E" w:rsidRPr="002E58FD" w:rsidRDefault="00370B0E" w:rsidP="00370B0E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6B0E6B10" w14:textId="77777777" w:rsidR="00370B0E" w:rsidRPr="009E0BD3" w:rsidRDefault="00370B0E" w:rsidP="00370B0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232E2865" w14:textId="77777777" w:rsidR="00370B0E" w:rsidRPr="00EE00EB" w:rsidRDefault="00370B0E" w:rsidP="00370B0E">
      <w:pPr>
        <w:ind w:firstLine="709"/>
        <w:jc w:val="both"/>
      </w:pPr>
    </w:p>
    <w:p w14:paraId="3CD06D9A" w14:textId="77777777" w:rsidR="00370B0E" w:rsidRPr="00807340" w:rsidRDefault="00370B0E" w:rsidP="00370B0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23098EA7" w14:textId="77777777" w:rsidR="00370B0E" w:rsidRPr="00807340" w:rsidRDefault="00370B0E" w:rsidP="00370B0E">
      <w:pPr>
        <w:ind w:firstLine="709"/>
        <w:jc w:val="both"/>
      </w:pPr>
    </w:p>
    <w:p w14:paraId="40B2711D" w14:textId="77777777" w:rsidR="00370B0E" w:rsidRPr="002B1965" w:rsidRDefault="00370B0E" w:rsidP="00370B0E">
      <w:pPr>
        <w:ind w:firstLine="709"/>
        <w:jc w:val="both"/>
      </w:pPr>
      <w:r w:rsidRPr="00EE00EB">
        <w:t>Протокол № ______   от __________ г.</w:t>
      </w:r>
    </w:p>
    <w:p w14:paraId="18AA3436" w14:textId="77777777" w:rsidR="00370B0E" w:rsidRPr="00807340" w:rsidRDefault="00370B0E" w:rsidP="00370B0E">
      <w:pPr>
        <w:jc w:val="both"/>
        <w:rPr>
          <w:spacing w:val="-3"/>
        </w:rPr>
      </w:pPr>
    </w:p>
    <w:p w14:paraId="54A1CAD1" w14:textId="77777777" w:rsidR="00370B0E" w:rsidRPr="0070465E" w:rsidRDefault="00370B0E" w:rsidP="00370B0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5DEE8D8A" w14:textId="77777777" w:rsidR="00370B0E" w:rsidRPr="00B4013A" w:rsidRDefault="00370B0E" w:rsidP="00370B0E">
      <w:pPr>
        <w:ind w:left="7079" w:firstLine="709"/>
        <w:jc w:val="both"/>
      </w:pPr>
      <w:r>
        <w:t>А.А. Петунин</w:t>
      </w:r>
    </w:p>
    <w:p w14:paraId="23B8CA44" w14:textId="77777777" w:rsidR="00370B0E" w:rsidRPr="006907FB" w:rsidRDefault="00370B0E" w:rsidP="00370B0E">
      <w:pPr>
        <w:jc w:val="both"/>
        <w:rPr>
          <w:spacing w:val="-3"/>
        </w:rPr>
      </w:pPr>
    </w:p>
    <w:p w14:paraId="03345219" w14:textId="77777777" w:rsidR="00370B0E" w:rsidRPr="006E69FD" w:rsidRDefault="00370B0E" w:rsidP="00370B0E">
      <w:pPr>
        <w:ind w:firstLine="709"/>
        <w:jc w:val="both"/>
      </w:pPr>
      <w:r w:rsidRPr="006E69FD">
        <w:t>Согласовано:</w:t>
      </w:r>
    </w:p>
    <w:p w14:paraId="093E2FD3" w14:textId="77777777" w:rsidR="00370B0E" w:rsidRPr="00EE00EB" w:rsidRDefault="00370B0E" w:rsidP="00370B0E">
      <w:pPr>
        <w:ind w:firstLine="709"/>
        <w:jc w:val="both"/>
      </w:pPr>
    </w:p>
    <w:p w14:paraId="31BD619C" w14:textId="77777777" w:rsidR="00370B0E" w:rsidRDefault="00370B0E" w:rsidP="00370B0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4C73FA31" w:rsidR="006468BD" w:rsidRPr="006468BD" w:rsidRDefault="006468BD" w:rsidP="00D87970">
      <w:pPr>
        <w:ind w:firstLine="709"/>
        <w:jc w:val="both"/>
      </w:pPr>
      <w:r>
        <w:t xml:space="preserve">Дисциплина ПРИНЦИПЫ ПОСТРОЕНИЯ КОРПОРАТИВНЫХ СЕТЕЙ </w:t>
      </w:r>
      <w:r w:rsidR="0090222F">
        <w:t xml:space="preserve">входит в вариативную часть образовательной программы в составе модуля </w:t>
      </w:r>
      <w:r w:rsidR="008367C9">
        <w:t>ТЕХНОЛОГИИ ГЛОБАЛЬНЫХ СЕТЕЙ</w:t>
      </w:r>
      <w:r w:rsidR="0090222F">
        <w:t>.</w:t>
      </w:r>
    </w:p>
    <w:p w14:paraId="474A86B1" w14:textId="20989744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1A45D7" w:rsidRPr="001A45D7">
        <w:t>корпоративных вычислительных сетей</w:t>
      </w:r>
      <w:r w:rsidRPr="001A45D7">
        <w:t>,</w:t>
      </w:r>
      <w:r w:rsidR="001A45D7" w:rsidRPr="001A45D7">
        <w:t xml:space="preserve"> организации информационных потоков в структуре предприятия,</w:t>
      </w:r>
      <w:r w:rsidRPr="001A45D7">
        <w:t xml:space="preserve"> при выполнении которых требуются знания и умения, связанные с выбором, использованием и </w:t>
      </w:r>
      <w:r w:rsidR="001A45D7" w:rsidRPr="001A45D7">
        <w:t>применением современных средств и технологий в области вычислительных сетей</w:t>
      </w:r>
      <w:r w:rsidRPr="001A45D7">
        <w:t>. Совместно с другими дисципли</w:t>
      </w:r>
      <w:r w:rsidR="001A45D7" w:rsidRPr="001A45D7">
        <w:t>нами модуля обеспечивает стандартную</w:t>
      </w:r>
      <w:r w:rsidRPr="001A45D7">
        <w:t xml:space="preserve"> подготовку студента в </w:t>
      </w:r>
      <w:r w:rsidR="001A45D7" w:rsidRPr="001A45D7">
        <w:t xml:space="preserve">сфере </w:t>
      </w:r>
      <w:r w:rsidR="008367C9">
        <w:t>информатики и вычислительной техники</w:t>
      </w:r>
      <w:r w:rsidRPr="001A45D7">
        <w:rPr>
          <w:bCs/>
        </w:rPr>
        <w:t>.</w:t>
      </w:r>
    </w:p>
    <w:p w14:paraId="24BAE9B7" w14:textId="77777777" w:rsidR="00121B72" w:rsidRPr="001A45D7" w:rsidRDefault="00121B72" w:rsidP="00D87970">
      <w:pPr>
        <w:ind w:firstLine="708"/>
        <w:jc w:val="both"/>
      </w:pP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6419233B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121B72" w:rsidRPr="00EB74B3">
        <w:t xml:space="preserve">сетевые архитектуры, основы межсетевого взаимодействия, адресация в вычислительных сетях, понятие корпоративной вычислительной сети, технологии корпоративных сетей, </w:t>
      </w:r>
      <w:r w:rsidR="00F03B6E" w:rsidRPr="00EB74B3">
        <w:t xml:space="preserve">структура корпоративной сети, оборудование и программное обеспечение корпоративной сети, корпоративные информационные системы, организация информационных потоков предприятия. </w:t>
      </w:r>
    </w:p>
    <w:p w14:paraId="3369771C" w14:textId="77777777" w:rsidR="00F03B6E" w:rsidRPr="000308CA" w:rsidRDefault="00F03B6E" w:rsidP="00D87970">
      <w:pPr>
        <w:ind w:firstLine="567"/>
        <w:jc w:val="both"/>
        <w:rPr>
          <w:color w:val="0070C0"/>
        </w:rPr>
      </w:pP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447E28BE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практические занятия, самостоятельную работу студентов – </w:t>
      </w:r>
      <w:r w:rsidR="008367C9">
        <w:t>расчётно-графическую работу</w:t>
      </w:r>
      <w:r w:rsidR="00EB74B3" w:rsidRPr="00EB74B3">
        <w:t xml:space="preserve">. Практические занятия проводятся одновременно с лекционными по мере изучения материала. Основные формы интерактивного обучения – проектная работа, кейс-анализ. В ходе изучения дисциплины студенты выполняют 7 аудиторных заданий и </w:t>
      </w:r>
      <w:r w:rsidR="008367C9">
        <w:t>1 расчётно-графическую работу</w:t>
      </w:r>
      <w:r w:rsidR="00EB74B3" w:rsidRPr="00EB74B3">
        <w:t>.</w:t>
      </w:r>
      <w:r w:rsidRPr="00EB74B3">
        <w:t xml:space="preserve"> </w:t>
      </w:r>
    </w:p>
    <w:p w14:paraId="385A4453" w14:textId="6078E4DB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8367C9">
        <w:rPr>
          <w:rFonts w:ascii="Times New Roman" w:hAnsi="Times New Roman"/>
          <w:sz w:val="24"/>
          <w:szCs w:val="24"/>
        </w:rPr>
        <w:t>экзамен.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14:paraId="260EE62C" w14:textId="0E445BB3" w:rsidR="00D87970" w:rsidRPr="00EB74B3" w:rsidRDefault="00D87970" w:rsidP="00EB74B3">
      <w:pPr>
        <w:ind w:firstLine="360"/>
        <w:jc w:val="both"/>
        <w:rPr>
          <w:b/>
        </w:rPr>
      </w:pPr>
      <w:r w:rsidRPr="00EB74B3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367C9">
        <w:t>расчётно-графической работы, экзамена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370B0E" w:rsidRPr="006A102C" w14:paraId="7A0A08A1" w14:textId="77777777" w:rsidTr="00370B0E">
        <w:trPr>
          <w:trHeight w:val="418"/>
          <w:tblHeader/>
        </w:trPr>
        <w:tc>
          <w:tcPr>
            <w:tcW w:w="9903" w:type="dxa"/>
            <w:vAlign w:val="center"/>
          </w:tcPr>
          <w:p w14:paraId="35E0542D" w14:textId="77777777" w:rsidR="00370B0E" w:rsidRPr="00AF38C0" w:rsidRDefault="00370B0E" w:rsidP="00370B0E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70B0E" w:rsidRPr="006A102C" w14:paraId="289A292D" w14:textId="77777777" w:rsidTr="00370B0E">
        <w:trPr>
          <w:trHeight w:val="298"/>
        </w:trPr>
        <w:tc>
          <w:tcPr>
            <w:tcW w:w="9903" w:type="dxa"/>
            <w:vAlign w:val="center"/>
          </w:tcPr>
          <w:p w14:paraId="6DF9F0DC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370B0E" w:rsidRPr="00466C5D" w14:paraId="1E3A5857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3D2A6390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370B0E" w:rsidRPr="00466C5D" w14:paraId="406C0831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3F5BD0F4" w14:textId="77777777" w:rsidR="00370B0E" w:rsidRPr="00E743FD" w:rsidRDefault="00370B0E" w:rsidP="00370B0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370B0E" w:rsidRPr="00466C5D" w14:paraId="7C1D3EA3" w14:textId="77777777" w:rsidTr="00370B0E">
        <w:trPr>
          <w:trHeight w:val="551"/>
        </w:trPr>
        <w:tc>
          <w:tcPr>
            <w:tcW w:w="9903" w:type="dxa"/>
            <w:vAlign w:val="center"/>
          </w:tcPr>
          <w:p w14:paraId="06E78D1D" w14:textId="77777777" w:rsidR="00370B0E" w:rsidRPr="00ED567A" w:rsidRDefault="00370B0E" w:rsidP="00370B0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469B4A6D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при проектировании и эксплуатации </w:t>
      </w:r>
      <w:r w:rsidR="00F30C3F">
        <w:rPr>
          <w:spacing w:val="-5"/>
        </w:rPr>
        <w:t>корпоративных сетей, информационных систем их компонентов и протоколов взаимодействия использовать методы и средства получения, хранения, переработки и трансляции информации, связанные с современными компьютерными т</w:t>
      </w:r>
      <w:r w:rsidR="00990D61">
        <w:rPr>
          <w:spacing w:val="-5"/>
        </w:rPr>
        <w:t>ехнологиями, в том числе с глобальными сетями, а также способность контролировать качество разрабатываемых продуктов,</w:t>
      </w:r>
      <w:r w:rsidRPr="00586489">
        <w:rPr>
          <w:spacing w:val="-5"/>
        </w:rPr>
        <w:t xml:space="preserve"> используя полученные знания, умения и навыки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D87970">
      <w:pPr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D87970">
      <w:pPr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38AEDC0F" w14:textId="19D81D95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вычислительных сетей;</w:t>
      </w:r>
    </w:p>
    <w:p w14:paraId="6E0D9348" w14:textId="54750F3F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корпоративных сетей;</w:t>
      </w:r>
    </w:p>
    <w:p w14:paraId="5C9ED598" w14:textId="2CD20A69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Виды технологий, для использования корпоративных сетей;</w:t>
      </w:r>
    </w:p>
    <w:p w14:paraId="29D6B45D" w14:textId="0D759426" w:rsidR="007F5110" w:rsidRPr="007F5110" w:rsidRDefault="00E567A2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Оборудование и программное обеспечение для построения корпоративных сетей.</w:t>
      </w:r>
    </w:p>
    <w:p w14:paraId="5BE5F7B9" w14:textId="77777777" w:rsidR="00D87970" w:rsidRPr="008938FD" w:rsidRDefault="00D87970" w:rsidP="00D87970">
      <w:pPr>
        <w:ind w:firstLine="720"/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39F78C75" w14:textId="13B810EE" w:rsidR="00D87970" w:rsidRPr="005A64A1" w:rsidRDefault="00D87970" w:rsidP="00D87970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а) применять знания и понимание</w:t>
      </w:r>
      <w:r>
        <w:rPr>
          <w:color w:val="C00000"/>
          <w:spacing w:val="-5"/>
        </w:rPr>
        <w:t xml:space="preserve"> </w:t>
      </w:r>
      <w:r w:rsidR="00BF4567" w:rsidRPr="00BF4567">
        <w:rPr>
          <w:spacing w:val="-5"/>
        </w:rPr>
        <w:t>при проектировании и использовании корпоративных сетей</w:t>
      </w:r>
      <w:r w:rsidR="00BF4567">
        <w:rPr>
          <w:spacing w:val="-5"/>
        </w:rPr>
        <w:t>;</w:t>
      </w:r>
    </w:p>
    <w:p w14:paraId="68D442D6" w14:textId="52FA861D" w:rsidR="00D87970" w:rsidRPr="003252F1" w:rsidRDefault="00D87970" w:rsidP="00D87970">
      <w:pPr>
        <w:ind w:firstLine="34"/>
        <w:rPr>
          <w:spacing w:val="-5"/>
        </w:rPr>
      </w:pPr>
      <w:r w:rsidRPr="00DB64B4">
        <w:rPr>
          <w:spacing w:val="-5"/>
        </w:rPr>
        <w:t xml:space="preserve">б) выносить суждения в </w:t>
      </w:r>
      <w:r w:rsidRPr="00BF4567">
        <w:rPr>
          <w:spacing w:val="-5"/>
        </w:rPr>
        <w:t xml:space="preserve">области изучения </w:t>
      </w:r>
      <w:r w:rsidR="00BF4567" w:rsidRPr="00BF4567">
        <w:rPr>
          <w:spacing w:val="-5"/>
        </w:rPr>
        <w:t>выбора аппаратных и программных средств при построении корпоративной сети;</w:t>
      </w:r>
    </w:p>
    <w:p w14:paraId="3214FFE2" w14:textId="2D073489" w:rsidR="00D87970" w:rsidRPr="003252F1" w:rsidRDefault="00D87970" w:rsidP="00D87970">
      <w:pPr>
        <w:ind w:firstLine="34"/>
        <w:rPr>
          <w:spacing w:val="-5"/>
        </w:rPr>
      </w:pPr>
      <w:r w:rsidRPr="003252F1">
        <w:rPr>
          <w:spacing w:val="-5"/>
        </w:rPr>
        <w:t xml:space="preserve">в) комментировать данные и результаты, связанные с областью изучения </w:t>
      </w:r>
      <w:r w:rsidR="003252F1" w:rsidRPr="003252F1">
        <w:rPr>
          <w:spacing w:val="-5"/>
        </w:rPr>
        <w:t>корпоративных вычислительных и распределенных сетей.</w:t>
      </w:r>
    </w:p>
    <w:p w14:paraId="1501003E" w14:textId="3445AC8F" w:rsidR="00EA0C14" w:rsidRPr="003252F1" w:rsidRDefault="00D87970" w:rsidP="00C4497B">
      <w:pPr>
        <w:ind w:firstLine="720"/>
        <w:rPr>
          <w:spacing w:val="-5"/>
        </w:rPr>
      </w:pPr>
      <w:r w:rsidRPr="00DB64B4">
        <w:rPr>
          <w:b/>
          <w:spacing w:val="-5"/>
        </w:rPr>
        <w:t>Демонстрировать навыки и опыт деятельности (владеть)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3260"/>
      </w:tblGrid>
      <w:tr w:rsidR="00D87970" w:rsidRPr="00982FCE" w14:paraId="23FF5021" w14:textId="77777777" w:rsidTr="007E7B0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3C052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1786B40C" w:rsidR="00A520B9" w:rsidRPr="00982FCE" w:rsidRDefault="0025118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A520B9" w:rsidRPr="00982FCE" w14:paraId="6AE51F2B" w14:textId="77777777" w:rsidTr="003C052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2BB6449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3F7AB66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6B386D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7C974B00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43579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6A2844C0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520B9" w:rsidRPr="00982FCE" w14:paraId="6B504F12" w14:textId="77777777" w:rsidTr="003C052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0783C6D1" w:rsidR="00A520B9" w:rsidRPr="00982FCE" w:rsidRDefault="00293DB5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044B7BE0" w:rsidR="00A520B9" w:rsidRPr="00982FCE" w:rsidRDefault="00293DB5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</w:tr>
      <w:tr w:rsidR="00A520B9" w:rsidRPr="00982FCE" w14:paraId="31F6812A" w14:textId="77777777" w:rsidTr="003C052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6B72382D" w:rsidR="00A520B9" w:rsidRPr="00982FCE" w:rsidRDefault="00293DB5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0E02C62C" w:rsidR="00A520B9" w:rsidRPr="00982FCE" w:rsidRDefault="0025118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6AB8A381" w:rsidR="00A520B9" w:rsidRPr="00982FCE" w:rsidRDefault="00C4497B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</w:t>
            </w:r>
            <w:r w:rsidR="00F00B9E">
              <w:rPr>
                <w:b/>
                <w:bCs/>
                <w:sz w:val="20"/>
                <w:szCs w:val="20"/>
              </w:rPr>
              <w:t xml:space="preserve"> (18)</w:t>
            </w:r>
            <w:bookmarkStart w:id="0" w:name="_GoBack"/>
            <w:bookmarkEnd w:id="0"/>
          </w:p>
        </w:tc>
      </w:tr>
      <w:tr w:rsidR="00A520B9" w:rsidRPr="00982FCE" w14:paraId="0FF59DFE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18801C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64,43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p w14:paraId="13F4160F" w14:textId="5C920C60" w:rsidR="00D87970" w:rsidRPr="00EB3FC2" w:rsidRDefault="00D87970" w:rsidP="00370B0E">
      <w:pPr>
        <w:pStyle w:val="2"/>
        <w:spacing w:before="0" w:after="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6705E4D3" w:rsidR="00D87970" w:rsidRPr="00942235" w:rsidRDefault="00942235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 и определения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575F6CC8" w:rsidR="00D87970" w:rsidRPr="00942235" w:rsidRDefault="003C052C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Сетевые архитектуры. Основы межсетевого взаимодействия. Адресация в вычислительных сетях. 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7931CB0E" w:rsidR="00D87970" w:rsidRPr="00942235" w:rsidRDefault="00451EED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корпоративных</w:t>
            </w:r>
            <w:r w:rsidR="00942235">
              <w:rPr>
                <w:sz w:val="22"/>
                <w:szCs w:val="22"/>
              </w:rPr>
              <w:t xml:space="preserve"> сетей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6F5CE3B9" w:rsidR="00D87970" w:rsidRPr="004A3F36" w:rsidRDefault="004A3F36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Понятие корпоративной вычислительной сети. Internet. Виртуальные сети передачи данных. Сети Х.25, </w:t>
            </w:r>
            <w:r>
              <w:rPr>
                <w:sz w:val="22"/>
                <w:szCs w:val="22"/>
                <w:lang w:val="en-US"/>
              </w:rPr>
              <w:t>Frame</w:t>
            </w:r>
            <w:r w:rsidRPr="00370B0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Relay</w:t>
            </w:r>
            <w:r>
              <w:rPr>
                <w:sz w:val="22"/>
                <w:szCs w:val="22"/>
              </w:rPr>
              <w:t>. Структура корпоративной сети. Оборудование корпоративной сети. Сетевое программное обеспечение. Корпоративные информационные системы.</w:t>
            </w:r>
          </w:p>
        </w:tc>
      </w:tr>
    </w:tbl>
    <w:p w14:paraId="021B78D2" w14:textId="77777777" w:rsidR="00D87970" w:rsidRDefault="00D87970" w:rsidP="00D87970">
      <w:pPr>
        <w:jc w:val="both"/>
      </w:pPr>
    </w:p>
    <w:p w14:paraId="1B984BFB" w14:textId="6D7E47FE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</w:t>
      </w: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5"/>
        <w:gridCol w:w="2447"/>
        <w:gridCol w:w="521"/>
        <w:gridCol w:w="424"/>
        <w:gridCol w:w="424"/>
        <w:gridCol w:w="415"/>
        <w:gridCol w:w="287"/>
        <w:gridCol w:w="453"/>
        <w:gridCol w:w="562"/>
        <w:gridCol w:w="425"/>
        <w:gridCol w:w="425"/>
        <w:gridCol w:w="425"/>
        <w:gridCol w:w="428"/>
        <w:gridCol w:w="568"/>
        <w:gridCol w:w="422"/>
        <w:gridCol w:w="425"/>
        <w:gridCol w:w="425"/>
        <w:gridCol w:w="425"/>
        <w:gridCol w:w="422"/>
        <w:gridCol w:w="425"/>
        <w:gridCol w:w="425"/>
        <w:gridCol w:w="428"/>
        <w:gridCol w:w="422"/>
        <w:gridCol w:w="290"/>
        <w:gridCol w:w="228"/>
        <w:gridCol w:w="562"/>
        <w:gridCol w:w="425"/>
        <w:gridCol w:w="500"/>
        <w:gridCol w:w="431"/>
        <w:gridCol w:w="425"/>
        <w:gridCol w:w="303"/>
        <w:gridCol w:w="472"/>
      </w:tblGrid>
      <w:tr w:rsidR="00D87970" w:rsidRPr="00561EC3" w14:paraId="3A4CB47C" w14:textId="77777777" w:rsidTr="00AD0CFE">
        <w:trPr>
          <w:trHeight w:val="209"/>
          <w:jc w:val="center"/>
        </w:trPr>
        <w:tc>
          <w:tcPr>
            <w:tcW w:w="392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7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AD0CFE">
        <w:trPr>
          <w:trHeight w:val="495"/>
          <w:jc w:val="center"/>
        </w:trPr>
        <w:tc>
          <w:tcPr>
            <w:tcW w:w="106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D0CFE" w:rsidRPr="00561EC3" w14:paraId="3B6687CD" w14:textId="77777777" w:rsidTr="00541030">
        <w:trPr>
          <w:trHeight w:val="556"/>
          <w:jc w:val="center"/>
        </w:trPr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5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70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6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4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D0CFE" w:rsidRPr="00561EC3" w14:paraId="1BEE78BA" w14:textId="77777777" w:rsidTr="00541030">
        <w:trPr>
          <w:trHeight w:val="2500"/>
          <w:jc w:val="center"/>
        </w:trPr>
        <w:tc>
          <w:tcPr>
            <w:tcW w:w="114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5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0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AD0CFE" w:rsidRPr="00561EC3" w14:paraId="24D993CF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269A317E" w14:textId="4C955871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Р1</w:t>
            </w:r>
          </w:p>
        </w:tc>
        <w:tc>
          <w:tcPr>
            <w:tcW w:w="784" w:type="pct"/>
            <w:shd w:val="clear" w:color="auto" w:fill="auto"/>
          </w:tcPr>
          <w:p w14:paraId="046971EA" w14:textId="385A5B35" w:rsidR="00D87970" w:rsidRPr="00982FCE" w:rsidRDefault="00AB0BB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Основные понятия и  определения</w:t>
            </w:r>
          </w:p>
        </w:tc>
        <w:tc>
          <w:tcPr>
            <w:tcW w:w="167" w:type="pct"/>
            <w:shd w:val="clear" w:color="auto" w:fill="auto"/>
          </w:tcPr>
          <w:p w14:paraId="5C43C7E4" w14:textId="0BC6873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37</w:t>
            </w:r>
          </w:p>
        </w:tc>
        <w:tc>
          <w:tcPr>
            <w:tcW w:w="136" w:type="pct"/>
            <w:shd w:val="clear" w:color="auto" w:fill="auto"/>
            <w:noWrap/>
          </w:tcPr>
          <w:p w14:paraId="2F586446" w14:textId="0F379C7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36" w:type="pct"/>
            <w:shd w:val="clear" w:color="auto" w:fill="auto"/>
            <w:noWrap/>
          </w:tcPr>
          <w:p w14:paraId="6D0BA13A" w14:textId="1D74A25C" w:rsidR="00D87970" w:rsidRPr="00CC4D1F" w:rsidRDefault="00CC4D1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14:paraId="72351911" w14:textId="5E041A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92" w:type="pct"/>
            <w:shd w:val="clear" w:color="auto" w:fill="auto"/>
            <w:noWrap/>
          </w:tcPr>
          <w:p w14:paraId="7A0F89B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412280DA" w14:textId="5370DAC9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80" w:type="pct"/>
            <w:shd w:val="clear" w:color="auto" w:fill="auto"/>
            <w:noWrap/>
          </w:tcPr>
          <w:p w14:paraId="63B60987" w14:textId="3F95496A" w:rsidR="00031B3A" w:rsidRPr="003F4E6C" w:rsidRDefault="003F4E6C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5998742E" w14:textId="206E74C0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</w:tcPr>
          <w:p w14:paraId="48ADF761" w14:textId="3484572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36" w:type="pct"/>
            <w:shd w:val="clear" w:color="auto" w:fill="auto"/>
            <w:noWrap/>
          </w:tcPr>
          <w:p w14:paraId="54F828F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F47842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5A6E8BA" w14:textId="01802F1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6F3ADF6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098E58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4AA62F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7A30E9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2573C2E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508B7B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1A7BB56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16EA06E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2B18B73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E3ABD1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E75B11D" w14:textId="49B06A92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4188C8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1CD540C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14:paraId="3C233C0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14:paraId="2EC1DC2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textDirection w:val="btLr"/>
          </w:tcPr>
          <w:p w14:paraId="5E27FD0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  <w:textDirection w:val="btLr"/>
          </w:tcPr>
          <w:p w14:paraId="3F22606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540A1994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4A0822BF" w14:textId="186EC503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Р2</w:t>
            </w:r>
          </w:p>
        </w:tc>
        <w:tc>
          <w:tcPr>
            <w:tcW w:w="784" w:type="pct"/>
            <w:shd w:val="clear" w:color="auto" w:fill="auto"/>
          </w:tcPr>
          <w:p w14:paraId="3529DC38" w14:textId="02829E0F" w:rsidR="00D87970" w:rsidRPr="00982FCE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Построение корпоративных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сетей</w:t>
            </w:r>
          </w:p>
        </w:tc>
        <w:tc>
          <w:tcPr>
            <w:tcW w:w="167" w:type="pct"/>
            <w:shd w:val="clear" w:color="auto" w:fill="auto"/>
          </w:tcPr>
          <w:p w14:paraId="21F21A3A" w14:textId="70BF3199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</w:tcPr>
          <w:p w14:paraId="5FE4DA4A" w14:textId="5A742F6F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36" w:type="pct"/>
            <w:shd w:val="clear" w:color="auto" w:fill="auto"/>
            <w:noWrap/>
          </w:tcPr>
          <w:p w14:paraId="69974410" w14:textId="7FA91FB3" w:rsidR="00D87970" w:rsidRPr="00CC4D1F" w:rsidRDefault="00451EED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14:paraId="6B1B0B54" w14:textId="50624422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2" w:type="pct"/>
            <w:shd w:val="clear" w:color="auto" w:fill="auto"/>
            <w:noWrap/>
          </w:tcPr>
          <w:p w14:paraId="078E767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7F63DB97" w14:textId="0AA4ED83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25</w:t>
            </w:r>
          </w:p>
        </w:tc>
        <w:tc>
          <w:tcPr>
            <w:tcW w:w="180" w:type="pct"/>
            <w:shd w:val="clear" w:color="auto" w:fill="auto"/>
            <w:noWrap/>
          </w:tcPr>
          <w:p w14:paraId="34EC35AE" w14:textId="0CF69794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64D41792" w14:textId="2F798BBE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14:paraId="37992131" w14:textId="136195E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14:paraId="089B36E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5954D0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BB8BF9E" w14:textId="2A8BE665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</w:tcPr>
          <w:p w14:paraId="499BBB1B" w14:textId="1BBADEF8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7665E92D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3EAF528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6FE67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48CBEA6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1EC3753" w14:textId="067FE5BD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14:paraId="6E13570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76FF56C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3CB0EE07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AA8655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945DDC1" w14:textId="0B795B4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85912B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3C2F31D9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14:paraId="79981CF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5B9CD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9F7C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20A0CDF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2EB27DFB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744FDAE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shd w:val="clear" w:color="auto" w:fill="auto"/>
            <w:noWrap/>
          </w:tcPr>
          <w:p w14:paraId="368CF88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14:paraId="59283215" w14:textId="61F70FE5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761628F1" w14:textId="36729E03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B2D932C" w14:textId="7BE50CEA" w:rsidR="00D87970" w:rsidRPr="00CC4D1F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E73CEEF" w14:textId="7EA7259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vAlign w:val="center"/>
          </w:tcPr>
          <w:p w14:paraId="5DFBF7F9" w14:textId="5C3C5DA1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2664F4F5" w14:textId="60EBA34D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A162B41" w14:textId="52589DBB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F8624B3" w14:textId="0FA976F1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283A9077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9C4E9D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424CABCF" w14:textId="13B1E431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12680CF4" w14:textId="68153E69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3CC59D92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43AB4F9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5B3D5A25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5BB8254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27B7EA5" w14:textId="29742A47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16B655F6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C0C85EC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377A9A7B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  <w:vAlign w:val="center"/>
          </w:tcPr>
          <w:p w14:paraId="75854250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144DEAE8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C3972DE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14:paraId="12F8650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shd w:val="clear" w:color="auto" w:fill="auto"/>
            <w:noWrap/>
          </w:tcPr>
          <w:p w14:paraId="5E4952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3DE559B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2B05E2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63181A3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CD44C5" w:rsidRPr="00561EC3" w14:paraId="2B7921B3" w14:textId="77777777" w:rsidTr="00541030">
        <w:trPr>
          <w:trHeight w:val="209"/>
          <w:jc w:val="center"/>
        </w:trPr>
        <w:tc>
          <w:tcPr>
            <w:tcW w:w="11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71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6EAFCA09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7388472C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7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AD0CF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13B89532" w14:textId="77777777" w:rsidR="00D87970" w:rsidRPr="00E26473" w:rsidRDefault="00D87970" w:rsidP="00D87970">
      <w:pPr>
        <w:rPr>
          <w:color w:val="FF0000"/>
        </w:rPr>
      </w:pPr>
    </w:p>
    <w:p w14:paraId="2B406A9F" w14:textId="77777777" w:rsidR="00D87970" w:rsidRDefault="00D87970" w:rsidP="00D87970"/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74E27050" w14:textId="5DAC0217" w:rsidR="00D87970" w:rsidRPr="00D20A97" w:rsidRDefault="00D20A97" w:rsidP="00D87970">
      <w:pPr>
        <w:pStyle w:val="2"/>
        <w:spacing w:before="0" w:after="120"/>
        <w:ind w:left="709"/>
        <w:rPr>
          <w:i w:val="0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D87970" w:rsidRPr="00641240" w14:paraId="69863079" w14:textId="77777777" w:rsidTr="007E7B0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0AE2FF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14:paraId="0571C323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14:paraId="7857CAFC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132B5E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739EE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2B62A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14:paraId="04334B58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14:paraId="3EDE1987" w14:textId="77777777" w:rsidR="00D87970" w:rsidRPr="00641240" w:rsidRDefault="00D87970" w:rsidP="00FD225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A10EE" w:rsidRPr="00641240" w14:paraId="654FE8E3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6DA24" w14:textId="70A17CF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B7722" w14:textId="78934AF4" w:rsidR="009A10EE" w:rsidRDefault="009A10EE" w:rsidP="007E7B0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64E4F" w14:textId="7B09E161" w:rsidR="009A10EE" w:rsidRDefault="009A10EE" w:rsidP="007E7B04">
            <w:r>
              <w:t>Аудиторная работа № 1</w:t>
            </w:r>
            <w:r w:rsidRPr="00641240">
              <w:t> </w:t>
            </w:r>
            <w:r>
              <w:t>«Топологии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0963" w14:textId="41877F63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1AA9519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64912" w14:textId="7E44EA1F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E1401" w14:textId="45AF620F" w:rsidR="009A10EE" w:rsidRDefault="009A10EE" w:rsidP="007E7B0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22363" w14:textId="3AE54192" w:rsidR="009A10EE" w:rsidRDefault="009A10EE" w:rsidP="007E7B04">
            <w:r>
              <w:t>Аудиторная работа № 2</w:t>
            </w:r>
            <w:r w:rsidRPr="00641240">
              <w:t> </w:t>
            </w:r>
            <w:r>
              <w:t>«Компоненты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44935" w14:textId="062EC240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1805F3F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BF7CD" w14:textId="34D69CFA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4E6D89" w14:textId="7451B72F" w:rsidR="009A10EE" w:rsidRDefault="009A10EE" w:rsidP="007E7B0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CD034" w14:textId="3F39B805" w:rsidR="009A10EE" w:rsidRDefault="009A10EE" w:rsidP="007E7B04">
            <w:r>
              <w:t>Аудиторная работа № 3</w:t>
            </w:r>
            <w:r w:rsidRPr="00641240">
              <w:t> </w:t>
            </w:r>
            <w:r>
              <w:t>«Одноранговые сети и сети на основе сервера»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C0D8B" w14:textId="4ADEB71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33A70C0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2ADE2" w14:textId="2850E416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58136" w14:textId="7DED68D4" w:rsidR="009A10EE" w:rsidRDefault="009A10EE" w:rsidP="007E7B0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AA5E1" w14:textId="55E98F64" w:rsidR="009A10EE" w:rsidRDefault="009A10EE" w:rsidP="009A10EE">
            <w:r>
              <w:t>Аудиторная работа № 4</w:t>
            </w:r>
            <w:r w:rsidRPr="00641240">
              <w:t> </w:t>
            </w:r>
            <w:r>
              <w:t xml:space="preserve"> «Стек протоколов»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A634" w14:textId="5D22BCC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45B33547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DD142" w14:textId="070FBAAA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1BAED" w14:textId="0178C562" w:rsidR="009A10EE" w:rsidRDefault="009A10EE" w:rsidP="007E7B0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CE9CC" w14:textId="7624AAFD" w:rsidR="009A10EE" w:rsidRDefault="004A794F" w:rsidP="009A10EE">
            <w:r>
              <w:t>Аудиторная работа № 5</w:t>
            </w:r>
            <w:r w:rsidRPr="00641240">
              <w:t> </w:t>
            </w:r>
            <w:r>
              <w:t>«Протоколы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1E677" w14:textId="77777777" w:rsidR="009A10EE" w:rsidRDefault="009A10EE" w:rsidP="00FD2251">
            <w:pPr>
              <w:jc w:val="center"/>
            </w:pPr>
          </w:p>
        </w:tc>
      </w:tr>
      <w:tr w:rsidR="009A10EE" w:rsidRPr="00641240" w14:paraId="56501651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655E5" w14:textId="424ADB7C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9FFBD" w14:textId="4F23EA05" w:rsidR="009A10EE" w:rsidRDefault="009A10EE" w:rsidP="007E7B0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4F5C9" w14:textId="3E2EDEC0" w:rsidR="009A10EE" w:rsidRDefault="004A794F" w:rsidP="007E7B04">
            <w:r>
              <w:t>Аудиторная работа № 6</w:t>
            </w:r>
            <w:r w:rsidR="009A10EE" w:rsidRPr="00641240">
              <w:t> </w:t>
            </w:r>
            <w:r w:rsidR="009A10EE">
              <w:t xml:space="preserve"> «Адресация, маршрутизация»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6113C" w14:textId="18B10CD1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78B5924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51471" w14:textId="4CD3066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E05EB" w14:textId="2F97CB0D" w:rsidR="009A10EE" w:rsidRDefault="009A10EE" w:rsidP="007E7B0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60486" w14:textId="35A5827E" w:rsidR="009A10EE" w:rsidRDefault="004A794F" w:rsidP="007E7B04">
            <w:r>
              <w:t>Аудиторная работа № 7</w:t>
            </w:r>
            <w:r w:rsidR="009A10EE">
              <w:t xml:space="preserve"> «Архитектура систем управления сетями»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88823" w14:textId="5B455E54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850C7A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79D49" w14:textId="56AA7064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9BFE1" w14:textId="05EEE3F4" w:rsidR="009A10EE" w:rsidRDefault="009A10EE" w:rsidP="007E7B0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2E3B8" w14:textId="36EDB6F8" w:rsidR="009A10EE" w:rsidRDefault="004A794F" w:rsidP="004A794F">
            <w:r>
              <w:t>Аудиторная работа № 8</w:t>
            </w:r>
            <w:r w:rsidR="009A10EE">
              <w:t xml:space="preserve"> «</w:t>
            </w:r>
            <w:r>
              <w:t>Аппаратное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6E089" w14:textId="0F40A365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7AB0EDD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924DF" w14:textId="63A6A2A3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83D80" w14:textId="2FF9B6C7" w:rsidR="009A10EE" w:rsidRDefault="009A10EE" w:rsidP="007E7B04">
            <w:pPr>
              <w:snapToGrid w:val="0"/>
              <w:jc w:val="center"/>
            </w:pPr>
            <w:r>
              <w:t>9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BC4413" w14:textId="50573BF2" w:rsidR="009A10EE" w:rsidRDefault="004A794F" w:rsidP="004A794F">
            <w:r>
              <w:t>Аудиторная работа № 9</w:t>
            </w:r>
            <w:r w:rsidR="009A10EE">
              <w:t xml:space="preserve"> «</w:t>
            </w:r>
            <w:r>
              <w:t>Программное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C47F3" w14:textId="3DC91C3A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5BA4E3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30F42" w14:textId="4D9F143B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D4D23" w14:textId="1DB6A0FA" w:rsidR="009A10EE" w:rsidRDefault="009A10EE" w:rsidP="007E7B04">
            <w:pPr>
              <w:snapToGrid w:val="0"/>
              <w:jc w:val="center"/>
            </w:pPr>
            <w:r>
              <w:t>10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522C9" w14:textId="66ABD0B4" w:rsidR="009A10EE" w:rsidRDefault="004A794F" w:rsidP="007E7B04">
            <w:r>
              <w:t>Аудиторная работа № 10 «Технология клиент-сервер»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6884" w14:textId="674CC24C" w:rsidR="009A10EE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215B312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964" w14:textId="0AAB1248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9AFB2" w14:textId="00DB66AC" w:rsidR="00D87970" w:rsidRPr="00641240" w:rsidRDefault="008F112B" w:rsidP="007E7B04">
            <w:pPr>
              <w:snapToGrid w:val="0"/>
              <w:jc w:val="center"/>
            </w:pPr>
            <w:r>
              <w:t>1</w:t>
            </w:r>
            <w:r w:rsidR="009A10EE"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62EDB" w14:textId="1A3D2996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1</w:t>
            </w:r>
            <w:r w:rsidR="009A10EE">
              <w:t>1</w:t>
            </w:r>
            <w:r>
              <w:t xml:space="preserve"> «</w:t>
            </w:r>
            <w:r w:rsidR="00FD2251">
              <w:t>Проектирование корпоративных сетей. Выбор</w:t>
            </w:r>
            <w:r>
              <w:t xml:space="preserve"> предметной </w:t>
            </w:r>
            <w:r w:rsidR="00FD2251">
              <w:t>области</w:t>
            </w:r>
            <w:r>
              <w:t>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076AD" w14:textId="2554420F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2CA8D9FB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3ACC8" w14:textId="5FE90083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83612" w14:textId="7BFE72AD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F19F8" w14:textId="5D525E97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</w:t>
            </w:r>
            <w:r w:rsidR="009A10EE">
              <w:t>1</w:t>
            </w:r>
            <w:r>
              <w:t>2</w:t>
            </w:r>
            <w:r w:rsidR="00D87970" w:rsidRPr="00641240">
              <w:t> </w:t>
            </w:r>
            <w:r>
              <w:t>«Выбор т</w:t>
            </w:r>
            <w:r w:rsidR="00FD2251">
              <w:t>ехнологии построения корпоративных сетей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4193C" w14:textId="7780DFF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11D9A835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F3B16" w14:textId="3DDC29DF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AB115" w14:textId="6B825EC4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8304C" w14:textId="3C03B54D" w:rsidR="00D87970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3</w:t>
            </w:r>
            <w:r w:rsidR="00D87970" w:rsidRPr="00641240">
              <w:t> </w:t>
            </w:r>
            <w:r>
              <w:t>«Проектирование структуры</w:t>
            </w:r>
            <w:r w:rsidR="00FD2251">
              <w:t xml:space="preserve">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199E4" w14:textId="261C437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2950DFA2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82AB3" w14:textId="3B0F9F5D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AE69F" w14:textId="037A7D9E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E5A8B" w14:textId="754F1AC5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4 «Выбор оборудования </w:t>
            </w:r>
            <w:r w:rsidR="00FD2251">
              <w:t>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47F35" w14:textId="753C763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635C702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0195A" w14:textId="616177DE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960D1" w14:textId="0D31C5FB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42AEF" w14:textId="76C2E290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5 «Выбор программного обеспечения корпоративной сети»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FFA26" w14:textId="2B903FC6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E42E32A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754D1" w14:textId="73407715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DCF2A" w14:textId="4984EEC6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12DD6" w14:textId="2D7A96D7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6 «</w:t>
            </w:r>
            <w:r w:rsidR="00FD2251">
              <w:t>Корпоративные информационные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851B1" w14:textId="32CCB302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5C82B30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325D5" w14:textId="0B254F00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EFE2B" w14:textId="0BC8EB70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9B4C0" w14:textId="52F97891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7 «Выбор корпоративных информационных</w:t>
            </w:r>
            <w:r w:rsidR="00FD2251">
              <w:t xml:space="preserve">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810A0" w14:textId="582C200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3E3ACDD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D269" w14:textId="31547BE8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06C8D5" w14:textId="35FCE26F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3602F" w14:textId="479330EF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8 «</w:t>
            </w:r>
            <w:r w:rsidR="00FD2251">
              <w:t>Организация информационных потоков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DA586" w14:textId="6CED74F8" w:rsidR="008F112B" w:rsidRPr="00641240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B409B46" w14:textId="77777777" w:rsidTr="007E7B0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16ADB4" w14:textId="77777777" w:rsidR="00D87970" w:rsidRPr="00641240" w:rsidRDefault="00D87970" w:rsidP="007E7B0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2B1ED" w14:textId="5E502C6C" w:rsidR="00D87970" w:rsidRPr="00641240" w:rsidRDefault="009A10EE" w:rsidP="00FD2251">
            <w:pPr>
              <w:snapToGrid w:val="0"/>
              <w:jc w:val="center"/>
            </w:pPr>
            <w:r>
              <w:t>36</w:t>
            </w:r>
          </w:p>
        </w:tc>
      </w:tr>
    </w:tbl>
    <w:p w14:paraId="0CE7669C" w14:textId="77777777" w:rsidR="009E7833" w:rsidRDefault="009E7833" w:rsidP="00D87970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56097FAD" w14:textId="77777777" w:rsidR="009E7833" w:rsidRDefault="009E7833" w:rsidP="009E7833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1824DCE" w14:textId="77777777" w:rsidR="00F376AC" w:rsidRPr="00791906" w:rsidRDefault="00F376AC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51EFB3DC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3D3DD41" w14:textId="77777777" w:rsidR="00F376AC" w:rsidRPr="00F376AC" w:rsidRDefault="00F376AC" w:rsidP="00F376AC"/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63AB4C96" w:rsidR="00D87970" w:rsidRPr="009E7833" w:rsidRDefault="009E7833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  <w:r>
              <w:t>+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0B993059" w:rsidR="00D87970" w:rsidRPr="00377222" w:rsidRDefault="00D350AC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0EE0723E" w:rsidR="00D87970" w:rsidRPr="00377222" w:rsidRDefault="00D350AC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01A7E8B1" w14:textId="68704F99" w:rsidR="00D87970" w:rsidRPr="004B03CB" w:rsidRDefault="009E7833" w:rsidP="00D87970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>* - семинар-дискуссия</w: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14:paraId="2196835A" w14:textId="766094AB" w:rsidR="00D87970" w:rsidRPr="0064124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77777777" w:rsidR="00A079E5" w:rsidRPr="00A079E5" w:rsidRDefault="00A079E5" w:rsidP="00A079E5"/>
    <w:p w14:paraId="6A05D194" w14:textId="2B271F0B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 w:rsidRPr="00A079E5">
        <w:rPr>
          <w:spacing w:val="-4"/>
        </w:rPr>
        <w:t xml:space="preserve">Пятибратов, А.П. </w:t>
      </w:r>
      <w:r w:rsidRPr="00A079E5">
        <w:rPr>
          <w:spacing w:val="-4"/>
          <w:szCs w:val="24"/>
          <w:lang w:eastAsia="ar-SA"/>
        </w:rPr>
        <w:t xml:space="preserve">Вычислительные системы, сети и телекоммуникации : учебное пособие </w:t>
      </w:r>
      <w:r w:rsidRPr="00A079E5">
        <w:rPr>
          <w:spacing w:val="-4"/>
        </w:rPr>
        <w:t>/ А.П. Пятибратов, Л.П. Гудыно, А.А. Кириченко. – М.:КНОРУС , 2013.-372 с.</w:t>
      </w:r>
    </w:p>
    <w:p w14:paraId="70E9D6B1" w14:textId="02CBB554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 xml:space="preserve">Пескова, С.А. Сети и телекоммуникации: учеб. для вузов / С.А. Пескова, А.В. Кузин. – М.: Академия. – 2014. – 320 с. </w:t>
      </w:r>
    </w:p>
    <w:p w14:paraId="5BF817E1" w14:textId="6224317E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Иванова, Т.И. Корпоративные сети связи / Т.И. Иванова. – М.: Эко-трендз, 2001. – 284 с.</w:t>
      </w:r>
    </w:p>
    <w:p w14:paraId="218BAA2F" w14:textId="2CED6188" w:rsidR="00A079E5" w:rsidRPr="00A079E5" w:rsidRDefault="000C299A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Фаулер, М. Архитектура корпоративных программных приложений /  М. Фаулер, Д. Райс. – М.: Вильямс. – 2004. – 544 с.</w:t>
      </w:r>
    </w:p>
    <w:p w14:paraId="7807E081" w14:textId="77777777" w:rsidR="00A93CB3" w:rsidRDefault="00A93CB3" w:rsidP="00A93CB3"/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77777777" w:rsidR="00A079E5" w:rsidRDefault="00A079E5" w:rsidP="00A079E5"/>
    <w:p w14:paraId="3E313285" w14:textId="033FEBCC" w:rsidR="00F82D44" w:rsidRDefault="00F82D44" w:rsidP="008B4074">
      <w:pPr>
        <w:pStyle w:val="af7"/>
        <w:numPr>
          <w:ilvl w:val="0"/>
          <w:numId w:val="20"/>
        </w:numPr>
      </w:pPr>
      <w:r>
        <w:t xml:space="preserve">Информационные технологии и управление предприятием / В.В. Баронов </w:t>
      </w:r>
      <w:r w:rsidRPr="00370B0E">
        <w:t>[</w:t>
      </w:r>
      <w:r>
        <w:t>и др.</w:t>
      </w:r>
      <w:r w:rsidRPr="00370B0E">
        <w:t>]. – М.: Компания АйТи, 2004. – 328 с.</w:t>
      </w:r>
      <w:r>
        <w:t xml:space="preserve"> </w:t>
      </w:r>
    </w:p>
    <w:p w14:paraId="097B7AB4" w14:textId="1A1A12E2" w:rsidR="00A079E5" w:rsidRPr="00AD4996" w:rsidRDefault="00F82D44" w:rsidP="008B4074">
      <w:pPr>
        <w:pStyle w:val="af7"/>
        <w:numPr>
          <w:ilvl w:val="0"/>
          <w:numId w:val="20"/>
        </w:numPr>
      </w:pPr>
      <w:r>
        <w:t>Соколов, А.В. Защита информации в распределенных корпоративных сетях и системах / А.В. Соколов, В.Ф. Шаньгин. – М.: ДМК Пресс. – 2002. – 656 с.</w:t>
      </w:r>
    </w:p>
    <w:p w14:paraId="4D2CDDF3" w14:textId="77777777" w:rsidR="00AD4996" w:rsidRPr="00F82D44" w:rsidRDefault="00AD4996" w:rsidP="00AD4996">
      <w:pPr>
        <w:pStyle w:val="af7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1E4D33E5" w14:textId="5A4A8B67" w:rsidR="00D87970" w:rsidRDefault="008A50DF" w:rsidP="00D87970">
      <w:pPr>
        <w:rPr>
          <w:i/>
          <w:iCs/>
          <w:color w:val="C00000"/>
        </w:rPr>
      </w:pPr>
      <w:hyperlink r:id="rId10" w:history="1">
        <w:r w:rsidR="00D87970" w:rsidRPr="00A86989">
          <w:rPr>
            <w:rStyle w:val="a4"/>
            <w:iCs/>
          </w:rPr>
          <w:t>http://lib.urfu.ru</w:t>
        </w:r>
      </w:hyperlink>
      <w:r w:rsidR="00D87970" w:rsidRPr="00A86989">
        <w:rPr>
          <w:iCs/>
          <w:u w:val="single"/>
        </w:rPr>
        <w:t xml:space="preserve"> </w:t>
      </w:r>
      <w:r w:rsidR="00D87970" w:rsidRPr="00A86989">
        <w:rPr>
          <w:iCs/>
        </w:rPr>
        <w:t>– зональная научная библиотека УрФУ.</w:t>
      </w:r>
      <w:r w:rsidR="00D87970">
        <w:rPr>
          <w:iCs/>
          <w:color w:val="C00000"/>
        </w:rPr>
        <w:t xml:space="preserve"> 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641240" w:rsidRDefault="00D87970" w:rsidP="00D87970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1495ABDC" w14:textId="7758ECDA" w:rsidR="00D87970" w:rsidRPr="00174E41" w:rsidRDefault="00174E41" w:rsidP="00D87970">
      <w:r w:rsidRPr="00174E41">
        <w:rPr>
          <w:iCs/>
        </w:rPr>
        <w:t>Для проведения занятий по дисциплине специально-оснащенных аудиторий не требуется.</w:t>
      </w:r>
    </w:p>
    <w:p w14:paraId="4CEEC5AD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5E95155D" w14:textId="77777777" w:rsidR="00125D8E" w:rsidRDefault="00D87970" w:rsidP="00D87970">
      <w:pPr>
        <w:jc w:val="both"/>
        <w:rPr>
          <w:i/>
          <w:color w:val="C00000"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1D2700">
        <w:rPr>
          <w:i/>
          <w:color w:val="C00000"/>
        </w:rPr>
        <w:t xml:space="preserve"> </w:t>
      </w:r>
    </w:p>
    <w:p w14:paraId="2F4122F8" w14:textId="387B07A0" w:rsidR="00D87970" w:rsidRDefault="003C7406" w:rsidP="00D87970">
      <w:pPr>
        <w:jc w:val="both"/>
      </w:pPr>
      <w:r>
        <w:t>100·3</w:t>
      </w:r>
      <w:r w:rsidR="00D87970" w:rsidRPr="00AD2016">
        <w:t xml:space="preserve"> </w:t>
      </w:r>
      <w:r>
        <w:t xml:space="preserve">з.е. </w:t>
      </w:r>
      <w:r w:rsidR="00D87970" w:rsidRPr="00AD2016">
        <w:t xml:space="preserve">/ </w:t>
      </w:r>
      <w:r>
        <w:t>120</w:t>
      </w:r>
      <w:r w:rsidR="00D87970" w:rsidRPr="00AD2016">
        <w:t xml:space="preserve">  =</w:t>
      </w:r>
      <w:r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F596D" w:rsidRPr="00641240" w14:paraId="3072A761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B57C69" w14:textId="5E696215" w:rsidR="00BF596D" w:rsidRPr="00641240" w:rsidRDefault="00BF596D" w:rsidP="00BF596D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587BCC90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C08E8" w14:textId="691FB8AA" w:rsidR="00BF596D" w:rsidRPr="00641240" w:rsidRDefault="00BF596D" w:rsidP="0076438B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8FDC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721D420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38401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F596D" w:rsidRPr="00641240" w14:paraId="0AEA8EF5" w14:textId="77777777" w:rsidTr="00BF596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3A4FA" w14:textId="6FDB943F" w:rsidR="00BF596D" w:rsidRPr="0076438B" w:rsidRDefault="00BF596D" w:rsidP="00BF596D">
            <w:pPr>
              <w:snapToGrid w:val="0"/>
            </w:pPr>
            <w:r w:rsidRPr="0076438B">
              <w:t>Расчётно-графическая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CDD8B" w14:textId="55D33623" w:rsidR="00BF596D" w:rsidRPr="0076438B" w:rsidRDefault="00BF596D" w:rsidP="00BF596D">
            <w:pPr>
              <w:snapToGrid w:val="0"/>
              <w:jc w:val="center"/>
            </w:pPr>
            <w:r w:rsidRPr="0076438B">
              <w:t>9-15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BE55A" w14:textId="22D0C34B" w:rsidR="00BF596D" w:rsidRPr="0076438B" w:rsidRDefault="00BF596D" w:rsidP="00BF596D">
            <w:pPr>
              <w:snapToGrid w:val="0"/>
              <w:jc w:val="center"/>
            </w:pPr>
            <w:r w:rsidRPr="0076438B">
              <w:t>100</w:t>
            </w:r>
          </w:p>
        </w:tc>
      </w:tr>
      <w:tr w:rsidR="00BF596D" w:rsidRPr="00641240" w14:paraId="68534DCE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CA73" w14:textId="3D491927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6425308A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CC23C" w14:textId="51A5AC19" w:rsidR="00BF596D" w:rsidRPr="00641240" w:rsidRDefault="00BF596D" w:rsidP="00BF596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>
              <w:rPr>
                <w:rFonts w:ascii="Charcoal CY" w:hAnsi="Charcoal CY" w:cs="Charcoal CY"/>
              </w:rPr>
              <w:t>Экзамен</w:t>
            </w:r>
            <w:r w:rsidRPr="00641240">
              <w:rPr>
                <w:i/>
              </w:rPr>
              <w:t xml:space="preserve"> </w:t>
            </w:r>
          </w:p>
          <w:p w14:paraId="56144EF0" w14:textId="2BE32BEB" w:rsidR="00BF596D" w:rsidRPr="00641240" w:rsidRDefault="00BF596D" w:rsidP="00C726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C72619">
              <w:rPr>
                <w:b/>
              </w:rPr>
              <w:t>0,4</w:t>
            </w:r>
          </w:p>
        </w:tc>
      </w:tr>
      <w:tr w:rsidR="00BF596D" w:rsidRPr="00641240" w14:paraId="5AF7E47C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C418CB" w14:textId="1DE48386" w:rsidR="00BF596D" w:rsidRPr="00641240" w:rsidRDefault="00BF596D" w:rsidP="00BF596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C72619">
              <w:rPr>
                <w:b/>
              </w:rPr>
              <w:t xml:space="preserve"> 0,4</w:t>
            </w:r>
          </w:p>
        </w:tc>
      </w:tr>
      <w:tr w:rsidR="00BF596D" w:rsidRPr="00641240" w14:paraId="4A18EB5B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5407D" w14:textId="257A6362" w:rsidR="00BF596D" w:rsidRPr="00641240" w:rsidRDefault="00BF596D" w:rsidP="00C72619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практических/семинарских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7EB48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1859E3FA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BB7D9" w14:textId="77777777" w:rsidR="00BF596D" w:rsidRPr="00641240" w:rsidRDefault="00BF596D" w:rsidP="00BF596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72619" w:rsidRPr="00641240" w14:paraId="62295D59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F9091" w14:textId="77777777" w:rsidR="00C72619" w:rsidRPr="0076438B" w:rsidRDefault="00C72619" w:rsidP="00422868">
            <w:pPr>
              <w:snapToGrid w:val="0"/>
            </w:pPr>
            <w:r w:rsidRPr="0076438B">
              <w:t>Проектирование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9F047" w14:textId="77777777" w:rsidR="00C72619" w:rsidRPr="00641240" w:rsidRDefault="00C72619" w:rsidP="00422868">
            <w:pPr>
              <w:snapToGrid w:val="0"/>
            </w:pP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B953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04F37164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F0203" w14:textId="77777777" w:rsidR="00C72619" w:rsidRPr="0076438B" w:rsidRDefault="00C72619" w:rsidP="00422868">
            <w:pPr>
              <w:snapToGrid w:val="0"/>
            </w:pPr>
            <w:r w:rsidRPr="0076438B">
              <w:t>Выбор технологии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D0F65" w14:textId="77777777" w:rsidR="00C72619" w:rsidRPr="00641240" w:rsidRDefault="00C72619" w:rsidP="00422868">
            <w:pPr>
              <w:snapToGrid w:val="0"/>
            </w:pP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7B8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6141876C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1B551" w14:textId="77777777" w:rsidR="00C72619" w:rsidRPr="0076438B" w:rsidRDefault="00C72619" w:rsidP="00422868">
            <w:pPr>
              <w:snapToGrid w:val="0"/>
            </w:pPr>
            <w:r w:rsidRPr="0076438B">
              <w:t>Описание структуры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58970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6838D" w14:textId="78BBF587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0569875E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513DA" w14:textId="77777777" w:rsidR="00C72619" w:rsidRPr="0076438B" w:rsidRDefault="00C72619" w:rsidP="00422868">
            <w:pPr>
              <w:snapToGrid w:val="0"/>
            </w:pPr>
            <w:r w:rsidRPr="0076438B">
              <w:t>Выбор оборудования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74EF6" w14:textId="77777777" w:rsidR="00C72619" w:rsidRPr="00641240" w:rsidRDefault="00C72619" w:rsidP="00422868">
            <w:pPr>
              <w:snapToGrid w:val="0"/>
            </w:pP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D191F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1F8DA933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AD11A" w14:textId="77777777" w:rsidR="00C72619" w:rsidRPr="0076438B" w:rsidRDefault="00C72619" w:rsidP="00422868">
            <w:pPr>
              <w:snapToGrid w:val="0"/>
            </w:pPr>
            <w:r w:rsidRPr="0076438B">
              <w:t>Выбор ПО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B5E0" w14:textId="77777777" w:rsidR="00C72619" w:rsidRPr="00641240" w:rsidRDefault="00C72619" w:rsidP="00422868">
            <w:pPr>
              <w:snapToGrid w:val="0"/>
            </w:pPr>
            <w: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2DA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5FC03F25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0BAFC" w14:textId="77777777" w:rsidR="00C72619" w:rsidRPr="0076438B" w:rsidRDefault="00C72619" w:rsidP="00422868">
            <w:pPr>
              <w:snapToGrid w:val="0"/>
            </w:pPr>
            <w:r w:rsidRPr="0076438B">
              <w:t>Выбор корпоративных систем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20486" w14:textId="77777777" w:rsidR="00C72619" w:rsidRPr="00641240" w:rsidRDefault="00C72619" w:rsidP="00422868">
            <w:pPr>
              <w:snapToGrid w:val="0"/>
            </w:pPr>
            <w:r>
              <w:t>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849D" w14:textId="3EA716E9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384EA06F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4C8D" w14:textId="77777777" w:rsidR="00C72619" w:rsidRPr="0076438B" w:rsidRDefault="00C72619" w:rsidP="00422868">
            <w:pPr>
              <w:snapToGrid w:val="0"/>
            </w:pPr>
            <w:r w:rsidRPr="0076438B">
              <w:t>Организация информационных потоков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C9C75" w14:textId="77777777" w:rsidR="00C72619" w:rsidRPr="00641240" w:rsidRDefault="00C72619" w:rsidP="00422868">
            <w:pPr>
              <w:snapToGrid w:val="0"/>
            </w:pPr>
            <w: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940" w14:textId="0941FDBF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BF596D" w:rsidRPr="00641240" w14:paraId="2CE8E3FC" w14:textId="77777777" w:rsidTr="00BF596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33DDC" w14:textId="392C536B" w:rsidR="00BF596D" w:rsidRPr="00641240" w:rsidRDefault="00BF596D" w:rsidP="00BF596D">
            <w:r w:rsidRPr="00641240">
              <w:rPr>
                <w:b/>
              </w:rPr>
              <w:t>Весовой коэффициент значимости результатов текущей аттестации по практическим/семинарским занятиям–</w:t>
            </w:r>
            <w:r w:rsidR="00C72619">
              <w:rPr>
                <w:b/>
              </w:rPr>
              <w:t>1</w:t>
            </w:r>
          </w:p>
        </w:tc>
      </w:tr>
      <w:tr w:rsidR="00BF596D" w:rsidRPr="00641240" w14:paraId="719445DD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509C98" w14:textId="50984A28" w:rsidR="00BF596D" w:rsidRPr="00641240" w:rsidRDefault="00BF596D" w:rsidP="00C72619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C72619">
              <w:rPr>
                <w:b/>
              </w:rPr>
              <w:t>не предусмотрено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0374B0C6" w:rsidR="00D87970" w:rsidRPr="00641240" w:rsidRDefault="00D87970" w:rsidP="00494B36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C72619">
              <w:rPr>
                <w:rFonts w:ascii="Symbol" w:hAnsi="Symbol"/>
              </w:rPr>
              <w:t>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 xml:space="preserve">Фонд оценочных средств предназначен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1" o:title=""/>
                </v:shape>
                <o:OLEObject Type="Embed" ProgID="Equation.3" ShapeID="_x0000_i1025" DrawAspect="Content" ObjectID="_1552476706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8A50DF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3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ТЕКУЩЕЙ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731CDFA" w:rsidR="00D87970" w:rsidRPr="008B4074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8.3.1 </w:t>
      </w:r>
      <w:r w:rsidR="00D87970" w:rsidRPr="008B4074">
        <w:rPr>
          <w:b/>
          <w:color w:val="auto"/>
          <w:sz w:val="24"/>
          <w:szCs w:val="24"/>
        </w:rPr>
        <w:t xml:space="preserve">Перечень аудиторных </w:t>
      </w:r>
      <w:r w:rsidR="00D87970" w:rsidRPr="00EF5760">
        <w:rPr>
          <w:b/>
          <w:color w:val="auto"/>
          <w:sz w:val="24"/>
          <w:szCs w:val="24"/>
        </w:rPr>
        <w:t>заданий</w:t>
      </w:r>
      <w:r w:rsidR="00D87970" w:rsidRPr="008B4074">
        <w:rPr>
          <w:b/>
          <w:color w:val="auto"/>
          <w:sz w:val="24"/>
          <w:szCs w:val="24"/>
        </w:rPr>
        <w:t>, выполняемых в ходе практических занятий:</w:t>
      </w:r>
    </w:p>
    <w:p w14:paraId="27F03F40" w14:textId="6EB86DA3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1 выполняются следующие задания:</w:t>
      </w:r>
    </w:p>
    <w:p w14:paraId="4C1AC895" w14:textId="4356A738" w:rsidR="00D87970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предметную область для проектирование корпоративной сети;</w:t>
      </w:r>
    </w:p>
    <w:p w14:paraId="51F51C97" w14:textId="0AA9BDD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предметную область;</w:t>
      </w:r>
    </w:p>
    <w:p w14:paraId="6E59EB6E" w14:textId="2CE5BE7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цели и задачи проектирования КС для выбранной предметной области.</w:t>
      </w:r>
    </w:p>
    <w:p w14:paraId="3A8DE3FB" w14:textId="73C52F67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2 выполняются следующие задания:</w:t>
      </w:r>
    </w:p>
    <w:p w14:paraId="750D935E" w14:textId="4E92E0CA" w:rsidR="00D87970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для реализации КС;</w:t>
      </w:r>
    </w:p>
    <w:p w14:paraId="109C1308" w14:textId="20144A81" w:rsidR="00F07875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Представить обоснование выбора.</w:t>
      </w:r>
    </w:p>
    <w:p w14:paraId="11C937E1" w14:textId="44B5212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lastRenderedPageBreak/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3 выполняются следующие задания:</w:t>
      </w:r>
    </w:p>
    <w:p w14:paraId="54E700DF" w14:textId="27618C01" w:rsidR="00F07875" w:rsidRPr="008B4074" w:rsidRDefault="00DA5413" w:rsidP="008B4074">
      <w:pPr>
        <w:pStyle w:val="ac"/>
        <w:numPr>
          <w:ilvl w:val="0"/>
          <w:numId w:val="21"/>
        </w:numPr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структуру проектируемой КС</w:t>
      </w:r>
    </w:p>
    <w:p w14:paraId="6824C92B" w14:textId="4DC61F8C" w:rsidR="00DA5413" w:rsidRPr="008B4074" w:rsidRDefault="00F07875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DA5413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DA5413" w:rsidRPr="008B4074">
        <w:rPr>
          <w:color w:val="auto"/>
          <w:sz w:val="24"/>
          <w:szCs w:val="24"/>
        </w:rPr>
        <w:t>4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E6E6985" w14:textId="2E0B2445" w:rsidR="00DA5413" w:rsidRPr="008B4074" w:rsidRDefault="00DA5413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 1) </w:t>
      </w:r>
      <w:r w:rsidR="00A02F2B" w:rsidRPr="008B4074">
        <w:rPr>
          <w:color w:val="auto"/>
          <w:sz w:val="24"/>
          <w:szCs w:val="24"/>
        </w:rPr>
        <w:t xml:space="preserve"> Выбрать оборудование для проектируемой КС, предоставить необходимые обоснования.</w:t>
      </w:r>
    </w:p>
    <w:p w14:paraId="12E2BF89" w14:textId="37122299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A02F2B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A02F2B" w:rsidRPr="008B4074">
        <w:rPr>
          <w:color w:val="auto"/>
          <w:sz w:val="24"/>
          <w:szCs w:val="24"/>
        </w:rPr>
        <w:t>5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395741CC" w14:textId="1C645E66" w:rsidR="00A02F2B" w:rsidRPr="008B4074" w:rsidRDefault="00A02F2B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</w:t>
      </w:r>
      <w:r w:rsidR="00974BA5" w:rsidRPr="008B4074">
        <w:rPr>
          <w:color w:val="auto"/>
          <w:sz w:val="24"/>
          <w:szCs w:val="24"/>
        </w:rPr>
        <w:t xml:space="preserve"> Выбрать программное обеспечение для проектируемой корпоративной сети, предоставить необходимые обоснования. </w:t>
      </w:r>
    </w:p>
    <w:p w14:paraId="1077196F" w14:textId="43232A1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974BA5" w:rsidRPr="008B4074">
        <w:rPr>
          <w:color w:val="auto"/>
          <w:sz w:val="24"/>
          <w:szCs w:val="24"/>
        </w:rPr>
        <w:t>рактической аудиторной работы № 6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3C678C6" w14:textId="0F1283FF" w:rsidR="00F07875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Проанализировать рынок корпоративных систем в выбранной предметной области.</w:t>
      </w:r>
    </w:p>
    <w:p w14:paraId="28163472" w14:textId="4484109D" w:rsidR="006459E3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Выбрать необходимые для успешной работы </w:t>
      </w:r>
      <w:r w:rsidR="007848B7">
        <w:rPr>
          <w:color w:val="auto"/>
          <w:sz w:val="24"/>
          <w:szCs w:val="24"/>
          <w:lang w:val="ru-RU"/>
        </w:rPr>
        <w:t>корпоративные</w:t>
      </w:r>
      <w:r w:rsidR="007848B7">
        <w:rPr>
          <w:color w:val="auto"/>
          <w:sz w:val="24"/>
          <w:szCs w:val="24"/>
        </w:rPr>
        <w:t xml:space="preserve"> системы и </w:t>
      </w:r>
      <w:r w:rsidR="007848B7">
        <w:rPr>
          <w:color w:val="auto"/>
          <w:sz w:val="24"/>
          <w:szCs w:val="24"/>
          <w:lang w:val="ru-RU"/>
        </w:rPr>
        <w:t>предоставить</w:t>
      </w:r>
      <w:r w:rsidRPr="008B4074">
        <w:rPr>
          <w:color w:val="auto"/>
          <w:sz w:val="24"/>
          <w:szCs w:val="24"/>
        </w:rPr>
        <w:t xml:space="preserve"> необходимые обоснования.</w:t>
      </w:r>
    </w:p>
    <w:p w14:paraId="37FBE875" w14:textId="75F61D84" w:rsidR="006459E3" w:rsidRPr="008B4074" w:rsidRDefault="006459E3" w:rsidP="006459E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 7 выполняются следующие задания:</w:t>
      </w:r>
    </w:p>
    <w:p w14:paraId="662BC8D8" w14:textId="4773C501" w:rsidR="006459E3" w:rsidRPr="007848B7" w:rsidRDefault="001A3056" w:rsidP="006459E3">
      <w:pPr>
        <w:pStyle w:val="ac"/>
        <w:jc w:val="both"/>
        <w:rPr>
          <w:color w:val="auto"/>
          <w:sz w:val="24"/>
          <w:szCs w:val="24"/>
          <w:lang w:val="ru-RU"/>
        </w:rPr>
      </w:pPr>
      <w:r w:rsidRPr="008B4074">
        <w:rPr>
          <w:color w:val="auto"/>
          <w:sz w:val="24"/>
          <w:szCs w:val="24"/>
        </w:rPr>
        <w:t xml:space="preserve">     1) Составить схему корпоративных ресурсов и изобразить на ней инф</w:t>
      </w:r>
      <w:r w:rsidR="007848B7">
        <w:rPr>
          <w:color w:val="auto"/>
          <w:sz w:val="24"/>
          <w:szCs w:val="24"/>
        </w:rPr>
        <w:t>ормационные потоки предприятия.</w:t>
      </w:r>
    </w:p>
    <w:p w14:paraId="7B581DE1" w14:textId="77777777" w:rsidR="00201225" w:rsidRPr="008B4074" w:rsidRDefault="00201225" w:rsidP="00201225">
      <w:pPr>
        <w:pStyle w:val="ac"/>
        <w:ind w:left="1004"/>
        <w:jc w:val="both"/>
        <w:rPr>
          <w:b/>
          <w:color w:val="auto"/>
          <w:sz w:val="24"/>
          <w:szCs w:val="24"/>
        </w:rPr>
      </w:pPr>
    </w:p>
    <w:p w14:paraId="61029CDB" w14:textId="1F5D33EC" w:rsidR="00201225" w:rsidRPr="008B4074" w:rsidRDefault="00201225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 xml:space="preserve">Перечень заданий </w:t>
      </w:r>
      <w:r w:rsidR="00422868">
        <w:rPr>
          <w:b/>
          <w:color w:val="auto"/>
          <w:sz w:val="24"/>
          <w:szCs w:val="24"/>
        </w:rPr>
        <w:t>расчётно-графической работы</w:t>
      </w:r>
      <w:r w:rsidRPr="008B4074">
        <w:rPr>
          <w:b/>
          <w:color w:val="auto"/>
          <w:sz w:val="24"/>
          <w:szCs w:val="24"/>
        </w:rPr>
        <w:t>:</w:t>
      </w:r>
    </w:p>
    <w:p w14:paraId="098C40FA" w14:textId="791FFAE0" w:rsidR="009D1D9F" w:rsidRDefault="009D1D9F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Для выбранной предметной области </w:t>
      </w:r>
      <w:r w:rsidR="00EF5760">
        <w:rPr>
          <w:color w:val="auto"/>
          <w:sz w:val="24"/>
          <w:szCs w:val="24"/>
        </w:rPr>
        <w:t>(аудиторное работа № 1) составить техническое задание на построение корпоративной вычислительной сети.</w:t>
      </w:r>
    </w:p>
    <w:p w14:paraId="4BD7F322" w14:textId="1D3039E5" w:rsidR="009D1D9F" w:rsidRDefault="00EF5760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Проанализировать все доступные технологии для организации корпоративной сети. Сделать выбор в пользу нескольких. Обосновать достоинства и недостатки выбранных технологий. Сделать заключение об использовании конкретной технологии для проектируемой сети.</w:t>
      </w:r>
    </w:p>
    <w:p w14:paraId="36974EC5" w14:textId="6E2D1CD8" w:rsidR="009D1D9F" w:rsidRDefault="00B04A6C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Спроектировать структуру корпоративной сети7 Представить необходимые чертежи и схемы.</w:t>
      </w:r>
    </w:p>
    <w:p w14:paraId="555F00F9" w14:textId="4AA0C7FB" w:rsidR="009D1D9F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</w:t>
      </w:r>
      <w:r w:rsidR="00B04A6C">
        <w:rPr>
          <w:color w:val="auto"/>
          <w:sz w:val="24"/>
          <w:szCs w:val="24"/>
        </w:rPr>
        <w:t xml:space="preserve"> необходимого оборудования (сетевого и персонального) для проектируемой сети. Представить объяснения</w:t>
      </w:r>
      <w:r>
        <w:rPr>
          <w:color w:val="auto"/>
          <w:sz w:val="24"/>
          <w:szCs w:val="24"/>
        </w:rPr>
        <w:t>, анализ</w:t>
      </w:r>
      <w:r w:rsidR="00B04A6C">
        <w:rPr>
          <w:color w:val="auto"/>
          <w:sz w:val="24"/>
          <w:szCs w:val="24"/>
        </w:rPr>
        <w:t xml:space="preserve"> и расчёты выбора именно этого варианта.</w:t>
      </w:r>
    </w:p>
    <w:p w14:paraId="1D1F08C9" w14:textId="590D17CD" w:rsidR="001E33E9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 необходимого программного обеспечения (сетевого и персонального) для проектируемой сети. Представить объяснения, анализ и расчёты выбора именно этого варианта.</w:t>
      </w:r>
    </w:p>
    <w:p w14:paraId="14F29A05" w14:textId="1D55FE02" w:rsidR="009D1D9F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Используя анализ (ауд</w:t>
      </w:r>
      <w:r w:rsidR="00FB37F6"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</w:rPr>
        <w:t xml:space="preserve">торное задание № 6) выбрать корпоративные информационные системы для проектируемой сети, представить их описание, обосновать выбор и необходимость применения данных систем. </w:t>
      </w:r>
    </w:p>
    <w:p w14:paraId="66523690" w14:textId="2F483214" w:rsidR="009D1D9F" w:rsidRDefault="00FB37F6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схему, отображающую иерахическую структуру предприятия в выбранной предметной области. Представить схему ресурсов  и информационных систем предприятия. Отобразить информационные потоки в организации. Дать пояснения по организации работы предприятия с корпоративными сетевыми ресурсами с точки зрения распределения информационных потоков.</w:t>
      </w:r>
    </w:p>
    <w:p w14:paraId="52F3C9E7" w14:textId="77777777" w:rsidR="001E33E9" w:rsidRPr="008B4074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</w:t>
      </w:r>
      <w:r w:rsidRPr="008B4074">
        <w:rPr>
          <w:color w:val="auto"/>
          <w:sz w:val="24"/>
          <w:szCs w:val="24"/>
        </w:rPr>
        <w:t>проектировать информационно-логическую схему корпоративной базы данных для выбранной предметной области.</w:t>
      </w:r>
    </w:p>
    <w:p w14:paraId="2B43DBDB" w14:textId="77777777" w:rsidR="001E33E9" w:rsidRDefault="001E33E9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шифрования данных для проектируемой корпоративной сети, обосновать свой выбор, предоставив необходимые аналитические данные.</w:t>
      </w:r>
    </w:p>
    <w:p w14:paraId="3392F414" w14:textId="5A077A3F" w:rsidR="009D1D9F" w:rsidRPr="007848B7" w:rsidRDefault="00AD4996" w:rsidP="007848B7">
      <w:pPr>
        <w:pStyle w:val="ac"/>
        <w:numPr>
          <w:ilvl w:val="0"/>
          <w:numId w:val="23"/>
        </w:numPr>
        <w:spacing w:after="120"/>
        <w:ind w:left="107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Оформить пояс</w:t>
      </w:r>
      <w:r w:rsidR="001E33E9">
        <w:rPr>
          <w:color w:val="auto"/>
          <w:sz w:val="24"/>
          <w:szCs w:val="24"/>
        </w:rPr>
        <w:t>нительную записку к расчётно-графической работе.</w:t>
      </w:r>
    </w:p>
    <w:p w14:paraId="3E070098" w14:textId="77777777" w:rsidR="007848B7" w:rsidRPr="001E33E9" w:rsidRDefault="007848B7" w:rsidP="007848B7">
      <w:pPr>
        <w:pStyle w:val="ac"/>
        <w:spacing w:after="120"/>
        <w:ind w:left="1077"/>
        <w:rPr>
          <w:color w:val="auto"/>
          <w:sz w:val="24"/>
          <w:szCs w:val="24"/>
        </w:rPr>
      </w:pPr>
    </w:p>
    <w:p w14:paraId="242B9D5A" w14:textId="25153420" w:rsidR="00201225" w:rsidRPr="008B4074" w:rsidRDefault="00201225" w:rsidP="007848B7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lastRenderedPageBreak/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422868">
        <w:rPr>
          <w:b/>
          <w:color w:val="auto"/>
          <w:sz w:val="24"/>
          <w:szCs w:val="24"/>
        </w:rPr>
        <w:t>экзамена</w:t>
      </w:r>
      <w:r w:rsidR="009F134E" w:rsidRPr="008B4074">
        <w:rPr>
          <w:b/>
          <w:color w:val="auto"/>
          <w:sz w:val="24"/>
          <w:szCs w:val="24"/>
        </w:rPr>
        <w:t>:</w:t>
      </w:r>
      <w:r w:rsidRPr="008B4074">
        <w:rPr>
          <w:b/>
          <w:color w:val="auto"/>
          <w:sz w:val="24"/>
          <w:szCs w:val="24"/>
        </w:rPr>
        <w:t xml:space="preserve"> </w:t>
      </w:r>
    </w:p>
    <w:p w14:paraId="233A2D71" w14:textId="09EE1E5F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Вычислительные сети</w:t>
      </w:r>
    </w:p>
    <w:p w14:paraId="7ABDC034" w14:textId="3D0BD803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Сетевые архитектуры</w:t>
      </w:r>
    </w:p>
    <w:p w14:paraId="01693B12" w14:textId="4B80D345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Топологии сетей</w:t>
      </w:r>
    </w:p>
    <w:p w14:paraId="270D7CFE" w14:textId="6ACE56D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Базовые сетевые технологии</w:t>
      </w:r>
    </w:p>
    <w:p w14:paraId="7489F023" w14:textId="2BDD1B4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Компоненты сети</w:t>
      </w:r>
    </w:p>
    <w:p w14:paraId="08E748B6" w14:textId="618E6666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Эталонная модель взаимодействия откртых систем</w:t>
      </w:r>
    </w:p>
    <w:p w14:paraId="5C6D20C1" w14:textId="7A9A38CB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Понятие протокола и интерфейса</w:t>
      </w:r>
    </w:p>
    <w:p w14:paraId="2EFB528A" w14:textId="50DFC344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Стек протоколов</w:t>
      </w:r>
    </w:p>
    <w:p w14:paraId="0981BA96" w14:textId="0C5E91C9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Способы адресации компьютеров в сети</w:t>
      </w:r>
    </w:p>
    <w:p w14:paraId="3352D914" w14:textId="0BE1D468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Маршрутизация</w:t>
      </w:r>
    </w:p>
    <w:p w14:paraId="230B845E" w14:textId="610F4E42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Архитектура систем управления сетями</w:t>
      </w:r>
    </w:p>
    <w:p w14:paraId="719E4D7B" w14:textId="709A7279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</w:t>
      </w:r>
      <w:r w:rsidR="0076438B">
        <w:rPr>
          <w:color w:val="auto"/>
          <w:sz w:val="24"/>
          <w:szCs w:val="24"/>
          <w:lang w:val="ru-RU"/>
        </w:rPr>
        <w:t>ие</w:t>
      </w:r>
      <w:r w:rsidRPr="008B4074">
        <w:rPr>
          <w:color w:val="auto"/>
          <w:sz w:val="24"/>
          <w:szCs w:val="24"/>
        </w:rPr>
        <w:t xml:space="preserve"> корпоративной сети</w:t>
      </w:r>
    </w:p>
    <w:p w14:paraId="0F0FDF95" w14:textId="4088BA25" w:rsidR="004226A6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Технологии корпоративных сетей</w:t>
      </w:r>
    </w:p>
    <w:p w14:paraId="11E95C5B" w14:textId="0B3D1BB1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Структура корпоративной сети</w:t>
      </w:r>
    </w:p>
    <w:p w14:paraId="77E03452" w14:textId="6F442F7D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Технология клиент-сервер</w:t>
      </w:r>
    </w:p>
    <w:p w14:paraId="5859E1ED" w14:textId="5D820637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Сетевое оборудование</w:t>
      </w:r>
    </w:p>
    <w:p w14:paraId="425BF991" w14:textId="2829847D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Сетевое программное </w:t>
      </w:r>
      <w:r w:rsidR="0076438B">
        <w:rPr>
          <w:color w:val="auto"/>
          <w:sz w:val="24"/>
          <w:szCs w:val="24"/>
          <w:lang w:val="ru-RU"/>
        </w:rPr>
        <w:t>обеспечение</w:t>
      </w:r>
    </w:p>
    <w:p w14:paraId="60356450" w14:textId="782D2B39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Корпоративные информационные системы</w:t>
      </w:r>
    </w:p>
    <w:p w14:paraId="37D4C242" w14:textId="77777777" w:rsidR="00376258" w:rsidRPr="008B4074" w:rsidRDefault="00376258" w:rsidP="00376258">
      <w:pPr>
        <w:pStyle w:val="ac"/>
        <w:ind w:left="1434"/>
        <w:rPr>
          <w:color w:val="auto"/>
          <w:sz w:val="24"/>
          <w:szCs w:val="24"/>
        </w:rPr>
      </w:pPr>
    </w:p>
    <w:sectPr w:rsidR="00376258" w:rsidRPr="008B407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E65AC" w14:textId="77777777" w:rsidR="008A50DF" w:rsidRDefault="008A50DF">
      <w:r>
        <w:separator/>
      </w:r>
    </w:p>
  </w:endnote>
  <w:endnote w:type="continuationSeparator" w:id="0">
    <w:p w14:paraId="52D8FD6D" w14:textId="77777777" w:rsidR="008A50DF" w:rsidRDefault="008A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coal CY">
    <w:altName w:val="Courier New"/>
    <w:charset w:val="59"/>
    <w:family w:val="auto"/>
    <w:pitch w:val="variable"/>
    <w:sig w:usb0="00000000" w:usb1="00000000" w:usb2="00000000" w:usb3="00000000" w:csb0="000001C6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370B0E" w:rsidRDefault="00370B0E" w:rsidP="00370B0E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F00B9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0AC7F" w14:textId="77777777" w:rsidR="008A50DF" w:rsidRDefault="008A50DF">
      <w:r>
        <w:separator/>
      </w:r>
    </w:p>
  </w:footnote>
  <w:footnote w:type="continuationSeparator" w:id="0">
    <w:p w14:paraId="1F65805E" w14:textId="77777777" w:rsidR="008A50DF" w:rsidRDefault="008A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7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3"/>
  </w:num>
  <w:num w:numId="15">
    <w:abstractNumId w:val="17"/>
  </w:num>
  <w:num w:numId="16">
    <w:abstractNumId w:val="21"/>
  </w:num>
  <w:num w:numId="17">
    <w:abstractNumId w:val="24"/>
  </w:num>
  <w:num w:numId="18">
    <w:abstractNumId w:val="16"/>
  </w:num>
  <w:num w:numId="19">
    <w:abstractNumId w:val="12"/>
  </w:num>
  <w:num w:numId="20">
    <w:abstractNumId w:val="10"/>
  </w:num>
  <w:num w:numId="21">
    <w:abstractNumId w:val="20"/>
  </w:num>
  <w:num w:numId="22">
    <w:abstractNumId w:val="22"/>
  </w:num>
  <w:num w:numId="23">
    <w:abstractNumId w:val="19"/>
  </w:num>
  <w:num w:numId="24">
    <w:abstractNumId w:val="18"/>
  </w:num>
  <w:num w:numId="25">
    <w:abstractNumId w:val="26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C05D0"/>
    <w:rsid w:val="000C299A"/>
    <w:rsid w:val="00121B72"/>
    <w:rsid w:val="00125D8E"/>
    <w:rsid w:val="00174E41"/>
    <w:rsid w:val="001A3056"/>
    <w:rsid w:val="001A45D7"/>
    <w:rsid w:val="001E33E9"/>
    <w:rsid w:val="00201225"/>
    <w:rsid w:val="002448BB"/>
    <w:rsid w:val="00251184"/>
    <w:rsid w:val="00293DB5"/>
    <w:rsid w:val="00295DB1"/>
    <w:rsid w:val="003252F1"/>
    <w:rsid w:val="00340F55"/>
    <w:rsid w:val="00370B0E"/>
    <w:rsid w:val="00376258"/>
    <w:rsid w:val="003A053A"/>
    <w:rsid w:val="003C052C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41030"/>
    <w:rsid w:val="00572B6A"/>
    <w:rsid w:val="00586489"/>
    <w:rsid w:val="005F0276"/>
    <w:rsid w:val="00631875"/>
    <w:rsid w:val="006360BF"/>
    <w:rsid w:val="006459E3"/>
    <w:rsid w:val="006468BD"/>
    <w:rsid w:val="00671190"/>
    <w:rsid w:val="006A76C3"/>
    <w:rsid w:val="0076438B"/>
    <w:rsid w:val="007848B7"/>
    <w:rsid w:val="00791906"/>
    <w:rsid w:val="007A672D"/>
    <w:rsid w:val="007C4CF9"/>
    <w:rsid w:val="007E793A"/>
    <w:rsid w:val="007E7B04"/>
    <w:rsid w:val="007F5110"/>
    <w:rsid w:val="008367C9"/>
    <w:rsid w:val="00873B7D"/>
    <w:rsid w:val="008A50DF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E1F78"/>
    <w:rsid w:val="009E7833"/>
    <w:rsid w:val="009F134E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B01BD4"/>
    <w:rsid w:val="00B04A6C"/>
    <w:rsid w:val="00B67376"/>
    <w:rsid w:val="00BB5E64"/>
    <w:rsid w:val="00BC501F"/>
    <w:rsid w:val="00BF4567"/>
    <w:rsid w:val="00BF596D"/>
    <w:rsid w:val="00C16385"/>
    <w:rsid w:val="00C32B26"/>
    <w:rsid w:val="00C4497B"/>
    <w:rsid w:val="00C72619"/>
    <w:rsid w:val="00C91282"/>
    <w:rsid w:val="00CA03B7"/>
    <w:rsid w:val="00CC4D1F"/>
    <w:rsid w:val="00CC5E06"/>
    <w:rsid w:val="00CD44C5"/>
    <w:rsid w:val="00D20A97"/>
    <w:rsid w:val="00D350AC"/>
    <w:rsid w:val="00D36752"/>
    <w:rsid w:val="00D87970"/>
    <w:rsid w:val="00DA5413"/>
    <w:rsid w:val="00DC69B8"/>
    <w:rsid w:val="00E21021"/>
    <w:rsid w:val="00E567A2"/>
    <w:rsid w:val="00E609F3"/>
    <w:rsid w:val="00EA0C14"/>
    <w:rsid w:val="00EB74B3"/>
    <w:rsid w:val="00ED32B2"/>
    <w:rsid w:val="00EE0DD7"/>
    <w:rsid w:val="00EE2BA5"/>
    <w:rsid w:val="00EF5760"/>
    <w:rsid w:val="00F00B9E"/>
    <w:rsid w:val="00F03B6E"/>
    <w:rsid w:val="00F07875"/>
    <w:rsid w:val="00F30C3F"/>
    <w:rsid w:val="00F376AC"/>
    <w:rsid w:val="00F60438"/>
    <w:rsid w:val="00F82D44"/>
    <w:rsid w:val="00FA2F69"/>
    <w:rsid w:val="00FB37F6"/>
    <w:rsid w:val="00FD2251"/>
    <w:rsid w:val="00FF3938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b.urfu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0FE1F-0D73-478C-96C6-4E1D8F58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3234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stas</cp:lastModifiedBy>
  <cp:revision>34</cp:revision>
  <dcterms:created xsi:type="dcterms:W3CDTF">2017-02-19T15:24:00Z</dcterms:created>
  <dcterms:modified xsi:type="dcterms:W3CDTF">2017-03-31T09:45:00Z</dcterms:modified>
</cp:coreProperties>
</file>