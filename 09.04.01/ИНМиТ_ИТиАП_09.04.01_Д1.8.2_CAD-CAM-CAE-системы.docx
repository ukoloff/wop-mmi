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C06453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6D0390" w:rsidRDefault="00C06453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C06453" w:rsidRPr="0063540B" w:rsidRDefault="00C06453" w:rsidP="006112A3">
            <w:r w:rsidRPr="006D0390">
              <w:t>Автоматизация проектиров</w:t>
            </w:r>
            <w:r w:rsidR="001328FE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6453" w:rsidRPr="0063540B" w:rsidRDefault="00C06453" w:rsidP="006112A3"/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Образовательная программа</w:t>
            </w:r>
          </w:p>
          <w:p w:rsidR="00C06453" w:rsidRPr="003F40FD" w:rsidRDefault="00C06453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C06453" w:rsidRDefault="00C06453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C06453" w:rsidRPr="009A1950" w:rsidRDefault="00C06453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6453" w:rsidRPr="009A1950" w:rsidRDefault="00C06453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6453" w:rsidRPr="00D31623" w:rsidRDefault="00C06453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6453" w:rsidRPr="00EE00EB" w:rsidRDefault="00C06453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6453" w:rsidRPr="00131F6B" w:rsidRDefault="00C06453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C06453" w:rsidRPr="00EE00EB" w:rsidRDefault="00C06453" w:rsidP="006112A3">
            <w:pPr>
              <w:jc w:val="both"/>
            </w:pPr>
          </w:p>
        </w:tc>
      </w:tr>
      <w:tr w:rsidR="00C06453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C06453" w:rsidRPr="00EE00EB" w:rsidRDefault="00C06453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6453" w:rsidRPr="0058684D" w:rsidRDefault="00C06453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6E073C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6E073C" w:rsidRPr="006E073C">
        <w:rPr>
          <w:b/>
          <w:bCs/>
          <w:color w:val="000000"/>
        </w:rPr>
        <w:t>8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D73A3E" w:rsidRPr="009C0402" w:rsidTr="006112A3">
        <w:tc>
          <w:tcPr>
            <w:tcW w:w="9853" w:type="dxa"/>
          </w:tcPr>
          <w:p w:rsidR="00D73A3E" w:rsidRPr="009C0402" w:rsidRDefault="00D73A3E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комментировать данные и результаты, связанные с областью изучения  CAD/CAE/CAPP/CAM/PDM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5935C6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5935C6">
              <w:t>4</w:t>
            </w:r>
            <w:r>
              <w:rPr>
                <w:lang w:val="en-US"/>
              </w:rPr>
              <w:t>.</w:t>
            </w:r>
            <w:r w:rsidR="005935C6">
              <w:t>4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9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9"/>
        <w:gridCol w:w="352"/>
        <w:gridCol w:w="553"/>
        <w:gridCol w:w="421"/>
        <w:gridCol w:w="480"/>
        <w:gridCol w:w="424"/>
        <w:gridCol w:w="431"/>
        <w:gridCol w:w="421"/>
        <w:gridCol w:w="52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4F014F">
        <w:trPr>
          <w:trHeight w:val="495"/>
          <w:jc w:val="center"/>
        </w:trPr>
        <w:tc>
          <w:tcPr>
            <w:tcW w:w="109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4F014F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4F014F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bookmarkStart w:id="8" w:name="_GoBack"/>
            <w:bookmarkEnd w:id="8"/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  <w:textDirection w:val="btLr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4F014F" w:rsidRDefault="004F0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Pr="00FB093B" w:rsidRDefault="004F014F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Pr="00850A2B" w:rsidRDefault="00850A2B" w:rsidP="00850A2B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4F014F" w:rsidRPr="003C3315" w:rsidTr="004F014F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4F014F" w:rsidRDefault="004F014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4F014F" w:rsidRDefault="004F014F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>, без учета подготовки к  аттестационным мероприятиям: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88250B" w:rsidRDefault="0088250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4F014F" w:rsidRPr="004F014F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4F014F" w:rsidRPr="00977610" w:rsidRDefault="004F014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1" w:type="pct"/>
            <w:vMerge/>
            <w:shd w:val="clear" w:color="auto" w:fill="auto"/>
          </w:tcPr>
          <w:p w:rsidR="004F014F" w:rsidRPr="003C3315" w:rsidRDefault="004F014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7C0B6F" w:rsidRPr="003C3315" w:rsidTr="004F014F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3C3315" w:rsidRDefault="007C0B6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7C0B6F" w:rsidRDefault="007C0B6F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Проект по модулю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0A2D90" w:rsidRDefault="007C0B6F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Default="007C0B6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0B6F" w:rsidRPr="000A2D90" w:rsidRDefault="007C0B6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Default="007C0B6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65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3C3315" w:rsidRDefault="007C0B6F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C0B6F" w:rsidRPr="003B56A4" w:rsidRDefault="007C0B6F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F949AF" w:rsidRDefault="007C0B6F" w:rsidP="003E69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3C3315" w:rsidRDefault="007C0B6F" w:rsidP="003E69AE">
            <w:pPr>
              <w:jc w:val="center"/>
            </w:pPr>
          </w:p>
        </w:tc>
        <w:tc>
          <w:tcPr>
            <w:tcW w:w="1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0B6F" w:rsidRPr="0019343A" w:rsidRDefault="00BE2DB3" w:rsidP="003E69AE">
            <w:pPr>
              <w:jc w:val="center"/>
              <w:rPr>
                <w:b/>
                <w:sz w:val="16"/>
                <w:szCs w:val="16"/>
              </w:rPr>
            </w:pPr>
            <w:r w:rsidRPr="0019343A">
              <w:rPr>
                <w:b/>
                <w:sz w:val="16"/>
                <w:szCs w:val="16"/>
              </w:rPr>
              <w:t>54</w:t>
            </w: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705338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>. ун-т им. первого Президента России Б. Н. Ельцина .— Екатеринбург : УрФУ,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316C5D">
        <w:rPr>
          <w:color w:val="auto"/>
          <w:sz w:val="24"/>
          <w:szCs w:val="24"/>
          <w:lang w:val="ru-RU"/>
        </w:rPr>
        <w:t>ИНМТ: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552684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узкими коридорами  черновым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E2886"/>
    <w:rsid w:val="000F335D"/>
    <w:rsid w:val="00102FBD"/>
    <w:rsid w:val="00103C8B"/>
    <w:rsid w:val="001328FE"/>
    <w:rsid w:val="001349A8"/>
    <w:rsid w:val="001446FF"/>
    <w:rsid w:val="00154A1D"/>
    <w:rsid w:val="001557CA"/>
    <w:rsid w:val="00155978"/>
    <w:rsid w:val="00182891"/>
    <w:rsid w:val="00187099"/>
    <w:rsid w:val="0019343A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F40A2"/>
    <w:rsid w:val="00316542"/>
    <w:rsid w:val="00316C5D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6561"/>
    <w:rsid w:val="006A3D5D"/>
    <w:rsid w:val="006A3F5D"/>
    <w:rsid w:val="006E073C"/>
    <w:rsid w:val="006F009B"/>
    <w:rsid w:val="006F3BEB"/>
    <w:rsid w:val="00705338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0B6F"/>
    <w:rsid w:val="007C4931"/>
    <w:rsid w:val="007D5A72"/>
    <w:rsid w:val="007E2001"/>
    <w:rsid w:val="007E2817"/>
    <w:rsid w:val="007E7F56"/>
    <w:rsid w:val="00806DB5"/>
    <w:rsid w:val="00817297"/>
    <w:rsid w:val="00840B0E"/>
    <w:rsid w:val="00850A2B"/>
    <w:rsid w:val="00855482"/>
    <w:rsid w:val="00873896"/>
    <w:rsid w:val="00882382"/>
    <w:rsid w:val="0088250B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BE2DB3"/>
    <w:rsid w:val="00C06453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96983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64437"/>
  <w15:docId w15:val="{C205C8B1-4BE4-4F3C-8731-D4F8D3E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71FD-31E8-4F4D-AFBB-30FA6106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361</TotalTime>
  <Pages>14</Pages>
  <Words>3389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200</cp:revision>
  <cp:lastPrinted>1900-12-31T19:00:00Z</cp:lastPrinted>
  <dcterms:created xsi:type="dcterms:W3CDTF">2016-12-09T08:14:00Z</dcterms:created>
  <dcterms:modified xsi:type="dcterms:W3CDTF">2018-02-19T08:38:00Z</dcterms:modified>
</cp:coreProperties>
</file>