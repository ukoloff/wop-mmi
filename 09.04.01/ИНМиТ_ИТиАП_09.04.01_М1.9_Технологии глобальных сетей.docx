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0D2F97">
      <w:pPr>
        <w:jc w:val="center"/>
      </w:pPr>
      <w:r w:rsidRPr="00596FB1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9A1950" w:rsidRDefault="00F77031" w:rsidP="00B23BFF"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9A1950">
              <w:t>М1.9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распреде</w:t>
      </w:r>
      <w:r w:rsidR="00A36D9E">
        <w:rPr>
          <w:rFonts w:ascii="Times New Roman" w:hAnsi="Times New Roman"/>
          <w:sz w:val="24"/>
          <w:szCs w:val="24"/>
        </w:rPr>
        <w:t>лё</w:t>
      </w:r>
      <w:r w:rsidR="0091397F">
        <w:rPr>
          <w:rFonts w:ascii="Times New Roman" w:hAnsi="Times New Roman"/>
          <w:sz w:val="24"/>
          <w:szCs w:val="24"/>
        </w:rPr>
        <w:t>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</w:t>
      </w:r>
      <w:r w:rsidR="0091397F">
        <w:rPr>
          <w:rFonts w:ascii="Times New Roman" w:hAnsi="Times New Roman"/>
          <w:sz w:val="24"/>
          <w:szCs w:val="24"/>
        </w:rPr>
        <w:t>т</w:t>
      </w:r>
      <w:r w:rsidR="0091397F">
        <w:rPr>
          <w:rFonts w:ascii="Times New Roman" w:hAnsi="Times New Roman"/>
          <w:sz w:val="24"/>
          <w:szCs w:val="24"/>
        </w:rPr>
        <w:t>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CD34C4">
            <w:pPr>
              <w:snapToGrid w:val="0"/>
              <w:jc w:val="both"/>
            </w:pPr>
            <w:r>
              <w:t>5</w:t>
            </w:r>
            <w:r w:rsidR="00CD34C4"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З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Э (18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D34C4">
            <w:pPr>
              <w:snapToGrid w:val="0"/>
              <w:jc w:val="both"/>
            </w:pPr>
            <w:r>
              <w:t>12</w:t>
            </w:r>
            <w:bookmarkStart w:id="0" w:name="_GoBack"/>
            <w:bookmarkEnd w:id="0"/>
            <w:r w:rsidR="0075589C"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6B1B4C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4B30C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9C5" w:rsidRDefault="00E729C5">
      <w:r>
        <w:separator/>
      </w:r>
    </w:p>
  </w:endnote>
  <w:endnote w:type="continuationSeparator" w:id="0">
    <w:p w:rsidR="00E729C5" w:rsidRDefault="00E7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D34C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D34C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9C5" w:rsidRDefault="00E729C5">
      <w:r>
        <w:separator/>
      </w:r>
    </w:p>
  </w:footnote>
  <w:footnote w:type="continuationSeparator" w:id="0">
    <w:p w:rsidR="00E729C5" w:rsidRDefault="00E72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48</cp:revision>
  <cp:lastPrinted>2013-04-29T06:42:00Z</cp:lastPrinted>
  <dcterms:created xsi:type="dcterms:W3CDTF">2016-12-09T08:49:00Z</dcterms:created>
  <dcterms:modified xsi:type="dcterms:W3CDTF">2017-03-31T09:41:00Z</dcterms:modified>
</cp:coreProperties>
</file>