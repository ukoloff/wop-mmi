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профессионального образования</w:t>
      </w:r>
    </w:p>
    <w:p w:rsidR="003758D9" w:rsidRDefault="003758D9">
      <w:pPr>
        <w:jc w:val="center"/>
      </w:pPr>
      <w:r>
        <w:t xml:space="preserve">«Уральский федеральный университет имени первого Президента России </w:t>
      </w:r>
      <w:proofErr w:type="spellStart"/>
      <w:r>
        <w:t>Б.Н.Ельцина</w:t>
      </w:r>
      <w:proofErr w:type="spellEnd"/>
      <w:r>
        <w:t>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20..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EE00EB" w:rsidRDefault="000D2F97">
      <w:pPr>
        <w:jc w:val="center"/>
      </w:pPr>
      <w:r w:rsidRPr="000D2F97">
        <w:rPr>
          <w:b/>
          <w:caps/>
        </w:rPr>
        <w:t>Технологии глобальных сетей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Модуль</w:t>
            </w:r>
            <w:r w:rsidRPr="00EE00EB">
              <w:t xml:space="preserve"> …………………………...</w:t>
            </w:r>
          </w:p>
          <w:p w:rsidR="00F77031" w:rsidRPr="0063540B" w:rsidRDefault="0063540B" w:rsidP="00B23BFF">
            <w:r w:rsidRPr="0063540B">
              <w:t>Современные сетевые технологии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… </w:t>
            </w:r>
          </w:p>
          <w:p w:rsidR="00F77031" w:rsidRPr="0063540B" w:rsidRDefault="00F77031" w:rsidP="000C0D0E"/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  <w:r w:rsidRPr="00EE00EB">
              <w:t>…….</w:t>
            </w:r>
          </w:p>
          <w:p w:rsidR="00F77031" w:rsidRPr="003F40FD" w:rsidRDefault="000D2F97" w:rsidP="00B23BFF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ОП</w:t>
            </w:r>
            <w:r w:rsidRPr="00EE00EB">
              <w:t xml:space="preserve">… </w:t>
            </w:r>
          </w:p>
          <w:p w:rsidR="00F77031" w:rsidRPr="003F40FD" w:rsidRDefault="000D2F97" w:rsidP="000C0D0E">
            <w:r>
              <w:t>09.0</w:t>
            </w:r>
            <w:r>
              <w:rPr>
                <w:lang w:val="en-US"/>
              </w:rPr>
              <w:t>4</w:t>
            </w:r>
            <w:r w:rsidR="003F40FD" w:rsidRPr="003F40FD">
              <w:t>.01/01.01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EA4C55" w:rsidP="009D7C33">
            <w:pPr>
              <w:jc w:val="both"/>
              <w:rPr>
                <w:b/>
                <w:i/>
                <w:color w:val="auto"/>
              </w:rPr>
            </w:pPr>
            <w:r>
              <w:rPr>
                <w:i/>
              </w:rPr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……….</w:t>
            </w:r>
          </w:p>
          <w:p w:rsidR="00F77031" w:rsidRPr="00D31623" w:rsidRDefault="000D2F97" w:rsidP="00B23BFF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... </w:t>
            </w:r>
          </w:p>
          <w:p w:rsidR="00F77031" w:rsidRPr="00131F6B" w:rsidRDefault="00131F6B" w:rsidP="000D2F97">
            <w:pPr>
              <w:jc w:val="both"/>
            </w:pPr>
            <w:r w:rsidRPr="00131F6B">
              <w:t>09.0</w:t>
            </w:r>
            <w:r w:rsidR="000D2F97">
              <w:rPr>
                <w:lang w:val="en-US"/>
              </w:rPr>
              <w:t>4</w:t>
            </w:r>
            <w:r w:rsidRPr="00131F6B">
              <w:t>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…………….. </w:t>
            </w:r>
          </w:p>
          <w:p w:rsidR="00F77031" w:rsidRPr="00131F6B" w:rsidRDefault="00131F6B" w:rsidP="00B23BFF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</w:p>
        </w:tc>
        <w:tc>
          <w:tcPr>
            <w:tcW w:w="4225" w:type="dxa"/>
            <w:shd w:val="clear" w:color="auto" w:fill="auto"/>
          </w:tcPr>
          <w:p w:rsidR="00F77031" w:rsidRPr="0058684D" w:rsidRDefault="00F77031" w:rsidP="0058684D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58684D" w:rsidRPr="0058684D">
              <w:t>30.10.2014</w:t>
            </w:r>
            <w:r w:rsidR="000D2F97" w:rsidRPr="000D2F97">
              <w:t xml:space="preserve"> г. № </w:t>
            </w:r>
            <w:r w:rsidR="0058684D" w:rsidRPr="0058684D">
              <w:t>1420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  <w:r>
        <w:t xml:space="preserve"> </w:t>
      </w: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344118">
        <w:rPr>
          <w:b/>
          <w:color w:val="auto"/>
        </w:rPr>
        <w:t>6</w:t>
      </w:r>
    </w:p>
    <w:p w:rsidR="004131D8" w:rsidRDefault="004131D8" w:rsidP="004131D8">
      <w:pPr>
        <w:jc w:val="center"/>
        <w:sectPr w:rsidR="004131D8" w:rsidSect="009822B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2"/>
        <w:gridCol w:w="1923"/>
        <w:gridCol w:w="2268"/>
        <w:gridCol w:w="1701"/>
        <w:gridCol w:w="1476"/>
        <w:gridCol w:w="1450"/>
      </w:tblGrid>
      <w:tr w:rsidR="003758D9" w:rsidTr="00C852E5">
        <w:trPr>
          <w:trHeight w:val="290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3758D9" w:rsidRPr="00EE00EB" w:rsidTr="00C852E5">
        <w:trPr>
          <w:trHeight w:val="17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874B0" w:rsidP="002874B0">
            <w:pPr>
              <w:snapToGrid w:val="0"/>
              <w:ind w:right="2"/>
              <w:jc w:val="center"/>
            </w:pPr>
            <w:r>
              <w:t>С.С. Уколов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  <w:rPr>
                <w:color w:val="auto"/>
              </w:rPr>
            </w:pPr>
            <w:r>
              <w:rPr>
                <w:i/>
              </w:rPr>
              <w:t>Кафедра информационных технологий и автоматизации проектирования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F23457" w:rsidRPr="00EE00EB" w:rsidRDefault="002F611C" w:rsidP="00F23457">
      <w:pPr>
        <w:rPr>
          <w:b/>
        </w:rPr>
      </w:pPr>
      <w:r>
        <w:rPr>
          <w:b/>
        </w:rPr>
        <w:t>Руководитель</w:t>
      </w:r>
      <w:r w:rsidR="003758D9" w:rsidRPr="00EE00EB">
        <w:t xml:space="preserve"> </w:t>
      </w:r>
      <w:r w:rsidR="003758D9" w:rsidRPr="00EE00EB">
        <w:rPr>
          <w:b/>
        </w:rPr>
        <w:t xml:space="preserve">модуля </w:t>
      </w:r>
      <w:r w:rsidR="003758D9" w:rsidRPr="00EE00EB">
        <w:t xml:space="preserve">       </w:t>
      </w:r>
      <w:r w:rsidR="00F23457" w:rsidRPr="00EE00EB">
        <w:t xml:space="preserve">                                             </w:t>
      </w:r>
      <w:r w:rsidR="003758D9" w:rsidRPr="00EE00EB">
        <w:t xml:space="preserve"> </w:t>
      </w:r>
      <w:r>
        <w:t xml:space="preserve">                                      </w:t>
      </w:r>
      <w:r w:rsidR="0029097D">
        <w:t>С.С. Уколов</w:t>
      </w:r>
    </w:p>
    <w:p w:rsidR="003758D9" w:rsidRPr="00EE00EB" w:rsidRDefault="003758D9" w:rsidP="00F23457">
      <w:pPr>
        <w:rPr>
          <w:b/>
        </w:rPr>
      </w:pPr>
    </w:p>
    <w:p w:rsidR="00812443" w:rsidRDefault="00812443" w:rsidP="00812443">
      <w:r w:rsidRPr="0024460E">
        <w:rPr>
          <w:b/>
        </w:rPr>
        <w:t xml:space="preserve">Рекомендовано учебно-методическим советом </w:t>
      </w:r>
    </w:p>
    <w:p w:rsidR="00812443" w:rsidRPr="0024460E" w:rsidRDefault="00812443" w:rsidP="00812443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812443" w:rsidRPr="0024460E" w:rsidRDefault="00812443" w:rsidP="00812443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812443" w:rsidRPr="0024460E" w:rsidRDefault="00812443" w:rsidP="00812443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t>16</w:t>
      </w:r>
      <w:r w:rsidRPr="0024460E">
        <w:t xml:space="preserve"> г.</w:t>
      </w:r>
    </w:p>
    <w:p w:rsidR="00C852E5" w:rsidRPr="00EE00EB" w:rsidRDefault="00C852E5">
      <w:pPr>
        <w:jc w:val="both"/>
        <w:rPr>
          <w:b/>
        </w:rPr>
      </w:pPr>
    </w:p>
    <w:p w:rsidR="003758D9" w:rsidRPr="00EE00EB" w:rsidRDefault="003758D9">
      <w:pPr>
        <w:jc w:val="both"/>
        <w:rPr>
          <w:spacing w:val="-3"/>
        </w:rPr>
      </w:pPr>
      <w:r w:rsidRPr="00EE00EB">
        <w:rPr>
          <w:b/>
        </w:rPr>
        <w:t>Согласовано:</w:t>
      </w:r>
    </w:p>
    <w:p w:rsidR="00FC3A73" w:rsidRPr="00EE00EB" w:rsidRDefault="00FC3A73" w:rsidP="00FC3A73">
      <w:pPr>
        <w:jc w:val="both"/>
      </w:pPr>
    </w:p>
    <w:p w:rsidR="00C852E5" w:rsidRPr="00EE00EB" w:rsidRDefault="00EA141C" w:rsidP="00405BE9">
      <w:pPr>
        <w:jc w:val="both"/>
      </w:pPr>
      <w:r w:rsidRPr="00EE00EB">
        <w:rPr>
          <w:color w:val="auto"/>
        </w:rPr>
        <w:t xml:space="preserve">Дирекция </w:t>
      </w:r>
      <w:r w:rsidR="00FC3A73" w:rsidRPr="00EE00EB">
        <w:rPr>
          <w:color w:val="auto"/>
        </w:rPr>
        <w:t>образовательных программ</w:t>
      </w:r>
      <w:r w:rsidR="00FC3A73" w:rsidRPr="00EE00EB">
        <w:t xml:space="preserve"> </w:t>
      </w:r>
      <w:r w:rsidR="00FC3A73" w:rsidRPr="00EE00EB">
        <w:tab/>
      </w:r>
      <w:r w:rsidR="00FC3A73" w:rsidRPr="00EE00EB">
        <w:tab/>
      </w:r>
      <w:r w:rsidR="00FC3A73" w:rsidRPr="00EE00EB">
        <w:tab/>
      </w:r>
      <w:r w:rsidR="00FC3A73" w:rsidRPr="00EE00EB">
        <w:tab/>
        <w:t xml:space="preserve">         </w:t>
      </w:r>
      <w:r w:rsidRPr="00EE00EB">
        <w:t xml:space="preserve">              </w:t>
      </w:r>
      <w:r w:rsidR="00FC3A73" w:rsidRPr="00EE00EB">
        <w:t xml:space="preserve">  </w:t>
      </w:r>
    </w:p>
    <w:p w:rsidR="00405BE9" w:rsidRPr="00EE00EB" w:rsidRDefault="00405BE9" w:rsidP="00405BE9">
      <w:pPr>
        <w:jc w:val="both"/>
      </w:pPr>
    </w:p>
    <w:p w:rsidR="006931DA" w:rsidRDefault="006931DA">
      <w:pPr>
        <w:rPr>
          <w:b/>
          <w:color w:val="auto"/>
          <w:spacing w:val="-3"/>
        </w:rPr>
      </w:pPr>
      <w:r>
        <w:rPr>
          <w:b/>
          <w:color w:val="auto"/>
          <w:spacing w:val="-3"/>
        </w:rPr>
        <w:t>Руководител</w:t>
      </w:r>
      <w:r w:rsidR="00D5144E">
        <w:rPr>
          <w:b/>
          <w:color w:val="auto"/>
          <w:spacing w:val="-3"/>
        </w:rPr>
        <w:t>ь</w:t>
      </w:r>
      <w:r>
        <w:rPr>
          <w:b/>
          <w:color w:val="auto"/>
          <w:spacing w:val="-3"/>
        </w:rPr>
        <w:t xml:space="preserve"> образовательн</w:t>
      </w:r>
      <w:r w:rsidR="00D5144E">
        <w:rPr>
          <w:b/>
          <w:color w:val="auto"/>
          <w:spacing w:val="-3"/>
        </w:rPr>
        <w:t>ой</w:t>
      </w:r>
      <w:r w:rsidR="00C852E5" w:rsidRPr="00EE00EB">
        <w:rPr>
          <w:b/>
          <w:color w:val="auto"/>
          <w:spacing w:val="-3"/>
        </w:rPr>
        <w:t xml:space="preserve"> программы (ОП)</w:t>
      </w:r>
      <w:r>
        <w:rPr>
          <w:b/>
          <w:color w:val="auto"/>
          <w:spacing w:val="-3"/>
        </w:rPr>
        <w:t>, для котор</w:t>
      </w:r>
      <w:r w:rsidR="00D5144E">
        <w:rPr>
          <w:b/>
          <w:color w:val="auto"/>
          <w:spacing w:val="-3"/>
        </w:rPr>
        <w:t>ой</w:t>
      </w:r>
      <w:r w:rsidR="00405BE9" w:rsidRPr="00EE00EB">
        <w:rPr>
          <w:b/>
          <w:color w:val="auto"/>
          <w:spacing w:val="-3"/>
        </w:rPr>
        <w:t xml:space="preserve"> реализуется модуль</w:t>
      </w:r>
    </w:p>
    <w:p w:rsidR="00D5144E" w:rsidRDefault="00D126D3">
      <w:pPr>
        <w:rPr>
          <w:b/>
          <w:color w:val="auto"/>
          <w:spacing w:val="-3"/>
        </w:rPr>
      </w:pPr>
      <w:r>
        <w:t>Петунин</w:t>
      </w:r>
      <w:r w:rsidR="00D5144E" w:rsidRPr="00C24B78">
        <w:t xml:space="preserve"> </w:t>
      </w:r>
      <w:r>
        <w:t>А.А</w:t>
      </w:r>
      <w:r w:rsidR="00D5144E">
        <w:t>.</w:t>
      </w:r>
    </w:p>
    <w:p w:rsidR="006931DA" w:rsidRDefault="006931DA">
      <w:pPr>
        <w:jc w:val="both"/>
        <w:rPr>
          <w:spacing w:val="-3"/>
        </w:rPr>
      </w:pP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Default="003758D9">
      <w:pPr>
        <w:jc w:val="both"/>
        <w:rPr>
          <w:spacing w:val="-3"/>
        </w:rPr>
      </w:pPr>
    </w:p>
    <w:p w:rsidR="00FD23E1" w:rsidRDefault="00FD23E1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b w:val="0"/>
        </w:rPr>
      </w:pPr>
      <w:r>
        <w:rPr>
          <w:rFonts w:ascii="Times New Roman" w:hAnsi="Times New Roman" w:cs="Times New Roman"/>
          <w:sz w:val="24"/>
          <w:szCs w:val="24"/>
        </w:rPr>
        <w:t xml:space="preserve">ОБЩАЯ ХАРАКТЕРИСТИКА </w:t>
      </w:r>
      <w:r w:rsidRPr="00EE00EB">
        <w:rPr>
          <w:rFonts w:ascii="Times New Roman" w:hAnsi="Times New Roman" w:cs="Times New Roman"/>
          <w:sz w:val="24"/>
          <w:szCs w:val="24"/>
        </w:rPr>
        <w:t>МОДУЛЯ</w:t>
      </w:r>
      <w:r w:rsidR="00683AAB" w:rsidRPr="00EE00EB">
        <w:rPr>
          <w:rFonts w:ascii="Times New Roman" w:hAnsi="Times New Roman" w:cs="Times New Roman"/>
          <w:sz w:val="24"/>
          <w:szCs w:val="24"/>
        </w:rPr>
        <w:t xml:space="preserve">  </w:t>
      </w:r>
      <w:r w:rsidR="00B104AD">
        <w:rPr>
          <w:rFonts w:ascii="Times New Roman" w:hAnsi="Times New Roman" w:cs="Times New Roman"/>
          <w:sz w:val="24"/>
          <w:szCs w:val="24"/>
        </w:rPr>
        <w:t>«</w:t>
      </w:r>
      <w:r w:rsidR="00B104AD" w:rsidRPr="00F23F10">
        <w:t>Технологии глобальных сетей</w:t>
      </w:r>
      <w:r w:rsidR="00B104AD">
        <w:t>»</w:t>
      </w:r>
      <w:r w:rsidR="00B104AD" w:rsidRPr="00EE00EB">
        <w:rPr>
          <w:b w:val="0"/>
        </w:rPr>
        <w:t xml:space="preserve"> </w:t>
      </w:r>
      <w:r w:rsidRPr="00EE00EB">
        <w:rPr>
          <w:b w:val="0"/>
        </w:rPr>
        <w:fldChar w:fldCharType="begin"/>
      </w:r>
      <w:r w:rsidRPr="00EE00EB">
        <w:rPr>
          <w:b w:val="0"/>
        </w:rPr>
        <w:instrText xml:space="preserve"> TC "ОБЩАЯ ХАРАКТЕРИСТИКА МОДУЛЯ" \l 1 </w:instrText>
      </w:r>
      <w:r w:rsidRPr="00EE00EB">
        <w:rPr>
          <w:b w:val="0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920BB8">
        <w:t>9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  <w:bookmarkStart w:id="0" w:name="_GoBack"/>
      <w:bookmarkEnd w:id="0"/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91397F" w:rsidRPr="00F32283" w:rsidRDefault="0091397F" w:rsidP="0091397F">
      <w:pPr>
        <w:pStyle w:val="18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32283">
        <w:rPr>
          <w:rFonts w:ascii="Times New Roman" w:hAnsi="Times New Roman" w:cs="Times New Roman"/>
          <w:color w:val="auto"/>
          <w:sz w:val="24"/>
          <w:szCs w:val="24"/>
        </w:rPr>
        <w:t>Модуль формирует способность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 разработке и построению распределенных вычислительных сетей, к использ</w:t>
      </w:r>
      <w:r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>ванию современных сервисов глобальных сетей, к разработке алгоритмов и программ для решения прикладных задач в различных предметных областях</w:t>
      </w:r>
      <w:r w:rsidRPr="00F32283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F32283">
        <w:rPr>
          <w:rFonts w:ascii="Times New Roman" w:hAnsi="Times New Roman" w:cs="Times New Roman"/>
          <w:color w:val="auto"/>
          <w:sz w:val="24"/>
          <w:szCs w:val="24"/>
        </w:rPr>
        <w:t>Модуль включает в себя следующие дисциплины:</w:t>
      </w:r>
    </w:p>
    <w:p w:rsidR="0091397F" w:rsidRPr="00F32283" w:rsidRDefault="0091397F" w:rsidP="00A10A04">
      <w:pPr>
        <w:pStyle w:val="18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Интернет вещей</w:t>
      </w:r>
    </w:p>
    <w:p w:rsidR="0091397F" w:rsidRDefault="0091397F" w:rsidP="00A10A04">
      <w:pPr>
        <w:pStyle w:val="18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Облачные вычисления</w:t>
      </w:r>
    </w:p>
    <w:p w:rsidR="003758D9" w:rsidRPr="00A10A04" w:rsidRDefault="0091397F" w:rsidP="00A10A04">
      <w:pPr>
        <w:pStyle w:val="af9"/>
        <w:numPr>
          <w:ilvl w:val="0"/>
          <w:numId w:val="8"/>
        </w:numPr>
        <w:jc w:val="both"/>
        <w:rPr>
          <w:color w:val="auto"/>
        </w:rPr>
      </w:pPr>
      <w:r w:rsidRPr="00A10A04">
        <w:rPr>
          <w:color w:val="auto"/>
        </w:rPr>
        <w:t>Принципы построения корпоративных сетей</w:t>
      </w:r>
    </w:p>
    <w:p w:rsidR="00A10A04" w:rsidRPr="00EE00EB" w:rsidRDefault="00A10A04" w:rsidP="0091397F">
      <w:pPr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425"/>
        <w:gridCol w:w="577"/>
      </w:tblGrid>
      <w:tr w:rsidR="003758D9" w:rsidRPr="00EE00EB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(ВВ),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B1263D">
            <w:pPr>
              <w:pStyle w:val="210"/>
              <w:ind w:left="0" w:right="-108" w:firstLine="0"/>
              <w:jc w:val="center"/>
              <w:rPr>
                <w:i/>
                <w:sz w:val="20"/>
                <w:szCs w:val="20"/>
              </w:rPr>
            </w:pPr>
            <w:r w:rsidRPr="00EE00EB">
              <w:rPr>
                <w:rFonts w:ascii="Symbol" w:hAnsi="Symbol"/>
                <w:i/>
                <w:sz w:val="20"/>
                <w:szCs w:val="20"/>
              </w:rPr>
              <w:t></w:t>
            </w:r>
            <w:r w:rsidR="00DA2E36" w:rsidRPr="00EE00EB">
              <w:rPr>
                <w:i/>
                <w:sz w:val="20"/>
                <w:szCs w:val="20"/>
              </w:rPr>
              <w:t>Возможными комбинациями дисциплин в модуле могут быть: Б-Б; Б-ВВ; ВВ-ВВ; ВС-ВС</w:t>
            </w:r>
            <w:r w:rsidRPr="00EE00EB">
              <w:rPr>
                <w:rFonts w:ascii="Symbol" w:hAnsi="Symbol"/>
                <w:i/>
                <w:sz w:val="20"/>
                <w:szCs w:val="20"/>
              </w:rPr>
              <w:t></w:t>
            </w:r>
          </w:p>
          <w:p w:rsidR="003758D9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10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640C41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640C41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640C41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rPr>
                <w:color w:val="auto"/>
              </w:rPr>
            </w:pPr>
            <w:r w:rsidRPr="00EE00EB">
              <w:rPr>
                <w:color w:val="auto"/>
              </w:rPr>
              <w:t xml:space="preserve"> </w:t>
            </w:r>
            <w:r w:rsidRPr="00EE00EB">
              <w:rPr>
                <w:b/>
                <w:color w:val="auto"/>
              </w:rPr>
              <w:t>(Б)</w:t>
            </w:r>
            <w:r w:rsidRPr="00EE00EB">
              <w:rPr>
                <w:color w:val="auto"/>
              </w:rPr>
              <w:t xml:space="preserve"> </w:t>
            </w:r>
            <w:r w:rsidRPr="00EE00EB">
              <w:rPr>
                <w:rFonts w:ascii="Symbol" w:hAnsi="Symbol"/>
                <w:i/>
                <w:color w:val="auto"/>
              </w:rPr>
              <w:t></w:t>
            </w:r>
            <w:r w:rsidRPr="00EE00EB">
              <w:rPr>
                <w:i/>
                <w:color w:val="auto"/>
              </w:rPr>
              <w:t xml:space="preserve">полное </w:t>
            </w:r>
            <w:r w:rsidR="00683AAB" w:rsidRPr="00EE00EB">
              <w:rPr>
                <w:i/>
                <w:color w:val="auto"/>
              </w:rPr>
              <w:t xml:space="preserve">наименование </w:t>
            </w:r>
            <w:r w:rsidRPr="00EE00EB">
              <w:rPr>
                <w:i/>
                <w:color w:val="auto"/>
              </w:rPr>
              <w:t xml:space="preserve">дисциплины </w:t>
            </w:r>
            <w:r w:rsidRPr="00EE00EB">
              <w:rPr>
                <w:rFonts w:ascii="Symbol" w:hAnsi="Symbol"/>
                <w:i/>
                <w:color w:val="auto"/>
              </w:rPr>
              <w:t>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</w:tr>
      <w:tr w:rsidR="00B30BEC" w:rsidRPr="00EE00EB" w:rsidTr="00640C41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rPr>
                <w:b/>
                <w:color w:val="auto"/>
                <w:shd w:val="clear" w:color="auto" w:fill="FFFF00"/>
              </w:rPr>
            </w:pPr>
            <w:r w:rsidRPr="00EE00EB">
              <w:rPr>
                <w:b/>
                <w:color w:val="auto"/>
              </w:rPr>
              <w:t>(ВВ)</w:t>
            </w:r>
          </w:p>
          <w:p w:rsidR="00B30BEC" w:rsidRPr="00EE00EB" w:rsidRDefault="00B30BEC" w:rsidP="00B30BEC">
            <w:pPr>
              <w:rPr>
                <w:i/>
                <w:color w:val="auto"/>
              </w:rPr>
            </w:pPr>
            <w:r w:rsidRPr="00EE00EB">
              <w:rPr>
                <w:rFonts w:ascii="Symbol" w:hAnsi="Symbol"/>
                <w:i/>
                <w:color w:val="auto"/>
              </w:rPr>
              <w:t></w:t>
            </w:r>
            <w:r w:rsidRPr="00EE00EB">
              <w:rPr>
                <w:i/>
                <w:color w:val="auto"/>
              </w:rPr>
              <w:t xml:space="preserve">полное </w:t>
            </w:r>
            <w:r w:rsidR="00683AAB" w:rsidRPr="00EE00EB">
              <w:rPr>
                <w:i/>
                <w:color w:val="auto"/>
              </w:rPr>
              <w:t xml:space="preserve">наименование </w:t>
            </w:r>
            <w:r w:rsidRPr="00EE00EB">
              <w:rPr>
                <w:i/>
                <w:color w:val="auto"/>
              </w:rPr>
              <w:t xml:space="preserve">дисциплины </w:t>
            </w:r>
            <w:r w:rsidRPr="00EE00EB">
              <w:rPr>
                <w:rFonts w:ascii="Symbol" w:hAnsi="Symbol"/>
                <w:i/>
                <w:color w:val="auto"/>
              </w:rPr>
              <w:t>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center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center"/>
            </w:pPr>
          </w:p>
        </w:tc>
      </w:tr>
      <w:tr w:rsidR="00B30BEC" w:rsidRPr="00EE00EB" w:rsidTr="00640C41">
        <w:trPr>
          <w:trHeight w:val="2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t>……..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center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center"/>
            </w:pPr>
          </w:p>
        </w:tc>
      </w:tr>
      <w:tr w:rsidR="00B30BEC" w:rsidRPr="00EE00EB" w:rsidTr="00640C41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center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center"/>
            </w:pP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i/>
              </w:rPr>
            </w:pPr>
            <w:r w:rsidRPr="00EE00EB">
              <w:rPr>
                <w:i/>
              </w:rPr>
              <w:t>[дисциплины, очередность освоения которых обязательна]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i/>
              </w:rPr>
            </w:pPr>
            <w:r w:rsidRPr="00EE00EB">
              <w:t xml:space="preserve"> </w:t>
            </w:r>
            <w:r w:rsidRPr="00EE00EB">
              <w:rPr>
                <w:i/>
              </w:rPr>
              <w:t>[дисциплины, которые могут осваиваться параллельно]</w:t>
            </w:r>
          </w:p>
        </w:tc>
      </w:tr>
    </w:tbl>
    <w:p w:rsidR="003758D9" w:rsidRPr="00EE00EB" w:rsidRDefault="003758D9" w:rsidP="00A6268E">
      <w:pPr>
        <w:pStyle w:val="4"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>
      <w:pPr>
        <w:pStyle w:val="2"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3758D9" w:rsidP="00FD23E1">
      <w:pPr>
        <w:jc w:val="both"/>
        <w:rPr>
          <w:color w:val="auto"/>
        </w:rPr>
      </w:pPr>
      <w:r w:rsidRPr="00EE00EB">
        <w:rPr>
          <w:rFonts w:ascii="Symbol" w:hAnsi="Symbol"/>
          <w:i/>
        </w:rPr>
        <w:t></w:t>
      </w:r>
      <w:r w:rsidRPr="00EE00EB">
        <w:rPr>
          <w:i/>
        </w:rPr>
        <w:t>формулируются разработчиками модуля на основе Табл.4 и Табл.2  тех ОП, для которых реализуется модуль</w:t>
      </w:r>
      <w:r w:rsidRPr="00EE00EB">
        <w:rPr>
          <w:rFonts w:ascii="Symbol" w:hAnsi="Symbol"/>
          <w:i/>
        </w:rPr>
        <w:t>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40"/>
        <w:gridCol w:w="1755"/>
        <w:gridCol w:w="2046"/>
        <w:gridCol w:w="4305"/>
      </w:tblGrid>
      <w:tr w:rsidR="003758D9" w:rsidRPr="00EE00E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23E1" w:rsidRPr="00EE00EB" w:rsidRDefault="003758D9" w:rsidP="00FD23E1">
            <w:pPr>
              <w:jc w:val="both"/>
              <w:rPr>
                <w:color w:val="auto"/>
              </w:rPr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  <w:r w:rsidR="00FD23E1" w:rsidRPr="00EE00EB">
              <w:rPr>
                <w:rFonts w:ascii="Symbol" w:hAnsi="Symbol"/>
                <w:i/>
              </w:rPr>
              <w:t></w:t>
            </w:r>
            <w:r w:rsidR="00FD23E1" w:rsidRPr="00EE00EB">
              <w:rPr>
                <w:i/>
                <w:color w:val="auto"/>
              </w:rPr>
              <w:t>В случае реализации модуля для одной ОП данные об универсальных компетенциях не заполняются</w:t>
            </w:r>
            <w:r w:rsidR="00FD23E1" w:rsidRPr="00EE00EB">
              <w:rPr>
                <w:rFonts w:ascii="Symbol" w:hAnsi="Symbol"/>
                <w:i/>
              </w:rPr>
              <w:t></w:t>
            </w:r>
          </w:p>
          <w:p w:rsidR="003758D9" w:rsidRPr="00EE00EB" w:rsidRDefault="003758D9" w:rsidP="00FD23E1">
            <w:pPr>
              <w:jc w:val="both"/>
            </w:pPr>
          </w:p>
        </w:tc>
      </w:tr>
      <w:tr w:rsidR="003758D9" w:rsidRPr="00EE00E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</w:rPr>
              <w:t>[</w:t>
            </w:r>
            <w:r w:rsidRPr="00EE00EB">
              <w:rPr>
                <w:rFonts w:eastAsia="Calibri"/>
                <w:i/>
              </w:rPr>
              <w:t>код ОП согласно реестра ОП УрФУ</w:t>
            </w:r>
            <w:r w:rsidRPr="00EE00EB">
              <w:rPr>
                <w:rFonts w:eastAsia="Calibri"/>
              </w:rPr>
              <w:t>]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РО1.[</w:t>
            </w:r>
            <w:r w:rsidRPr="00EE00EB">
              <w:rPr>
                <w:rFonts w:eastAsia="Calibri"/>
                <w:i/>
              </w:rPr>
              <w:t>текст</w:t>
            </w:r>
            <w:r w:rsidRPr="00EE00EB">
              <w:rPr>
                <w:rFonts w:eastAsia="Calibri"/>
              </w:rPr>
              <w:t xml:space="preserve">] </w:t>
            </w:r>
          </w:p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[</w:t>
            </w:r>
            <w:r w:rsidRPr="00EE00EB">
              <w:rPr>
                <w:rFonts w:eastAsia="Calibri"/>
                <w:i/>
              </w:rPr>
              <w:t xml:space="preserve">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</w:rPr>
              <w:t>ОП</w:t>
            </w:r>
            <w:r w:rsidRPr="00EE00EB">
              <w:rPr>
                <w:rFonts w:eastAsia="Calibri"/>
              </w:rPr>
              <w:t>]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ОК 1[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 xml:space="preserve">], </w:t>
            </w:r>
          </w:p>
          <w:p w:rsidR="003758D9" w:rsidRPr="00EE00EB" w:rsidRDefault="003758D9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О</w:t>
            </w:r>
            <w:r w:rsidR="00F2120E" w:rsidRPr="00EE00EB">
              <w:rPr>
                <w:rFonts w:eastAsia="Calibri"/>
                <w:color w:val="auto"/>
              </w:rPr>
              <w:t>ПК 3</w:t>
            </w:r>
            <w:r w:rsidRPr="00EE00EB">
              <w:rPr>
                <w:rFonts w:eastAsia="Calibri"/>
                <w:color w:val="auto"/>
              </w:rPr>
              <w:t>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 xml:space="preserve">], </w:t>
            </w:r>
          </w:p>
          <w:p w:rsidR="003758D9" w:rsidRPr="00EE00EB" w:rsidRDefault="00F2120E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ПК 1</w:t>
            </w:r>
            <w:r w:rsidR="003758D9" w:rsidRPr="00EE00EB">
              <w:rPr>
                <w:rFonts w:eastAsia="Calibri"/>
                <w:color w:val="auto"/>
              </w:rPr>
              <w:t>[</w:t>
            </w:r>
            <w:r w:rsidR="003758D9" w:rsidRPr="00EE00EB">
              <w:rPr>
                <w:rFonts w:eastAsia="Calibri"/>
                <w:i/>
                <w:color w:val="auto"/>
              </w:rPr>
              <w:t>текст из Табл.2 ОП</w:t>
            </w:r>
            <w:r w:rsidR="003758D9" w:rsidRPr="00EE00EB">
              <w:rPr>
                <w:rFonts w:eastAsia="Calibri"/>
                <w:color w:val="auto"/>
              </w:rPr>
              <w:t>]</w:t>
            </w:r>
            <w:r w:rsidRPr="00EE00EB">
              <w:rPr>
                <w:rFonts w:eastAsia="Calibri"/>
                <w:color w:val="auto"/>
              </w:rPr>
              <w:t>…</w:t>
            </w:r>
          </w:p>
        </w:tc>
        <w:tc>
          <w:tcPr>
            <w:tcW w:w="4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УОК 1.[</w:t>
            </w:r>
            <w:r w:rsidRPr="00EE00EB">
              <w:rPr>
                <w:rFonts w:eastAsia="Calibri"/>
                <w:i/>
              </w:rPr>
              <w:t>формулировка универсальной компетенции, составленная разработчиками модуля на основе нескольких ФГОС ВО</w:t>
            </w:r>
            <w:r w:rsidRPr="00EE00EB">
              <w:rPr>
                <w:rFonts w:eastAsia="Calibri"/>
              </w:rPr>
              <w:t>]</w:t>
            </w:r>
          </w:p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УОК 2. [</w:t>
            </w:r>
            <w:r w:rsidRPr="00EE00EB">
              <w:rPr>
                <w:rFonts w:eastAsia="Calibri"/>
                <w:i/>
              </w:rPr>
              <w:t>формулировка универсальной компетенции, составленная разработчиками модуля на основе нескольких ФГОС ВО</w:t>
            </w:r>
            <w:r w:rsidRPr="00EE00EB">
              <w:rPr>
                <w:rFonts w:eastAsia="Calibri"/>
              </w:rPr>
              <w:t>]</w:t>
            </w:r>
          </w:p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УОК 3.[</w:t>
            </w:r>
            <w:r w:rsidRPr="00EE00EB">
              <w:rPr>
                <w:rFonts w:eastAsia="Calibri"/>
                <w:i/>
              </w:rPr>
              <w:t>формулировка универсальной компетенции, составленная разработчиками модуля на основе нескольких ФГОС ВО</w:t>
            </w:r>
            <w:r w:rsidRPr="00EE00EB">
              <w:rPr>
                <w:rFonts w:eastAsia="Calibri"/>
              </w:rPr>
              <w:t>]</w:t>
            </w:r>
          </w:p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УОПК 2.[</w:t>
            </w:r>
            <w:r w:rsidRPr="00EE00EB">
              <w:rPr>
                <w:rFonts w:eastAsia="Calibri"/>
                <w:i/>
              </w:rPr>
              <w:t>формулировка универсальной компетенции, составленная разработчиками модуля на основе нескольких ФГОС ВО</w:t>
            </w:r>
            <w:r w:rsidRPr="00EE00EB">
              <w:rPr>
                <w:rFonts w:eastAsia="Calibri"/>
              </w:rPr>
              <w:t>]</w:t>
            </w:r>
          </w:p>
        </w:tc>
      </w:tr>
      <w:tr w:rsidR="003758D9" w:rsidRPr="00EE00E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[</w:t>
            </w:r>
            <w:r w:rsidRPr="00EE00EB">
              <w:rPr>
                <w:rFonts w:eastAsia="Calibri"/>
                <w:i/>
              </w:rPr>
              <w:t>код ОП согласно реестра ОП УрФУ</w:t>
            </w:r>
            <w:r w:rsidRPr="00EE00EB">
              <w:rPr>
                <w:rFonts w:eastAsia="Calibri"/>
              </w:rPr>
              <w:t>]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РО1.[</w:t>
            </w:r>
            <w:r w:rsidRPr="00EE00EB">
              <w:rPr>
                <w:rFonts w:eastAsia="Calibri"/>
                <w:i/>
                <w:color w:val="auto"/>
              </w:rPr>
              <w:t>текст</w:t>
            </w:r>
            <w:r w:rsidRPr="00EE00EB">
              <w:rPr>
                <w:rFonts w:eastAsia="Calibri"/>
                <w:color w:val="auto"/>
              </w:rPr>
              <w:t>] [</w:t>
            </w:r>
            <w:r w:rsidRPr="00EE00EB">
              <w:rPr>
                <w:rFonts w:eastAsia="Calibri"/>
                <w:i/>
                <w:color w:val="auto"/>
              </w:rPr>
              <w:t xml:space="preserve">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>]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20E" w:rsidRPr="00EE00EB" w:rsidRDefault="00F2120E" w:rsidP="00F2120E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ОК 1[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 xml:space="preserve">], </w:t>
            </w:r>
          </w:p>
          <w:p w:rsidR="00F2120E" w:rsidRPr="00EE00EB" w:rsidRDefault="00F2120E" w:rsidP="00F2120E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ОПК 3[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 xml:space="preserve">], </w:t>
            </w:r>
          </w:p>
          <w:p w:rsidR="003758D9" w:rsidRPr="00EE00EB" w:rsidRDefault="00F2120E" w:rsidP="00F2120E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ПК 1[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>]…</w:t>
            </w:r>
          </w:p>
        </w:tc>
        <w:tc>
          <w:tcPr>
            <w:tcW w:w="43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rPr>
                <w:rFonts w:eastAsia="Calibri"/>
              </w:rPr>
            </w:pPr>
          </w:p>
        </w:tc>
      </w:tr>
      <w:tr w:rsidR="003758D9" w:rsidRPr="00EE00E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…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…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…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r w:rsidRPr="00EE00EB">
              <w:rPr>
                <w:rFonts w:eastAsia="Calibri"/>
                <w:b/>
              </w:rPr>
              <w:t>…</w:t>
            </w:r>
          </w:p>
        </w:tc>
      </w:tr>
    </w:tbl>
    <w:p w:rsidR="003758D9" w:rsidRPr="00EE00EB" w:rsidRDefault="003758D9">
      <w:pPr>
        <w:jc w:val="both"/>
      </w:pPr>
    </w:p>
    <w:p w:rsidR="003758D9" w:rsidRPr="00EE00EB" w:rsidRDefault="003758D9" w:rsidP="00F23457">
      <w:pPr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p w:rsidR="008B1AE0" w:rsidRPr="00EE00EB" w:rsidRDefault="004B7394" w:rsidP="00FD23E1">
      <w:pPr>
        <w:tabs>
          <w:tab w:val="left" w:pos="7513"/>
        </w:tabs>
        <w:jc w:val="center"/>
        <w:rPr>
          <w:b/>
          <w:i/>
          <w:color w:val="auto"/>
        </w:rPr>
      </w:pPr>
      <w:r w:rsidRPr="00EE00EB">
        <w:rPr>
          <w:i/>
          <w:color w:val="auto"/>
        </w:rPr>
        <w:t>[</w:t>
      </w:r>
      <w:r w:rsidR="008B1AE0" w:rsidRPr="00EE00EB">
        <w:rPr>
          <w:i/>
          <w:color w:val="auto"/>
        </w:rPr>
        <w:t>отметить звездочкой или другим символом  компетенции, формируемые каждой дисциплиной модуля</w:t>
      </w:r>
      <w:r w:rsidRPr="00EE00EB">
        <w:rPr>
          <w:i/>
          <w:color w:val="auto"/>
        </w:rPr>
        <w:t>]</w:t>
      </w:r>
    </w:p>
    <w:p w:rsidR="00F23457" w:rsidRPr="00EE00EB" w:rsidRDefault="00F23457" w:rsidP="00FD23E1">
      <w:pPr>
        <w:ind w:left="720"/>
        <w:jc w:val="center"/>
      </w:pPr>
    </w:p>
    <w:tbl>
      <w:tblPr>
        <w:tblW w:w="102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97"/>
        <w:gridCol w:w="3118"/>
        <w:gridCol w:w="2268"/>
        <w:gridCol w:w="2268"/>
        <w:gridCol w:w="2209"/>
      </w:tblGrid>
      <w:tr w:rsidR="003758D9" w:rsidRPr="00EE00EB" w:rsidTr="00F2120E">
        <w:trPr>
          <w:trHeight w:val="771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 w:rsidP="00F2120E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ОК1</w:t>
            </w:r>
          </w:p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[</w:t>
            </w:r>
            <w:r w:rsidRPr="00EE00EB">
              <w:rPr>
                <w:b/>
                <w:i/>
              </w:rPr>
              <w:t>или УОК1 для нескольких ОП</w:t>
            </w:r>
            <w:r w:rsidRPr="00EE00EB">
              <w:rPr>
                <w:b/>
              </w:rPr>
              <w:t>]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О</w:t>
            </w:r>
            <w:r w:rsidR="00F2120E" w:rsidRPr="00EE00EB">
              <w:rPr>
                <w:b/>
              </w:rPr>
              <w:t>ПК3</w:t>
            </w:r>
          </w:p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[</w:t>
            </w:r>
            <w:r w:rsidRPr="00EE00EB">
              <w:rPr>
                <w:b/>
                <w:i/>
              </w:rPr>
              <w:t>или УОК2 для нескольких ОП</w:t>
            </w:r>
            <w:r w:rsidRPr="00EE00EB">
              <w:rPr>
                <w:b/>
              </w:rPr>
              <w:t>]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F2120E">
            <w:pPr>
              <w:jc w:val="center"/>
              <w:rPr>
                <w:b/>
              </w:rPr>
            </w:pPr>
            <w:r w:rsidRPr="00EE00EB">
              <w:rPr>
                <w:b/>
              </w:rPr>
              <w:t>ПК1</w:t>
            </w:r>
          </w:p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[</w:t>
            </w:r>
            <w:r w:rsidRPr="00EE00EB">
              <w:rPr>
                <w:b/>
                <w:i/>
              </w:rPr>
              <w:t>или УОК3 для нескольких ОП</w:t>
            </w:r>
            <w:r w:rsidRPr="00EE00EB">
              <w:rPr>
                <w:b/>
              </w:rPr>
              <w:t>]</w:t>
            </w:r>
          </w:p>
        </w:tc>
      </w:tr>
      <w:tr w:rsidR="00A22232" w:rsidRPr="00EE00EB" w:rsidTr="00F2345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</w:pPr>
            <w:r w:rsidRPr="00EE00EB">
              <w:rPr>
                <w:b/>
              </w:rPr>
              <w:t>(Б)</w:t>
            </w:r>
            <w:r w:rsidRPr="00EE00EB">
              <w:rPr>
                <w:rFonts w:ascii="Symbol" w:hAnsi="Symbol"/>
              </w:rPr>
              <w:t></w:t>
            </w:r>
            <w:r w:rsidRPr="00EE00EB">
              <w:rPr>
                <w:i/>
              </w:rPr>
              <w:t>полное название дисциплины</w:t>
            </w:r>
            <w:r w:rsidRPr="00EE00EB">
              <w:t xml:space="preserve"> </w:t>
            </w:r>
            <w:r w:rsidRPr="00EE00EB">
              <w:rPr>
                <w:rFonts w:ascii="Symbol" w:hAnsi="Symbol"/>
              </w:rPr>
              <w:t>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</w:tr>
      <w:tr w:rsidR="00A22232" w:rsidRPr="00EE00EB" w:rsidTr="00F2345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</w:pPr>
            <w:r w:rsidRPr="00EE00EB">
              <w:rPr>
                <w:b/>
              </w:rPr>
              <w:t>(ВВ)</w:t>
            </w:r>
            <w:r w:rsidRPr="00EE00EB">
              <w:rPr>
                <w:rFonts w:ascii="Symbol" w:hAnsi="Symbol"/>
              </w:rPr>
              <w:t></w:t>
            </w:r>
            <w:r w:rsidRPr="00EE00EB">
              <w:rPr>
                <w:i/>
              </w:rPr>
              <w:t>полное название дисциплины</w:t>
            </w:r>
            <w:r w:rsidRPr="00EE00EB">
              <w:t xml:space="preserve"> </w:t>
            </w:r>
            <w:r w:rsidRPr="00EE00EB">
              <w:rPr>
                <w:rFonts w:ascii="Symbol" w:hAnsi="Symbol"/>
              </w:rPr>
              <w:t>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</w:tr>
      <w:tr w:rsidR="00A22232" w:rsidRPr="00EE00EB" w:rsidTr="00F2345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</w:pPr>
            <w:r w:rsidRPr="00EE00EB">
              <w:rPr>
                <w:b/>
              </w:rPr>
              <w:t>…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Pr="00EE00EB">
        <w:rPr>
          <w:rFonts w:ascii="Symbol" w:hAnsi="Symbol"/>
        </w:rPr>
        <w:t></w:t>
      </w:r>
      <w:r w:rsidR="001A23F5" w:rsidRPr="00EE00EB">
        <w:rPr>
          <w:i/>
        </w:rPr>
        <w:t>указать</w:t>
      </w:r>
      <w:r w:rsidR="00C379EE" w:rsidRPr="00EE00EB">
        <w:rPr>
          <w:i/>
        </w:rPr>
        <w:t xml:space="preserve"> коэффициент,</w:t>
      </w:r>
      <w:r w:rsidR="001A23F5" w:rsidRPr="00EE00EB">
        <w:rPr>
          <w:i/>
        </w:rPr>
        <w:t xml:space="preserve"> утвержденный </w:t>
      </w:r>
      <w:r w:rsidRPr="00EE00EB">
        <w:rPr>
          <w:i/>
        </w:rPr>
        <w:t xml:space="preserve"> ученым</w:t>
      </w:r>
      <w:r w:rsidR="00C379EE" w:rsidRPr="00EE00EB">
        <w:rPr>
          <w:i/>
        </w:rPr>
        <w:t>(и) советом(</w:t>
      </w:r>
      <w:proofErr w:type="spellStart"/>
      <w:r w:rsidR="00C379EE" w:rsidRPr="00EE00EB">
        <w:rPr>
          <w:i/>
        </w:rPr>
        <w:t>ами</w:t>
      </w:r>
      <w:proofErr w:type="spellEnd"/>
      <w:r w:rsidR="00C379EE" w:rsidRPr="00EE00EB">
        <w:rPr>
          <w:i/>
        </w:rPr>
        <w:t>) института(</w:t>
      </w:r>
      <w:proofErr w:type="spellStart"/>
      <w:r w:rsidR="00C379EE" w:rsidRPr="00EE00EB">
        <w:rPr>
          <w:i/>
        </w:rPr>
        <w:t>ов</w:t>
      </w:r>
      <w:proofErr w:type="spellEnd"/>
      <w:r w:rsidR="00C379EE" w:rsidRPr="00EE00EB">
        <w:rPr>
          <w:i/>
        </w:rPr>
        <w:t>), в котором(</w:t>
      </w:r>
      <w:proofErr w:type="spellStart"/>
      <w:r w:rsidR="00C379EE" w:rsidRPr="00EE00EB">
        <w:rPr>
          <w:i/>
        </w:rPr>
        <w:t>ых</w:t>
      </w:r>
      <w:proofErr w:type="spellEnd"/>
      <w:r w:rsidR="00C379EE" w:rsidRPr="00EE00EB">
        <w:rPr>
          <w:i/>
        </w:rPr>
        <w:t>) реализуется модуль,</w:t>
      </w:r>
      <w:r w:rsidR="001A23F5" w:rsidRPr="00EE00EB">
        <w:rPr>
          <w:i/>
        </w:rPr>
        <w:t xml:space="preserve"> </w:t>
      </w:r>
      <w:r w:rsidR="001A23F5" w:rsidRPr="00EE00EB">
        <w:t xml:space="preserve"> </w:t>
      </w:r>
      <w:r w:rsidR="001A23F5" w:rsidRPr="00EE00EB">
        <w:rPr>
          <w:i/>
        </w:rPr>
        <w:t xml:space="preserve">протокол заседания ученого совета № ______   от __________ г. </w:t>
      </w:r>
      <w:r w:rsidRPr="00EE00EB">
        <w:rPr>
          <w:rFonts w:ascii="Symbol" w:hAnsi="Symbol"/>
        </w:rPr>
        <w:t>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lastRenderedPageBreak/>
        <w:t>5.2. Форма промежуточной аттестации по модулю:</w:t>
      </w:r>
    </w:p>
    <w:p w:rsidR="003758D9" w:rsidRPr="00EE00EB" w:rsidRDefault="003758D9">
      <w:pPr>
        <w:jc w:val="both"/>
        <w:rPr>
          <w:b/>
          <w:color w:val="auto"/>
        </w:rPr>
      </w:pPr>
      <w:r w:rsidRPr="00EE00EB">
        <w:rPr>
          <w:b/>
        </w:rPr>
        <w:t xml:space="preserve"> </w:t>
      </w:r>
      <w:r w:rsidRPr="00EE00EB">
        <w:rPr>
          <w:rFonts w:ascii="Symbol" w:hAnsi="Symbol"/>
          <w:color w:val="auto"/>
        </w:rPr>
        <w:t></w:t>
      </w:r>
      <w:r w:rsidRPr="00EE00EB">
        <w:rPr>
          <w:i/>
          <w:color w:val="auto"/>
        </w:rPr>
        <w:t>указать форм</w:t>
      </w:r>
      <w:r w:rsidR="004B7394" w:rsidRPr="00EE00EB">
        <w:rPr>
          <w:i/>
          <w:color w:val="auto"/>
        </w:rPr>
        <w:t>у</w:t>
      </w:r>
      <w:r w:rsidRPr="00EE00EB">
        <w:rPr>
          <w:i/>
          <w:color w:val="auto"/>
        </w:rPr>
        <w:t xml:space="preserve"> проме</w:t>
      </w:r>
      <w:r w:rsidR="007A117A" w:rsidRPr="00EE00EB">
        <w:rPr>
          <w:i/>
          <w:color w:val="auto"/>
        </w:rPr>
        <w:t>жуточной аттестации для оценки интегрированного</w:t>
      </w:r>
      <w:r w:rsidRPr="00EE00EB">
        <w:rPr>
          <w:i/>
          <w:color w:val="auto"/>
        </w:rPr>
        <w:t xml:space="preserve"> результат</w:t>
      </w:r>
      <w:r w:rsidR="007A117A" w:rsidRPr="00EE00EB">
        <w:rPr>
          <w:i/>
          <w:color w:val="auto"/>
        </w:rPr>
        <w:t>а</w:t>
      </w:r>
      <w:r w:rsidRPr="00EE00EB">
        <w:rPr>
          <w:i/>
          <w:color w:val="auto"/>
        </w:rPr>
        <w:t xml:space="preserve"> освоения дисциплин модуля: интегрированный экзамен по модулю, </w:t>
      </w:r>
      <w:r w:rsidR="00CC47EF" w:rsidRPr="00EE00EB">
        <w:rPr>
          <w:i/>
          <w:color w:val="auto"/>
        </w:rPr>
        <w:t xml:space="preserve">выполнение и защита </w:t>
      </w:r>
      <w:r w:rsidRPr="00EE00EB">
        <w:rPr>
          <w:i/>
          <w:color w:val="auto"/>
        </w:rPr>
        <w:t>проект</w:t>
      </w:r>
      <w:r w:rsidR="00CC47EF" w:rsidRPr="00EE00EB">
        <w:rPr>
          <w:i/>
          <w:color w:val="auto"/>
        </w:rPr>
        <w:t>а</w:t>
      </w:r>
      <w:r w:rsidRPr="00EE00EB">
        <w:rPr>
          <w:i/>
          <w:color w:val="auto"/>
        </w:rPr>
        <w:t xml:space="preserve"> по модулю</w:t>
      </w:r>
      <w:r w:rsidRPr="00EE00EB">
        <w:rPr>
          <w:rFonts w:ascii="Symbol" w:hAnsi="Symbol"/>
          <w:color w:val="auto"/>
        </w:rPr>
        <w:t>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средств для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758D9" w:rsidRPr="00EE00EB" w:rsidRDefault="003758D9"/>
    <w:p w:rsidR="00F5225B" w:rsidRPr="00EE00EB" w:rsidRDefault="00F5225B" w:rsidP="00A6268E">
      <w:pPr>
        <w:pStyle w:val="1"/>
        <w:numPr>
          <w:ilvl w:val="0"/>
          <w:numId w:val="0"/>
        </w:numPr>
        <w:ind w:firstLine="709"/>
        <w:jc w:val="left"/>
      </w:pPr>
    </w:p>
    <w:p w:rsidR="00F5225B" w:rsidRPr="00EE00EB" w:rsidRDefault="00F5225B" w:rsidP="00A6268E">
      <w:pPr>
        <w:pStyle w:val="1"/>
        <w:numPr>
          <w:ilvl w:val="0"/>
          <w:numId w:val="0"/>
        </w:numPr>
        <w:ind w:firstLine="709"/>
        <w:jc w:val="left"/>
      </w:pPr>
    </w:p>
    <w:p w:rsidR="008B1AE0" w:rsidRPr="00EE00EB" w:rsidRDefault="008B1AE0" w:rsidP="00F5225B">
      <w:pPr>
        <w:rPr>
          <w:b/>
        </w:rPr>
      </w:pPr>
    </w:p>
    <w:p w:rsidR="00FD23E1" w:rsidRPr="00EE00EB" w:rsidRDefault="00FD23E1" w:rsidP="00F5225B">
      <w:pPr>
        <w:jc w:val="right"/>
        <w:rPr>
          <w:b/>
        </w:rPr>
      </w:pPr>
    </w:p>
    <w:p w:rsidR="00FD23E1" w:rsidRPr="00EE00EB" w:rsidRDefault="00FD23E1" w:rsidP="00F5225B">
      <w:pPr>
        <w:jc w:val="right"/>
        <w:rPr>
          <w:b/>
        </w:rPr>
      </w:pPr>
    </w:p>
    <w:p w:rsidR="00CB158A" w:rsidRPr="00EE00EB" w:rsidRDefault="00CB158A" w:rsidP="00F5225B">
      <w:pPr>
        <w:jc w:val="right"/>
        <w:rPr>
          <w:b/>
        </w:rPr>
      </w:pPr>
      <w:r w:rsidRPr="00EE00EB">
        <w:rPr>
          <w:b/>
        </w:rPr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</w:t>
            </w:r>
            <w:r w:rsidRPr="00EE00EB">
              <w:rPr>
                <w:rFonts w:eastAsia="Calibri"/>
              </w:rPr>
              <w:lastRenderedPageBreak/>
              <w:t>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lastRenderedPageBreak/>
              <w:t xml:space="preserve"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</w:t>
            </w:r>
            <w:r w:rsidRPr="00EE00EB">
              <w:rPr>
                <w:rFonts w:eastAsia="Calibri"/>
              </w:rPr>
              <w:lastRenderedPageBreak/>
              <w:t>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lastRenderedPageBreak/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lastRenderedPageBreak/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CB158A" w:rsidRPr="00EE00EB" w:rsidRDefault="00CB158A" w:rsidP="00CB158A">
      <w:pPr>
        <w:shd w:val="clear" w:color="auto" w:fill="FFFFFF"/>
        <w:rPr>
          <w:b/>
        </w:rPr>
      </w:pPr>
    </w:p>
    <w:p w:rsidR="00F5225B" w:rsidRPr="00EE00EB" w:rsidRDefault="00F5225B" w:rsidP="00A6268E">
      <w:pPr>
        <w:shd w:val="clear" w:color="auto" w:fill="FFFFFF"/>
        <w:ind w:left="709"/>
        <w:rPr>
          <w:b/>
        </w:rPr>
      </w:pPr>
    </w:p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F5225B">
      <w:pPr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CB158A" w:rsidRPr="00EE00EB" w:rsidRDefault="00CB158A" w:rsidP="00F5225B">
      <w:pPr>
        <w:pStyle w:val="af7"/>
        <w:ind w:left="709"/>
        <w:rPr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="00C379EE" w:rsidRPr="00EE00EB">
        <w:rPr>
          <w:b/>
          <w:color w:val="auto"/>
          <w:sz w:val="24"/>
          <w:szCs w:val="24"/>
        </w:rPr>
        <w:t>2</w:t>
      </w:r>
      <w:r w:rsidRPr="00EE00EB">
        <w:rPr>
          <w:b/>
          <w:color w:val="auto"/>
          <w:sz w:val="24"/>
          <w:szCs w:val="24"/>
        </w:rPr>
        <w:t>.1.</w:t>
      </w:r>
      <w:r w:rsidRPr="00EE00EB">
        <w:rPr>
          <w:color w:val="auto"/>
          <w:sz w:val="24"/>
          <w:szCs w:val="24"/>
        </w:rPr>
        <w:t xml:space="preserve"> </w:t>
      </w:r>
      <w:r w:rsidRPr="00EE00EB">
        <w:rPr>
          <w:b/>
          <w:color w:val="auto"/>
          <w:sz w:val="24"/>
          <w:szCs w:val="24"/>
        </w:rPr>
        <w:t xml:space="preserve">Перечень примерных  вопросов для интегрированного экзамена по модулю </w:t>
      </w:r>
      <w:r w:rsidRPr="00EE00EB">
        <w:rPr>
          <w:rFonts w:ascii="Symbol" w:hAnsi="Symbol"/>
          <w:color w:val="auto"/>
          <w:sz w:val="24"/>
          <w:szCs w:val="24"/>
        </w:rPr>
        <w:t></w:t>
      </w:r>
      <w:r w:rsidRPr="00EE00EB">
        <w:rPr>
          <w:i/>
          <w:color w:val="auto"/>
          <w:sz w:val="24"/>
          <w:szCs w:val="24"/>
        </w:rPr>
        <w:t>список</w:t>
      </w:r>
      <w:r w:rsidRPr="00EE00EB">
        <w:rPr>
          <w:rFonts w:ascii="Symbol" w:hAnsi="Symbol"/>
          <w:color w:val="auto"/>
          <w:sz w:val="24"/>
          <w:szCs w:val="24"/>
        </w:rPr>
        <w:t></w:t>
      </w:r>
      <w:r w:rsidRPr="00EE00EB">
        <w:rPr>
          <w:color w:val="auto"/>
          <w:sz w:val="24"/>
          <w:szCs w:val="24"/>
        </w:rPr>
        <w:t>.</w:t>
      </w:r>
    </w:p>
    <w:p w:rsidR="00CB158A" w:rsidRPr="00EE00EB" w:rsidRDefault="00CB158A" w:rsidP="00F5225B">
      <w:pPr>
        <w:pStyle w:val="af7"/>
        <w:ind w:firstLine="709"/>
        <w:rPr>
          <w:b/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="00C379EE" w:rsidRPr="00EE00EB">
        <w:rPr>
          <w:b/>
          <w:color w:val="auto"/>
          <w:sz w:val="24"/>
          <w:szCs w:val="24"/>
        </w:rPr>
        <w:t>2</w:t>
      </w:r>
      <w:r w:rsidRPr="00EE00EB">
        <w:rPr>
          <w:b/>
          <w:color w:val="auto"/>
          <w:sz w:val="24"/>
          <w:szCs w:val="24"/>
        </w:rPr>
        <w:t>.2</w:t>
      </w:r>
      <w:r w:rsidRPr="00EE00EB">
        <w:rPr>
          <w:color w:val="auto"/>
          <w:sz w:val="24"/>
          <w:szCs w:val="24"/>
        </w:rPr>
        <w:t xml:space="preserve">. </w:t>
      </w:r>
      <w:r w:rsidRPr="00EE00EB">
        <w:rPr>
          <w:b/>
          <w:color w:val="auto"/>
          <w:sz w:val="24"/>
          <w:szCs w:val="24"/>
        </w:rPr>
        <w:t xml:space="preserve">Перечень примерных  тем итоговых проектов по модулю </w:t>
      </w:r>
      <w:r w:rsidRPr="00EE00EB">
        <w:rPr>
          <w:rFonts w:ascii="Symbol" w:hAnsi="Symbol"/>
          <w:color w:val="auto"/>
          <w:sz w:val="24"/>
          <w:szCs w:val="24"/>
        </w:rPr>
        <w:t></w:t>
      </w:r>
      <w:r w:rsidRPr="00EE00EB">
        <w:rPr>
          <w:i/>
          <w:color w:val="auto"/>
          <w:sz w:val="24"/>
          <w:szCs w:val="24"/>
        </w:rPr>
        <w:t>список</w:t>
      </w:r>
      <w:r w:rsidRPr="00EE00EB">
        <w:rPr>
          <w:rFonts w:ascii="Symbol" w:hAnsi="Symbol"/>
          <w:color w:val="auto"/>
          <w:sz w:val="24"/>
          <w:szCs w:val="24"/>
        </w:rPr>
        <w:t></w:t>
      </w:r>
      <w:r w:rsidRPr="00EE00EB">
        <w:rPr>
          <w:color w:val="auto"/>
          <w:sz w:val="24"/>
          <w:szCs w:val="24"/>
        </w:rPr>
        <w:t>.</w:t>
      </w:r>
    </w:p>
    <w:p w:rsidR="00CB158A" w:rsidRPr="00EE00EB" w:rsidRDefault="00CB158A" w:rsidP="00CB158A">
      <w:pPr>
        <w:pStyle w:val="af7"/>
        <w:rPr>
          <w:b/>
          <w:color w:val="auto"/>
          <w:sz w:val="24"/>
          <w:szCs w:val="24"/>
        </w:rPr>
      </w:pP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F5225B">
      <w:pPr>
        <w:pStyle w:val="1"/>
        <w:numPr>
          <w:ilvl w:val="0"/>
          <w:numId w:val="0"/>
        </w:numPr>
        <w:ind w:firstLine="709"/>
        <w:jc w:val="left"/>
      </w:pPr>
      <w:r w:rsidRPr="00EE00EB"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A33" w:rsidRDefault="00265A33">
      <w:r>
        <w:separator/>
      </w:r>
    </w:p>
  </w:endnote>
  <w:endnote w:type="continuationSeparator" w:id="0">
    <w:p w:rsidR="00265A33" w:rsidRDefault="00265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0075F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Pr="009822B3" w:rsidRDefault="009822B3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91397F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A10A04">
      <w:rPr>
        <w:rStyle w:val="aa"/>
        <w:noProof/>
      </w:rPr>
      <w:t>3</w:t>
    </w:r>
    <w:r>
      <w:rPr>
        <w:rStyle w:val="aa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A33" w:rsidRDefault="00265A33">
      <w:r>
        <w:separator/>
      </w:r>
    </w:p>
  </w:footnote>
  <w:footnote w:type="continuationSeparator" w:id="0">
    <w:p w:rsidR="00265A33" w:rsidRDefault="00265A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61359"/>
    <w:rsid w:val="000C0D0E"/>
    <w:rsid w:val="000C2F28"/>
    <w:rsid w:val="000D2F97"/>
    <w:rsid w:val="00131F6B"/>
    <w:rsid w:val="00152929"/>
    <w:rsid w:val="001A23F5"/>
    <w:rsid w:val="001B2DE3"/>
    <w:rsid w:val="001B7596"/>
    <w:rsid w:val="001C6DF2"/>
    <w:rsid w:val="001F0109"/>
    <w:rsid w:val="002142F5"/>
    <w:rsid w:val="00265A33"/>
    <w:rsid w:val="00272036"/>
    <w:rsid w:val="002874B0"/>
    <w:rsid w:val="0029097D"/>
    <w:rsid w:val="002A0B8E"/>
    <w:rsid w:val="002B2D98"/>
    <w:rsid w:val="002B7DA0"/>
    <w:rsid w:val="002F611C"/>
    <w:rsid w:val="00300320"/>
    <w:rsid w:val="00344118"/>
    <w:rsid w:val="003758D9"/>
    <w:rsid w:val="003814F8"/>
    <w:rsid w:val="0039361C"/>
    <w:rsid w:val="003B0913"/>
    <w:rsid w:val="003B7E26"/>
    <w:rsid w:val="003E2ADA"/>
    <w:rsid w:val="003F40FD"/>
    <w:rsid w:val="0040075F"/>
    <w:rsid w:val="00403E3A"/>
    <w:rsid w:val="00405BE9"/>
    <w:rsid w:val="004131D8"/>
    <w:rsid w:val="00415474"/>
    <w:rsid w:val="004635EB"/>
    <w:rsid w:val="00465522"/>
    <w:rsid w:val="00474E19"/>
    <w:rsid w:val="00477390"/>
    <w:rsid w:val="00490678"/>
    <w:rsid w:val="004A0D04"/>
    <w:rsid w:val="004B7394"/>
    <w:rsid w:val="004E21E6"/>
    <w:rsid w:val="00537D69"/>
    <w:rsid w:val="00547A3A"/>
    <w:rsid w:val="00557E3C"/>
    <w:rsid w:val="00573122"/>
    <w:rsid w:val="005776F1"/>
    <w:rsid w:val="005828C7"/>
    <w:rsid w:val="0058684D"/>
    <w:rsid w:val="005A503E"/>
    <w:rsid w:val="005A7C50"/>
    <w:rsid w:val="005B7A62"/>
    <w:rsid w:val="005E64CB"/>
    <w:rsid w:val="00624B52"/>
    <w:rsid w:val="0063540B"/>
    <w:rsid w:val="00640C41"/>
    <w:rsid w:val="00641707"/>
    <w:rsid w:val="00683AAB"/>
    <w:rsid w:val="00684ADA"/>
    <w:rsid w:val="006931DA"/>
    <w:rsid w:val="006F589E"/>
    <w:rsid w:val="00741077"/>
    <w:rsid w:val="007A117A"/>
    <w:rsid w:val="00810A51"/>
    <w:rsid w:val="00812443"/>
    <w:rsid w:val="008A6F05"/>
    <w:rsid w:val="008B1AE0"/>
    <w:rsid w:val="008B3EC2"/>
    <w:rsid w:val="0091397F"/>
    <w:rsid w:val="00920BB8"/>
    <w:rsid w:val="009822B3"/>
    <w:rsid w:val="009925CC"/>
    <w:rsid w:val="009D7C33"/>
    <w:rsid w:val="009E1DFB"/>
    <w:rsid w:val="00A10A04"/>
    <w:rsid w:val="00A22232"/>
    <w:rsid w:val="00A53E3C"/>
    <w:rsid w:val="00A540FB"/>
    <w:rsid w:val="00A56307"/>
    <w:rsid w:val="00A6268E"/>
    <w:rsid w:val="00A87805"/>
    <w:rsid w:val="00AA6BA3"/>
    <w:rsid w:val="00AB665F"/>
    <w:rsid w:val="00AB795E"/>
    <w:rsid w:val="00AC3BD0"/>
    <w:rsid w:val="00B104AD"/>
    <w:rsid w:val="00B1263D"/>
    <w:rsid w:val="00B17A78"/>
    <w:rsid w:val="00B23BFF"/>
    <w:rsid w:val="00B3046E"/>
    <w:rsid w:val="00B30BEC"/>
    <w:rsid w:val="00B51FCB"/>
    <w:rsid w:val="00B746A9"/>
    <w:rsid w:val="00B8289B"/>
    <w:rsid w:val="00B929E7"/>
    <w:rsid w:val="00BB0EEE"/>
    <w:rsid w:val="00BB6389"/>
    <w:rsid w:val="00BB7FCA"/>
    <w:rsid w:val="00BF37C6"/>
    <w:rsid w:val="00C379EE"/>
    <w:rsid w:val="00C42CB2"/>
    <w:rsid w:val="00C84510"/>
    <w:rsid w:val="00C852E5"/>
    <w:rsid w:val="00CA715B"/>
    <w:rsid w:val="00CB158A"/>
    <w:rsid w:val="00CC47EF"/>
    <w:rsid w:val="00CE1A62"/>
    <w:rsid w:val="00CE21BD"/>
    <w:rsid w:val="00D126D3"/>
    <w:rsid w:val="00D27477"/>
    <w:rsid w:val="00D31623"/>
    <w:rsid w:val="00D5144E"/>
    <w:rsid w:val="00D75B81"/>
    <w:rsid w:val="00D7688D"/>
    <w:rsid w:val="00DA2E36"/>
    <w:rsid w:val="00DC3DA4"/>
    <w:rsid w:val="00DF7704"/>
    <w:rsid w:val="00E470CD"/>
    <w:rsid w:val="00E50BB4"/>
    <w:rsid w:val="00E80B51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5225B"/>
    <w:rsid w:val="00F7703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1290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8626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10</cp:revision>
  <cp:lastPrinted>2013-04-29T06:42:00Z</cp:lastPrinted>
  <dcterms:created xsi:type="dcterms:W3CDTF">2016-12-09T08:49:00Z</dcterms:created>
  <dcterms:modified xsi:type="dcterms:W3CDTF">2016-12-09T08:56:00Z</dcterms:modified>
</cp:coreProperties>
</file>