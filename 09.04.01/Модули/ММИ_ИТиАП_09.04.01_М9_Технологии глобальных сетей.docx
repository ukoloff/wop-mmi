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0D3C49" w:rsidRPr="000D3C49">
        <w:t xml:space="preserve"> </w:t>
      </w:r>
      <w:r>
        <w:t>Н.</w:t>
      </w:r>
      <w:r w:rsidR="000D3C49" w:rsidRPr="000D3C49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9E3DD5">
        <w:rPr>
          <w:lang w:val="en-US"/>
        </w:rPr>
        <w:t xml:space="preserve"> </w:t>
      </w:r>
      <w:r w:rsidR="009E1DFB" w:rsidRPr="009E1DFB">
        <w:t>Т.</w:t>
      </w:r>
      <w:r w:rsidR="0040075F">
        <w:t xml:space="preserve"> </w:t>
      </w:r>
      <w:bookmarkStart w:id="0" w:name="_GoBack"/>
      <w:bookmarkEnd w:id="0"/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EE00EB" w:rsidRDefault="000D2F97">
      <w:pPr>
        <w:jc w:val="center"/>
      </w:pPr>
      <w:r w:rsidRPr="000D2F97">
        <w:rPr>
          <w:b/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D24C7A" w:rsidP="00B23BFF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77031" w:rsidP="000C0D0E"/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0D2F97" w:rsidP="00B23BFF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0D2F97" w:rsidP="000C0D0E">
            <w:r>
              <w:t>09.0</w:t>
            </w:r>
            <w:r>
              <w:rPr>
                <w:lang w:val="en-US"/>
              </w:rPr>
              <w:t>4</w:t>
            </w:r>
            <w:r w:rsidR="003F40FD" w:rsidRPr="003F40FD">
              <w:t>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0D2F97" w:rsidP="00B23BFF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>
              <w:rPr>
                <w:lang w:val="en-US"/>
              </w:rPr>
              <w:t>4</w:t>
            </w:r>
            <w:r w:rsidRPr="00131F6B">
              <w:t>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58684D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344118">
        <w:rPr>
          <w:b/>
          <w:color w:val="auto"/>
        </w:rPr>
        <w:t>6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542"/>
        <w:gridCol w:w="1476"/>
        <w:gridCol w:w="1450"/>
      </w:tblGrid>
      <w:tr w:rsidR="003758D9" w:rsidTr="00152D8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152D8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2874B0">
            <w:pPr>
              <w:snapToGrid w:val="0"/>
              <w:ind w:right="2"/>
              <w:jc w:val="center"/>
            </w:pPr>
            <w:r>
              <w:t>С.С.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12443" w:rsidP="00812443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812443" w:rsidRPr="0024460E" w:rsidRDefault="00812443" w:rsidP="00812443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16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  <w:t xml:space="preserve">         </w:t>
      </w:r>
      <w:r w:rsidRPr="00EE00EB">
        <w:t xml:space="preserve">              </w:t>
      </w:r>
      <w:r w:rsidR="00FC3A73" w:rsidRPr="00EE00EB">
        <w:t xml:space="preserve">  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126D3">
      <w:pPr>
        <w:rPr>
          <w:b/>
          <w:color w:val="auto"/>
          <w:spacing w:val="-3"/>
        </w:rPr>
      </w:pPr>
      <w:r>
        <w:t>Петунин</w:t>
      </w:r>
      <w:r w:rsidR="00D5144E" w:rsidRPr="00C24B78">
        <w:t xml:space="preserve"> </w:t>
      </w:r>
      <w:r>
        <w:t>А.А</w:t>
      </w:r>
      <w:r w:rsidR="00D5144E"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>МОДУЛЯ</w:t>
      </w:r>
      <w:r w:rsidR="00683AAB" w:rsidRPr="00EE00EB">
        <w:rPr>
          <w:rFonts w:ascii="Times New Roman" w:hAnsi="Times New Roman" w:cs="Times New Roman"/>
          <w:sz w:val="24"/>
          <w:szCs w:val="24"/>
        </w:rPr>
        <w:t xml:space="preserve">  </w:t>
      </w:r>
      <w:r w:rsidR="00B104AD">
        <w:rPr>
          <w:rFonts w:ascii="Times New Roman" w:hAnsi="Times New Roman" w:cs="Times New Roman"/>
          <w:sz w:val="24"/>
          <w:szCs w:val="24"/>
        </w:rPr>
        <w:t>«</w:t>
      </w:r>
      <w:r w:rsidR="00B104AD" w:rsidRPr="00F23F10">
        <w:t>Технологии глобальных сетей</w:t>
      </w:r>
      <w:r w:rsidR="00B104AD">
        <w:t>»</w:t>
      </w:r>
      <w:r w:rsidR="00B104AD" w:rsidRPr="00EE00EB">
        <w:rPr>
          <w:b w:val="0"/>
        </w:rPr>
        <w:t xml:space="preserve"> </w:t>
      </w:r>
      <w:r w:rsidRPr="00EE00EB">
        <w:rPr>
          <w:b w:val="0"/>
        </w:rPr>
        <w:fldChar w:fldCharType="begin"/>
      </w:r>
      <w:r w:rsidRPr="00EE00EB">
        <w:rPr>
          <w:b w:val="0"/>
        </w:rPr>
        <w:instrText xml:space="preserve"> TC "ОБЩАЯ ХАРАКТЕРИСТИКА МОДУЛЯ" \l 1 </w:instrText>
      </w:r>
      <w:r w:rsidRPr="00EE00EB">
        <w:rPr>
          <w:b w:val="0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91397F" w:rsidRPr="00F32283" w:rsidRDefault="0091397F" w:rsidP="0091397F">
      <w:pPr>
        <w:pStyle w:val="18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формирует способность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 разработке и построению распределенных вычислител</w:t>
      </w:r>
      <w:r>
        <w:rPr>
          <w:rFonts w:ascii="Times New Roman" w:hAnsi="Times New Roman"/>
          <w:sz w:val="24"/>
          <w:szCs w:val="24"/>
        </w:rPr>
        <w:t>ь</w:t>
      </w:r>
      <w:r>
        <w:rPr>
          <w:rFonts w:ascii="Times New Roman" w:hAnsi="Times New Roman"/>
          <w:sz w:val="24"/>
          <w:szCs w:val="24"/>
        </w:rPr>
        <w:t>ных сетей, к использованию современных сервисов глобальных сетей, к разработке алгори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мов и программ для решения прикладных задач в различных предметных областях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F32283">
        <w:rPr>
          <w:rFonts w:ascii="Times New Roman" w:hAnsi="Times New Roman" w:cs="Times New Roman"/>
          <w:color w:val="auto"/>
          <w:sz w:val="24"/>
          <w:szCs w:val="24"/>
        </w:rPr>
        <w:t>Модуль включает в себя следующие дисциплины:</w:t>
      </w:r>
    </w:p>
    <w:p w:rsidR="0091397F" w:rsidRPr="00F32283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Интернет вещей</w:t>
      </w:r>
    </w:p>
    <w:p w:rsidR="0091397F" w:rsidRDefault="0091397F" w:rsidP="00A10A04">
      <w:pPr>
        <w:pStyle w:val="18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Облачные вычисления</w:t>
      </w:r>
    </w:p>
    <w:p w:rsidR="003758D9" w:rsidRPr="00A10A04" w:rsidRDefault="0091397F" w:rsidP="00A10A04">
      <w:pPr>
        <w:pStyle w:val="af9"/>
        <w:numPr>
          <w:ilvl w:val="0"/>
          <w:numId w:val="8"/>
        </w:numPr>
        <w:jc w:val="both"/>
        <w:rPr>
          <w:color w:val="auto"/>
        </w:rPr>
      </w:pPr>
      <w:r w:rsidRPr="00A10A04">
        <w:rPr>
          <w:color w:val="auto"/>
        </w:rPr>
        <w:t>Принципы построения корпоративных сетей</w:t>
      </w:r>
    </w:p>
    <w:p w:rsidR="00A10A04" w:rsidRPr="00EE00EB" w:rsidRDefault="001011EA" w:rsidP="001011EA">
      <w:pPr>
        <w:tabs>
          <w:tab w:val="left" w:pos="8327"/>
        </w:tabs>
        <w:jc w:val="both"/>
        <w:rPr>
          <w:b/>
        </w:rPr>
      </w:pPr>
      <w:r>
        <w:rPr>
          <w:b/>
        </w:rPr>
        <w:tab/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5589C" w:rsidRDefault="0075589C" w:rsidP="00B30BEC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Э (2)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center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center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1755"/>
        <w:gridCol w:w="2046"/>
        <w:gridCol w:w="4305"/>
      </w:tblGrid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042894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</w:t>
            </w:r>
            <w:proofErr w:type="gramStart"/>
            <w:r w:rsidRPr="00EE00EB">
              <w:rPr>
                <w:rFonts w:eastAsia="Calibri"/>
                <w:b/>
                <w:bCs/>
              </w:rPr>
              <w:t>,У</w:t>
            </w:r>
            <w:proofErr w:type="gramEnd"/>
            <w:r w:rsidRPr="00EE00EB">
              <w:rPr>
                <w:rFonts w:eastAsia="Calibri"/>
                <w:b/>
                <w:bCs/>
              </w:rPr>
              <w:t>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3758D9" w:rsidRPr="00EE00EB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042894" w:rsidRDefault="00042894">
            <w:pPr>
              <w:rPr>
                <w:rFonts w:eastAsia="Calibri"/>
              </w:rPr>
            </w:pPr>
            <w:r>
              <w:rPr>
                <w:rFonts w:eastAsia="Calibri"/>
              </w:rPr>
              <w:t>РО-В-2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ПК-13</w:t>
            </w:r>
          </w:p>
          <w:p w:rsidR="00064D9F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EE00EB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ПК-19</w:t>
            </w:r>
          </w:p>
        </w:tc>
        <w:tc>
          <w:tcPr>
            <w:tcW w:w="4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64D9F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064D9F" w:rsidRPr="00AF38C0" w:rsidRDefault="00064D9F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64D9F" w:rsidRPr="006A102C" w:rsidTr="001738C0">
        <w:trPr>
          <w:trHeight w:val="298"/>
        </w:trPr>
        <w:tc>
          <w:tcPr>
            <w:tcW w:w="9918" w:type="dxa"/>
            <w:vAlign w:val="center"/>
          </w:tcPr>
          <w:p w:rsidR="00064D9F" w:rsidRPr="00E743FD" w:rsidRDefault="00064D9F" w:rsidP="007E376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="007E376E" w:rsidRPr="007E376E">
              <w:t>:</w:t>
            </w:r>
            <w:r w:rsidR="00E743FD">
              <w:t xml:space="preserve"> </w:t>
            </w:r>
            <w:r>
              <w:t>владе</w:t>
            </w:r>
            <w:r w:rsidR="00E743FD">
              <w:t xml:space="preserve">ние </w:t>
            </w:r>
            <w:r>
              <w:t>методами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сред</w:t>
            </w:r>
            <w:r w:rsidRPr="00064D9F">
              <w:t>ствами</w:t>
            </w:r>
            <w:r w:rsidR="00E743FD">
              <w:t xml:space="preserve"> </w:t>
            </w:r>
            <w:r w:rsidRPr="00064D9F">
              <w:t>получения,</w:t>
            </w:r>
            <w:r w:rsidR="00E743FD">
              <w:t xml:space="preserve"> </w:t>
            </w:r>
            <w:r w:rsidRPr="00064D9F">
              <w:t>хранения,</w:t>
            </w:r>
            <w:r w:rsidR="00E743FD">
              <w:t xml:space="preserve"> </w:t>
            </w:r>
            <w:r w:rsidRPr="00064D9F">
              <w:t>переработки</w:t>
            </w:r>
            <w:r w:rsidR="00E743FD">
              <w:t xml:space="preserve"> </w:t>
            </w:r>
            <w:r>
              <w:t>и</w:t>
            </w:r>
            <w:r w:rsidR="00E743FD">
              <w:t xml:space="preserve"> </w:t>
            </w:r>
            <w:r>
              <w:t>трансляции</w:t>
            </w:r>
            <w:r w:rsidR="00E743FD">
              <w:t xml:space="preserve"> </w:t>
            </w:r>
            <w:r>
              <w:t>информации</w:t>
            </w:r>
            <w:r w:rsidR="00E743FD">
              <w:t xml:space="preserve"> </w:t>
            </w:r>
            <w:r>
              <w:t>по</w:t>
            </w:r>
            <w:r w:rsidRPr="00064D9F">
              <w:t>средством</w:t>
            </w:r>
            <w:r w:rsidR="00E743FD">
              <w:t xml:space="preserve"> </w:t>
            </w:r>
            <w:r w:rsidRPr="00064D9F">
              <w:t>современных</w:t>
            </w:r>
            <w:r w:rsidR="00E743FD">
              <w:t xml:space="preserve"> </w:t>
            </w:r>
            <w:r w:rsidRPr="00064D9F">
              <w:t>компьютерных</w:t>
            </w:r>
            <w:r w:rsidR="00E743FD">
              <w:t xml:space="preserve"> </w:t>
            </w:r>
            <w:r w:rsidRPr="00064D9F">
              <w:t>тех</w:t>
            </w:r>
            <w:r>
              <w:t>нологий,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том</w:t>
            </w:r>
            <w:r w:rsidR="00E743FD">
              <w:t xml:space="preserve"> </w:t>
            </w:r>
            <w:r>
              <w:t>числе</w:t>
            </w:r>
            <w:r w:rsidR="00E743FD">
              <w:t xml:space="preserve"> </w:t>
            </w:r>
            <w:r>
              <w:t>в</w:t>
            </w:r>
            <w:r w:rsidR="00E743FD">
              <w:t xml:space="preserve"> </w:t>
            </w:r>
            <w:r>
              <w:t>гло</w:t>
            </w:r>
            <w:r w:rsidR="00E743FD">
              <w:t>бальных компьютерных сетях</w:t>
            </w:r>
          </w:p>
        </w:tc>
      </w:tr>
      <w:tr w:rsidR="00E743FD" w:rsidRPr="00466C5D" w:rsidTr="001738C0">
        <w:trPr>
          <w:trHeight w:val="551"/>
        </w:trPr>
        <w:tc>
          <w:tcPr>
            <w:tcW w:w="9918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</w:t>
            </w:r>
            <w:r>
              <w:t xml:space="preserve"> </w:t>
            </w:r>
            <w:r>
              <w:t>информационные</w:t>
            </w:r>
            <w:r>
              <w:t xml:space="preserve"> </w:t>
            </w:r>
            <w:r>
              <w:t>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>
              <w:t>взаимодействия</w:t>
            </w:r>
          </w:p>
        </w:tc>
      </w:tr>
      <w:tr w:rsidR="00E743FD" w:rsidRPr="00466C5D" w:rsidTr="001738C0">
        <w:trPr>
          <w:trHeight w:val="551"/>
        </w:trPr>
        <w:tc>
          <w:tcPr>
            <w:tcW w:w="9918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</w:t>
            </w:r>
            <w:r>
              <w:t xml:space="preserve"> </w:t>
            </w:r>
            <w:r>
              <w:t>систем</w:t>
            </w:r>
          </w:p>
        </w:tc>
      </w:tr>
      <w:tr w:rsidR="00E743FD" w:rsidRPr="00466C5D" w:rsidTr="001738C0">
        <w:trPr>
          <w:trHeight w:val="551"/>
        </w:trPr>
        <w:tc>
          <w:tcPr>
            <w:tcW w:w="9918" w:type="dxa"/>
            <w:vAlign w:val="center"/>
          </w:tcPr>
          <w:p w:rsidR="00E743FD" w:rsidRPr="00E743FD" w:rsidRDefault="00E743FD" w:rsidP="00E743FD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="007E376E" w:rsidRPr="007E376E">
              <w:t>:</w:t>
            </w:r>
            <w:r>
              <w:t xml:space="preserve"> </w:t>
            </w:r>
            <w:r>
              <w:t>способность</w:t>
            </w:r>
            <w:r>
              <w:t xml:space="preserve"> </w:t>
            </w:r>
            <w:r>
              <w:t>выбирать</w:t>
            </w:r>
            <w:r>
              <w:t xml:space="preserve"> </w:t>
            </w:r>
            <w:r>
              <w:t>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</w:t>
            </w:r>
            <w:r>
              <w:t xml:space="preserve"> </w:t>
            </w:r>
            <w:r>
              <w:t>объектов</w:t>
            </w:r>
            <w:r>
              <w:t xml:space="preserve"> </w:t>
            </w:r>
            <w:r>
              <w:t>автоматизации</w:t>
            </w:r>
          </w:p>
        </w:tc>
      </w:tr>
      <w:tr w:rsidR="00E743FD" w:rsidRPr="00466C5D" w:rsidTr="001738C0">
        <w:trPr>
          <w:trHeight w:val="551"/>
        </w:trPr>
        <w:tc>
          <w:tcPr>
            <w:tcW w:w="9918" w:type="dxa"/>
            <w:vAlign w:val="center"/>
          </w:tcPr>
          <w:p w:rsidR="00E743FD" w:rsidRPr="00ED567A" w:rsidRDefault="00E743FD" w:rsidP="00E743FD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="007E376E"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  <w:color w:val="auto"/>
              </w:rPr>
              <w:t xml:space="preserve"> </w:t>
            </w:r>
          </w:p>
        </w:tc>
      </w:tr>
    </w:tbl>
    <w:p w:rsidR="00064D9F" w:rsidRPr="00EE00EB" w:rsidRDefault="00064D9F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100"/>
        <w:gridCol w:w="1084"/>
        <w:gridCol w:w="992"/>
        <w:gridCol w:w="1017"/>
        <w:gridCol w:w="1134"/>
        <w:gridCol w:w="1134"/>
      </w:tblGrid>
      <w:tr w:rsidR="00FA4963" w:rsidRPr="00EE00EB" w:rsidTr="00FA4963">
        <w:trPr>
          <w:trHeight w:val="771"/>
        </w:trPr>
        <w:tc>
          <w:tcPr>
            <w:tcW w:w="4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>
            <w:pPr>
              <w:jc w:val="center"/>
              <w:rPr>
                <w:b/>
              </w:rPr>
            </w:pPr>
            <w:r w:rsidRPr="007E376E">
              <w:rPr>
                <w:b/>
              </w:rPr>
              <w:t>ОПК-5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>
            <w:pPr>
              <w:jc w:val="center"/>
              <w:rPr>
                <w:b/>
              </w:rPr>
            </w:pPr>
            <w:r w:rsidRPr="007E376E">
              <w:rPr>
                <w:b/>
              </w:rPr>
              <w:t>ПК-8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4963" w:rsidRPr="00EE00EB" w:rsidRDefault="00FA4963">
            <w:pPr>
              <w:jc w:val="center"/>
              <w:rPr>
                <w:b/>
              </w:rPr>
            </w:pPr>
            <w:r w:rsidRPr="007E376E">
              <w:rPr>
                <w:b/>
              </w:rPr>
              <w:t>ПК-13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>
            <w:pPr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4963" w:rsidRPr="00EE00EB" w:rsidRDefault="00FA4963">
            <w:pPr>
              <w:jc w:val="center"/>
              <w:rPr>
                <w:b/>
              </w:rPr>
            </w:pPr>
            <w:r w:rsidRPr="007E376E">
              <w:rPr>
                <w:b/>
              </w:rPr>
              <w:t>ПК-19</w:t>
            </w:r>
          </w:p>
        </w:tc>
      </w:tr>
      <w:tr w:rsidR="00FA4963" w:rsidRPr="00EE00EB" w:rsidTr="00FA4963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FA4963" w:rsidRDefault="00FA4963" w:rsidP="00FA4963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FA2F7B">
              <w:rPr>
                <w:color w:val="auto"/>
              </w:rPr>
              <w:t>Интернет вещей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FA4963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75589C" w:rsidRDefault="00FA4963" w:rsidP="001738C0">
            <w:pPr>
              <w:rPr>
                <w:i/>
                <w:color w:val="auto"/>
              </w:rPr>
            </w:pPr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rPr>
                <w:color w:val="auto"/>
              </w:rPr>
              <w:t>Облачные вычисления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FA4963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FA4963" w:rsidRPr="00EE00EB" w:rsidTr="00FA4963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Pr="00EE00EB" w:rsidRDefault="00FA4963" w:rsidP="001738C0">
            <w:r>
              <w:rPr>
                <w:color w:val="auto"/>
              </w:rPr>
              <w:t>(</w:t>
            </w:r>
            <w:r w:rsidRPr="00FA2F7B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75589C">
              <w:t>Принципы построения корпоративных сетей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4963" w:rsidRPr="00EE00EB" w:rsidRDefault="00FA4963" w:rsidP="00FA4963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4963" w:rsidRPr="00FA4963" w:rsidRDefault="00FA4963" w:rsidP="00FA496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Default="00F23457">
      <w:pPr>
        <w:jc w:val="both"/>
        <w:rPr>
          <w:b/>
          <w:lang w:val="en-US"/>
        </w:rPr>
      </w:pPr>
    </w:p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F5225B" w:rsidRPr="00EE00EB" w:rsidRDefault="00F5225B" w:rsidP="00A6268E">
      <w:pPr>
        <w:pStyle w:val="1"/>
        <w:numPr>
          <w:ilvl w:val="0"/>
          <w:numId w:val="0"/>
        </w:numPr>
        <w:ind w:firstLine="709"/>
        <w:jc w:val="left"/>
      </w:pPr>
    </w:p>
    <w:p w:rsidR="008B1AE0" w:rsidRPr="00EE00EB" w:rsidRDefault="008B1AE0" w:rsidP="00F5225B">
      <w:pPr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FD23E1" w:rsidRPr="00EE00EB" w:rsidRDefault="00FD23E1" w:rsidP="00F5225B">
      <w:pPr>
        <w:jc w:val="right"/>
        <w:rPr>
          <w:b/>
        </w:rPr>
      </w:pPr>
    </w:p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CB158A" w:rsidRPr="00EE00EB" w:rsidRDefault="00CB158A" w:rsidP="00CB158A">
      <w:pPr>
        <w:shd w:val="clear" w:color="auto" w:fill="FFFFFF"/>
        <w:rPr>
          <w:b/>
        </w:rPr>
      </w:pPr>
    </w:p>
    <w:p w:rsidR="00F5225B" w:rsidRPr="00EE00EB" w:rsidRDefault="00F5225B" w:rsidP="00A6268E">
      <w:pPr>
        <w:shd w:val="clear" w:color="auto" w:fill="FFFFFF"/>
        <w:ind w:left="709"/>
        <w:rPr>
          <w:b/>
        </w:rPr>
      </w:pPr>
    </w:p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5225B">
      <w:pPr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EE00EB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9E36F7">
        <w:rPr>
          <w:color w:val="auto"/>
        </w:rPr>
        <w:t>Промежуточная аттестация по модулю не предусмотрена. Для промежуточной атт</w:t>
      </w:r>
      <w:r w:rsidRPr="009E36F7">
        <w:rPr>
          <w:color w:val="auto"/>
        </w:rPr>
        <w:t>е</w:t>
      </w:r>
      <w:r w:rsidRPr="009E36F7">
        <w:rPr>
          <w:color w:val="auto"/>
        </w:rPr>
        <w:t>стации по дисциплинам, входящим в модуль, используются фонды оценочных сре</w:t>
      </w:r>
      <w:proofErr w:type="gramStart"/>
      <w:r w:rsidRPr="009E36F7">
        <w:rPr>
          <w:color w:val="auto"/>
        </w:rPr>
        <w:t>дств дл</w:t>
      </w:r>
      <w:proofErr w:type="gramEnd"/>
      <w:r w:rsidRPr="009E36F7">
        <w:rPr>
          <w:color w:val="auto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5225B">
      <w:pPr>
        <w:pStyle w:val="1"/>
        <w:numPr>
          <w:ilvl w:val="0"/>
          <w:numId w:val="0"/>
        </w:numPr>
        <w:ind w:firstLine="709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E3D" w:rsidRDefault="00A96E3D">
      <w:r>
        <w:separator/>
      </w:r>
    </w:p>
  </w:endnote>
  <w:endnote w:type="continuationSeparator" w:id="0">
    <w:p w:rsidR="00A96E3D" w:rsidRDefault="00A9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9E3DD5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52D85">
      <w:rPr>
        <w:rStyle w:val="aa"/>
        <w:noProof/>
      </w:rPr>
      <w:t>6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E3D" w:rsidRDefault="00A96E3D">
      <w:r>
        <w:separator/>
      </w:r>
    </w:p>
  </w:footnote>
  <w:footnote w:type="continuationSeparator" w:id="0">
    <w:p w:rsidR="00A96E3D" w:rsidRDefault="00A96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61359"/>
    <w:rsid w:val="00064D9F"/>
    <w:rsid w:val="000C0D0E"/>
    <w:rsid w:val="000C2F28"/>
    <w:rsid w:val="000D2F97"/>
    <w:rsid w:val="000D3C49"/>
    <w:rsid w:val="001011EA"/>
    <w:rsid w:val="00131F6B"/>
    <w:rsid w:val="00152929"/>
    <w:rsid w:val="00152D85"/>
    <w:rsid w:val="001929F6"/>
    <w:rsid w:val="001A23F5"/>
    <w:rsid w:val="001B2DE3"/>
    <w:rsid w:val="001B7596"/>
    <w:rsid w:val="001C6DF2"/>
    <w:rsid w:val="001F0109"/>
    <w:rsid w:val="002142F5"/>
    <w:rsid w:val="00265A33"/>
    <w:rsid w:val="00272036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5522"/>
    <w:rsid w:val="00474E19"/>
    <w:rsid w:val="00477390"/>
    <w:rsid w:val="00490678"/>
    <w:rsid w:val="004A0D04"/>
    <w:rsid w:val="004B7394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7A62"/>
    <w:rsid w:val="005E64CB"/>
    <w:rsid w:val="005F19CC"/>
    <w:rsid w:val="00624B52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41077"/>
    <w:rsid w:val="0075589C"/>
    <w:rsid w:val="00794CDA"/>
    <w:rsid w:val="007A117A"/>
    <w:rsid w:val="007E376E"/>
    <w:rsid w:val="00810A51"/>
    <w:rsid w:val="00812443"/>
    <w:rsid w:val="00865D6A"/>
    <w:rsid w:val="008A6F05"/>
    <w:rsid w:val="008B1AE0"/>
    <w:rsid w:val="008B3EC2"/>
    <w:rsid w:val="0091397F"/>
    <w:rsid w:val="00920BB8"/>
    <w:rsid w:val="009822B3"/>
    <w:rsid w:val="009925CC"/>
    <w:rsid w:val="009D7C33"/>
    <w:rsid w:val="009E1DFB"/>
    <w:rsid w:val="009E3DD5"/>
    <w:rsid w:val="00A10A04"/>
    <w:rsid w:val="00A22232"/>
    <w:rsid w:val="00A53E3C"/>
    <w:rsid w:val="00A540FB"/>
    <w:rsid w:val="00A56307"/>
    <w:rsid w:val="00A6268E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126D3"/>
    <w:rsid w:val="00D24C7A"/>
    <w:rsid w:val="00D27477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43FD"/>
    <w:rsid w:val="00E80B51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28</cp:revision>
  <cp:lastPrinted>2013-04-29T06:42:00Z</cp:lastPrinted>
  <dcterms:created xsi:type="dcterms:W3CDTF">2016-12-09T08:49:00Z</dcterms:created>
  <dcterms:modified xsi:type="dcterms:W3CDTF">2016-12-13T08:41:00Z</dcterms:modified>
</cp:coreProperties>
</file>