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 w:rsidRPr="00420319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0D2F97">
      <w:pPr>
        <w:jc w:val="center"/>
      </w:pPr>
      <w:r w:rsidRPr="00596FB1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  <w:bookmarkStart w:id="0" w:name="_GoBack"/>
            <w:bookmarkEnd w:id="0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596FB1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96FB1" w:rsidRDefault="00596FB1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596FB1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6FB1" w:rsidRPr="00477D03" w:rsidRDefault="00596FB1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6FB1" w:rsidRPr="00EE00EB" w:rsidRDefault="00596FB1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A8005F" w:rsidRPr="002E58FD" w:rsidRDefault="00A8005F" w:rsidP="00A8005F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A8005F" w:rsidRPr="009E0BD3" w:rsidRDefault="00A8005F" w:rsidP="00A8005F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A8005F" w:rsidRPr="00EE00EB" w:rsidRDefault="00A8005F" w:rsidP="00A8005F">
      <w:pPr>
        <w:ind w:firstLine="709"/>
        <w:jc w:val="both"/>
      </w:pPr>
    </w:p>
    <w:p w:rsidR="00A8005F" w:rsidRPr="00402CA6" w:rsidRDefault="00A8005F" w:rsidP="00A8005F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A8005F" w:rsidRPr="00402CA6" w:rsidRDefault="00A8005F" w:rsidP="00A8005F">
      <w:pPr>
        <w:ind w:firstLine="709"/>
        <w:jc w:val="both"/>
      </w:pPr>
    </w:p>
    <w:p w:rsidR="00A8005F" w:rsidRPr="002B1965" w:rsidRDefault="00A8005F" w:rsidP="00A8005F">
      <w:pPr>
        <w:ind w:firstLine="709"/>
        <w:jc w:val="both"/>
      </w:pPr>
      <w:r w:rsidRPr="00EE00EB">
        <w:t>Протокол № ______   от __________ г.</w:t>
      </w:r>
    </w:p>
    <w:p w:rsidR="00A8005F" w:rsidRPr="00402CA6" w:rsidRDefault="00A8005F" w:rsidP="00A8005F">
      <w:pPr>
        <w:jc w:val="both"/>
        <w:rPr>
          <w:spacing w:val="-3"/>
        </w:rPr>
      </w:pPr>
    </w:p>
    <w:p w:rsidR="00A8005F" w:rsidRPr="0070465E" w:rsidRDefault="00A8005F" w:rsidP="00A8005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A8005F" w:rsidRPr="00B4013A" w:rsidRDefault="00A8005F" w:rsidP="00A8005F">
      <w:pPr>
        <w:ind w:left="7079" w:firstLine="709"/>
        <w:jc w:val="both"/>
        <w:rPr>
          <w:color w:val="auto"/>
        </w:rPr>
      </w:pPr>
      <w:r>
        <w:t>А.А. Петунин</w:t>
      </w:r>
    </w:p>
    <w:p w:rsidR="00A8005F" w:rsidRPr="00A8005F" w:rsidRDefault="00A8005F" w:rsidP="00A8005F">
      <w:pPr>
        <w:jc w:val="both"/>
        <w:rPr>
          <w:spacing w:val="-3"/>
        </w:rPr>
      </w:pPr>
    </w:p>
    <w:p w:rsidR="00A8005F" w:rsidRPr="006E69FD" w:rsidRDefault="00A8005F" w:rsidP="00A8005F">
      <w:pPr>
        <w:ind w:firstLine="709"/>
        <w:jc w:val="both"/>
      </w:pPr>
      <w:r w:rsidRPr="006E69FD">
        <w:t>Согласовано:</w:t>
      </w:r>
    </w:p>
    <w:p w:rsidR="00A8005F" w:rsidRPr="00EE00EB" w:rsidRDefault="00A8005F" w:rsidP="00A8005F">
      <w:pPr>
        <w:ind w:firstLine="709"/>
        <w:jc w:val="both"/>
      </w:pPr>
    </w:p>
    <w:p w:rsidR="00A8005F" w:rsidRDefault="00A8005F" w:rsidP="00A8005F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762179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D370E3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 ходе освоения модуля студенты формируют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</w:t>
      </w:r>
      <w:r w:rsidR="0091397F">
        <w:rPr>
          <w:rFonts w:ascii="Times New Roman" w:hAnsi="Times New Roman"/>
          <w:sz w:val="24"/>
          <w:szCs w:val="24"/>
        </w:rPr>
        <w:t>с</w:t>
      </w:r>
      <w:r w:rsidR="0091397F">
        <w:rPr>
          <w:rFonts w:ascii="Times New Roman" w:hAnsi="Times New Roman"/>
          <w:sz w:val="24"/>
          <w:szCs w:val="24"/>
        </w:rPr>
        <w:t>пределенных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З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42894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  <w:b/>
              </w:rPr>
              <w:t>РО-В-2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420319" w:rsidP="00420319">
            <w:pPr>
              <w:rPr>
                <w:rFonts w:eastAsia="Calibri"/>
                <w:b/>
              </w:rPr>
            </w:pPr>
            <w:r w:rsidRPr="00420319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построению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распределенных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вычислительных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современных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сервисов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глобальных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сетей,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алгоритмов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программ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для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решения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прикладных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в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различных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предметных</w:t>
            </w:r>
            <w:r>
              <w:rPr>
                <w:rFonts w:eastAsia="Calibri"/>
              </w:rPr>
              <w:t xml:space="preserve"> </w:t>
            </w:r>
            <w:r w:rsidRPr="00420319">
              <w:rPr>
                <w:rFonts w:eastAsia="Calibri"/>
              </w:rPr>
              <w:t>областях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064D9F" w:rsidRPr="006A102C" w:rsidTr="00BF2007">
        <w:trPr>
          <w:trHeight w:val="418"/>
          <w:tblHeader/>
        </w:trPr>
        <w:tc>
          <w:tcPr>
            <w:tcW w:w="9903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BF2007">
        <w:trPr>
          <w:trHeight w:val="298"/>
        </w:trPr>
        <w:tc>
          <w:tcPr>
            <w:tcW w:w="9903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F27903" w:rsidRPr="00466C5D" w:rsidTr="006B1B4C">
        <w:trPr>
          <w:trHeight w:val="551"/>
        </w:trPr>
        <w:tc>
          <w:tcPr>
            <w:tcW w:w="9903" w:type="dxa"/>
            <w:vAlign w:val="center"/>
          </w:tcPr>
          <w:p w:rsidR="00F27903" w:rsidRPr="00ED567A" w:rsidRDefault="00F27903" w:rsidP="006B1B4C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E743FD" w:rsidRPr="00466C5D" w:rsidTr="00BF2007">
        <w:trPr>
          <w:trHeight w:val="551"/>
        </w:trPr>
        <w:tc>
          <w:tcPr>
            <w:tcW w:w="9903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762179" w:rsidRDefault="00064D9F">
      <w:pPr>
        <w:jc w:val="both"/>
      </w:pPr>
    </w:p>
    <w:p w:rsidR="00BF2007" w:rsidRPr="00762179" w:rsidRDefault="00BF2007">
      <w:pPr>
        <w:jc w:val="both"/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BF2007">
        <w:trPr>
          <w:cantSplit/>
          <w:trHeight w:val="771"/>
          <w:tblHeader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 w:rsidP="00420319">
            <w:pPr>
              <w:keepLines/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420319">
            <w:pPr>
              <w:keepLines/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420319">
        <w:trPr>
          <w:cantSplit/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420319">
            <w:pPr>
              <w:keepLines/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420319">
            <w:pPr>
              <w:keepLines/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61C" w:rsidRDefault="0011561C">
      <w:r>
        <w:separator/>
      </w:r>
    </w:p>
  </w:endnote>
  <w:endnote w:type="continuationSeparator" w:id="0">
    <w:p w:rsidR="0011561C" w:rsidRDefault="0011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E53F8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53F81">
      <w:rPr>
        <w:rStyle w:val="aa"/>
        <w:noProof/>
      </w:rPr>
      <w:t>7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61C" w:rsidRDefault="0011561C">
      <w:r>
        <w:separator/>
      </w:r>
    </w:p>
  </w:footnote>
  <w:footnote w:type="continuationSeparator" w:id="0">
    <w:p w:rsidR="0011561C" w:rsidRDefault="00115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7394"/>
    <w:rsid w:val="004E21E6"/>
    <w:rsid w:val="004E449D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62179"/>
    <w:rsid w:val="00794CDA"/>
    <w:rsid w:val="007A117A"/>
    <w:rsid w:val="007E376E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2007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39</cp:revision>
  <cp:lastPrinted>2013-04-29T06:42:00Z</cp:lastPrinted>
  <dcterms:created xsi:type="dcterms:W3CDTF">2016-12-09T08:49:00Z</dcterms:created>
  <dcterms:modified xsi:type="dcterms:W3CDTF">2017-02-20T05:54:00Z</dcterms:modified>
</cp:coreProperties>
</file>