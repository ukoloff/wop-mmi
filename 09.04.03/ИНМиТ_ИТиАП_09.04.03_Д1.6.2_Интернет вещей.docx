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092EC8" w:rsidRPr="00EE00EB" w14:paraId="64520C9E" w14:textId="77777777" w:rsidTr="00D3523F">
        <w:trPr>
          <w:trHeight w:val="148"/>
        </w:trPr>
        <w:tc>
          <w:tcPr>
            <w:tcW w:w="6072" w:type="dxa"/>
            <w:shd w:val="clear" w:color="auto" w:fill="auto"/>
          </w:tcPr>
          <w:p w14:paraId="57A698D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2D42520A" w14:textId="77777777" w:rsidR="00092EC8" w:rsidRPr="00EE00EB" w:rsidRDefault="00092EC8" w:rsidP="00D3523F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092EC8" w:rsidRPr="00EE00EB" w14:paraId="22DBF190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ABAF213" w14:textId="77777777" w:rsidR="00092EC8" w:rsidRPr="000C7A42" w:rsidRDefault="00092EC8" w:rsidP="00D3523F">
            <w:r w:rsidRPr="00EE00EB">
              <w:rPr>
                <w:b/>
              </w:rPr>
              <w:t>Модуль</w:t>
            </w:r>
            <w:r w:rsidRPr="00092EC8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.6</w:t>
            </w:r>
          </w:p>
          <w:p w14:paraId="30E5933A" w14:textId="77777777" w:rsidR="00092EC8" w:rsidRPr="0063540B" w:rsidRDefault="00092EC8" w:rsidP="00D3523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724DE71E" w14:textId="77777777" w:rsidR="00092EC8" w:rsidRPr="000C7A42" w:rsidRDefault="00092EC8" w:rsidP="00D3523F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14:paraId="31A85BF1" w14:textId="77777777" w:rsidR="00092EC8" w:rsidRPr="0063540B" w:rsidRDefault="00092EC8" w:rsidP="00D3523F">
            <w:r>
              <w:t>1134574</w:t>
            </w:r>
          </w:p>
        </w:tc>
      </w:tr>
      <w:tr w:rsidR="00092EC8" w:rsidRPr="00EE00EB" w14:paraId="42F1117C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6ACEDFF3" w14:textId="77777777" w:rsidR="00092EC8" w:rsidRPr="00EE00EB" w:rsidRDefault="00092EC8" w:rsidP="00D3523F">
            <w:r w:rsidRPr="00EE00EB">
              <w:rPr>
                <w:b/>
              </w:rPr>
              <w:t>Образовательная программа</w:t>
            </w:r>
          </w:p>
          <w:p w14:paraId="1D7267CA" w14:textId="77777777" w:rsidR="00092EC8" w:rsidRPr="003F40FD" w:rsidRDefault="00092EC8" w:rsidP="00D3523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14:paraId="49046342" w14:textId="77777777" w:rsidR="00092EC8" w:rsidRDefault="00092EC8" w:rsidP="00D3523F">
            <w:pPr>
              <w:jc w:val="both"/>
            </w:pPr>
            <w:r w:rsidRPr="00EE00EB"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472834">
              <w:t>09.04.03/0</w:t>
            </w:r>
            <w:r>
              <w:t>3</w:t>
            </w:r>
            <w:r w:rsidRPr="00472834">
              <w:t>.01</w:t>
            </w:r>
          </w:p>
          <w:p w14:paraId="4860C1A1" w14:textId="77777777" w:rsidR="00092EC8" w:rsidRPr="003F40FD" w:rsidRDefault="00092EC8" w:rsidP="00D3523F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6488 (версия 1</w:t>
            </w:r>
            <w:r w:rsidRPr="00C87D33">
              <w:t>)</w:t>
            </w:r>
          </w:p>
        </w:tc>
      </w:tr>
      <w:tr w:rsidR="00092EC8" w:rsidRPr="00EE00EB" w14:paraId="2817E06D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5388D4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5909E5B" w14:textId="77777777" w:rsidR="00092EC8" w:rsidRPr="000C7A42" w:rsidRDefault="00092EC8" w:rsidP="00D3523F">
            <w:pPr>
              <w:jc w:val="both"/>
              <w:rPr>
                <w:b/>
              </w:rPr>
            </w:pPr>
            <w:r w:rsidRPr="000C7A42">
              <w:t>Без траекторий</w:t>
            </w:r>
          </w:p>
        </w:tc>
      </w:tr>
      <w:tr w:rsidR="00092EC8" w:rsidRPr="00EE00EB" w14:paraId="4F3F4C05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3709877F" w14:textId="77777777" w:rsidR="00092EC8" w:rsidRPr="00EE00EB" w:rsidRDefault="00092EC8" w:rsidP="00D3523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39FDB12" w14:textId="77777777" w:rsidR="00092EC8" w:rsidRPr="00D31623" w:rsidRDefault="00092EC8" w:rsidP="00D3523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26A40367" w14:textId="77777777" w:rsidR="00092EC8" w:rsidRPr="00EE00EB" w:rsidRDefault="00092EC8" w:rsidP="00D3523F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7D23534A" w14:textId="77777777" w:rsidR="00092EC8" w:rsidRPr="00131F6B" w:rsidRDefault="00092EC8" w:rsidP="00D3523F">
            <w:pPr>
              <w:jc w:val="both"/>
            </w:pPr>
            <w:r w:rsidRPr="00131F6B">
              <w:t>09.0</w:t>
            </w:r>
            <w:r w:rsidRPr="0090227B">
              <w:t>4</w:t>
            </w:r>
            <w:r>
              <w:t>.03</w:t>
            </w:r>
          </w:p>
        </w:tc>
      </w:tr>
      <w:tr w:rsidR="00092EC8" w:rsidRPr="00EE00EB" w14:paraId="76D9A37E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4A544BAF" w14:textId="77777777" w:rsidR="00092EC8" w:rsidRPr="00EE00EB" w:rsidRDefault="00092EC8" w:rsidP="00D3523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1EE859AF" w14:textId="77777777" w:rsidR="00092EC8" w:rsidRPr="00131F6B" w:rsidRDefault="00092EC8" w:rsidP="00D3523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52C551A2" w14:textId="77777777" w:rsidR="00092EC8" w:rsidRPr="00EE00EB" w:rsidRDefault="00092EC8" w:rsidP="00D3523F">
            <w:pPr>
              <w:jc w:val="both"/>
            </w:pPr>
          </w:p>
        </w:tc>
      </w:tr>
      <w:tr w:rsidR="00092EC8" w:rsidRPr="00EE00EB" w14:paraId="73C452EE" w14:textId="77777777" w:rsidTr="00D3523F">
        <w:trPr>
          <w:trHeight w:val="332"/>
        </w:trPr>
        <w:tc>
          <w:tcPr>
            <w:tcW w:w="6072" w:type="dxa"/>
            <w:shd w:val="clear" w:color="auto" w:fill="auto"/>
          </w:tcPr>
          <w:p w14:paraId="16620B57" w14:textId="77777777" w:rsidR="00092EC8" w:rsidRPr="00EE00EB" w:rsidRDefault="00092EC8" w:rsidP="00D3523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4A59D81B" w14:textId="77777777" w:rsidR="00092EC8" w:rsidRPr="0058684D" w:rsidRDefault="00092EC8" w:rsidP="00D3523F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140</w:t>
            </w:r>
            <w:r>
              <w:t>4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100FC8D9" w:rsidR="00D87970" w:rsidRPr="00EB74B3" w:rsidRDefault="002740DE" w:rsidP="00EB74B3">
      <w:pPr>
        <w:ind w:firstLine="360"/>
        <w:jc w:val="both"/>
        <w:rPr>
          <w:b/>
        </w:rPr>
      </w:pPr>
      <w:r w:rsidRPr="002740DE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</w:t>
      </w:r>
      <w:r w:rsidR="00C43068">
        <w:t>их</w:t>
      </w:r>
      <w:r w:rsidRPr="002740DE">
        <w:t xml:space="preserve">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092EC8" w:rsidRPr="006A102C" w14:paraId="5D0A7285" w14:textId="77777777" w:rsidTr="00D3523F">
        <w:trPr>
          <w:trHeight w:val="418"/>
          <w:tblHeader/>
        </w:trPr>
        <w:tc>
          <w:tcPr>
            <w:tcW w:w="9918" w:type="dxa"/>
            <w:vAlign w:val="center"/>
          </w:tcPr>
          <w:p w14:paraId="59604380" w14:textId="77777777" w:rsidR="00092EC8" w:rsidRPr="00AF38C0" w:rsidRDefault="00092EC8" w:rsidP="00D3523F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92EC8" w:rsidRPr="006A102C" w14:paraId="26AF8732" w14:textId="77777777" w:rsidTr="00D3523F">
        <w:trPr>
          <w:trHeight w:val="298"/>
        </w:trPr>
        <w:tc>
          <w:tcPr>
            <w:tcW w:w="9918" w:type="dxa"/>
            <w:vAlign w:val="center"/>
          </w:tcPr>
          <w:p w14:paraId="74D83D2B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092EC8" w:rsidRPr="00466C5D" w14:paraId="21626410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36E24449" w14:textId="77777777" w:rsidR="00092EC8" w:rsidRPr="00E743FD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092EC8" w:rsidRPr="00466C5D" w14:paraId="238C7F7D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56A56E7C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092EC8" w:rsidRPr="00466C5D" w14:paraId="058D314B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60039C39" w14:textId="77777777" w:rsidR="00092EC8" w:rsidRPr="00A03D27" w:rsidRDefault="00092EC8" w:rsidP="00D3523F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092EC8" w:rsidRPr="00466C5D" w14:paraId="2974A904" w14:textId="77777777" w:rsidTr="00D3523F">
        <w:trPr>
          <w:trHeight w:val="551"/>
        </w:trPr>
        <w:tc>
          <w:tcPr>
            <w:tcW w:w="9918" w:type="dxa"/>
            <w:vAlign w:val="center"/>
          </w:tcPr>
          <w:p w14:paraId="14A8C405" w14:textId="77777777" w:rsidR="00092EC8" w:rsidRPr="00ED567A" w:rsidRDefault="00092EC8" w:rsidP="00D3523F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5275C6">
      <w:pPr>
        <w:keepNext/>
        <w:keepLines/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5275C6">
      <w:pPr>
        <w:keepNext/>
        <w:keepLines/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lastRenderedPageBreak/>
        <w:t>Принципы работы микроконтроллеров</w:t>
      </w:r>
    </w:p>
    <w:p w14:paraId="41FF0EF8" w14:textId="30AB9573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7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З</w:t>
            </w:r>
            <w:proofErr w:type="gramEnd"/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475B90F" w:rsidR="00D87970" w:rsidRPr="00FF76ED" w:rsidRDefault="00FF76ED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Обзор семейства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>, сравнение характеристик разных плат семейства, анализ преимуществ и недостатков в сравнении с аналогами</w:t>
            </w: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3B9900A9" w:rsidR="00D87970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Описание основных функций и библиотек для работы с </w:t>
            </w:r>
            <w:r>
              <w:rPr>
                <w:sz w:val="22"/>
                <w:szCs w:val="22"/>
                <w:lang w:val="en-US"/>
              </w:rPr>
              <w:t>Arduino</w:t>
            </w:r>
            <w:r>
              <w:rPr>
                <w:sz w:val="22"/>
                <w:szCs w:val="22"/>
              </w:rPr>
              <w:t xml:space="preserve">, функции библиотек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ps</w:t>
            </w:r>
            <w:proofErr w:type="spellEnd"/>
            <w:r w:rsidRPr="00FF76ED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  <w:lang w:val="en-US"/>
              </w:rPr>
              <w:t>dev</w:t>
            </w:r>
          </w:p>
        </w:tc>
      </w:tr>
      <w:tr w:rsidR="00DE13B7" w:rsidRPr="00432AD6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080C229C" w:rsidR="00DE13B7" w:rsidRPr="00FF76ED" w:rsidRDefault="00FF76ED" w:rsidP="00942235">
            <w:pPr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Принцип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работы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модулей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ЖКИ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WinStar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WH</w:t>
            </w:r>
            <w:r w:rsidRPr="00FF76ED">
              <w:rPr>
                <w:sz w:val="22"/>
                <w:szCs w:val="22"/>
                <w:lang w:val="en-US"/>
              </w:rPr>
              <w:t xml:space="preserve">1604, </w:t>
            </w:r>
            <w:r>
              <w:rPr>
                <w:sz w:val="22"/>
                <w:szCs w:val="22"/>
              </w:rPr>
              <w:t>библиотеки</w:t>
            </w:r>
            <w:r w:rsidRPr="00FF76ED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LiquidCrystal</w:t>
            </w:r>
            <w:proofErr w:type="spellEnd"/>
            <w:r w:rsidRPr="00FF76ED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 xml:space="preserve">Arduino </w:t>
            </w:r>
            <w:proofErr w:type="spellStart"/>
            <w:r>
              <w:rPr>
                <w:sz w:val="22"/>
                <w:szCs w:val="22"/>
                <w:lang w:val="en-US"/>
              </w:rPr>
              <w:t>TouchScreen</w:t>
            </w:r>
            <w:proofErr w:type="spellEnd"/>
            <w:r>
              <w:rPr>
                <w:sz w:val="22"/>
                <w:szCs w:val="22"/>
                <w:lang w:val="en-US"/>
              </w:rPr>
              <w:t>, Dallas Temperature, DHT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2D8B1133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Написание драйверов для реализации сетевого обмена, библиотека </w:t>
            </w:r>
            <w:r>
              <w:rPr>
                <w:sz w:val="22"/>
                <w:szCs w:val="22"/>
                <w:lang w:val="en-US"/>
              </w:rPr>
              <w:t>Ethernet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library</w:t>
            </w:r>
            <w:r>
              <w:rPr>
                <w:sz w:val="22"/>
                <w:szCs w:val="22"/>
              </w:rPr>
              <w:t xml:space="preserve">, классы </w:t>
            </w:r>
            <w:r>
              <w:rPr>
                <w:sz w:val="22"/>
                <w:szCs w:val="22"/>
                <w:lang w:val="en-US"/>
              </w:rPr>
              <w:t>Server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Client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EthernetUDP</w:t>
            </w:r>
            <w:proofErr w:type="spellEnd"/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6E2C4138" w:rsidR="00DE13B7" w:rsidRPr="00FF76ED" w:rsidRDefault="00FF76ED" w:rsidP="00FF76ED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Работа с датчиками считывания </w:t>
            </w:r>
            <w:r>
              <w:rPr>
                <w:sz w:val="22"/>
                <w:szCs w:val="22"/>
                <w:lang w:val="en-US"/>
              </w:rPr>
              <w:t>RFID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карт, ультразвуковыми дальномерами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SR</w:t>
            </w:r>
            <w:r w:rsidRPr="00FF76ED">
              <w:rPr>
                <w:sz w:val="22"/>
                <w:szCs w:val="22"/>
              </w:rPr>
              <w:t>03</w:t>
            </w: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Передача данных в </w:t>
            </w:r>
            <w:proofErr w:type="gramStart"/>
            <w:r>
              <w:rPr>
                <w:sz w:val="22"/>
                <w:szCs w:val="22"/>
              </w:rPr>
              <w:t>ИК-диапазоне</w:t>
            </w:r>
            <w:proofErr w:type="gram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5B19084" w:rsidR="00DE13B7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Инфракрасные датчики расстояния </w:t>
            </w:r>
            <w:r>
              <w:rPr>
                <w:sz w:val="22"/>
                <w:szCs w:val="22"/>
                <w:lang w:val="en-US"/>
              </w:rPr>
              <w:t>Sharp</w:t>
            </w:r>
            <w:r>
              <w:rPr>
                <w:sz w:val="22"/>
                <w:szCs w:val="22"/>
              </w:rPr>
              <w:t xml:space="preserve">, передача данных в инфракрасном диапазоне, протоколы </w:t>
            </w:r>
            <w:r>
              <w:rPr>
                <w:sz w:val="22"/>
                <w:szCs w:val="22"/>
                <w:lang w:val="en-US"/>
              </w:rPr>
              <w:t>RC</w:t>
            </w:r>
            <w:r w:rsidRPr="00FF76ED">
              <w:rPr>
                <w:sz w:val="22"/>
                <w:szCs w:val="22"/>
              </w:rPr>
              <w:t xml:space="preserve">5, </w:t>
            </w:r>
            <w:r>
              <w:rPr>
                <w:sz w:val="22"/>
                <w:szCs w:val="22"/>
                <w:lang w:val="en-US"/>
              </w:rPr>
              <w:t>NEC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JVC</w:t>
            </w:r>
            <w:r w:rsidRPr="00FF76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Sony</w:t>
            </w:r>
            <w:r>
              <w:rPr>
                <w:sz w:val="22"/>
                <w:szCs w:val="22"/>
              </w:rPr>
              <w:t xml:space="preserve">, подключение </w:t>
            </w:r>
            <w:proofErr w:type="gramStart"/>
            <w:r>
              <w:rPr>
                <w:sz w:val="22"/>
                <w:szCs w:val="22"/>
              </w:rPr>
              <w:t>ИК-приёмника</w:t>
            </w:r>
            <w:proofErr w:type="gramEnd"/>
            <w:r>
              <w:rPr>
                <w:sz w:val="22"/>
                <w:szCs w:val="22"/>
              </w:rPr>
              <w:t xml:space="preserve">, библиотека </w:t>
            </w:r>
            <w:proofErr w:type="spellStart"/>
            <w:r>
              <w:rPr>
                <w:sz w:val="22"/>
                <w:szCs w:val="22"/>
                <w:lang w:val="en-US"/>
              </w:rPr>
              <w:t>IRemote</w:t>
            </w:r>
            <w:proofErr w:type="spellEnd"/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38021C0D" w:rsidR="007A682F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Драйвер двигателя, массив возможных состояний моторов, движение робота по линии в автономном режиме, управление шаговым двигателем</w:t>
            </w: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5C770C09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Модуль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HC</w:t>
            </w:r>
            <w:r w:rsidRPr="00FF76ED">
              <w:rPr>
                <w:sz w:val="22"/>
                <w:szCs w:val="22"/>
              </w:rPr>
              <w:t xml:space="preserve">-05, </w:t>
            </w:r>
            <w:r>
              <w:rPr>
                <w:sz w:val="22"/>
                <w:szCs w:val="22"/>
              </w:rPr>
              <w:t xml:space="preserve">управление роботом с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FF76ED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устройства по </w:t>
            </w:r>
            <w:r>
              <w:rPr>
                <w:sz w:val="22"/>
                <w:szCs w:val="22"/>
                <w:lang w:val="en-US"/>
              </w:rPr>
              <w:t>Bluetooth</w:t>
            </w:r>
            <w:r w:rsidRPr="00FF76ED"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радиомодуль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NRF</w:t>
            </w:r>
            <w:r w:rsidRPr="00FF76ED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  <w:lang w:val="en-US"/>
              </w:rPr>
              <w:t>L</w:t>
            </w:r>
            <w:r w:rsidRPr="00FF76ED">
              <w:rPr>
                <w:sz w:val="22"/>
                <w:szCs w:val="22"/>
              </w:rPr>
              <w:t xml:space="preserve">01, </w:t>
            </w:r>
            <w:r>
              <w:rPr>
                <w:sz w:val="22"/>
                <w:szCs w:val="22"/>
                <w:lang w:val="en-US"/>
              </w:rPr>
              <w:t>USB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Host</w:t>
            </w:r>
            <w:r w:rsidRPr="00FF76E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Shield</w:t>
            </w: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3F22ACFA" w:rsidR="007A682F" w:rsidRPr="00FF76ED" w:rsidRDefault="00FF76ED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концепции и принципы построения «Умного дома», применяемые устройства, принципы написания проектов, система домашней автоматизации </w:t>
            </w:r>
            <w:r>
              <w:rPr>
                <w:sz w:val="22"/>
                <w:szCs w:val="22"/>
                <w:lang w:val="en-US"/>
              </w:rPr>
              <w:t>X</w:t>
            </w:r>
            <w:r w:rsidRPr="00FF76ED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, двусторонний интерфейс </w:t>
            </w:r>
            <w:r>
              <w:rPr>
                <w:sz w:val="22"/>
                <w:szCs w:val="22"/>
                <w:lang w:val="en-US"/>
              </w:rPr>
              <w:t>TW</w:t>
            </w:r>
            <w:r w:rsidRPr="00FF76ED">
              <w:rPr>
                <w:sz w:val="22"/>
                <w:szCs w:val="22"/>
              </w:rPr>
              <w:t>523</w:t>
            </w: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104EED9C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Передача данных в </w:t>
            </w:r>
            <w:proofErr w:type="gramStart"/>
            <w:r w:rsidRPr="00784BEA">
              <w:rPr>
                <w:sz w:val="16"/>
                <w:szCs w:val="16"/>
              </w:rPr>
              <w:t>ИК-диапазоне</w:t>
            </w:r>
            <w:proofErr w:type="gramEnd"/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37B24101" w:rsidR="00784BEA" w:rsidRPr="00031B3A" w:rsidRDefault="00432AD6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FF76ED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14:paraId="0DA3A693" w14:textId="77777777" w:rsidR="00E82425" w:rsidRDefault="00E82425" w:rsidP="00FF76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FF76ED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FF76ED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FF76ED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FF76ED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FF76ED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FF76ED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FF76ED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FF76ED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FF76ED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FF76ED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FF76ED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FF76ED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FF76ED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FF76ED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FF76ED">
            <w:pPr>
              <w:snapToGrid w:val="0"/>
            </w:pPr>
            <w:r w:rsidRPr="00E82425">
              <w:t xml:space="preserve">Передача данных в </w:t>
            </w:r>
            <w:proofErr w:type="gramStart"/>
            <w:r w:rsidRPr="00E82425">
              <w:t>ИК-диапазоне</w:t>
            </w:r>
            <w:proofErr w:type="gram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FF76ED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FF76ED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FF76ED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FF76ED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FF76ED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FF76ED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9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FF76ED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FF76ED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FF76ED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FF76ED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FF76ED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070BF616" w14:textId="77777777" w:rsidR="00110B9D" w:rsidRDefault="00110B9D" w:rsidP="00110B9D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3E3EB02D" w14:textId="77777777" w:rsidR="00F376AC" w:rsidRPr="00F376AC" w:rsidRDefault="00F376AC" w:rsidP="00F376AC">
      <w:bookmarkStart w:id="0" w:name="_GoBack"/>
      <w:bookmarkEnd w:id="0"/>
    </w:p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7"/>
        <w:numPr>
          <w:ilvl w:val="0"/>
          <w:numId w:val="31"/>
        </w:numPr>
      </w:pPr>
      <w:r w:rsidRPr="00E82425"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7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lastRenderedPageBreak/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FF76ED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FF76ED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FF76ED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FF76ED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FF76ED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FF76ED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FF76ED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FF76ED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FF76ED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FF76ED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5FDEF494" w:rsidR="00A079E5" w:rsidRDefault="006E75F5" w:rsidP="006E75F5">
      <w:pPr>
        <w:pStyle w:val="af7"/>
        <w:numPr>
          <w:ilvl w:val="0"/>
          <w:numId w:val="37"/>
        </w:numPr>
      </w:pPr>
      <w:r w:rsidRPr="006E75F5">
        <w:t>Росляков А. В.</w:t>
      </w:r>
      <w:r>
        <w:t xml:space="preserve"> </w:t>
      </w:r>
      <w:r w:rsidRPr="006E75F5">
        <w:t xml:space="preserve">Интернет вещей / А. В. Росляков, С. В. Ваняшин, А. </w:t>
      </w:r>
      <w:proofErr w:type="gramStart"/>
      <w:r w:rsidRPr="006E75F5">
        <w:t>Ю</w:t>
      </w:r>
      <w:proofErr w:type="gramEnd"/>
      <w:r w:rsidRPr="006E75F5">
        <w:t xml:space="preserve"> Гребешков, М. Ю. Самсонов</w:t>
      </w:r>
      <w:r>
        <w:t xml:space="preserve"> – </w:t>
      </w:r>
      <w:r w:rsidRPr="006E75F5">
        <w:t>Самара :</w:t>
      </w:r>
      <w:r>
        <w:t xml:space="preserve"> Ас Гард, 2014. –</w:t>
      </w:r>
      <w:r w:rsidRPr="006E75F5">
        <w:t xml:space="preserve"> 341</w:t>
      </w:r>
      <w:r>
        <w:t xml:space="preserve"> с.</w:t>
      </w:r>
    </w:p>
    <w:p w14:paraId="722C1974" w14:textId="4799478A" w:rsidR="00B95E9A" w:rsidRDefault="00B95E9A" w:rsidP="006E75F5">
      <w:pPr>
        <w:pStyle w:val="af7"/>
        <w:numPr>
          <w:ilvl w:val="0"/>
          <w:numId w:val="37"/>
        </w:numPr>
      </w:pPr>
      <w:proofErr w:type="spellStart"/>
      <w:r>
        <w:t>Грингард</w:t>
      </w:r>
      <w:proofErr w:type="spellEnd"/>
      <w:r>
        <w:t xml:space="preserve"> С. Интернет вещей: Будущее уже здесь / </w:t>
      </w:r>
      <w:proofErr w:type="spellStart"/>
      <w:r w:rsidR="008A4397">
        <w:t>Сэмюэл</w:t>
      </w:r>
      <w:proofErr w:type="spellEnd"/>
      <w:r w:rsidR="008A4397">
        <w:t xml:space="preserve"> </w:t>
      </w:r>
      <w:proofErr w:type="spellStart"/>
      <w:r w:rsidR="008A4397">
        <w:t>Грингард</w:t>
      </w:r>
      <w:proofErr w:type="spellEnd"/>
      <w:r w:rsidR="008A4397">
        <w:t xml:space="preserve"> – Москва</w:t>
      </w:r>
      <w:proofErr w:type="gramStart"/>
      <w:r w:rsidR="008A4397">
        <w:t xml:space="preserve"> :</w:t>
      </w:r>
      <w:proofErr w:type="gramEnd"/>
      <w:r w:rsidR="008A4397">
        <w:t xml:space="preserve"> Альпина </w:t>
      </w:r>
      <w:proofErr w:type="spellStart"/>
      <w:r w:rsidR="008A4397">
        <w:t>Паблишер</w:t>
      </w:r>
      <w:proofErr w:type="spellEnd"/>
      <w:r w:rsidR="008A4397">
        <w:t>, 2016 – 188 с.</w:t>
      </w:r>
    </w:p>
    <w:p w14:paraId="72864559" w14:textId="77777777" w:rsidR="008269A3" w:rsidRPr="00A079E5" w:rsidRDefault="008269A3" w:rsidP="008269A3">
      <w:pPr>
        <w:pStyle w:val="af7"/>
      </w:pPr>
    </w:p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4C83D8A6" w:rsidR="00A079E5" w:rsidRDefault="001C3877" w:rsidP="001C3877">
      <w:pPr>
        <w:pStyle w:val="af7"/>
        <w:numPr>
          <w:ilvl w:val="0"/>
          <w:numId w:val="36"/>
        </w:numPr>
      </w:pPr>
      <w:r>
        <w:t xml:space="preserve">Герасимов А. В. Программируемые логические контроллеры / А. В. Герасимов, И. Н. </w:t>
      </w:r>
      <w:proofErr w:type="spellStart"/>
      <w:r>
        <w:t>Терюшов</w:t>
      </w:r>
      <w:proofErr w:type="spellEnd"/>
      <w:r>
        <w:t xml:space="preserve">, А. С. </w:t>
      </w:r>
      <w:proofErr w:type="spellStart"/>
      <w:r>
        <w:t>Титовцев</w:t>
      </w:r>
      <w:proofErr w:type="spellEnd"/>
      <w:r>
        <w:t xml:space="preserve"> – </w:t>
      </w:r>
      <w:r w:rsidRPr="001C3877">
        <w:t>Казань</w:t>
      </w:r>
      <w:proofErr w:type="gramStart"/>
      <w:r w:rsidRPr="001C3877">
        <w:t xml:space="preserve"> :</w:t>
      </w:r>
      <w:proofErr w:type="gramEnd"/>
      <w:r w:rsidRPr="001C3877">
        <w:t xml:space="preserve"> КГТУ, 2008. </w:t>
      </w:r>
      <w:r>
        <w:t>–</w:t>
      </w:r>
      <w:r w:rsidRPr="001C3877">
        <w:t xml:space="preserve"> 166</w:t>
      </w:r>
      <w:r>
        <w:t xml:space="preserve"> с.</w:t>
      </w:r>
    </w:p>
    <w:p w14:paraId="7467C880" w14:textId="7031C216" w:rsidR="001C3877" w:rsidRDefault="001C3877" w:rsidP="006E75F5">
      <w:pPr>
        <w:pStyle w:val="af7"/>
        <w:numPr>
          <w:ilvl w:val="0"/>
          <w:numId w:val="36"/>
        </w:numPr>
      </w:pPr>
      <w:proofErr w:type="spellStart"/>
      <w:r>
        <w:t>Айбатов</w:t>
      </w:r>
      <w:proofErr w:type="spellEnd"/>
      <w:r>
        <w:t xml:space="preserve"> Д. Л. Микроконтроллеры в системах связи / Д. Л. </w:t>
      </w:r>
      <w:proofErr w:type="spellStart"/>
      <w:r>
        <w:t>Айбатов</w:t>
      </w:r>
      <w:proofErr w:type="spellEnd"/>
      <w:r>
        <w:t xml:space="preserve">, </w:t>
      </w:r>
      <w:r w:rsidR="006E75F5">
        <w:t xml:space="preserve">Г. И. Ильин, О. Г. Морозов – </w:t>
      </w:r>
      <w:r w:rsidR="006E75F5" w:rsidRPr="006E75F5">
        <w:t>Казань</w:t>
      </w:r>
      <w:proofErr w:type="gramStart"/>
      <w:r w:rsidR="006E75F5" w:rsidRPr="006E75F5">
        <w:t xml:space="preserve"> :</w:t>
      </w:r>
      <w:proofErr w:type="gramEnd"/>
      <w:r w:rsidR="006E75F5" w:rsidRPr="006E75F5">
        <w:t xml:space="preserve"> Новое знание, 2009. - 131 с.</w:t>
      </w:r>
    </w:p>
    <w:p w14:paraId="701DC80B" w14:textId="77777777" w:rsidR="00CB316D" w:rsidRDefault="00CB316D" w:rsidP="00CB316D">
      <w:pPr>
        <w:pStyle w:val="af7"/>
      </w:pP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14:paraId="672FAC5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432AD6" w:rsidRDefault="00D87970" w:rsidP="00D87970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proofErr w:type="spellStart"/>
      <w:r w:rsidR="003C7406">
        <w:t>з.е</w:t>
      </w:r>
      <w:proofErr w:type="spellEnd"/>
      <w:r w:rsidR="003C7406">
        <w:t xml:space="preserve">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FF76E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FF76ED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3236C93F" w:rsidR="00CF0034" w:rsidRPr="00821C10" w:rsidRDefault="00092EC8" w:rsidP="00FF76ED">
            <w:pPr>
              <w:snapToGrid w:val="0"/>
              <w:jc w:val="center"/>
            </w:pPr>
            <w:r>
              <w:t>3</w:t>
            </w:r>
            <w:r w:rsidR="00CF0034" w:rsidRPr="00821C10">
              <w:t>,</w:t>
            </w:r>
            <w:r w:rsidR="00CF0034"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FF76E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FF76ED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1733696B" w:rsidR="00CF0034" w:rsidRPr="00821C10" w:rsidRDefault="00092EC8" w:rsidP="00CF0034">
            <w:pPr>
              <w:snapToGrid w:val="0"/>
              <w:jc w:val="center"/>
            </w:pPr>
            <w:r>
              <w:t>3</w:t>
            </w:r>
            <w:r w:rsidR="00CF0034" w:rsidRPr="00821C10">
              <w:t>,1-1</w:t>
            </w:r>
            <w:r w:rsidR="00CF0034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FF76ED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FF76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FF76E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FF76ED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FF76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FF76ED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FF76E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FF76ED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FF76E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FF76ED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FF76ED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CF8921F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2790E0D7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5BFAE7F1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39116CF5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0F6D18BE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</w:t>
            </w:r>
            <w:r w:rsidR="00CF0034">
              <w:t>18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FF76ED">
            <w:pPr>
              <w:snapToGrid w:val="0"/>
            </w:pPr>
            <w:r>
              <w:t>30</w:t>
            </w:r>
          </w:p>
        </w:tc>
      </w:tr>
      <w:tr w:rsidR="00CF0034" w:rsidRPr="00641240" w14:paraId="668F5320" w14:textId="77777777" w:rsidTr="00FF76ED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6C8BF7B" w:rsidR="00CF0034" w:rsidRPr="00321806" w:rsidRDefault="00092EC8" w:rsidP="00FF76ED">
            <w:pPr>
              <w:snapToGrid w:val="0"/>
            </w:pPr>
            <w:r>
              <w:t>3</w:t>
            </w:r>
            <w:r w:rsidR="00CF0034" w:rsidRPr="00321806">
              <w:t>,1</w:t>
            </w:r>
            <w:r w:rsidR="00CF0034"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FF76ED">
            <w:pPr>
              <w:snapToGrid w:val="0"/>
            </w:pPr>
            <w:r>
              <w:t>40</w:t>
            </w:r>
          </w:p>
        </w:tc>
      </w:tr>
      <w:tr w:rsidR="00CF0034" w:rsidRPr="00641240" w14:paraId="553BE73A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FF76ED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FF76ED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5B395089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092EC8">
              <w:rPr>
                <w:rFonts w:ascii="Symbol" w:hAnsi="Symbol"/>
              </w:rPr>
              <w:t>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552476901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6669F1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419265FF" w:rsidR="00CF0034" w:rsidRPr="00765118" w:rsidRDefault="00DE7A41" w:rsidP="00CF0034">
      <w:pPr>
        <w:pStyle w:val="af7"/>
        <w:numPr>
          <w:ilvl w:val="0"/>
          <w:numId w:val="29"/>
        </w:numPr>
      </w:pPr>
      <w:r>
        <w:t>Знакосинтезирующие жидкокристаллические индикаторы</w:t>
      </w:r>
    </w:p>
    <w:p w14:paraId="40E6819D" w14:textId="64D1EF52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Подключение клавиатуры и мыши к </w:t>
      </w:r>
      <w:r>
        <w:rPr>
          <w:lang w:val="en-US"/>
        </w:rPr>
        <w:t>Arduino</w:t>
      </w:r>
    </w:p>
    <w:p w14:paraId="2A499B27" w14:textId="415CE0C9" w:rsidR="00765118" w:rsidRPr="00765118" w:rsidRDefault="00765118" w:rsidP="00CF0034">
      <w:pPr>
        <w:pStyle w:val="af7"/>
        <w:numPr>
          <w:ilvl w:val="0"/>
          <w:numId w:val="29"/>
        </w:numPr>
      </w:pPr>
      <w:r>
        <w:t xml:space="preserve">Обмен данными по протоколу </w:t>
      </w:r>
      <w:r>
        <w:rPr>
          <w:lang w:val="en-US"/>
        </w:rPr>
        <w:t>PS</w:t>
      </w:r>
      <w:r w:rsidRPr="00765118">
        <w:t>/2</w:t>
      </w:r>
    </w:p>
    <w:p w14:paraId="2B0A3340" w14:textId="49378275" w:rsidR="00765118" w:rsidRDefault="00765118" w:rsidP="00CF0034">
      <w:pPr>
        <w:pStyle w:val="af7"/>
        <w:numPr>
          <w:ilvl w:val="0"/>
          <w:numId w:val="29"/>
        </w:numPr>
      </w:pPr>
      <w:r>
        <w:rPr>
          <w:lang w:val="en-US"/>
        </w:rPr>
        <w:t>Arduino</w:t>
      </w:r>
      <w:r w:rsidRPr="00765118">
        <w:t xml:space="preserve"> </w:t>
      </w:r>
      <w:r>
        <w:t>и цифровой датчик температуры DS18B20</w:t>
      </w:r>
    </w:p>
    <w:p w14:paraId="29053E65" w14:textId="6AFA07C3" w:rsidR="00765118" w:rsidRPr="00CF0034" w:rsidRDefault="00765118" w:rsidP="00CF0034">
      <w:pPr>
        <w:pStyle w:val="af7"/>
        <w:numPr>
          <w:ilvl w:val="0"/>
          <w:numId w:val="29"/>
        </w:numPr>
      </w:pPr>
      <w:r>
        <w:t xml:space="preserve">Датчики температуры и влажности </w:t>
      </w:r>
      <w:r>
        <w:rPr>
          <w:lang w:val="en-US"/>
        </w:rPr>
        <w:t>DHT</w:t>
      </w:r>
    </w:p>
    <w:p w14:paraId="304F6B9A" w14:textId="77777777" w:rsidR="00CF0034" w:rsidRPr="00765118" w:rsidRDefault="00CF0034" w:rsidP="00CF0034"/>
    <w:p w14:paraId="60ABC530" w14:textId="77777777" w:rsidR="00CF0034" w:rsidRDefault="00CF0034" w:rsidP="00765118">
      <w:pPr>
        <w:pStyle w:val="af7"/>
        <w:keepNext/>
        <w:keepLines/>
        <w:numPr>
          <w:ilvl w:val="0"/>
          <w:numId w:val="34"/>
        </w:numPr>
        <w:ind w:left="714" w:hanging="357"/>
        <w:rPr>
          <w:szCs w:val="24"/>
          <w:lang w:val="en-US"/>
        </w:rPr>
      </w:pPr>
      <w:r w:rsidRPr="00E82425">
        <w:rPr>
          <w:szCs w:val="24"/>
        </w:rPr>
        <w:lastRenderedPageBreak/>
        <w:t>Шаговые двигатели и сервоприводы</w:t>
      </w:r>
    </w:p>
    <w:p w14:paraId="4DCD8E22" w14:textId="1026F144" w:rsidR="000D03B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Драйвер двигателей</w:t>
      </w:r>
      <w:r>
        <w:rPr>
          <w:lang w:val="en-US"/>
        </w:rPr>
        <w:t xml:space="preserve"> L293D</w:t>
      </w:r>
    </w:p>
    <w:p w14:paraId="1BCA649E" w14:textId="369E4FD8" w:rsidR="00765118" w:rsidRP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t>Разработка скетча движений робота</w:t>
      </w:r>
    </w:p>
    <w:p w14:paraId="3E82AFC8" w14:textId="4E4822BE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Stepper</w:t>
      </w:r>
    </w:p>
    <w:p w14:paraId="100E7B0D" w14:textId="75AD30EB" w:rsidR="00765118" w:rsidRDefault="00765118" w:rsidP="0076511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Arduino-</w:t>
      </w:r>
      <w:r>
        <w:t xml:space="preserve">библиотека </w:t>
      </w:r>
      <w:r>
        <w:rPr>
          <w:lang w:val="en-US"/>
        </w:rPr>
        <w:t>AccelStepper</w:t>
      </w:r>
    </w:p>
    <w:p w14:paraId="0916E47C" w14:textId="43D6357C" w:rsidR="00765118" w:rsidRDefault="0076511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Arduino </w:t>
      </w:r>
      <w:r>
        <w:t>и сервоприводы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048A5647" w:rsidR="00F44BCC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 w:rsidRPr="00DE7A41">
        <w:rPr>
          <w:color w:val="auto"/>
          <w:sz w:val="24"/>
          <w:szCs w:val="24"/>
          <w:lang w:val="ru-RU"/>
        </w:rPr>
        <w:t>Устройство</w:t>
      </w:r>
      <w:r>
        <w:rPr>
          <w:color w:val="auto"/>
          <w:sz w:val="24"/>
          <w:szCs w:val="24"/>
          <w:lang w:val="ru-RU"/>
        </w:rPr>
        <w:t xml:space="preserve"> </w:t>
      </w:r>
      <w:r>
        <w:rPr>
          <w:color w:val="auto"/>
          <w:sz w:val="24"/>
          <w:szCs w:val="24"/>
          <w:lang w:val="en-US"/>
        </w:rPr>
        <w:t>Arduino Ethernet Shield</w:t>
      </w:r>
    </w:p>
    <w:p w14:paraId="3A95166E" w14:textId="460D247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Библиотека </w:t>
      </w:r>
      <w:r>
        <w:rPr>
          <w:color w:val="auto"/>
          <w:sz w:val="24"/>
          <w:szCs w:val="24"/>
          <w:lang w:val="en-US"/>
        </w:rPr>
        <w:t>Ethernet Library</w:t>
      </w:r>
    </w:p>
    <w:p w14:paraId="62C93E87" w14:textId="45BFA651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Классы </w:t>
      </w:r>
      <w:r>
        <w:rPr>
          <w:color w:val="auto"/>
          <w:sz w:val="24"/>
          <w:szCs w:val="24"/>
          <w:lang w:val="en-US"/>
        </w:rPr>
        <w:t>Ethernet, IPAddress, Client, EthernetUDP</w:t>
      </w:r>
    </w:p>
    <w:p w14:paraId="4770998E" w14:textId="5F49385A" w:rsid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Запись показаний датчиков на </w:t>
      </w:r>
      <w:r>
        <w:rPr>
          <w:color w:val="auto"/>
          <w:sz w:val="24"/>
          <w:szCs w:val="24"/>
          <w:lang w:val="en-US"/>
        </w:rPr>
        <w:t>SD</w:t>
      </w:r>
      <w:r w:rsidRPr="00DE7A41">
        <w:rPr>
          <w:color w:val="auto"/>
          <w:sz w:val="24"/>
          <w:szCs w:val="24"/>
          <w:lang w:val="ru-RU"/>
        </w:rPr>
        <w:t>-</w:t>
      </w:r>
      <w:r>
        <w:rPr>
          <w:color w:val="auto"/>
          <w:sz w:val="24"/>
          <w:szCs w:val="24"/>
          <w:lang w:val="ru-RU"/>
        </w:rPr>
        <w:t>карту</w:t>
      </w:r>
    </w:p>
    <w:p w14:paraId="2C309823" w14:textId="03F807B0" w:rsidR="00DE7A41" w:rsidRPr="00DE7A41" w:rsidRDefault="00DE7A41" w:rsidP="00DE7A41">
      <w:pPr>
        <w:pStyle w:val="ac"/>
        <w:numPr>
          <w:ilvl w:val="0"/>
          <w:numId w:val="29"/>
        </w:numPr>
        <w:ind w:left="1434" w:hanging="357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Светодиодная матрица </w:t>
      </w:r>
      <w:r>
        <w:rPr>
          <w:color w:val="auto"/>
          <w:sz w:val="24"/>
          <w:szCs w:val="24"/>
          <w:lang w:val="en-US"/>
        </w:rPr>
        <w:t>RGB</w:t>
      </w:r>
    </w:p>
    <w:p w14:paraId="285FC5E6" w14:textId="77777777" w:rsidR="00DE7A41" w:rsidRPr="00DE7A41" w:rsidRDefault="00DE7A41" w:rsidP="00F44BCC">
      <w:pPr>
        <w:pStyle w:val="ac"/>
        <w:spacing w:before="240"/>
        <w:rPr>
          <w:b/>
          <w:color w:val="auto"/>
          <w:sz w:val="24"/>
          <w:szCs w:val="24"/>
          <w:lang w:val="ru-RU"/>
        </w:rPr>
      </w:pPr>
    </w:p>
    <w:p w14:paraId="242B9D5A" w14:textId="52210F34" w:rsidR="00201225" w:rsidRPr="009F726C" w:rsidRDefault="00201225" w:rsidP="005F0C2A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IoT. </w:t>
      </w:r>
    </w:p>
    <w:p w14:paraId="5F644C14" w14:textId="3503972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>соотносятся физические и виртуа</w:t>
      </w:r>
      <w:r w:rsidR="00F3644C">
        <w:rPr>
          <w:color w:val="auto"/>
          <w:sz w:val="24"/>
          <w:szCs w:val="24"/>
          <w:lang w:val="ru-RU"/>
        </w:rPr>
        <w:t>л</w:t>
      </w:r>
      <w:r w:rsidRPr="005F0C2A">
        <w:rPr>
          <w:color w:val="auto"/>
          <w:sz w:val="24"/>
          <w:szCs w:val="24"/>
        </w:rPr>
        <w:t xml:space="preserve">ьные вещи? </w:t>
      </w:r>
    </w:p>
    <w:p w14:paraId="25C7897D" w14:textId="61F41C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>го состоит интернег нано вещей?</w:t>
      </w:r>
    </w:p>
    <w:p w14:paraId="30E5D45B" w14:textId="1250437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IoT и ее базовых составляющих? </w:t>
      </w:r>
    </w:p>
    <w:p w14:paraId="0FD2E22D" w14:textId="15F1FDB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IoT. </w:t>
      </w:r>
    </w:p>
    <w:p w14:paraId="7CE209DF" w14:textId="564B327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самоорганизующейся (ad hoc) сети связи? </w:t>
      </w:r>
    </w:p>
    <w:p w14:paraId="4D46B568" w14:textId="2103C0A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IoТ? </w:t>
      </w:r>
    </w:p>
    <w:p w14:paraId="470E254C" w14:textId="5B1B18A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Std 802.15.4. </w:t>
      </w:r>
    </w:p>
    <w:p w14:paraId="04B9A2EA" w14:textId="398CA47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Std 802.15.4? </w:t>
      </w:r>
    </w:p>
    <w:p w14:paraId="60AB975D" w14:textId="638E4A1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ZigBee? Укажите его основную особенность. </w:t>
      </w:r>
    </w:p>
    <w:p w14:paraId="31DAB902" w14:textId="64BE0F0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ZigBee? </w:t>
      </w:r>
    </w:p>
    <w:p w14:paraId="2EF83C9F" w14:textId="6A5461B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ZigBee. </w:t>
      </w:r>
    </w:p>
    <w:p w14:paraId="5104A9E0" w14:textId="2EC4631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WirelessHART и ISA100.11a? </w:t>
      </w:r>
    </w:p>
    <w:p w14:paraId="3AF5E9B1" w14:textId="3F19D5E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стандарта Z-Wаve? </w:t>
      </w:r>
    </w:p>
    <w:p w14:paraId="0712F3AF" w14:textId="5D2EC38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Bluetooth Low Епеrgy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>Какие функции реализует протокол MQTT в контексте реализации услуг IoT и М2М?</w:t>
      </w:r>
    </w:p>
    <w:p w14:paraId="1C08F81D" w14:textId="77777777" w:rsidR="005F0C2A" w:rsidRPr="005F0C2A" w:rsidRDefault="005F0C2A" w:rsidP="005F0C2A">
      <w:pPr>
        <w:pStyle w:val="ac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4E2D1" w14:textId="77777777" w:rsidR="006669F1" w:rsidRDefault="006669F1">
      <w:r>
        <w:separator/>
      </w:r>
    </w:p>
  </w:endnote>
  <w:endnote w:type="continuationSeparator" w:id="0">
    <w:p w14:paraId="17879F0D" w14:textId="77777777" w:rsidR="006669F1" w:rsidRDefault="00666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FF76ED" w:rsidRPr="0081018D" w:rsidRDefault="00FF76ED" w:rsidP="0081018D">
    <w:pPr>
      <w:pStyle w:val="af5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110B9D">
      <w:rPr>
        <w:noProof/>
        <w:sz w:val="16"/>
        <w:szCs w:val="16"/>
      </w:rPr>
      <w:t>8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3466" w14:textId="77777777" w:rsidR="006669F1" w:rsidRDefault="006669F1">
      <w:r>
        <w:separator/>
      </w:r>
    </w:p>
  </w:footnote>
  <w:footnote w:type="continuationSeparator" w:id="0">
    <w:p w14:paraId="7549211A" w14:textId="77777777" w:rsidR="006669F1" w:rsidRDefault="00666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564B33AC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0F27A09"/>
    <w:multiLevelType w:val="hybridMultilevel"/>
    <w:tmpl w:val="7FDED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3">
    <w:nsid w:val="693012CC"/>
    <w:multiLevelType w:val="hybridMultilevel"/>
    <w:tmpl w:val="51745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6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7">
    <w:nsid w:val="7FAC35F8"/>
    <w:multiLevelType w:val="hybridMultilevel"/>
    <w:tmpl w:val="FA6CC2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6"/>
  </w:num>
  <w:num w:numId="11">
    <w:abstractNumId w:val="3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2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5"/>
  </w:num>
  <w:num w:numId="26">
    <w:abstractNumId w:val="17"/>
  </w:num>
  <w:num w:numId="27">
    <w:abstractNumId w:val="16"/>
  </w:num>
  <w:num w:numId="28">
    <w:abstractNumId w:val="15"/>
  </w:num>
  <w:num w:numId="29">
    <w:abstractNumId w:val="37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 w:numId="36">
    <w:abstractNumId w:val="33"/>
  </w:num>
  <w:num w:numId="37">
    <w:abstractNumId w:val="3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92EC8"/>
    <w:rsid w:val="000C05D0"/>
    <w:rsid w:val="000C299A"/>
    <w:rsid w:val="000D03B8"/>
    <w:rsid w:val="00110B9D"/>
    <w:rsid w:val="00121B72"/>
    <w:rsid w:val="00125D8E"/>
    <w:rsid w:val="00152A97"/>
    <w:rsid w:val="00174E41"/>
    <w:rsid w:val="001A3056"/>
    <w:rsid w:val="001A45D7"/>
    <w:rsid w:val="001C387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2AD6"/>
    <w:rsid w:val="00437DA4"/>
    <w:rsid w:val="00451EED"/>
    <w:rsid w:val="00494B36"/>
    <w:rsid w:val="004A3F36"/>
    <w:rsid w:val="004A794F"/>
    <w:rsid w:val="00516170"/>
    <w:rsid w:val="00523855"/>
    <w:rsid w:val="005275C6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669F1"/>
    <w:rsid w:val="00671190"/>
    <w:rsid w:val="006A2B45"/>
    <w:rsid w:val="006A76C3"/>
    <w:rsid w:val="006E75F5"/>
    <w:rsid w:val="007324DC"/>
    <w:rsid w:val="0076438B"/>
    <w:rsid w:val="00765118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269A3"/>
    <w:rsid w:val="008367C9"/>
    <w:rsid w:val="00873B7D"/>
    <w:rsid w:val="008A4397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95E9A"/>
    <w:rsid w:val="00BB5E64"/>
    <w:rsid w:val="00BC501F"/>
    <w:rsid w:val="00BF4567"/>
    <w:rsid w:val="00BF596D"/>
    <w:rsid w:val="00C16385"/>
    <w:rsid w:val="00C32B26"/>
    <w:rsid w:val="00C43068"/>
    <w:rsid w:val="00C4497B"/>
    <w:rsid w:val="00C72619"/>
    <w:rsid w:val="00C91282"/>
    <w:rsid w:val="00CA03B7"/>
    <w:rsid w:val="00CB316D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DE7A41"/>
    <w:rsid w:val="00E21021"/>
    <w:rsid w:val="00E567A2"/>
    <w:rsid w:val="00E609F3"/>
    <w:rsid w:val="00E76BC5"/>
    <w:rsid w:val="00E82425"/>
    <w:rsid w:val="00EA0C14"/>
    <w:rsid w:val="00EA7270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44BCC"/>
    <w:rsid w:val="00F60438"/>
    <w:rsid w:val="00F82D44"/>
    <w:rsid w:val="00FA2F69"/>
    <w:rsid w:val="00FB37F6"/>
    <w:rsid w:val="00FD2251"/>
    <w:rsid w:val="00FE1893"/>
    <w:rsid w:val="00FF3938"/>
    <w:rsid w:val="00FF710C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E1186-3A14-4CFD-8AF5-16461CB2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3474</Words>
  <Characters>19804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stas</cp:lastModifiedBy>
  <cp:revision>5</cp:revision>
  <dcterms:created xsi:type="dcterms:W3CDTF">2017-03-16T09:08:00Z</dcterms:created>
  <dcterms:modified xsi:type="dcterms:W3CDTF">2017-03-31T09:48:00Z</dcterms:modified>
</cp:coreProperties>
</file>