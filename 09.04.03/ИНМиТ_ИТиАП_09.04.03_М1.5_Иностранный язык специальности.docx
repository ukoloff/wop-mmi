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A1950" w:rsidRDefault="009A1950" w:rsidP="009A1950">
      <w:pPr>
        <w:jc w:val="center"/>
      </w:pPr>
      <w:r>
        <w:t>МИНИСТЕРСТВО ОБРАЗОВАНИЯ И НАУКИ РОССИЙСКОЙ ФЕДЕРАЦИИ</w:t>
      </w:r>
    </w:p>
    <w:p w:rsidR="009A1950" w:rsidRDefault="009A1950" w:rsidP="009A1950">
      <w:pPr>
        <w:jc w:val="center"/>
      </w:pPr>
      <w:r>
        <w:t>Федеральное государственное автономное образовательное учреждение</w:t>
      </w:r>
    </w:p>
    <w:p w:rsidR="009A1950" w:rsidRDefault="009A1950" w:rsidP="009A1950">
      <w:pPr>
        <w:jc w:val="center"/>
      </w:pPr>
      <w:r>
        <w:t>высшего образования</w:t>
      </w:r>
    </w:p>
    <w:p w:rsidR="009A1950" w:rsidRDefault="009A1950" w:rsidP="009A1950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9A1950" w:rsidRDefault="009A1950" w:rsidP="009A1950">
      <w:pPr>
        <w:jc w:val="center"/>
      </w:pPr>
    </w:p>
    <w:p w:rsidR="009A1950" w:rsidRDefault="009A1950" w:rsidP="009A1950">
      <w:pPr>
        <w:jc w:val="center"/>
      </w:pPr>
      <w:r>
        <w:t xml:space="preserve"> </w:t>
      </w:r>
    </w:p>
    <w:p w:rsidR="009A1950" w:rsidRDefault="009A1950" w:rsidP="009A1950">
      <w:pPr>
        <w:jc w:val="right"/>
      </w:pPr>
      <w:r>
        <w:t>УТВЕРЖДАЮ</w:t>
      </w:r>
    </w:p>
    <w:p w:rsidR="009A1950" w:rsidRDefault="009A1950" w:rsidP="009A1950">
      <w:pPr>
        <w:ind w:left="5222"/>
        <w:jc w:val="right"/>
      </w:pPr>
      <w:r>
        <w:t>Проректор по учебной работе</w:t>
      </w:r>
    </w:p>
    <w:p w:rsidR="009A1950" w:rsidRDefault="009A1950" w:rsidP="009A1950">
      <w:pPr>
        <w:ind w:left="5222"/>
        <w:jc w:val="right"/>
      </w:pPr>
    </w:p>
    <w:p w:rsidR="009A1950" w:rsidRDefault="009A1950" w:rsidP="009A1950">
      <w:pPr>
        <w:ind w:left="5222"/>
        <w:jc w:val="right"/>
      </w:pPr>
      <w:r>
        <w:t xml:space="preserve">___________________  </w:t>
      </w:r>
      <w:r w:rsidRPr="009E1DFB">
        <w:t>С.</w:t>
      </w:r>
      <w:r w:rsidRPr="003A5F1E">
        <w:t xml:space="preserve"> </w:t>
      </w:r>
      <w:r w:rsidRPr="009E1DFB">
        <w:t>Т.</w:t>
      </w:r>
      <w:r>
        <w:t xml:space="preserve"> </w:t>
      </w:r>
      <w:r w:rsidRPr="009E1DFB">
        <w:t>Князев</w:t>
      </w:r>
    </w:p>
    <w:p w:rsidR="009A1950" w:rsidRDefault="009A1950" w:rsidP="009A1950">
      <w:pPr>
        <w:ind w:left="5222"/>
        <w:jc w:val="right"/>
      </w:pPr>
      <w:r>
        <w:t>«___» _________________ 2017 г.</w:t>
      </w:r>
    </w:p>
    <w:p w:rsidR="009A1950" w:rsidRDefault="009A1950" w:rsidP="009A1950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F77031" w:rsidRPr="00596FB1" w:rsidRDefault="00B209B3">
      <w:pPr>
        <w:jc w:val="center"/>
      </w:pPr>
      <w:r w:rsidRPr="00B209B3">
        <w:rPr>
          <w:caps/>
        </w:rPr>
        <w:t>Иностранный язык специальности</w:t>
      </w:r>
    </w:p>
    <w:p w:rsidR="00F77031" w:rsidRPr="00EE00EB" w:rsidRDefault="00F77031">
      <w:pPr>
        <w:jc w:val="center"/>
      </w:pP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347682" w:rsidRPr="00EE00EB" w:rsidTr="00902038">
        <w:trPr>
          <w:trHeight w:val="148"/>
        </w:trPr>
        <w:tc>
          <w:tcPr>
            <w:tcW w:w="6072" w:type="dxa"/>
            <w:shd w:val="clear" w:color="auto" w:fill="auto"/>
          </w:tcPr>
          <w:p w:rsidR="00347682" w:rsidRPr="00EE00EB" w:rsidRDefault="00347682" w:rsidP="00902038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347682" w:rsidRPr="00EE00EB" w:rsidRDefault="00347682" w:rsidP="00902038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347682" w:rsidRPr="00EE00EB" w:rsidTr="00902038">
        <w:trPr>
          <w:trHeight w:val="332"/>
        </w:trPr>
        <w:tc>
          <w:tcPr>
            <w:tcW w:w="6072" w:type="dxa"/>
            <w:shd w:val="clear" w:color="auto" w:fill="auto"/>
          </w:tcPr>
          <w:p w:rsidR="00347682" w:rsidRPr="003732EA" w:rsidRDefault="00347682" w:rsidP="00902038">
            <w:pPr>
              <w:rPr>
                <w:lang w:val="en-US"/>
              </w:rPr>
            </w:pPr>
            <w:r w:rsidRPr="00EE00EB">
              <w:rPr>
                <w:b/>
              </w:rPr>
              <w:t>Модуль</w:t>
            </w:r>
            <w:r w:rsidRPr="00EF7DFE">
              <w:tab/>
            </w:r>
            <w:r w:rsidR="003732EA">
              <w:t>М</w:t>
            </w:r>
            <w:proofErr w:type="gramStart"/>
            <w:r w:rsidR="003732EA">
              <w:t>1</w:t>
            </w:r>
            <w:proofErr w:type="gramEnd"/>
            <w:r w:rsidR="003732EA">
              <w:t>.</w:t>
            </w:r>
            <w:r w:rsidR="003732EA">
              <w:rPr>
                <w:lang w:val="en-US"/>
              </w:rPr>
              <w:t>5</w:t>
            </w:r>
          </w:p>
          <w:p w:rsidR="00347682" w:rsidRPr="0063540B" w:rsidRDefault="00347682" w:rsidP="00902038">
            <w:r w:rsidRPr="00347682">
              <w:t>Иностранный язык специальности</w:t>
            </w:r>
          </w:p>
        </w:tc>
        <w:tc>
          <w:tcPr>
            <w:tcW w:w="4225" w:type="dxa"/>
            <w:shd w:val="clear" w:color="auto" w:fill="auto"/>
          </w:tcPr>
          <w:p w:rsidR="00347682" w:rsidRPr="000C7A42" w:rsidRDefault="00347682" w:rsidP="00902038">
            <w:pPr>
              <w:jc w:val="both"/>
            </w:pPr>
            <w:r w:rsidRPr="00EE00EB">
              <w:rPr>
                <w:b/>
              </w:rPr>
              <w:t>Код модуля</w:t>
            </w:r>
          </w:p>
          <w:p w:rsidR="00347682" w:rsidRPr="0063540B" w:rsidRDefault="008D37EB" w:rsidP="00902038">
            <w:r w:rsidRPr="008D37EB">
              <w:t>1134587</w:t>
            </w:r>
          </w:p>
        </w:tc>
      </w:tr>
      <w:tr w:rsidR="00347682" w:rsidRPr="00EE00EB" w:rsidTr="00902038">
        <w:trPr>
          <w:trHeight w:val="332"/>
        </w:trPr>
        <w:tc>
          <w:tcPr>
            <w:tcW w:w="6072" w:type="dxa"/>
            <w:shd w:val="clear" w:color="auto" w:fill="auto"/>
          </w:tcPr>
          <w:p w:rsidR="00347682" w:rsidRPr="00EE00EB" w:rsidRDefault="00347682" w:rsidP="00902038">
            <w:r w:rsidRPr="00EE00EB">
              <w:rPr>
                <w:b/>
              </w:rPr>
              <w:t>Образовательная программа</w:t>
            </w:r>
          </w:p>
          <w:p w:rsidR="00347682" w:rsidRPr="003F40FD" w:rsidRDefault="00347682" w:rsidP="00902038">
            <w:r w:rsidRPr="00472834">
              <w:rPr>
                <w:iCs/>
                <w:spacing w:val="-1"/>
              </w:rPr>
              <w:t>Программное обеспечение информационных систем</w:t>
            </w:r>
          </w:p>
        </w:tc>
        <w:tc>
          <w:tcPr>
            <w:tcW w:w="4225" w:type="dxa"/>
            <w:shd w:val="clear" w:color="auto" w:fill="auto"/>
          </w:tcPr>
          <w:p w:rsidR="00347682" w:rsidRDefault="00347682" w:rsidP="00902038">
            <w:pPr>
              <w:jc w:val="both"/>
            </w:pPr>
            <w:r w:rsidRPr="00EE00EB">
              <w:rPr>
                <w:b/>
              </w:rPr>
              <w:t>Код ОП</w:t>
            </w:r>
            <w:r w:rsidRPr="00C87D33">
              <w:rPr>
                <w:b/>
              </w:rPr>
              <w:tab/>
            </w:r>
            <w:r w:rsidRPr="00C87D33">
              <w:rPr>
                <w:b/>
              </w:rPr>
              <w:tab/>
            </w:r>
            <w:r w:rsidRPr="00472834">
              <w:t>09.04.03/0</w:t>
            </w:r>
            <w:r>
              <w:t>3</w:t>
            </w:r>
            <w:r w:rsidRPr="00472834">
              <w:t>.01</w:t>
            </w:r>
          </w:p>
          <w:p w:rsidR="00347682" w:rsidRPr="003F40FD" w:rsidRDefault="00347682" w:rsidP="00902038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6488 (версия 1</w:t>
            </w:r>
            <w:r w:rsidRPr="00C87D33">
              <w:t>)</w:t>
            </w:r>
          </w:p>
        </w:tc>
      </w:tr>
      <w:tr w:rsidR="00347682" w:rsidRPr="00EE00EB" w:rsidTr="00902038">
        <w:trPr>
          <w:trHeight w:val="332"/>
        </w:trPr>
        <w:tc>
          <w:tcPr>
            <w:tcW w:w="6072" w:type="dxa"/>
            <w:shd w:val="clear" w:color="auto" w:fill="auto"/>
          </w:tcPr>
          <w:p w:rsidR="00347682" w:rsidRPr="00EE00EB" w:rsidRDefault="00347682" w:rsidP="00902038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347682" w:rsidRPr="000C7A42" w:rsidRDefault="00347682" w:rsidP="00902038">
            <w:pPr>
              <w:jc w:val="both"/>
              <w:rPr>
                <w:b/>
              </w:rPr>
            </w:pPr>
            <w:r w:rsidRPr="000C7A42">
              <w:t>Без траекторий</w:t>
            </w:r>
          </w:p>
        </w:tc>
      </w:tr>
      <w:tr w:rsidR="00347682" w:rsidRPr="00EE00EB" w:rsidTr="00902038">
        <w:trPr>
          <w:trHeight w:val="332"/>
        </w:trPr>
        <w:tc>
          <w:tcPr>
            <w:tcW w:w="6072" w:type="dxa"/>
            <w:shd w:val="clear" w:color="auto" w:fill="auto"/>
          </w:tcPr>
          <w:p w:rsidR="00347682" w:rsidRPr="00EE00EB" w:rsidRDefault="00347682" w:rsidP="00902038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347682" w:rsidRPr="00D31623" w:rsidRDefault="00347682" w:rsidP="00902038">
            <w:r w:rsidRPr="00472834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347682" w:rsidRPr="00EE00EB" w:rsidRDefault="00347682" w:rsidP="00902038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347682" w:rsidRPr="00131F6B" w:rsidRDefault="00347682" w:rsidP="00902038">
            <w:pPr>
              <w:jc w:val="both"/>
            </w:pPr>
            <w:r w:rsidRPr="00131F6B">
              <w:t>09.0</w:t>
            </w:r>
            <w:r w:rsidRPr="0090227B">
              <w:t>4</w:t>
            </w:r>
            <w:r>
              <w:t>.03</w:t>
            </w:r>
          </w:p>
        </w:tc>
      </w:tr>
      <w:tr w:rsidR="00347682" w:rsidRPr="00EE00EB" w:rsidTr="00902038">
        <w:trPr>
          <w:trHeight w:val="332"/>
        </w:trPr>
        <w:tc>
          <w:tcPr>
            <w:tcW w:w="6072" w:type="dxa"/>
            <w:shd w:val="clear" w:color="auto" w:fill="auto"/>
          </w:tcPr>
          <w:p w:rsidR="00347682" w:rsidRPr="00EE00EB" w:rsidRDefault="00347682" w:rsidP="00902038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347682" w:rsidRPr="00131F6B" w:rsidRDefault="00347682" w:rsidP="00902038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347682" w:rsidRPr="00EE00EB" w:rsidRDefault="00347682" w:rsidP="00902038">
            <w:pPr>
              <w:jc w:val="both"/>
            </w:pPr>
          </w:p>
        </w:tc>
      </w:tr>
      <w:tr w:rsidR="00347682" w:rsidRPr="00EE00EB" w:rsidTr="00902038">
        <w:trPr>
          <w:trHeight w:val="332"/>
        </w:trPr>
        <w:tc>
          <w:tcPr>
            <w:tcW w:w="6072" w:type="dxa"/>
            <w:shd w:val="clear" w:color="auto" w:fill="auto"/>
          </w:tcPr>
          <w:p w:rsidR="00347682" w:rsidRPr="00EE00EB" w:rsidRDefault="00347682" w:rsidP="00902038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347682" w:rsidRPr="0058684D" w:rsidRDefault="00347682" w:rsidP="00902038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 </w:t>
            </w:r>
            <w:r w:rsidRPr="0058684D">
              <w:t>140</w:t>
            </w:r>
            <w:r>
              <w:t>4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595EFF" w:rsidRDefault="00595EFF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605927">
        <w:rPr>
          <w:b/>
          <w:color w:val="auto"/>
        </w:rPr>
        <w:t>7</w:t>
      </w:r>
    </w:p>
    <w:p w:rsidR="00BF3376" w:rsidRDefault="00BF3376" w:rsidP="00BF3376">
      <w:pPr>
        <w:pageBreakBefore/>
      </w:pPr>
      <w:r>
        <w:lastRenderedPageBreak/>
        <w:t>Программа модуля составлена авторами:</w:t>
      </w:r>
    </w:p>
    <w:p w:rsidR="00BF3376" w:rsidRDefault="00BF3376" w:rsidP="00BF3376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E808CF" w:rsidTr="00433AE4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808CF" w:rsidRDefault="00E808CF" w:rsidP="00433AE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808CF" w:rsidRDefault="00E808CF" w:rsidP="00433AE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808CF" w:rsidRDefault="00E808CF" w:rsidP="00433AE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808CF" w:rsidRDefault="00E808CF" w:rsidP="00433AE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808CF" w:rsidRDefault="00E808CF" w:rsidP="00433AE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08CF" w:rsidRDefault="00E808CF" w:rsidP="00433AE4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E808CF" w:rsidRPr="00EE00EB" w:rsidTr="00433AE4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08CF" w:rsidRPr="00EE00EB" w:rsidRDefault="00E808CF" w:rsidP="00433AE4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08CF" w:rsidRDefault="00E808CF" w:rsidP="00433AE4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08CF" w:rsidRDefault="00E808CF" w:rsidP="00433AE4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08CF" w:rsidRDefault="00E808CF" w:rsidP="00433AE4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08CF" w:rsidRPr="00477D03" w:rsidRDefault="00E808CF" w:rsidP="00433AE4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8CF" w:rsidRPr="00EE00EB" w:rsidRDefault="00E808CF" w:rsidP="00433AE4">
            <w:pPr>
              <w:snapToGrid w:val="0"/>
              <w:ind w:right="2"/>
              <w:jc w:val="center"/>
            </w:pPr>
          </w:p>
        </w:tc>
      </w:tr>
      <w:tr w:rsidR="00E808CF" w:rsidRPr="00EE00EB" w:rsidTr="00433AE4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08CF" w:rsidRPr="00EE00EB" w:rsidRDefault="00E808CF" w:rsidP="00433AE4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08CF" w:rsidRPr="00EE00EB" w:rsidRDefault="00E808CF" w:rsidP="00433AE4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08CF" w:rsidRPr="00EE00EB" w:rsidRDefault="00E808CF" w:rsidP="00433AE4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08CF" w:rsidRPr="00EE00EB" w:rsidRDefault="00E808CF" w:rsidP="00433AE4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08CF" w:rsidRPr="00477D03" w:rsidRDefault="00E808CF" w:rsidP="00433AE4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8CF" w:rsidRPr="00EE00EB" w:rsidRDefault="00E808CF" w:rsidP="00433AE4">
            <w:pPr>
              <w:snapToGrid w:val="0"/>
              <w:ind w:right="2"/>
              <w:jc w:val="center"/>
            </w:pPr>
          </w:p>
        </w:tc>
      </w:tr>
    </w:tbl>
    <w:p w:rsidR="00BF3376" w:rsidRPr="00EE00EB" w:rsidRDefault="00BF3376" w:rsidP="00BF3376">
      <w:pPr>
        <w:jc w:val="both"/>
        <w:rPr>
          <w:spacing w:val="-3"/>
        </w:rPr>
      </w:pPr>
    </w:p>
    <w:p w:rsidR="00BF3376" w:rsidRPr="002E58FD" w:rsidRDefault="00BF3376" w:rsidP="00BF3376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C62F67">
        <w:t>С.С. Уколов</w:t>
      </w:r>
    </w:p>
    <w:p w:rsidR="00BF3376" w:rsidRPr="009E0BD3" w:rsidRDefault="00BF3376" w:rsidP="00BF3376">
      <w:pPr>
        <w:jc w:val="both"/>
        <w:rPr>
          <w:color w:val="auto"/>
        </w:rPr>
      </w:pPr>
      <w:r w:rsidRPr="002B1965">
        <w:t>Рекомендовано учебно-методическим советом</w:t>
      </w:r>
      <w:r w:rsidRPr="00EE00EB">
        <w:t xml:space="preserve"> </w:t>
      </w:r>
      <w:r>
        <w:rPr>
          <w:color w:val="auto"/>
        </w:rPr>
        <w:t>Института новых материалов и технологий</w:t>
      </w:r>
    </w:p>
    <w:p w:rsidR="00BF3376" w:rsidRPr="00EE00EB" w:rsidRDefault="00BF3376" w:rsidP="00BF3376">
      <w:pPr>
        <w:ind w:firstLine="709"/>
        <w:jc w:val="both"/>
      </w:pPr>
    </w:p>
    <w:p w:rsidR="00BF3376" w:rsidRPr="00807340" w:rsidRDefault="00BF3376" w:rsidP="00BF3376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BF3376" w:rsidRPr="00807340" w:rsidRDefault="00BF3376" w:rsidP="00BF3376">
      <w:pPr>
        <w:ind w:firstLine="709"/>
        <w:jc w:val="both"/>
      </w:pPr>
    </w:p>
    <w:p w:rsidR="00BF3376" w:rsidRPr="002B1965" w:rsidRDefault="00BF3376" w:rsidP="00BF3376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BF3376" w:rsidRPr="00807340" w:rsidRDefault="00BF3376" w:rsidP="00BF3376">
      <w:pPr>
        <w:jc w:val="both"/>
        <w:rPr>
          <w:spacing w:val="-3"/>
        </w:rPr>
      </w:pPr>
    </w:p>
    <w:p w:rsidR="00BF3376" w:rsidRPr="0070465E" w:rsidRDefault="00BF3376" w:rsidP="00BF3376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BF3376" w:rsidRPr="00B4013A" w:rsidRDefault="00BF3376" w:rsidP="00BF3376">
      <w:pPr>
        <w:ind w:left="7079" w:firstLine="709"/>
        <w:jc w:val="both"/>
        <w:rPr>
          <w:color w:val="auto"/>
        </w:rPr>
      </w:pPr>
      <w:r>
        <w:rPr>
          <w:color w:val="auto"/>
        </w:rPr>
        <w:t>А.А. Петунин</w:t>
      </w:r>
    </w:p>
    <w:p w:rsidR="00BF3376" w:rsidRPr="006907FB" w:rsidRDefault="00BF3376" w:rsidP="00BF3376">
      <w:pPr>
        <w:jc w:val="both"/>
        <w:rPr>
          <w:spacing w:val="-3"/>
        </w:rPr>
      </w:pPr>
    </w:p>
    <w:p w:rsidR="00BF3376" w:rsidRPr="006E69FD" w:rsidRDefault="00BF3376" w:rsidP="00BF3376">
      <w:pPr>
        <w:ind w:firstLine="709"/>
        <w:jc w:val="both"/>
      </w:pPr>
      <w:r w:rsidRPr="006E69FD">
        <w:t>Согласовано:</w:t>
      </w:r>
    </w:p>
    <w:p w:rsidR="00BF3376" w:rsidRPr="00EE00EB" w:rsidRDefault="00BF3376" w:rsidP="00BF3376">
      <w:pPr>
        <w:ind w:firstLine="709"/>
        <w:jc w:val="both"/>
      </w:pPr>
    </w:p>
    <w:p w:rsidR="00BF3376" w:rsidRDefault="00BF3376" w:rsidP="00BF3376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6931DA" w:rsidRDefault="006931DA">
      <w:pPr>
        <w:widowControl/>
        <w:suppressAutoHyphens w:val="0"/>
        <w:autoSpaceDE/>
        <w:rPr>
          <w:spacing w:val="-3"/>
        </w:rPr>
      </w:pPr>
    </w:p>
    <w:p w:rsidR="003758D9" w:rsidRPr="00762179" w:rsidRDefault="003758D9" w:rsidP="00B209B3">
      <w:pPr>
        <w:pStyle w:val="4"/>
        <w:pageBreakBefore/>
        <w:numPr>
          <w:ilvl w:val="0"/>
          <w:numId w:val="3"/>
        </w:numPr>
        <w:rPr>
          <w:rFonts w:ascii="Times New Roman" w:hAnsi="Times New Roman" w:cs="Times New Roman"/>
          <w:b w:val="0"/>
          <w:sz w:val="24"/>
          <w:szCs w:val="24"/>
        </w:rPr>
      </w:pPr>
      <w:r w:rsidRPr="00762179">
        <w:rPr>
          <w:rFonts w:ascii="Times New Roman" w:hAnsi="Times New Roman" w:cs="Times New Roman"/>
          <w:sz w:val="24"/>
          <w:szCs w:val="24"/>
        </w:rPr>
        <w:lastRenderedPageBreak/>
        <w:t>ОБЩАЯ ХАРАКТЕРИСТИКА МОДУЛЯ</w:t>
      </w:r>
      <w:r w:rsidR="00683AAB" w:rsidRPr="00762179">
        <w:rPr>
          <w:rFonts w:ascii="Times New Roman" w:hAnsi="Times New Roman" w:cs="Times New Roman"/>
          <w:sz w:val="24"/>
          <w:szCs w:val="24"/>
        </w:rPr>
        <w:t xml:space="preserve">  </w:t>
      </w:r>
      <w:r w:rsidR="00B104AD" w:rsidRPr="00762179">
        <w:rPr>
          <w:rFonts w:ascii="Times New Roman" w:hAnsi="Times New Roman" w:cs="Times New Roman"/>
          <w:sz w:val="24"/>
          <w:szCs w:val="24"/>
        </w:rPr>
        <w:t>«</w:t>
      </w:r>
      <w:r w:rsidR="00B209B3" w:rsidRPr="00B209B3">
        <w:rPr>
          <w:rFonts w:ascii="Times New Roman" w:hAnsi="Times New Roman" w:cs="Times New Roman"/>
          <w:sz w:val="24"/>
          <w:szCs w:val="24"/>
        </w:rPr>
        <w:t>Иностранный язык специальности</w:t>
      </w:r>
      <w:r w:rsidR="00B104AD" w:rsidRPr="00762179">
        <w:rPr>
          <w:rFonts w:ascii="Times New Roman" w:hAnsi="Times New Roman" w:cs="Times New Roman"/>
          <w:sz w:val="24"/>
          <w:szCs w:val="24"/>
        </w:rPr>
        <w:t>»</w:t>
      </w:r>
      <w:r w:rsidR="00B104AD" w:rsidRPr="00762179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762179">
        <w:rPr>
          <w:rFonts w:ascii="Times New Roman" w:hAnsi="Times New Roman" w:cs="Times New Roman"/>
          <w:b w:val="0"/>
          <w:sz w:val="24"/>
          <w:szCs w:val="24"/>
        </w:rPr>
        <w:fldChar w:fldCharType="begin"/>
      </w:r>
      <w:r w:rsidRPr="00762179">
        <w:rPr>
          <w:rFonts w:ascii="Times New Roman" w:hAnsi="Times New Roman" w:cs="Times New Roman"/>
          <w:b w:val="0"/>
          <w:sz w:val="24"/>
          <w:szCs w:val="24"/>
        </w:rPr>
        <w:instrText xml:space="preserve"> TC "ОБЩАЯ ХАРАКТЕРИСТИКА МОДУЛЯ" \l 1 </w:instrText>
      </w:r>
      <w:r w:rsidRPr="00762179">
        <w:rPr>
          <w:rFonts w:ascii="Times New Roman" w:hAnsi="Times New Roman" w:cs="Times New Roman"/>
          <w:b w:val="0"/>
          <w:sz w:val="24"/>
          <w:szCs w:val="24"/>
        </w:rPr>
        <w:fldChar w:fldCharType="end"/>
      </w:r>
    </w:p>
    <w:p w:rsidR="003758D9" w:rsidRPr="00EE00EB" w:rsidRDefault="003758D9">
      <w:pPr>
        <w:rPr>
          <w:b/>
        </w:rPr>
      </w:pP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B209B3" w:rsidRPr="00347682">
        <w:t>9</w:t>
      </w:r>
      <w:r w:rsidR="00B746A9">
        <w:t xml:space="preserve"> </w:t>
      </w:r>
      <w:proofErr w:type="spellStart"/>
      <w:r w:rsidRPr="00EE00EB">
        <w:t>з.е</w:t>
      </w:r>
      <w:proofErr w:type="spellEnd"/>
      <w:r w:rsidRPr="00EE00EB">
        <w:t>.</w:t>
      </w:r>
    </w:p>
    <w:p w:rsidR="00B1263D" w:rsidRPr="00EE00EB" w:rsidRDefault="00B1263D">
      <w:pPr>
        <w:rPr>
          <w:b/>
        </w:rPr>
      </w:pPr>
    </w:p>
    <w:p w:rsidR="0091397F" w:rsidRDefault="00B1263D">
      <w:pPr>
        <w:rPr>
          <w:b/>
        </w:rPr>
      </w:pPr>
      <w:r w:rsidRPr="00EE00EB">
        <w:rPr>
          <w:b/>
        </w:rPr>
        <w:t xml:space="preserve">1.2. Аннотация содержания модуля </w:t>
      </w:r>
    </w:p>
    <w:p w:rsidR="003758D9" w:rsidRPr="00A10A04" w:rsidRDefault="00B209B3" w:rsidP="0027740C">
      <w:pPr>
        <w:pStyle w:val="18"/>
        <w:spacing w:line="240" w:lineRule="auto"/>
        <w:jc w:val="both"/>
        <w:rPr>
          <w:color w:val="auto"/>
        </w:rPr>
      </w:pPr>
      <w:r w:rsidRPr="00B209B3">
        <w:rPr>
          <w:rFonts w:ascii="Times New Roman" w:hAnsi="Times New Roman" w:cs="Times New Roman"/>
          <w:color w:val="auto"/>
          <w:sz w:val="24"/>
          <w:szCs w:val="24"/>
        </w:rPr>
        <w:t>Модуль формирует способность к освоению иноязычной информации в области професси</w:t>
      </w:r>
      <w:r w:rsidRPr="00B209B3">
        <w:rPr>
          <w:rFonts w:ascii="Times New Roman" w:hAnsi="Times New Roman" w:cs="Times New Roman"/>
          <w:color w:val="auto"/>
          <w:sz w:val="24"/>
          <w:szCs w:val="24"/>
        </w:rPr>
        <w:t>о</w:t>
      </w:r>
      <w:r w:rsidRPr="00B209B3">
        <w:rPr>
          <w:rFonts w:ascii="Times New Roman" w:hAnsi="Times New Roman" w:cs="Times New Roman"/>
          <w:color w:val="auto"/>
          <w:sz w:val="24"/>
          <w:szCs w:val="24"/>
        </w:rPr>
        <w:t>нальной деятельности, к проведению и обоснованию научных исследований на иностра</w:t>
      </w:r>
      <w:r w:rsidRPr="00B209B3">
        <w:rPr>
          <w:rFonts w:ascii="Times New Roman" w:hAnsi="Times New Roman" w:cs="Times New Roman"/>
          <w:color w:val="auto"/>
          <w:sz w:val="24"/>
          <w:szCs w:val="24"/>
        </w:rPr>
        <w:t>н</w:t>
      </w:r>
      <w:r w:rsidRPr="00B209B3">
        <w:rPr>
          <w:rFonts w:ascii="Times New Roman" w:hAnsi="Times New Roman" w:cs="Times New Roman"/>
          <w:color w:val="auto"/>
          <w:sz w:val="24"/>
          <w:szCs w:val="24"/>
        </w:rPr>
        <w:t>ном языке</w:t>
      </w:r>
      <w:r w:rsidR="005E28C7" w:rsidRPr="005E28C7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A10A04" w:rsidRPr="00EE00EB" w:rsidRDefault="00A10A04" w:rsidP="001011EA">
      <w:pPr>
        <w:tabs>
          <w:tab w:val="left" w:pos="8327"/>
        </w:tabs>
        <w:jc w:val="both"/>
        <w:rPr>
          <w:b/>
        </w:rPr>
      </w:pP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661"/>
        <w:gridCol w:w="577"/>
      </w:tblGrid>
      <w:tr w:rsidR="003758D9" w:rsidRPr="00EE00EB" w:rsidTr="0075589C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1929F6" w:rsidRDefault="003758D9" w:rsidP="001929F6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</w:t>
            </w:r>
            <w:r w:rsidR="00BB6389" w:rsidRPr="00EE00EB">
              <w:rPr>
                <w:b/>
                <w:sz w:val="20"/>
                <w:szCs w:val="20"/>
              </w:rPr>
              <w:t xml:space="preserve"> указанием, к какой части образовательной программы</w:t>
            </w:r>
            <w:r w:rsidRPr="00EE00EB">
              <w:rPr>
                <w:b/>
                <w:sz w:val="20"/>
                <w:szCs w:val="20"/>
              </w:rPr>
              <w:t xml:space="preserve"> они относятся: базовой (Б), вариативной – по выбору вуза (</w:t>
            </w:r>
            <w:proofErr w:type="gramStart"/>
            <w:r w:rsidRPr="00EE00EB">
              <w:rPr>
                <w:b/>
                <w:sz w:val="20"/>
                <w:szCs w:val="20"/>
              </w:rPr>
              <w:t>ВВ</w:t>
            </w:r>
            <w:proofErr w:type="gramEnd"/>
            <w:r w:rsidRPr="00EE00EB">
              <w:rPr>
                <w:b/>
                <w:sz w:val="20"/>
                <w:szCs w:val="20"/>
              </w:rPr>
              <w:t>), вариативной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-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по выбору студента (ВС)</w:t>
            </w:r>
            <w:r w:rsidR="00DA2E36" w:rsidRPr="00EE00EB">
              <w:rPr>
                <w:b/>
                <w:sz w:val="20"/>
                <w:szCs w:val="20"/>
              </w:rPr>
              <w:t xml:space="preserve">. 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3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3758D9" w:rsidRPr="00EE00EB" w:rsidTr="0075589C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 w:rsidR="00B8289B"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</w:t>
            </w:r>
            <w:r w:rsidR="00B1263D" w:rsidRPr="00EE00EB">
              <w:rPr>
                <w:b/>
                <w:sz w:val="16"/>
                <w:szCs w:val="16"/>
              </w:rPr>
              <w:t>,</w:t>
            </w:r>
            <w:r w:rsidRPr="00EE00EB">
              <w:rPr>
                <w:b/>
                <w:sz w:val="16"/>
                <w:szCs w:val="16"/>
              </w:rPr>
              <w:t xml:space="preserve">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8A6F05" w:rsidP="00B1263D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Промежуточная аттестация </w:t>
            </w:r>
            <w:r w:rsidR="00B1263D" w:rsidRPr="00EE00EB">
              <w:rPr>
                <w:b/>
                <w:sz w:val="16"/>
                <w:szCs w:val="16"/>
              </w:rPr>
              <w:t>(зачет, экзамен), час.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3758D9" w:rsidRPr="00EE00EB" w:rsidTr="0075589C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</w:pPr>
            <w:proofErr w:type="spellStart"/>
            <w:r w:rsidRPr="00EE00EB">
              <w:rPr>
                <w:b/>
                <w:sz w:val="16"/>
                <w:szCs w:val="16"/>
              </w:rPr>
              <w:t>Зач</w:t>
            </w:r>
            <w:proofErr w:type="spellEnd"/>
            <w:r w:rsidRPr="00EE00EB">
              <w:rPr>
                <w:b/>
                <w:sz w:val="16"/>
                <w:szCs w:val="16"/>
              </w:rPr>
              <w:t>. ед.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FA4963" w:rsidRDefault="00FA2F7B" w:rsidP="00694CD2">
            <w:r>
              <w:rPr>
                <w:color w:val="auto"/>
              </w:rPr>
              <w:t>(</w:t>
            </w:r>
            <w:r w:rsidR="00F60EA1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="00024C23" w:rsidRPr="00024C23">
              <w:t>Иностранный язык профессиональной области</w:t>
            </w:r>
            <w:bookmarkStart w:id="0" w:name="_GoBack"/>
            <w:bookmarkEnd w:id="0"/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422DC">
            <w:pPr>
              <w:snapToGrid w:val="0"/>
              <w:jc w:val="both"/>
            </w:pPr>
            <w: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F60EA1">
            <w:pPr>
              <w:snapToGrid w:val="0"/>
              <w:jc w:val="both"/>
            </w:pPr>
            <w:r>
              <w:t>36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422DC">
            <w:pPr>
              <w:snapToGrid w:val="0"/>
              <w:jc w:val="both"/>
            </w:pPr>
            <w:r>
              <w:t>36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422DC" w:rsidP="00CD34C4">
            <w:pPr>
              <w:snapToGrid w:val="0"/>
              <w:jc w:val="both"/>
            </w:pPr>
            <w:r>
              <w:t>68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B30C7">
            <w:pPr>
              <w:snapToGrid w:val="0"/>
              <w:jc w:val="both"/>
            </w:pPr>
            <w:proofErr w:type="gramStart"/>
            <w:r>
              <w:t>З</w:t>
            </w:r>
            <w:proofErr w:type="gramEnd"/>
            <w:r>
              <w:t xml:space="preserve"> (4</w:t>
            </w:r>
            <w:r w:rsidR="0075589C">
              <w:t>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both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</w:t>
            </w:r>
          </w:p>
        </w:tc>
      </w:tr>
      <w:tr w:rsidR="00024C23" w:rsidRPr="00EE00EB" w:rsidTr="0075589C">
        <w:trPr>
          <w:cantSplit/>
          <w:trHeight w:val="11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4C23" w:rsidRPr="00EE00EB" w:rsidRDefault="00024C23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4C23" w:rsidRDefault="00024C23" w:rsidP="00B30BEC">
            <w:pPr>
              <w:rPr>
                <w:color w:val="auto"/>
              </w:rPr>
            </w:pPr>
            <w:r>
              <w:rPr>
                <w:color w:val="auto"/>
              </w:rPr>
              <w:t>(</w:t>
            </w:r>
            <w:proofErr w:type="gramStart"/>
            <w:r>
              <w:rPr>
                <w:b/>
                <w:color w:val="auto"/>
              </w:rPr>
              <w:t>ВВ</w:t>
            </w:r>
            <w:proofErr w:type="gramEnd"/>
            <w:r>
              <w:rPr>
                <w:color w:val="auto"/>
              </w:rPr>
              <w:t xml:space="preserve">) </w:t>
            </w:r>
            <w:r w:rsidRPr="00024C23">
              <w:rPr>
                <w:color w:val="auto"/>
              </w:rPr>
              <w:t>Углубленный курс разговорного английского языка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4C23" w:rsidRDefault="00D422DC">
            <w:pPr>
              <w:snapToGrid w:val="0"/>
              <w:jc w:val="both"/>
            </w:pPr>
            <w: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4C23" w:rsidRPr="00EE00EB" w:rsidRDefault="00024C23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4C23" w:rsidRDefault="00D422DC">
            <w:pPr>
              <w:snapToGrid w:val="0"/>
              <w:jc w:val="both"/>
            </w:pPr>
            <w:r>
              <w:t>108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4C23" w:rsidRPr="00EE00EB" w:rsidRDefault="00024C23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4C23" w:rsidRDefault="00D422DC">
            <w:pPr>
              <w:snapToGrid w:val="0"/>
              <w:jc w:val="both"/>
            </w:pPr>
            <w:r>
              <w:t>108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4C23" w:rsidRDefault="00D422DC" w:rsidP="00CD34C4">
            <w:pPr>
              <w:snapToGrid w:val="0"/>
              <w:jc w:val="both"/>
            </w:pPr>
            <w:r>
              <w:t>90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4C23" w:rsidRDefault="00D422DC">
            <w:pPr>
              <w:snapToGrid w:val="0"/>
              <w:jc w:val="both"/>
            </w:pPr>
            <w:r>
              <w:t>Э (18)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4C23" w:rsidRDefault="00D422DC" w:rsidP="0075589C">
            <w:pPr>
              <w:snapToGrid w:val="0"/>
              <w:jc w:val="both"/>
            </w:pPr>
            <w:r>
              <w:t>216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4C23" w:rsidRDefault="00D422DC">
            <w:pPr>
              <w:snapToGrid w:val="0"/>
              <w:jc w:val="both"/>
            </w:pPr>
            <w:r>
              <w:t>6</w:t>
            </w:r>
          </w:p>
        </w:tc>
      </w:tr>
      <w:tr w:rsidR="00B30BEC" w:rsidRPr="00EE00EB" w:rsidTr="00E84C52">
        <w:trPr>
          <w:cantSplit/>
          <w:trHeight w:val="485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jc w:val="both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F60EA1">
            <w:pPr>
              <w:snapToGrid w:val="0"/>
              <w:jc w:val="both"/>
            </w:pPr>
            <w:r>
              <w:t>144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422DC">
            <w:pPr>
              <w:snapToGrid w:val="0"/>
              <w:jc w:val="both"/>
            </w:pPr>
            <w:r>
              <w:t>144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422DC">
            <w:pPr>
              <w:snapToGrid w:val="0"/>
              <w:jc w:val="both"/>
            </w:pPr>
            <w:r>
              <w:t>158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422DC">
            <w:pPr>
              <w:snapToGrid w:val="0"/>
              <w:jc w:val="both"/>
            </w:pPr>
            <w:r>
              <w:t>22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422DC" w:rsidP="0075589C">
            <w:pPr>
              <w:snapToGrid w:val="0"/>
              <w:jc w:val="center"/>
            </w:pPr>
            <w:r>
              <w:t>324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D422DC">
            <w:pPr>
              <w:snapToGrid w:val="0"/>
              <w:jc w:val="center"/>
            </w:pPr>
            <w:r>
              <w:t>9</w:t>
            </w:r>
          </w:p>
        </w:tc>
      </w:tr>
    </w:tbl>
    <w:p w:rsidR="003758D9" w:rsidRPr="00EE00EB" w:rsidRDefault="003758D9">
      <w:pPr>
        <w:jc w:val="both"/>
        <w:rPr>
          <w:caps/>
        </w:rPr>
      </w:pPr>
    </w:p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697CA4">
      <w:pPr>
        <w:keepNext/>
        <w:keepLines/>
        <w:numPr>
          <w:ilvl w:val="0"/>
          <w:numId w:val="3"/>
        </w:numPr>
        <w:ind w:left="714" w:hanging="357"/>
        <w:rPr>
          <w:b/>
        </w:rPr>
      </w:pPr>
      <w:r w:rsidRPr="00EE00EB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 w:rsidTr="00697CA4">
        <w:trPr>
          <w:cantSplit/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Пререквизиты</w:t>
            </w:r>
            <w:proofErr w:type="spellEnd"/>
            <w:r w:rsidRPr="00EE00EB">
              <w:rPr>
                <w:b/>
              </w:rPr>
              <w:t xml:space="preserve"> и </w:t>
            </w:r>
            <w:proofErr w:type="spellStart"/>
            <w:r w:rsidRPr="00EE00EB">
              <w:rPr>
                <w:b/>
              </w:rPr>
              <w:t>постреквизиты</w:t>
            </w:r>
            <w:proofErr w:type="spellEnd"/>
            <w:r w:rsidRPr="00EE00EB">
              <w:rPr>
                <w:b/>
              </w:rPr>
              <w:t xml:space="preserve">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4B30C7" w:rsidRDefault="00865D6A">
            <w:r w:rsidRPr="004B30C7"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 w:rsidTr="00697CA4">
        <w:trPr>
          <w:cantSplit/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Кореквизиты</w:t>
            </w:r>
            <w:proofErr w:type="spellEnd"/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865D6A" w:rsidP="00865D6A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4F3BC7">
      <w:pPr>
        <w:pStyle w:val="4"/>
        <w:keepLines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lastRenderedPageBreak/>
        <w:t>ПЛАНИРУЕМЫЕ РЕЗУЛЬТАТЫ ОСВОЕНИЯ МОДУЛЯ</w:t>
      </w:r>
    </w:p>
    <w:p w:rsidR="003758D9" w:rsidRPr="00EE00EB" w:rsidRDefault="003758D9" w:rsidP="004F3BC7">
      <w:pPr>
        <w:pStyle w:val="2"/>
        <w:keepNext/>
        <w:keepLines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tbl>
      <w:tblPr>
        <w:tblW w:w="9980" w:type="dxa"/>
        <w:tblInd w:w="-5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665"/>
        <w:gridCol w:w="2835"/>
        <w:gridCol w:w="2977"/>
        <w:gridCol w:w="2503"/>
      </w:tblGrid>
      <w:tr w:rsidR="003758D9" w:rsidRPr="00EE00EB" w:rsidTr="0047618F">
        <w:trPr>
          <w:cantSplit/>
        </w:trPr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 w:rsidP="00E84C52">
            <w:pPr>
              <w:keepNext/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 w:rsidP="00E84C52">
            <w:pPr>
              <w:keepNext/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 xml:space="preserve">результаты обучения </w:t>
            </w:r>
            <w:proofErr w:type="gramStart"/>
            <w:r w:rsidRPr="00EE00EB">
              <w:rPr>
                <w:rFonts w:eastAsia="Calibri"/>
                <w:b/>
              </w:rPr>
              <w:t>-Р</w:t>
            </w:r>
            <w:proofErr w:type="gramEnd"/>
            <w:r w:rsidRPr="00EE00EB">
              <w:rPr>
                <w:rFonts w:eastAsia="Calibri"/>
                <w:b/>
              </w:rPr>
              <w:t xml:space="preserve">О, которые формируются при освоении модуля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 w:rsidP="00E84C52">
            <w:pPr>
              <w:keepNext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Компетенции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</w:t>
            </w:r>
            <w:proofErr w:type="gramEnd"/>
          </w:p>
          <w:p w:rsidR="003758D9" w:rsidRPr="00EE00EB" w:rsidRDefault="0047618F" w:rsidP="00E84C52">
            <w:pPr>
              <w:keepNext/>
              <w:jc w:val="center"/>
              <w:rPr>
                <w:rFonts w:eastAsia="Calibri"/>
                <w:b/>
                <w:bCs/>
                <w:color w:val="auto"/>
              </w:rPr>
            </w:pPr>
            <w:r>
              <w:rPr>
                <w:rFonts w:eastAsia="Calibri"/>
                <w:b/>
                <w:bCs/>
                <w:color w:val="auto"/>
              </w:rPr>
              <w:t xml:space="preserve">соответствии с </w:t>
            </w:r>
            <w:r w:rsidRPr="0047618F">
              <w:rPr>
                <w:rFonts w:eastAsia="Calibri"/>
              </w:rPr>
              <w:t>ФГОС</w:t>
            </w:r>
            <w:r>
              <w:rPr>
                <w:rFonts w:eastAsia="Calibri"/>
                <w:lang w:val="en-US"/>
              </w:rPr>
              <w:t> </w:t>
            </w:r>
            <w:proofErr w:type="gramStart"/>
            <w:r w:rsidR="003758D9" w:rsidRPr="0047618F">
              <w:rPr>
                <w:rFonts w:eastAsia="Calibri"/>
              </w:rPr>
              <w:t>ВО</w:t>
            </w:r>
            <w:proofErr w:type="gramEnd"/>
            <w:r w:rsidR="003758D9" w:rsidRPr="00EE00EB">
              <w:rPr>
                <w:rFonts w:eastAsia="Calibri"/>
                <w:b/>
                <w:bCs/>
                <w:color w:val="auto"/>
              </w:rPr>
              <w:t>,</w:t>
            </w:r>
          </w:p>
          <w:p w:rsidR="003758D9" w:rsidRPr="00EE00EB" w:rsidRDefault="003758D9" w:rsidP="00E84C52">
            <w:pPr>
              <w:keepNext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дополнительные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 xml:space="preserve">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 w:rsidP="00E84C52">
            <w:pPr>
              <w:keepNext/>
              <w:jc w:val="center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420319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</w:p>
        </w:tc>
      </w:tr>
      <w:tr w:rsidR="003758D9" w:rsidRPr="00EE00EB" w:rsidTr="0047618F">
        <w:trPr>
          <w:cantSplit/>
        </w:trPr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042894">
            <w:pPr>
              <w:jc w:val="center"/>
              <w:rPr>
                <w:rFonts w:eastAsia="Calibri"/>
              </w:rPr>
            </w:pPr>
            <w:r w:rsidRPr="00042894">
              <w:rPr>
                <w:rFonts w:eastAsia="Calibri"/>
              </w:rPr>
              <w:t>09.04.01/01.01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Default="00D05CA2">
            <w:pPr>
              <w:rPr>
                <w:rFonts w:eastAsia="Calibri"/>
                <w:b/>
              </w:rPr>
            </w:pPr>
            <w:r w:rsidRPr="00D05CA2">
              <w:rPr>
                <w:rFonts w:eastAsia="Calibri"/>
                <w:b/>
              </w:rPr>
              <w:t>РО-0</w:t>
            </w:r>
            <w:r w:rsidR="003340DA">
              <w:rPr>
                <w:rFonts w:eastAsia="Calibri"/>
                <w:b/>
              </w:rPr>
              <w:t>6</w:t>
            </w:r>
            <w:r w:rsidR="00420319">
              <w:rPr>
                <w:rFonts w:eastAsia="Calibri"/>
                <w:b/>
              </w:rPr>
              <w:t>:</w:t>
            </w:r>
          </w:p>
          <w:p w:rsidR="00420319" w:rsidRPr="00420319" w:rsidRDefault="009C0F19" w:rsidP="009C0F19">
            <w:pPr>
              <w:rPr>
                <w:rFonts w:eastAsia="Calibri"/>
                <w:b/>
              </w:rPr>
            </w:pPr>
            <w:r w:rsidRPr="009C0F19">
              <w:rPr>
                <w:rFonts w:eastAsia="Calibri"/>
              </w:rPr>
              <w:t>Способность</w:t>
            </w:r>
            <w:r>
              <w:rPr>
                <w:rFonts w:eastAsia="Calibri"/>
              </w:rPr>
              <w:t xml:space="preserve"> </w:t>
            </w:r>
            <w:r w:rsidRPr="009C0F19">
              <w:rPr>
                <w:rFonts w:eastAsia="Calibri"/>
              </w:rPr>
              <w:t>к</w:t>
            </w:r>
            <w:r>
              <w:rPr>
                <w:rFonts w:eastAsia="Calibri"/>
              </w:rPr>
              <w:t xml:space="preserve"> </w:t>
            </w:r>
            <w:r w:rsidRPr="009C0F19">
              <w:rPr>
                <w:rFonts w:eastAsia="Calibri"/>
              </w:rPr>
              <w:t>освоению</w:t>
            </w:r>
            <w:r>
              <w:rPr>
                <w:rFonts w:eastAsia="Calibri"/>
              </w:rPr>
              <w:t xml:space="preserve"> </w:t>
            </w:r>
            <w:r w:rsidRPr="009C0F19">
              <w:rPr>
                <w:rFonts w:eastAsia="Calibri"/>
              </w:rPr>
              <w:t>иноязычной</w:t>
            </w:r>
            <w:r>
              <w:rPr>
                <w:rFonts w:eastAsia="Calibri"/>
              </w:rPr>
              <w:t xml:space="preserve"> </w:t>
            </w:r>
            <w:r w:rsidRPr="009C0F19">
              <w:rPr>
                <w:rFonts w:eastAsia="Calibri"/>
              </w:rPr>
              <w:t>информации</w:t>
            </w:r>
            <w:r>
              <w:rPr>
                <w:rFonts w:eastAsia="Calibri"/>
              </w:rPr>
              <w:t xml:space="preserve"> </w:t>
            </w:r>
            <w:r w:rsidRPr="009C0F19">
              <w:rPr>
                <w:rFonts w:eastAsia="Calibri"/>
              </w:rPr>
              <w:t>в</w:t>
            </w:r>
            <w:r>
              <w:rPr>
                <w:rFonts w:eastAsia="Calibri"/>
              </w:rPr>
              <w:t xml:space="preserve"> </w:t>
            </w:r>
            <w:r w:rsidRPr="009C0F19">
              <w:rPr>
                <w:rFonts w:eastAsia="Calibri"/>
              </w:rPr>
              <w:t>области</w:t>
            </w:r>
            <w:r>
              <w:rPr>
                <w:rFonts w:eastAsia="Calibri"/>
              </w:rPr>
              <w:t xml:space="preserve"> </w:t>
            </w:r>
            <w:r w:rsidRPr="009C0F19">
              <w:rPr>
                <w:rFonts w:eastAsia="Calibri"/>
              </w:rPr>
              <w:t>профессиональной</w:t>
            </w:r>
            <w:r>
              <w:rPr>
                <w:rFonts w:eastAsia="Calibri"/>
              </w:rPr>
              <w:t xml:space="preserve"> </w:t>
            </w:r>
            <w:r w:rsidRPr="009C0F19">
              <w:rPr>
                <w:rFonts w:eastAsia="Calibri"/>
              </w:rPr>
              <w:t>деятельности,</w:t>
            </w:r>
            <w:r>
              <w:rPr>
                <w:rFonts w:eastAsia="Calibri"/>
              </w:rPr>
              <w:t xml:space="preserve"> </w:t>
            </w:r>
            <w:r w:rsidRPr="009C0F19">
              <w:rPr>
                <w:rFonts w:eastAsia="Calibri"/>
              </w:rPr>
              <w:t>к</w:t>
            </w:r>
            <w:r>
              <w:rPr>
                <w:rFonts w:eastAsia="Calibri"/>
              </w:rPr>
              <w:t xml:space="preserve"> </w:t>
            </w:r>
            <w:r w:rsidRPr="009C0F19">
              <w:rPr>
                <w:rFonts w:eastAsia="Calibri"/>
              </w:rPr>
              <w:t>проведению</w:t>
            </w:r>
            <w:r>
              <w:rPr>
                <w:rFonts w:eastAsia="Calibri"/>
              </w:rPr>
              <w:t xml:space="preserve"> </w:t>
            </w:r>
            <w:r w:rsidRPr="009C0F19">
              <w:rPr>
                <w:rFonts w:eastAsia="Calibri"/>
              </w:rPr>
              <w:t>и</w:t>
            </w:r>
            <w:r>
              <w:rPr>
                <w:rFonts w:eastAsia="Calibri"/>
              </w:rPr>
              <w:t xml:space="preserve"> </w:t>
            </w:r>
            <w:r w:rsidRPr="009C0F19">
              <w:rPr>
                <w:rFonts w:eastAsia="Calibri"/>
              </w:rPr>
              <w:t>обоснованию</w:t>
            </w:r>
            <w:r>
              <w:rPr>
                <w:rFonts w:eastAsia="Calibri"/>
              </w:rPr>
              <w:t xml:space="preserve"> </w:t>
            </w:r>
            <w:r w:rsidRPr="009C0F19">
              <w:rPr>
                <w:rFonts w:eastAsia="Calibri"/>
              </w:rPr>
              <w:t>научных</w:t>
            </w:r>
            <w:r>
              <w:rPr>
                <w:rFonts w:eastAsia="Calibri"/>
              </w:rPr>
              <w:t xml:space="preserve"> </w:t>
            </w:r>
            <w:r w:rsidRPr="009C0F19">
              <w:rPr>
                <w:rFonts w:eastAsia="Calibri"/>
              </w:rPr>
              <w:t>исследований</w:t>
            </w:r>
            <w:r>
              <w:rPr>
                <w:rFonts w:eastAsia="Calibri"/>
              </w:rPr>
              <w:t xml:space="preserve"> </w:t>
            </w:r>
            <w:r w:rsidRPr="009C0F19">
              <w:rPr>
                <w:rFonts w:eastAsia="Calibri"/>
              </w:rPr>
              <w:t>на</w:t>
            </w:r>
            <w:r>
              <w:rPr>
                <w:rFonts w:eastAsia="Calibri"/>
              </w:rPr>
              <w:t xml:space="preserve"> </w:t>
            </w:r>
            <w:r w:rsidRPr="009C0F19">
              <w:rPr>
                <w:rFonts w:eastAsia="Calibri"/>
              </w:rPr>
              <w:t>иностранном</w:t>
            </w:r>
            <w:r>
              <w:rPr>
                <w:rFonts w:eastAsia="Calibri"/>
              </w:rPr>
              <w:t xml:space="preserve"> </w:t>
            </w:r>
            <w:r w:rsidRPr="009C0F19">
              <w:rPr>
                <w:rFonts w:eastAsia="Calibri"/>
              </w:rPr>
              <w:t>языке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4D9F" w:rsidRDefault="005C5065">
            <w:pPr>
              <w:rPr>
                <w:rFonts w:eastAsia="Calibri"/>
                <w:color w:val="auto"/>
                <w:lang w:val="en-US"/>
              </w:rPr>
            </w:pPr>
            <w:r>
              <w:rPr>
                <w:rFonts w:eastAsia="Calibri"/>
                <w:color w:val="auto"/>
              </w:rPr>
              <w:t>О</w:t>
            </w:r>
            <w:r w:rsidR="00064D9F">
              <w:rPr>
                <w:rFonts w:eastAsia="Calibri"/>
                <w:color w:val="auto"/>
              </w:rPr>
              <w:t>ПК-</w:t>
            </w:r>
            <w:r>
              <w:rPr>
                <w:rFonts w:eastAsia="Calibri"/>
                <w:color w:val="auto"/>
              </w:rPr>
              <w:t>4</w:t>
            </w:r>
          </w:p>
          <w:p w:rsidR="009C0F19" w:rsidRPr="009C0F19" w:rsidRDefault="009C0F19">
            <w:pPr>
              <w:rPr>
                <w:rFonts w:eastAsia="Calibri"/>
                <w:color w:val="auto"/>
                <w:lang w:val="en-US"/>
              </w:rPr>
            </w:pPr>
            <w:r>
              <w:rPr>
                <w:rFonts w:eastAsia="Calibri"/>
                <w:color w:val="auto"/>
              </w:rPr>
              <w:t>ОПК-</w:t>
            </w:r>
            <w:r>
              <w:rPr>
                <w:rFonts w:eastAsia="Calibri"/>
                <w:color w:val="auto"/>
                <w:lang w:val="en-US"/>
              </w:rPr>
              <w:t>6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</w:rPr>
            </w:pPr>
          </w:p>
        </w:tc>
      </w:tr>
    </w:tbl>
    <w:p w:rsidR="003758D9" w:rsidRDefault="003758D9">
      <w:pPr>
        <w:jc w:val="both"/>
      </w:pPr>
    </w:p>
    <w:tbl>
      <w:tblPr>
        <w:tblStyle w:val="af8"/>
        <w:tblW w:w="10065" w:type="dxa"/>
        <w:tblInd w:w="-34" w:type="dxa"/>
        <w:tblLook w:val="04A0" w:firstRow="1" w:lastRow="0" w:firstColumn="1" w:lastColumn="0" w:noHBand="0" w:noVBand="1"/>
      </w:tblPr>
      <w:tblGrid>
        <w:gridCol w:w="10065"/>
      </w:tblGrid>
      <w:tr w:rsidR="00F9585E" w:rsidRPr="00F9585E" w:rsidTr="0047618F">
        <w:tc>
          <w:tcPr>
            <w:tcW w:w="10065" w:type="dxa"/>
          </w:tcPr>
          <w:p w:rsidR="00F9585E" w:rsidRPr="00F9585E" w:rsidRDefault="00F9585E" w:rsidP="00152465">
            <w:pPr>
              <w:jc w:val="center"/>
              <w:rPr>
                <w:b/>
                <w:bCs/>
              </w:rPr>
            </w:pPr>
            <w:r w:rsidRPr="00F9585E">
              <w:rPr>
                <w:b/>
                <w:bCs/>
              </w:rPr>
              <w:t>Текстовое описание компетенций, формируемых на этапе освоения модуля</w:t>
            </w:r>
          </w:p>
        </w:tc>
      </w:tr>
      <w:tr w:rsidR="00F9585E" w:rsidRPr="00456ADF" w:rsidTr="0047618F">
        <w:tc>
          <w:tcPr>
            <w:tcW w:w="10065" w:type="dxa"/>
          </w:tcPr>
          <w:p w:rsidR="00F9585E" w:rsidRPr="00456ADF" w:rsidRDefault="00456ADF" w:rsidP="00456ADF">
            <w:pPr>
              <w:spacing w:before="60" w:after="60"/>
              <w:jc w:val="both"/>
              <w:rPr>
                <w:bCs/>
              </w:rPr>
            </w:pPr>
            <w:r w:rsidRPr="00456ADF">
              <w:rPr>
                <w:b/>
                <w:bCs/>
              </w:rPr>
              <w:t>ОПК-4</w:t>
            </w:r>
            <w:r>
              <w:rPr>
                <w:bCs/>
              </w:rPr>
              <w:t xml:space="preserve">: </w:t>
            </w:r>
            <w:r w:rsidRPr="00456ADF">
              <w:rPr>
                <w:bCs/>
              </w:rPr>
              <w:t>владение,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по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крайней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мере,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одним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из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иностранных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языков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на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уровне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социального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и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профессионального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общения,</w:t>
            </w:r>
            <w:r>
              <w:rPr>
                <w:bCs/>
              </w:rPr>
              <w:t xml:space="preserve"> </w:t>
            </w:r>
            <w:r w:rsidR="0020497A">
              <w:rPr>
                <w:bCs/>
              </w:rPr>
              <w:t>способность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применять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специальную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лексику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и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профессиональную</w:t>
            </w:r>
            <w:r>
              <w:rPr>
                <w:bCs/>
              </w:rPr>
              <w:t xml:space="preserve"> </w:t>
            </w:r>
            <w:r w:rsidRPr="00456ADF">
              <w:rPr>
                <w:bCs/>
              </w:rPr>
              <w:t>терминологию</w:t>
            </w:r>
            <w:r>
              <w:rPr>
                <w:bCs/>
              </w:rPr>
              <w:t xml:space="preserve"> </w:t>
            </w:r>
            <w:r w:rsidR="00075887">
              <w:rPr>
                <w:bCs/>
              </w:rPr>
              <w:t>языка</w:t>
            </w:r>
          </w:p>
        </w:tc>
      </w:tr>
      <w:tr w:rsidR="009C0F19" w:rsidRPr="00456ADF" w:rsidTr="0047618F">
        <w:tc>
          <w:tcPr>
            <w:tcW w:w="10065" w:type="dxa"/>
          </w:tcPr>
          <w:p w:rsidR="009C0F19" w:rsidRPr="003E76BF" w:rsidRDefault="009C0F19" w:rsidP="003E76BF">
            <w:pPr>
              <w:spacing w:before="60" w:after="60"/>
              <w:jc w:val="both"/>
              <w:rPr>
                <w:b/>
                <w:bCs/>
              </w:rPr>
            </w:pPr>
            <w:r w:rsidRPr="009C0F19">
              <w:rPr>
                <w:b/>
                <w:bCs/>
              </w:rPr>
              <w:t>ОПК-6</w:t>
            </w:r>
            <w:r w:rsidRPr="003E76BF">
              <w:rPr>
                <w:bCs/>
              </w:rPr>
              <w:t>:</w:t>
            </w:r>
            <w:r w:rsidR="003E76BF">
              <w:rPr>
                <w:bCs/>
              </w:rPr>
              <w:t xml:space="preserve"> способность </w:t>
            </w:r>
            <w:r w:rsidRPr="009C0F19">
              <w:rPr>
                <w:bCs/>
              </w:rPr>
              <w:t>анализировать</w:t>
            </w:r>
            <w:r w:rsidR="003E76BF">
              <w:rPr>
                <w:bCs/>
              </w:rPr>
              <w:t xml:space="preserve"> </w:t>
            </w:r>
            <w:r w:rsidRPr="009C0F19">
              <w:rPr>
                <w:bCs/>
              </w:rPr>
              <w:t>профессиональную</w:t>
            </w:r>
            <w:r w:rsidR="003E76BF">
              <w:rPr>
                <w:bCs/>
              </w:rPr>
              <w:t xml:space="preserve"> </w:t>
            </w:r>
            <w:r w:rsidRPr="009C0F19">
              <w:rPr>
                <w:bCs/>
              </w:rPr>
              <w:t>информацию,</w:t>
            </w:r>
            <w:r w:rsidR="003E76BF">
              <w:rPr>
                <w:bCs/>
              </w:rPr>
              <w:t xml:space="preserve"> </w:t>
            </w:r>
            <w:r w:rsidRPr="009C0F19">
              <w:rPr>
                <w:bCs/>
              </w:rPr>
              <w:t>выделять</w:t>
            </w:r>
            <w:r w:rsidR="003E76BF">
              <w:rPr>
                <w:bCs/>
              </w:rPr>
              <w:t xml:space="preserve"> </w:t>
            </w:r>
            <w:r w:rsidRPr="009C0F19">
              <w:rPr>
                <w:bCs/>
              </w:rPr>
              <w:t>в</w:t>
            </w:r>
            <w:r w:rsidR="003E76BF">
              <w:rPr>
                <w:bCs/>
              </w:rPr>
              <w:t xml:space="preserve"> </w:t>
            </w:r>
            <w:r w:rsidRPr="009C0F19">
              <w:rPr>
                <w:bCs/>
              </w:rPr>
              <w:t>ней</w:t>
            </w:r>
            <w:r w:rsidR="003E76BF">
              <w:rPr>
                <w:bCs/>
              </w:rPr>
              <w:t xml:space="preserve"> </w:t>
            </w:r>
            <w:r w:rsidRPr="009C0F19">
              <w:rPr>
                <w:bCs/>
              </w:rPr>
              <w:t>главное,</w:t>
            </w:r>
            <w:r w:rsidR="003E76BF">
              <w:rPr>
                <w:bCs/>
              </w:rPr>
              <w:t xml:space="preserve"> </w:t>
            </w:r>
            <w:r w:rsidRPr="009C0F19">
              <w:rPr>
                <w:bCs/>
              </w:rPr>
              <w:t>структурировать,</w:t>
            </w:r>
            <w:r w:rsidR="003E76BF">
              <w:rPr>
                <w:bCs/>
              </w:rPr>
              <w:t xml:space="preserve"> </w:t>
            </w:r>
            <w:r w:rsidRPr="009C0F19">
              <w:rPr>
                <w:bCs/>
              </w:rPr>
              <w:t>оформлять</w:t>
            </w:r>
            <w:r w:rsidR="003E76BF">
              <w:rPr>
                <w:bCs/>
              </w:rPr>
              <w:t xml:space="preserve"> </w:t>
            </w:r>
            <w:r w:rsidRPr="009C0F19">
              <w:rPr>
                <w:bCs/>
              </w:rPr>
              <w:t>и</w:t>
            </w:r>
            <w:r w:rsidR="003E76BF">
              <w:rPr>
                <w:bCs/>
              </w:rPr>
              <w:t xml:space="preserve"> </w:t>
            </w:r>
            <w:r w:rsidRPr="009C0F19">
              <w:rPr>
                <w:bCs/>
              </w:rPr>
              <w:t>представлять</w:t>
            </w:r>
            <w:r w:rsidR="003E76BF">
              <w:rPr>
                <w:bCs/>
              </w:rPr>
              <w:t xml:space="preserve"> </w:t>
            </w:r>
            <w:r w:rsidRPr="009C0F19">
              <w:rPr>
                <w:bCs/>
              </w:rPr>
              <w:t>в</w:t>
            </w:r>
            <w:r w:rsidR="003E76BF">
              <w:rPr>
                <w:bCs/>
              </w:rPr>
              <w:t xml:space="preserve"> </w:t>
            </w:r>
            <w:r w:rsidRPr="009C0F19">
              <w:rPr>
                <w:bCs/>
              </w:rPr>
              <w:t>виде</w:t>
            </w:r>
            <w:r w:rsidR="003E76BF">
              <w:rPr>
                <w:bCs/>
              </w:rPr>
              <w:t xml:space="preserve"> </w:t>
            </w:r>
            <w:r w:rsidRPr="009C0F19">
              <w:rPr>
                <w:bCs/>
              </w:rPr>
              <w:t>аналитических</w:t>
            </w:r>
            <w:r w:rsidR="003E76BF">
              <w:rPr>
                <w:bCs/>
              </w:rPr>
              <w:t xml:space="preserve"> </w:t>
            </w:r>
            <w:r w:rsidRPr="009C0F19">
              <w:rPr>
                <w:bCs/>
              </w:rPr>
              <w:t>обзоров</w:t>
            </w:r>
            <w:r w:rsidR="003E76BF">
              <w:rPr>
                <w:bCs/>
              </w:rPr>
              <w:t xml:space="preserve"> </w:t>
            </w:r>
            <w:r w:rsidRPr="009C0F19">
              <w:rPr>
                <w:bCs/>
              </w:rPr>
              <w:t>с</w:t>
            </w:r>
            <w:r w:rsidR="003E76BF">
              <w:rPr>
                <w:bCs/>
              </w:rPr>
              <w:t xml:space="preserve"> </w:t>
            </w:r>
            <w:r w:rsidRPr="009C0F19">
              <w:rPr>
                <w:bCs/>
              </w:rPr>
              <w:t>обоснованными</w:t>
            </w:r>
            <w:r w:rsidR="003E76BF">
              <w:rPr>
                <w:bCs/>
              </w:rPr>
              <w:t xml:space="preserve"> выводами и рекомендациями;</w:t>
            </w:r>
          </w:p>
        </w:tc>
      </w:tr>
    </w:tbl>
    <w:p w:rsidR="00F9585E" w:rsidRPr="002B1FA7" w:rsidRDefault="00F9585E" w:rsidP="00E84C52">
      <w:pPr>
        <w:jc w:val="both"/>
        <w:rPr>
          <w:bCs/>
          <w:caps/>
        </w:rPr>
      </w:pPr>
    </w:p>
    <w:p w:rsidR="003758D9" w:rsidRPr="00EE00EB" w:rsidRDefault="003758D9" w:rsidP="00BF2007">
      <w:pPr>
        <w:keepNext/>
        <w:keepLines/>
        <w:ind w:left="720"/>
      </w:pPr>
      <w:r w:rsidRPr="00EE00EB">
        <w:rPr>
          <w:b/>
        </w:rPr>
        <w:t>4.2.Распределение формирования компетенций по дисциплинам модуля</w:t>
      </w:r>
      <w:r w:rsidRPr="00EE00EB">
        <w:t xml:space="preserve"> </w:t>
      </w:r>
    </w:p>
    <w:tbl>
      <w:tblPr>
        <w:tblW w:w="7722" w:type="dxa"/>
        <w:jc w:val="center"/>
        <w:tblInd w:w="-1209" w:type="dxa"/>
        <w:tblLayout w:type="fixed"/>
        <w:tblLook w:val="0000" w:firstRow="0" w:lastRow="0" w:firstColumn="0" w:lastColumn="0" w:noHBand="0" w:noVBand="0"/>
      </w:tblPr>
      <w:tblGrid>
        <w:gridCol w:w="456"/>
        <w:gridCol w:w="6266"/>
        <w:gridCol w:w="500"/>
        <w:gridCol w:w="500"/>
      </w:tblGrid>
      <w:tr w:rsidR="003E76BF" w:rsidRPr="00EE00EB" w:rsidTr="003E76BF">
        <w:trPr>
          <w:cantSplit/>
          <w:trHeight w:val="1134"/>
          <w:tblHeader/>
          <w:jc w:val="center"/>
        </w:trPr>
        <w:tc>
          <w:tcPr>
            <w:tcW w:w="67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E76BF" w:rsidRPr="00EE00EB" w:rsidRDefault="003E76BF" w:rsidP="00420319">
            <w:pPr>
              <w:keepLines/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3E76BF" w:rsidRPr="007E376E" w:rsidRDefault="003E76BF" w:rsidP="00A7521F">
            <w:pPr>
              <w:keepLines/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ОПК-4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3E76BF" w:rsidRPr="003E76BF" w:rsidRDefault="003E76BF" w:rsidP="00A7521F">
            <w:pPr>
              <w:keepLines/>
              <w:ind w:left="113" w:right="113"/>
              <w:jc w:val="center"/>
              <w:rPr>
                <w:b/>
                <w:lang w:val="en-US"/>
              </w:rPr>
            </w:pPr>
            <w:r>
              <w:rPr>
                <w:b/>
              </w:rPr>
              <w:t>ОПК-</w:t>
            </w:r>
            <w:r>
              <w:rPr>
                <w:b/>
                <w:lang w:val="en-US"/>
              </w:rPr>
              <w:t>6</w:t>
            </w:r>
          </w:p>
        </w:tc>
      </w:tr>
      <w:tr w:rsidR="003E76BF" w:rsidRPr="00EE00EB" w:rsidTr="003E76BF">
        <w:trPr>
          <w:cantSplit/>
          <w:trHeight w:val="287"/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76BF" w:rsidRPr="00746830" w:rsidRDefault="003E76BF" w:rsidP="00420319">
            <w:pPr>
              <w:keepLines/>
              <w:jc w:val="both"/>
            </w:pPr>
            <w:r w:rsidRPr="00746830">
              <w:t>1</w:t>
            </w:r>
          </w:p>
        </w:tc>
        <w:tc>
          <w:tcPr>
            <w:tcW w:w="6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76BF" w:rsidRPr="00FA4963" w:rsidRDefault="003E76BF" w:rsidP="00420319">
            <w:pPr>
              <w:keepLines/>
            </w:pPr>
            <w:r w:rsidRPr="003E76BF">
              <w:t>Иностранный язык профессиональной области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6BF" w:rsidRDefault="003E76BF" w:rsidP="00F9585E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6BF" w:rsidRDefault="003E76BF" w:rsidP="00F9585E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E76BF" w:rsidRPr="00EE00EB" w:rsidTr="003E76BF">
        <w:trPr>
          <w:cantSplit/>
          <w:trHeight w:val="287"/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76BF" w:rsidRPr="003E76BF" w:rsidRDefault="003E76BF" w:rsidP="00420319">
            <w:pPr>
              <w:keepLines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76BF" w:rsidRPr="00B379B1" w:rsidRDefault="003E76BF" w:rsidP="00420319">
            <w:pPr>
              <w:keepLines/>
            </w:pPr>
            <w:r w:rsidRPr="003E76BF">
              <w:t>Углубленный курс разговорного английского языка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6BF" w:rsidRPr="003E76BF" w:rsidRDefault="003E76BF" w:rsidP="00F9585E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6BF" w:rsidRPr="003E76BF" w:rsidRDefault="003E76BF" w:rsidP="00F9585E">
            <w:pPr>
              <w:keepLines/>
              <w:snapToGrid w:val="0"/>
              <w:jc w:val="center"/>
            </w:pPr>
          </w:p>
        </w:tc>
      </w:tr>
    </w:tbl>
    <w:p w:rsidR="00697CA4" w:rsidRPr="003E76BF" w:rsidRDefault="00697CA4">
      <w:pPr>
        <w:jc w:val="both"/>
        <w:rPr>
          <w:b/>
        </w:rPr>
      </w:pPr>
    </w:p>
    <w:p w:rsidR="003758D9" w:rsidRPr="00EE00EB" w:rsidRDefault="003758D9" w:rsidP="007056A8">
      <w:pPr>
        <w:keepNext/>
        <w:keepLines/>
        <w:ind w:firstLine="709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758D9" w:rsidRPr="00FA4963" w:rsidRDefault="003758D9" w:rsidP="00A6268E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 w:rsidR="00FA4963">
        <w:rPr>
          <w:rFonts w:ascii="Symbol" w:hAnsi="Symbol"/>
          <w:lang w:val="en-US"/>
        </w:rPr>
        <w:t>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FA4963" w:rsidRPr="009E36F7" w:rsidRDefault="00FA4963" w:rsidP="00FA4963">
      <w:pPr>
        <w:ind w:firstLine="709"/>
        <w:jc w:val="both"/>
        <w:rPr>
          <w:b/>
          <w:color w:val="auto"/>
        </w:rPr>
      </w:pPr>
      <w:r w:rsidRPr="009E36F7">
        <w:rPr>
          <w:color w:val="auto"/>
        </w:rPr>
        <w:t>Промежуточная аттестация по модулю не предусмотрена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8B1AE0">
      <w:pPr>
        <w:ind w:firstLine="709"/>
        <w:jc w:val="both"/>
      </w:pPr>
      <w:r w:rsidRPr="00EE00EB">
        <w:rPr>
          <w:b/>
        </w:rPr>
        <w:t>5.3. Фонд оценочных сре</w:t>
      </w:r>
      <w:proofErr w:type="gramStart"/>
      <w:r w:rsidRPr="00EE00EB">
        <w:rPr>
          <w:b/>
        </w:rPr>
        <w:t>дств дл</w:t>
      </w:r>
      <w:proofErr w:type="gramEnd"/>
      <w:r w:rsidRPr="00EE00EB">
        <w:rPr>
          <w:b/>
        </w:rPr>
        <w:t>я проведения промежуточной атт</w:t>
      </w:r>
      <w:r w:rsidR="001A23F5" w:rsidRPr="00EE00EB">
        <w:rPr>
          <w:b/>
        </w:rPr>
        <w:t>естации по модулю (Приложение 1</w:t>
      </w:r>
      <w:r w:rsidRPr="00EE00EB">
        <w:rPr>
          <w:b/>
        </w:rPr>
        <w:t>)</w:t>
      </w:r>
    </w:p>
    <w:p w:rsidR="003758D9" w:rsidRPr="00EE00EB" w:rsidRDefault="003758D9"/>
    <w:p w:rsidR="00CB158A" w:rsidRPr="00EE00EB" w:rsidRDefault="00CB158A" w:rsidP="007056A8">
      <w:pPr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CB158A" w:rsidRPr="00EE00EB" w:rsidRDefault="00CB158A" w:rsidP="00CB158A">
      <w:pPr>
        <w:jc w:val="right"/>
        <w:rPr>
          <w:bCs/>
          <w:caps/>
          <w:spacing w:val="-17"/>
        </w:rPr>
      </w:pPr>
      <w:r w:rsidRPr="00EE00EB">
        <w:rPr>
          <w:b/>
        </w:rPr>
        <w:t xml:space="preserve">к </w:t>
      </w:r>
      <w:r w:rsidR="00F5225B" w:rsidRPr="00EE00EB">
        <w:rPr>
          <w:b/>
        </w:rPr>
        <w:t xml:space="preserve">рабочей </w:t>
      </w:r>
      <w:r w:rsidRPr="00EE00EB">
        <w:rPr>
          <w:b/>
        </w:rPr>
        <w:t>программе модуля</w:t>
      </w:r>
    </w:p>
    <w:p w:rsidR="00CB158A" w:rsidRPr="00EE00EB" w:rsidRDefault="00CB158A" w:rsidP="00CB158A">
      <w:pPr>
        <w:ind w:firstLine="708"/>
        <w:jc w:val="center"/>
      </w:pPr>
    </w:p>
    <w:p w:rsidR="00CB158A" w:rsidRPr="00EE00EB" w:rsidRDefault="00CB158A" w:rsidP="00CB158A">
      <w:pPr>
        <w:shd w:val="clear" w:color="auto" w:fill="FFFFFF"/>
        <w:rPr>
          <w:b/>
        </w:rPr>
      </w:pPr>
    </w:p>
    <w:p w:rsidR="00CB158A" w:rsidRPr="00EE00EB" w:rsidRDefault="00CB158A" w:rsidP="00A6268E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CB158A" w:rsidRPr="00EE00EB" w:rsidRDefault="00CB158A" w:rsidP="00CB158A">
      <w:pPr>
        <w:pStyle w:val="af7"/>
        <w:rPr>
          <w:b/>
          <w:sz w:val="24"/>
          <w:szCs w:val="24"/>
        </w:rPr>
      </w:pPr>
    </w:p>
    <w:p w:rsidR="00CB158A" w:rsidRPr="00EE00EB" w:rsidRDefault="00CB158A" w:rsidP="00A6268E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</w:t>
      </w:r>
      <w:r w:rsidRPr="00EE00EB">
        <w:rPr>
          <w:b/>
          <w:sz w:val="24"/>
          <w:szCs w:val="24"/>
        </w:rPr>
        <w:t>Ч</w:t>
      </w:r>
      <w:r w:rsidRPr="00EE00EB">
        <w:rPr>
          <w:b/>
          <w:sz w:val="24"/>
          <w:szCs w:val="24"/>
        </w:rPr>
        <w:t>НОЙ АТТЕСТАЦИИ ПО МОДУЛЮ</w:t>
      </w:r>
    </w:p>
    <w:p w:rsidR="00CB158A" w:rsidRPr="00EE00EB" w:rsidRDefault="00CB158A" w:rsidP="00CB158A">
      <w:pPr>
        <w:jc w:val="both"/>
        <w:rPr>
          <w:rFonts w:eastAsia="Calibri"/>
          <w:b/>
        </w:rPr>
      </w:pPr>
      <w:r w:rsidRPr="00EE00EB">
        <w:t xml:space="preserve"> </w:t>
      </w:r>
      <w:r w:rsidRPr="00EE00EB">
        <w:tab/>
        <w:t>Система критериев оценивания результатов обучения в рамках модуля опирается на три уровня освоения: пороговый, повышенный, высокий.</w:t>
      </w:r>
    </w:p>
    <w:tbl>
      <w:tblPr>
        <w:tblW w:w="1009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75"/>
      </w:tblGrid>
      <w:tr w:rsidR="00CB158A" w:rsidRPr="00EE00EB" w:rsidTr="001B7596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CB158A" w:rsidRPr="00EE00EB" w:rsidTr="001B7596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высокий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</w:t>
            </w:r>
            <w:r w:rsidR="001F0109" w:rsidRPr="00EE00EB">
              <w:rPr>
                <w:rFonts w:eastAsia="Calibri"/>
              </w:rPr>
              <w:t xml:space="preserve"> </w:t>
            </w:r>
            <w:r w:rsidRPr="00EE00EB">
              <w:rPr>
                <w:rFonts w:eastAsia="Calibri"/>
              </w:rPr>
              <w:t>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самостоятельно выполнять действия (приемы, операции) по решению нестандартных задач, требующих выбора на основе комбинации  известных методов, в непредсказуемо изменяющейся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трудолюбие, самостоятельность, творческий подход. </w:t>
            </w:r>
          </w:p>
        </w:tc>
      </w:tr>
    </w:tbl>
    <w:p w:rsidR="00F5225B" w:rsidRPr="00EE00EB" w:rsidRDefault="00F5225B" w:rsidP="00F5225B">
      <w:pPr>
        <w:shd w:val="clear" w:color="auto" w:fill="FFFFFF"/>
        <w:ind w:left="709"/>
        <w:rPr>
          <w:b/>
        </w:rPr>
      </w:pPr>
    </w:p>
    <w:p w:rsidR="00CB158A" w:rsidRPr="00EE00EB" w:rsidRDefault="00C379EE" w:rsidP="00F67982">
      <w:pPr>
        <w:keepNext/>
        <w:keepLines/>
        <w:shd w:val="clear" w:color="auto" w:fill="FFFFFF"/>
        <w:ind w:left="709"/>
        <w:rPr>
          <w:rFonts w:ascii="Symbol" w:hAnsi="Symbol"/>
        </w:rPr>
      </w:pPr>
      <w:r w:rsidRPr="00EE00EB">
        <w:rPr>
          <w:b/>
        </w:rPr>
        <w:lastRenderedPageBreak/>
        <w:t>5.3.2</w:t>
      </w:r>
      <w:r w:rsidR="00CB158A" w:rsidRPr="00EE00EB">
        <w:rPr>
          <w:b/>
        </w:rPr>
        <w:t>. ОЦЕНОЧНЫЕ СРЕДСТВА ДЛЯ ПРОВЕДЕНИЯ  ПРОМЕЖУТОЧНОЙ АТТЕСТАЦИИ ПО МОДУЛЮ</w:t>
      </w:r>
    </w:p>
    <w:p w:rsidR="00CB158A" w:rsidRPr="00EE00EB" w:rsidRDefault="00CB158A" w:rsidP="00CB158A">
      <w:pPr>
        <w:pStyle w:val="af7"/>
        <w:ind w:left="360"/>
        <w:rPr>
          <w:b/>
          <w:color w:val="auto"/>
          <w:sz w:val="24"/>
          <w:szCs w:val="24"/>
        </w:rPr>
      </w:pPr>
    </w:p>
    <w:p w:rsidR="00CB158A" w:rsidRPr="00F67982" w:rsidRDefault="00FA4963" w:rsidP="00FA4963">
      <w:pPr>
        <w:pStyle w:val="af7"/>
        <w:jc w:val="both"/>
        <w:rPr>
          <w:b/>
          <w:color w:val="auto"/>
          <w:sz w:val="24"/>
          <w:szCs w:val="24"/>
        </w:rPr>
      </w:pPr>
      <w:r w:rsidRPr="00F67982">
        <w:rPr>
          <w:color w:val="auto"/>
          <w:sz w:val="24"/>
          <w:szCs w:val="24"/>
        </w:rPr>
        <w:t>Промежуточная аттестация по модулю не предусмотрена. Для промежуточной аттестации по дисциплинам, входящим в модуль, используются фонды оценочных сре</w:t>
      </w:r>
      <w:proofErr w:type="gramStart"/>
      <w:r w:rsidRPr="00F67982">
        <w:rPr>
          <w:color w:val="auto"/>
          <w:sz w:val="24"/>
          <w:szCs w:val="24"/>
        </w:rPr>
        <w:t>дств дл</w:t>
      </w:r>
      <w:proofErr w:type="gramEnd"/>
      <w:r w:rsidRPr="00F67982">
        <w:rPr>
          <w:color w:val="auto"/>
          <w:sz w:val="24"/>
          <w:szCs w:val="24"/>
        </w:rPr>
        <w:t>я промеж</w:t>
      </w:r>
      <w:r w:rsidRPr="00F67982">
        <w:rPr>
          <w:color w:val="auto"/>
          <w:sz w:val="24"/>
          <w:szCs w:val="24"/>
        </w:rPr>
        <w:t>у</w:t>
      </w:r>
      <w:r w:rsidRPr="00F67982">
        <w:rPr>
          <w:color w:val="auto"/>
          <w:sz w:val="24"/>
          <w:szCs w:val="24"/>
        </w:rPr>
        <w:t xml:space="preserve">точной аттестации, приведенные в рабочих программах дисциплин модуля. </w:t>
      </w:r>
    </w:p>
    <w:p w:rsidR="003758D9" w:rsidRPr="00EE00EB" w:rsidRDefault="003758D9">
      <w:pPr>
        <w:widowControl/>
        <w:autoSpaceDE/>
        <w:ind w:firstLine="709"/>
        <w:jc w:val="both"/>
      </w:pPr>
    </w:p>
    <w:p w:rsidR="00F5225B" w:rsidRPr="00EE00EB" w:rsidRDefault="00F5225B" w:rsidP="00F67982">
      <w:pPr>
        <w:pStyle w:val="1"/>
        <w:keepNext/>
        <w:keepLines/>
        <w:pageBreakBefore/>
        <w:numPr>
          <w:ilvl w:val="0"/>
          <w:numId w:val="0"/>
        </w:numPr>
        <w:ind w:firstLine="709"/>
        <w:jc w:val="left"/>
      </w:pPr>
      <w:r w:rsidRPr="00EE00EB">
        <w:lastRenderedPageBreak/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5225B" w:rsidRPr="00EE00EB" w:rsidRDefault="00F5225B" w:rsidP="00F5225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5225B" w:rsidRPr="00A6268E" w:rsidTr="00E80B51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5225B" w:rsidRPr="00A6268E" w:rsidRDefault="00F5225B" w:rsidP="00E80B51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F5225B" w:rsidTr="00E80B51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F5225B">
      <w:pPr>
        <w:tabs>
          <w:tab w:val="left" w:pos="939"/>
        </w:tabs>
      </w:pPr>
    </w:p>
    <w:sectPr w:rsidR="003758D9" w:rsidRPr="00F5225B" w:rsidSect="00A53E3C">
      <w:footerReference w:type="default" r:id="rId8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6E99" w:rsidRDefault="00A76E99">
      <w:r>
        <w:separator/>
      </w:r>
    </w:p>
  </w:endnote>
  <w:endnote w:type="continuationSeparator" w:id="0">
    <w:p w:rsidR="00A76E99" w:rsidRDefault="00A76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0"/>
      <w:tabs>
        <w:tab w:val="center" w:pos="4677"/>
        <w:tab w:val="right" w:pos="9355"/>
      </w:tabs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6E99" w:rsidRDefault="00A76E99">
      <w:r>
        <w:separator/>
      </w:r>
    </w:p>
  </w:footnote>
  <w:footnote w:type="continuationSeparator" w:id="0">
    <w:p w:rsidR="00A76E99" w:rsidRDefault="00A76E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1D40689D"/>
    <w:multiLevelType w:val="hybridMultilevel"/>
    <w:tmpl w:val="4AB0A064"/>
    <w:lvl w:ilvl="0" w:tplc="6BB2F49E">
      <w:start w:val="1"/>
      <w:numFmt w:val="bullet"/>
      <w:lvlText w:val="∙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hyphenationZone w:val="357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24C23"/>
    <w:rsid w:val="00042894"/>
    <w:rsid w:val="00056017"/>
    <w:rsid w:val="00061359"/>
    <w:rsid w:val="00064D9F"/>
    <w:rsid w:val="00075887"/>
    <w:rsid w:val="000C0D0E"/>
    <w:rsid w:val="000C2F28"/>
    <w:rsid w:val="000D2F97"/>
    <w:rsid w:val="000D3C49"/>
    <w:rsid w:val="001011EA"/>
    <w:rsid w:val="0011561C"/>
    <w:rsid w:val="00131F6B"/>
    <w:rsid w:val="00152929"/>
    <w:rsid w:val="00152D85"/>
    <w:rsid w:val="001929F6"/>
    <w:rsid w:val="001952C4"/>
    <w:rsid w:val="001A23F5"/>
    <w:rsid w:val="001B2DE3"/>
    <w:rsid w:val="001B7596"/>
    <w:rsid w:val="001C6DF2"/>
    <w:rsid w:val="001F0109"/>
    <w:rsid w:val="0020497A"/>
    <w:rsid w:val="002142F5"/>
    <w:rsid w:val="00265A33"/>
    <w:rsid w:val="00272036"/>
    <w:rsid w:val="0027740C"/>
    <w:rsid w:val="002874B0"/>
    <w:rsid w:val="0029097D"/>
    <w:rsid w:val="002A0B8E"/>
    <w:rsid w:val="002B2D98"/>
    <w:rsid w:val="002B7DA0"/>
    <w:rsid w:val="002F611C"/>
    <w:rsid w:val="00300320"/>
    <w:rsid w:val="003340DA"/>
    <w:rsid w:val="00344118"/>
    <w:rsid w:val="00347682"/>
    <w:rsid w:val="003732EA"/>
    <w:rsid w:val="003758D9"/>
    <w:rsid w:val="003806FB"/>
    <w:rsid w:val="003814F8"/>
    <w:rsid w:val="0039361C"/>
    <w:rsid w:val="003B0913"/>
    <w:rsid w:val="003B13CC"/>
    <w:rsid w:val="003B5363"/>
    <w:rsid w:val="003B7E26"/>
    <w:rsid w:val="003E2ADA"/>
    <w:rsid w:val="003E76BF"/>
    <w:rsid w:val="003F40FD"/>
    <w:rsid w:val="0040075F"/>
    <w:rsid w:val="00403E3A"/>
    <w:rsid w:val="00405BE9"/>
    <w:rsid w:val="004131D8"/>
    <w:rsid w:val="00415474"/>
    <w:rsid w:val="00420319"/>
    <w:rsid w:val="00456ADF"/>
    <w:rsid w:val="004635EB"/>
    <w:rsid w:val="00465522"/>
    <w:rsid w:val="00474E19"/>
    <w:rsid w:val="0047618F"/>
    <w:rsid w:val="00477390"/>
    <w:rsid w:val="00490678"/>
    <w:rsid w:val="004A0D04"/>
    <w:rsid w:val="004B30C7"/>
    <w:rsid w:val="004B7394"/>
    <w:rsid w:val="004C1E35"/>
    <w:rsid w:val="004E21E6"/>
    <w:rsid w:val="004E449D"/>
    <w:rsid w:val="004F3BC7"/>
    <w:rsid w:val="00511692"/>
    <w:rsid w:val="00537D69"/>
    <w:rsid w:val="00547A3A"/>
    <w:rsid w:val="00557E3C"/>
    <w:rsid w:val="00573122"/>
    <w:rsid w:val="005776F1"/>
    <w:rsid w:val="005828C7"/>
    <w:rsid w:val="0058684D"/>
    <w:rsid w:val="00595EFF"/>
    <w:rsid w:val="00596FB1"/>
    <w:rsid w:val="005A503E"/>
    <w:rsid w:val="005A7C50"/>
    <w:rsid w:val="005B7A62"/>
    <w:rsid w:val="005C5065"/>
    <w:rsid w:val="005E28C7"/>
    <w:rsid w:val="005E64CB"/>
    <w:rsid w:val="005F074C"/>
    <w:rsid w:val="005F19CC"/>
    <w:rsid w:val="00605927"/>
    <w:rsid w:val="00624B52"/>
    <w:rsid w:val="006278A6"/>
    <w:rsid w:val="0063540B"/>
    <w:rsid w:val="00640C41"/>
    <w:rsid w:val="00641707"/>
    <w:rsid w:val="00683AAB"/>
    <w:rsid w:val="00684ADA"/>
    <w:rsid w:val="006931DA"/>
    <w:rsid w:val="00694CD2"/>
    <w:rsid w:val="00697CA4"/>
    <w:rsid w:val="006B2464"/>
    <w:rsid w:val="006F0587"/>
    <w:rsid w:val="006F589E"/>
    <w:rsid w:val="007056A8"/>
    <w:rsid w:val="00732E98"/>
    <w:rsid w:val="00741077"/>
    <w:rsid w:val="00746830"/>
    <w:rsid w:val="007475BD"/>
    <w:rsid w:val="0075589C"/>
    <w:rsid w:val="00762179"/>
    <w:rsid w:val="00794CDA"/>
    <w:rsid w:val="007A117A"/>
    <w:rsid w:val="007E376E"/>
    <w:rsid w:val="00810A51"/>
    <w:rsid w:val="00812443"/>
    <w:rsid w:val="00817FB9"/>
    <w:rsid w:val="00832B9A"/>
    <w:rsid w:val="00865D6A"/>
    <w:rsid w:val="00871F0F"/>
    <w:rsid w:val="008A6F05"/>
    <w:rsid w:val="008B1AE0"/>
    <w:rsid w:val="008B3EC2"/>
    <w:rsid w:val="008D37EB"/>
    <w:rsid w:val="0091397F"/>
    <w:rsid w:val="00920BB8"/>
    <w:rsid w:val="00934133"/>
    <w:rsid w:val="00961AAF"/>
    <w:rsid w:val="009822B3"/>
    <w:rsid w:val="009925CC"/>
    <w:rsid w:val="009A1950"/>
    <w:rsid w:val="009C0F19"/>
    <w:rsid w:val="009C4AD0"/>
    <w:rsid w:val="009D7C33"/>
    <w:rsid w:val="009E1DFB"/>
    <w:rsid w:val="009E3DD5"/>
    <w:rsid w:val="00A0031A"/>
    <w:rsid w:val="00A10A04"/>
    <w:rsid w:val="00A22232"/>
    <w:rsid w:val="00A36D9E"/>
    <w:rsid w:val="00A53E3C"/>
    <w:rsid w:val="00A540FB"/>
    <w:rsid w:val="00A56307"/>
    <w:rsid w:val="00A6268E"/>
    <w:rsid w:val="00A7521F"/>
    <w:rsid w:val="00A76E99"/>
    <w:rsid w:val="00A8005F"/>
    <w:rsid w:val="00A87805"/>
    <w:rsid w:val="00A96E3D"/>
    <w:rsid w:val="00AA6BA3"/>
    <w:rsid w:val="00AB665F"/>
    <w:rsid w:val="00AB795E"/>
    <w:rsid w:val="00AC3BD0"/>
    <w:rsid w:val="00B104AD"/>
    <w:rsid w:val="00B1263D"/>
    <w:rsid w:val="00B17A78"/>
    <w:rsid w:val="00B209B3"/>
    <w:rsid w:val="00B23BFF"/>
    <w:rsid w:val="00B3046E"/>
    <w:rsid w:val="00B30BEC"/>
    <w:rsid w:val="00B379B1"/>
    <w:rsid w:val="00B51FCB"/>
    <w:rsid w:val="00B673C0"/>
    <w:rsid w:val="00B746A9"/>
    <w:rsid w:val="00B8289B"/>
    <w:rsid w:val="00B929E7"/>
    <w:rsid w:val="00BB0EEE"/>
    <w:rsid w:val="00BB6389"/>
    <w:rsid w:val="00BB7FCA"/>
    <w:rsid w:val="00BF2007"/>
    <w:rsid w:val="00BF3376"/>
    <w:rsid w:val="00BF37C6"/>
    <w:rsid w:val="00C379EE"/>
    <w:rsid w:val="00C42CB2"/>
    <w:rsid w:val="00C62F67"/>
    <w:rsid w:val="00C84510"/>
    <w:rsid w:val="00C852E5"/>
    <w:rsid w:val="00CA715B"/>
    <w:rsid w:val="00CB158A"/>
    <w:rsid w:val="00CC47EF"/>
    <w:rsid w:val="00CD34C4"/>
    <w:rsid w:val="00CD48B1"/>
    <w:rsid w:val="00CE1A62"/>
    <w:rsid w:val="00CE21BD"/>
    <w:rsid w:val="00D05CA2"/>
    <w:rsid w:val="00D126D3"/>
    <w:rsid w:val="00D24C7A"/>
    <w:rsid w:val="00D27477"/>
    <w:rsid w:val="00D31623"/>
    <w:rsid w:val="00D370E3"/>
    <w:rsid w:val="00D422DC"/>
    <w:rsid w:val="00D5144E"/>
    <w:rsid w:val="00D75B81"/>
    <w:rsid w:val="00D7688D"/>
    <w:rsid w:val="00D8292C"/>
    <w:rsid w:val="00DA2E36"/>
    <w:rsid w:val="00DC3DA4"/>
    <w:rsid w:val="00DD163D"/>
    <w:rsid w:val="00DF7704"/>
    <w:rsid w:val="00E25D71"/>
    <w:rsid w:val="00E470CD"/>
    <w:rsid w:val="00E50BB4"/>
    <w:rsid w:val="00E53F81"/>
    <w:rsid w:val="00E729C5"/>
    <w:rsid w:val="00E743FD"/>
    <w:rsid w:val="00E752C7"/>
    <w:rsid w:val="00E808CF"/>
    <w:rsid w:val="00E80B51"/>
    <w:rsid w:val="00E84C52"/>
    <w:rsid w:val="00EA141C"/>
    <w:rsid w:val="00EA4C55"/>
    <w:rsid w:val="00EB6030"/>
    <w:rsid w:val="00EC458B"/>
    <w:rsid w:val="00EE00EB"/>
    <w:rsid w:val="00EE2365"/>
    <w:rsid w:val="00EE6080"/>
    <w:rsid w:val="00F2120E"/>
    <w:rsid w:val="00F23457"/>
    <w:rsid w:val="00F23F10"/>
    <w:rsid w:val="00F25F5E"/>
    <w:rsid w:val="00F27903"/>
    <w:rsid w:val="00F5225B"/>
    <w:rsid w:val="00F60EA1"/>
    <w:rsid w:val="00F67982"/>
    <w:rsid w:val="00F77031"/>
    <w:rsid w:val="00F9585E"/>
    <w:rsid w:val="00FA2F7B"/>
    <w:rsid w:val="00FA4963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34"/>
    <w:qFormat/>
    <w:rsid w:val="00A10A04"/>
    <w:pPr>
      <w:ind w:left="720"/>
      <w:contextualSpacing/>
    </w:pPr>
  </w:style>
  <w:style w:type="character" w:styleId="afa">
    <w:name w:val="annotation reference"/>
    <w:basedOn w:val="a0"/>
    <w:rsid w:val="00FA4963"/>
    <w:rPr>
      <w:sz w:val="16"/>
      <w:szCs w:val="16"/>
    </w:rPr>
  </w:style>
  <w:style w:type="paragraph" w:styleId="afb">
    <w:name w:val="annotation text"/>
    <w:basedOn w:val="a"/>
    <w:link w:val="afc"/>
    <w:rsid w:val="00FA4963"/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rsid w:val="00FA4963"/>
    <w:rPr>
      <w:color w:val="00000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34"/>
    <w:qFormat/>
    <w:rsid w:val="00A10A04"/>
    <w:pPr>
      <w:ind w:left="720"/>
      <w:contextualSpacing/>
    </w:pPr>
  </w:style>
  <w:style w:type="character" w:styleId="afa">
    <w:name w:val="annotation reference"/>
    <w:basedOn w:val="a0"/>
    <w:rsid w:val="00FA4963"/>
    <w:rPr>
      <w:sz w:val="16"/>
      <w:szCs w:val="16"/>
    </w:rPr>
  </w:style>
  <w:style w:type="paragraph" w:styleId="afb">
    <w:name w:val="annotation text"/>
    <w:basedOn w:val="a"/>
    <w:link w:val="afc"/>
    <w:rsid w:val="00FA4963"/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rsid w:val="00FA4963"/>
    <w:rPr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7</Pages>
  <Words>1146</Words>
  <Characters>6534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7665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85</cp:revision>
  <cp:lastPrinted>2013-04-29T06:42:00Z</cp:lastPrinted>
  <dcterms:created xsi:type="dcterms:W3CDTF">2016-12-09T08:49:00Z</dcterms:created>
  <dcterms:modified xsi:type="dcterms:W3CDTF">2017-12-14T11:15:00Z</dcterms:modified>
</cp:coreProperties>
</file>