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A1950" w:rsidRDefault="009A1950" w:rsidP="009A1950">
      <w:pPr>
        <w:jc w:val="center"/>
      </w:pPr>
      <w:r>
        <w:t>МИНИСТЕРСТВО ОБРАЗОВАНИЯ И НАУКИ РОССИЙСКОЙ ФЕДЕРАЦИИ</w:t>
      </w:r>
    </w:p>
    <w:p w:rsidR="009A1950" w:rsidRDefault="009A1950" w:rsidP="009A1950">
      <w:pPr>
        <w:jc w:val="center"/>
      </w:pPr>
      <w:r>
        <w:t>Федеральное государственное автономное образовательное учреждение</w:t>
      </w:r>
    </w:p>
    <w:p w:rsidR="009A1950" w:rsidRDefault="009A1950" w:rsidP="009A1950">
      <w:pPr>
        <w:jc w:val="center"/>
      </w:pPr>
      <w:r>
        <w:t>высшего образования</w:t>
      </w:r>
    </w:p>
    <w:p w:rsidR="009A1950" w:rsidRDefault="009A1950" w:rsidP="009A1950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9A1950" w:rsidRDefault="009A1950" w:rsidP="009A1950">
      <w:pPr>
        <w:jc w:val="center"/>
      </w:pPr>
    </w:p>
    <w:p w:rsidR="009A1950" w:rsidRDefault="009A1950" w:rsidP="009A1950">
      <w:pPr>
        <w:jc w:val="center"/>
      </w:pPr>
      <w:r>
        <w:t xml:space="preserve"> </w:t>
      </w:r>
    </w:p>
    <w:p w:rsidR="009A1950" w:rsidRDefault="009A1950" w:rsidP="009A1950">
      <w:pPr>
        <w:jc w:val="right"/>
      </w:pPr>
      <w:r>
        <w:t>УТВЕРЖДАЮ</w:t>
      </w:r>
    </w:p>
    <w:p w:rsidR="009A1950" w:rsidRDefault="009A1950" w:rsidP="009A1950">
      <w:pPr>
        <w:ind w:left="5222"/>
        <w:jc w:val="right"/>
      </w:pPr>
      <w:r>
        <w:t>Проректор по учебной работе</w:t>
      </w:r>
    </w:p>
    <w:p w:rsidR="009A1950" w:rsidRDefault="009A1950" w:rsidP="009A1950">
      <w:pPr>
        <w:ind w:left="5222"/>
        <w:jc w:val="right"/>
      </w:pPr>
    </w:p>
    <w:p w:rsidR="009A1950" w:rsidRDefault="009A1950" w:rsidP="009A1950">
      <w:pPr>
        <w:ind w:left="5222"/>
        <w:jc w:val="right"/>
      </w:pPr>
      <w:r>
        <w:t xml:space="preserve">___________________  </w:t>
      </w:r>
      <w:r w:rsidRPr="009E1DFB">
        <w:t>С.</w:t>
      </w:r>
      <w:r w:rsidRPr="003A5F1E">
        <w:t xml:space="preserve"> </w:t>
      </w:r>
      <w:r w:rsidRPr="009E1DFB">
        <w:t>Т.</w:t>
      </w:r>
      <w:r>
        <w:t xml:space="preserve"> </w:t>
      </w:r>
      <w:r w:rsidRPr="009E1DFB">
        <w:t>Князев</w:t>
      </w:r>
    </w:p>
    <w:p w:rsidR="009A1950" w:rsidRDefault="009A1950" w:rsidP="009A1950">
      <w:pPr>
        <w:ind w:left="5222"/>
        <w:jc w:val="right"/>
      </w:pPr>
      <w:r>
        <w:t>«___» _________________ 2017 г.</w:t>
      </w:r>
    </w:p>
    <w:p w:rsidR="009A1950" w:rsidRDefault="009A1950" w:rsidP="009A1950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F77031" w:rsidRPr="00596FB1" w:rsidRDefault="006D0390">
      <w:pPr>
        <w:jc w:val="center"/>
      </w:pPr>
      <w:r w:rsidRPr="006D0390">
        <w:rPr>
          <w:caps/>
        </w:rPr>
        <w:t>Автоматизация проектировния</w:t>
      </w:r>
    </w:p>
    <w:p w:rsidR="00F77031" w:rsidRPr="00EE00EB" w:rsidRDefault="00F77031">
      <w:pPr>
        <w:jc w:val="center"/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F77031" w:rsidRPr="00EE00EB" w:rsidTr="009D7C33">
        <w:trPr>
          <w:trHeight w:val="148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6D0390" w:rsidRDefault="00F77031" w:rsidP="00B23BFF">
            <w:pPr>
              <w:rPr>
                <w:lang w:val="en-US"/>
              </w:rPr>
            </w:pPr>
            <w:r w:rsidRPr="00EE00EB">
              <w:rPr>
                <w:b/>
              </w:rPr>
              <w:t>Модуль</w:t>
            </w:r>
            <w:r w:rsidR="009A1950" w:rsidRPr="00CD34C4">
              <w:tab/>
            </w:r>
            <w:r w:rsidR="006D0390">
              <w:t>М</w:t>
            </w:r>
            <w:proofErr w:type="gramStart"/>
            <w:r w:rsidR="006D0390">
              <w:t>1</w:t>
            </w:r>
            <w:proofErr w:type="gramEnd"/>
            <w:r w:rsidR="006D0390">
              <w:t>.</w:t>
            </w:r>
            <w:r w:rsidR="006D0390">
              <w:rPr>
                <w:lang w:val="en-US"/>
              </w:rPr>
              <w:t>8</w:t>
            </w:r>
          </w:p>
          <w:p w:rsidR="00F77031" w:rsidRPr="0063540B" w:rsidRDefault="006D0390" w:rsidP="00B23BFF">
            <w:r w:rsidRPr="006D0390">
              <w:t xml:space="preserve">Автоматизация </w:t>
            </w:r>
            <w:proofErr w:type="spellStart"/>
            <w:r w:rsidRPr="006D0390">
              <w:t>проектировния</w:t>
            </w:r>
            <w:proofErr w:type="spellEnd"/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F77031" w:rsidRPr="0063540B" w:rsidRDefault="000D66D0" w:rsidP="000C0D0E">
            <w:r w:rsidRPr="000D66D0">
              <w:t>1134690</w:t>
            </w:r>
          </w:p>
        </w:tc>
      </w:tr>
      <w:tr w:rsidR="000D66D0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0D66D0" w:rsidRPr="00EE00EB" w:rsidRDefault="000D66D0" w:rsidP="006112A3">
            <w:r w:rsidRPr="00EE00EB">
              <w:rPr>
                <w:b/>
              </w:rPr>
              <w:t>Образовательная программа</w:t>
            </w:r>
          </w:p>
          <w:p w:rsidR="000D66D0" w:rsidRPr="003F40FD" w:rsidRDefault="000D66D0" w:rsidP="006112A3">
            <w:r w:rsidRPr="00472834">
              <w:rPr>
                <w:iCs/>
                <w:spacing w:val="-1"/>
              </w:rPr>
              <w:t>Программное обеспечение информационных систем</w:t>
            </w:r>
          </w:p>
        </w:tc>
        <w:tc>
          <w:tcPr>
            <w:tcW w:w="4225" w:type="dxa"/>
            <w:shd w:val="clear" w:color="auto" w:fill="auto"/>
          </w:tcPr>
          <w:p w:rsidR="000D66D0" w:rsidRDefault="000D66D0" w:rsidP="006112A3">
            <w:pPr>
              <w:jc w:val="both"/>
            </w:pPr>
            <w:r w:rsidRPr="00EE00EB"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472834">
              <w:t>09.04.03/0</w:t>
            </w:r>
            <w:r>
              <w:t>3</w:t>
            </w:r>
            <w:r w:rsidRPr="00472834">
              <w:t>.01</w:t>
            </w:r>
          </w:p>
          <w:p w:rsidR="000D66D0" w:rsidRPr="003F40FD" w:rsidRDefault="000D66D0" w:rsidP="006112A3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6488 (версия 1</w:t>
            </w:r>
            <w:r w:rsidRPr="00C87D33">
              <w:t>)</w:t>
            </w:r>
          </w:p>
        </w:tc>
      </w:tr>
      <w:tr w:rsidR="000D66D0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0D66D0" w:rsidRPr="00EE00EB" w:rsidRDefault="000D66D0" w:rsidP="006112A3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0D66D0" w:rsidRPr="000C7A42" w:rsidRDefault="000D66D0" w:rsidP="006112A3">
            <w:pPr>
              <w:jc w:val="both"/>
              <w:rPr>
                <w:b/>
                <w:color w:val="auto"/>
              </w:rPr>
            </w:pPr>
            <w:r w:rsidRPr="000C7A42">
              <w:t>Без траекторий</w:t>
            </w:r>
          </w:p>
        </w:tc>
      </w:tr>
      <w:tr w:rsidR="000D66D0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0D66D0" w:rsidRPr="00EE00EB" w:rsidRDefault="000D66D0" w:rsidP="006112A3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0D66D0" w:rsidRPr="00D31623" w:rsidRDefault="000D66D0" w:rsidP="006112A3">
            <w:r w:rsidRPr="00472834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0D66D0" w:rsidRPr="00EE00EB" w:rsidRDefault="000D66D0" w:rsidP="006112A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0D66D0" w:rsidRPr="00131F6B" w:rsidRDefault="000D66D0" w:rsidP="006112A3">
            <w:pPr>
              <w:jc w:val="both"/>
            </w:pPr>
            <w:r w:rsidRPr="00131F6B">
              <w:t>09.0</w:t>
            </w:r>
            <w:r w:rsidRPr="0090227B">
              <w:t>4</w:t>
            </w:r>
            <w:r>
              <w:t>.03</w:t>
            </w:r>
          </w:p>
        </w:tc>
      </w:tr>
      <w:tr w:rsidR="000D66D0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0D66D0" w:rsidRPr="00EE00EB" w:rsidRDefault="000D66D0" w:rsidP="006112A3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0D66D0" w:rsidRPr="00131F6B" w:rsidRDefault="000D66D0" w:rsidP="006112A3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0D66D0" w:rsidRPr="00EE00EB" w:rsidRDefault="000D66D0" w:rsidP="006112A3">
            <w:pPr>
              <w:jc w:val="both"/>
            </w:pPr>
          </w:p>
        </w:tc>
      </w:tr>
      <w:tr w:rsidR="000D66D0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0D66D0" w:rsidRPr="00EE00EB" w:rsidRDefault="000D66D0" w:rsidP="006112A3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0D66D0" w:rsidRPr="0058684D" w:rsidRDefault="000D66D0" w:rsidP="006112A3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 </w:t>
            </w:r>
            <w:r w:rsidRPr="0058684D">
              <w:t>140</w:t>
            </w:r>
            <w:r>
              <w:t>4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605927">
        <w:rPr>
          <w:b/>
          <w:color w:val="auto"/>
        </w:rPr>
        <w:t>7</w:t>
      </w:r>
    </w:p>
    <w:p w:rsidR="004131D8" w:rsidRDefault="004131D8" w:rsidP="004131D8">
      <w:pPr>
        <w:jc w:val="center"/>
        <w:sectPr w:rsidR="004131D8" w:rsidSect="009822B3">
          <w:footerReference w:type="default" r:id="rId8"/>
          <w:footerReference w:type="first" r:id="rId9"/>
          <w:pgSz w:w="11906" w:h="16838"/>
          <w:pgMar w:top="1134" w:right="851" w:bottom="709" w:left="1418" w:header="720" w:footer="571" w:gutter="0"/>
          <w:cols w:space="720"/>
          <w:titlePg/>
          <w:docGrid w:linePitch="600" w:charSpace="32768"/>
        </w:sectPr>
      </w:pPr>
    </w:p>
    <w:p w:rsidR="00BF3376" w:rsidRDefault="00BF3376" w:rsidP="00BF3376">
      <w:pPr>
        <w:pageBreakBefore/>
      </w:pPr>
      <w:r>
        <w:lastRenderedPageBreak/>
        <w:t>Программа модуля составлена авторами:</w:t>
      </w:r>
    </w:p>
    <w:p w:rsidR="00BF3376" w:rsidRDefault="00BF3376" w:rsidP="00BF3376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BF3376" w:rsidTr="00A85D63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F3376" w:rsidRPr="00EE00EB" w:rsidTr="00A85D63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Default="00BF3376" w:rsidP="00A85D63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Default="00BF3376" w:rsidP="00A85D63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Default="00BF3376" w:rsidP="00A85D63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477D03" w:rsidRDefault="00BF3376" w:rsidP="00A85D63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</w:p>
        </w:tc>
      </w:tr>
      <w:tr w:rsidR="00BF3376" w:rsidRPr="00EE00EB" w:rsidTr="00A85D63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477D03" w:rsidRDefault="00BF3376" w:rsidP="00A85D63">
            <w:pPr>
              <w:snapToGrid w:val="0"/>
              <w:ind w:right="2"/>
              <w:jc w:val="center"/>
              <w:rPr>
                <w:color w:val="auto"/>
              </w:rPr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</w:p>
        </w:tc>
      </w:tr>
    </w:tbl>
    <w:p w:rsidR="00BF3376" w:rsidRPr="00EE00EB" w:rsidRDefault="00BF3376" w:rsidP="00BF3376">
      <w:pPr>
        <w:jc w:val="both"/>
        <w:rPr>
          <w:spacing w:val="-3"/>
        </w:rPr>
      </w:pPr>
    </w:p>
    <w:p w:rsidR="00BF3376" w:rsidRPr="002E58FD" w:rsidRDefault="00BF3376" w:rsidP="00BF3376">
      <w:pPr>
        <w:spacing w:before="360" w:after="360"/>
        <w:jc w:val="both"/>
      </w:pPr>
      <w:r w:rsidRPr="002E58FD">
        <w:t>Руководитель модуля                                                                                              С.С. Уколов</w:t>
      </w:r>
    </w:p>
    <w:p w:rsidR="00BF3376" w:rsidRPr="009E0BD3" w:rsidRDefault="00BF3376" w:rsidP="00BF3376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BF3376" w:rsidRPr="00EE00EB" w:rsidRDefault="00BF3376" w:rsidP="00BF3376">
      <w:pPr>
        <w:ind w:firstLine="709"/>
        <w:jc w:val="both"/>
      </w:pPr>
    </w:p>
    <w:p w:rsidR="00BF3376" w:rsidRPr="00807340" w:rsidRDefault="00BF3376" w:rsidP="00BF3376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BF3376" w:rsidRPr="00807340" w:rsidRDefault="00BF3376" w:rsidP="00BF3376">
      <w:pPr>
        <w:ind w:firstLine="709"/>
        <w:jc w:val="both"/>
      </w:pPr>
    </w:p>
    <w:p w:rsidR="00BF3376" w:rsidRPr="002B1965" w:rsidRDefault="00BF3376" w:rsidP="00BF3376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BF3376" w:rsidRPr="00807340" w:rsidRDefault="00BF3376" w:rsidP="00BF3376">
      <w:pPr>
        <w:jc w:val="both"/>
        <w:rPr>
          <w:spacing w:val="-3"/>
        </w:rPr>
      </w:pPr>
    </w:p>
    <w:p w:rsidR="00BF3376" w:rsidRPr="0070465E" w:rsidRDefault="00BF3376" w:rsidP="00BF3376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BF3376" w:rsidRPr="00B4013A" w:rsidRDefault="00BF3376" w:rsidP="00BF3376">
      <w:pPr>
        <w:ind w:left="7079" w:firstLine="709"/>
        <w:jc w:val="both"/>
        <w:rPr>
          <w:color w:val="auto"/>
        </w:rPr>
      </w:pPr>
      <w:r>
        <w:rPr>
          <w:color w:val="auto"/>
        </w:rPr>
        <w:t>А.А. Петунин</w:t>
      </w:r>
    </w:p>
    <w:p w:rsidR="00BF3376" w:rsidRPr="006907FB" w:rsidRDefault="00BF3376" w:rsidP="00BF3376">
      <w:pPr>
        <w:jc w:val="both"/>
        <w:rPr>
          <w:spacing w:val="-3"/>
        </w:rPr>
      </w:pPr>
    </w:p>
    <w:p w:rsidR="00BF3376" w:rsidRPr="006E69FD" w:rsidRDefault="00BF3376" w:rsidP="00BF3376">
      <w:pPr>
        <w:ind w:firstLine="709"/>
        <w:jc w:val="both"/>
      </w:pPr>
      <w:r w:rsidRPr="006E69FD">
        <w:t>Согласовано:</w:t>
      </w:r>
    </w:p>
    <w:p w:rsidR="00BF3376" w:rsidRPr="00EE00EB" w:rsidRDefault="00BF3376" w:rsidP="00BF3376">
      <w:pPr>
        <w:ind w:firstLine="709"/>
        <w:jc w:val="both"/>
      </w:pPr>
    </w:p>
    <w:p w:rsidR="00BF3376" w:rsidRDefault="00BF3376" w:rsidP="00BF3376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jc w:val="both"/>
        <w:rPr>
          <w:spacing w:val="-3"/>
        </w:rPr>
      </w:pPr>
    </w:p>
    <w:p w:rsidR="006931DA" w:rsidRDefault="006931DA">
      <w:pPr>
        <w:widowControl/>
        <w:suppressAutoHyphens w:val="0"/>
        <w:autoSpaceDE/>
        <w:rPr>
          <w:spacing w:val="-3"/>
        </w:rPr>
      </w:pPr>
      <w:r>
        <w:rPr>
          <w:spacing w:val="-3"/>
        </w:rPr>
        <w:br w:type="page"/>
      </w:r>
    </w:p>
    <w:p w:rsidR="003758D9" w:rsidRPr="00762179" w:rsidRDefault="003758D9" w:rsidP="006D0390">
      <w:pPr>
        <w:pStyle w:val="4"/>
        <w:numPr>
          <w:ilvl w:val="0"/>
          <w:numId w:val="3"/>
        </w:numPr>
        <w:rPr>
          <w:rFonts w:ascii="Times New Roman" w:hAnsi="Times New Roman" w:cs="Times New Roman"/>
          <w:b w:val="0"/>
          <w:sz w:val="24"/>
          <w:szCs w:val="24"/>
        </w:rPr>
      </w:pPr>
      <w:r w:rsidRPr="00762179">
        <w:rPr>
          <w:rFonts w:ascii="Times New Roman" w:hAnsi="Times New Roman" w:cs="Times New Roman"/>
          <w:sz w:val="24"/>
          <w:szCs w:val="24"/>
        </w:rPr>
        <w:lastRenderedPageBreak/>
        <w:t>ОБЩАЯ ХАРАКТЕРИСТИКА МОДУЛЯ</w:t>
      </w:r>
      <w:r w:rsidR="00683AAB" w:rsidRPr="00762179">
        <w:rPr>
          <w:rFonts w:ascii="Times New Roman" w:hAnsi="Times New Roman" w:cs="Times New Roman"/>
          <w:sz w:val="24"/>
          <w:szCs w:val="24"/>
        </w:rPr>
        <w:t xml:space="preserve">  </w:t>
      </w:r>
      <w:r w:rsidR="00B104AD" w:rsidRPr="00762179">
        <w:rPr>
          <w:rFonts w:ascii="Times New Roman" w:hAnsi="Times New Roman" w:cs="Times New Roman"/>
          <w:sz w:val="24"/>
          <w:szCs w:val="24"/>
        </w:rPr>
        <w:t>«</w:t>
      </w:r>
      <w:r w:rsidR="006D0390" w:rsidRPr="006D0390">
        <w:rPr>
          <w:rFonts w:ascii="Times New Roman" w:hAnsi="Times New Roman" w:cs="Times New Roman"/>
          <w:sz w:val="24"/>
          <w:szCs w:val="24"/>
        </w:rPr>
        <w:t xml:space="preserve">Автоматизация </w:t>
      </w:r>
      <w:proofErr w:type="spellStart"/>
      <w:r w:rsidR="006D0390" w:rsidRPr="006D0390">
        <w:rPr>
          <w:rFonts w:ascii="Times New Roman" w:hAnsi="Times New Roman" w:cs="Times New Roman"/>
          <w:sz w:val="24"/>
          <w:szCs w:val="24"/>
        </w:rPr>
        <w:t>проектировния</w:t>
      </w:r>
      <w:proofErr w:type="spellEnd"/>
      <w:r w:rsidR="00B104AD" w:rsidRPr="00762179">
        <w:rPr>
          <w:rFonts w:ascii="Times New Roman" w:hAnsi="Times New Roman" w:cs="Times New Roman"/>
          <w:sz w:val="24"/>
          <w:szCs w:val="24"/>
        </w:rPr>
        <w:t>»</w:t>
      </w:r>
      <w:r w:rsidR="00B104AD" w:rsidRPr="00762179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762179">
        <w:rPr>
          <w:rFonts w:ascii="Times New Roman" w:hAnsi="Times New Roman" w:cs="Times New Roman"/>
          <w:b w:val="0"/>
          <w:sz w:val="24"/>
          <w:szCs w:val="24"/>
        </w:rPr>
        <w:fldChar w:fldCharType="begin"/>
      </w:r>
      <w:r w:rsidRPr="00762179">
        <w:rPr>
          <w:rFonts w:ascii="Times New Roman" w:hAnsi="Times New Roman" w:cs="Times New Roman"/>
          <w:b w:val="0"/>
          <w:sz w:val="24"/>
          <w:szCs w:val="24"/>
        </w:rPr>
        <w:instrText xml:space="preserve"> TC "ОБЩАЯ ХАРАКТЕРИСТИКА МОДУЛЯ" \l 1 </w:instrText>
      </w:r>
      <w:r w:rsidRPr="00762179">
        <w:rPr>
          <w:rFonts w:ascii="Times New Roman" w:hAnsi="Times New Roman" w:cs="Times New Roman"/>
          <w:b w:val="0"/>
          <w:sz w:val="24"/>
          <w:szCs w:val="24"/>
        </w:rPr>
        <w:fldChar w:fldCharType="end"/>
      </w:r>
    </w:p>
    <w:p w:rsidR="003758D9" w:rsidRPr="00EE00EB" w:rsidRDefault="003758D9">
      <w:pPr>
        <w:rPr>
          <w:b/>
        </w:rPr>
      </w:pP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0D66D0">
        <w:t>12</w:t>
      </w:r>
      <w:r w:rsidR="00B746A9">
        <w:t xml:space="preserve">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91397F" w:rsidRDefault="00B1263D">
      <w:pPr>
        <w:rPr>
          <w:b/>
        </w:rPr>
      </w:pPr>
      <w:r w:rsidRPr="00EE00EB">
        <w:rPr>
          <w:b/>
        </w:rPr>
        <w:t xml:space="preserve">1.2. Аннотация содержания модуля </w:t>
      </w:r>
    </w:p>
    <w:p w:rsidR="003758D9" w:rsidRPr="00A10A04" w:rsidRDefault="0027740C" w:rsidP="0027740C">
      <w:pPr>
        <w:pStyle w:val="18"/>
        <w:spacing w:line="240" w:lineRule="auto"/>
        <w:jc w:val="both"/>
        <w:rPr>
          <w:color w:val="auto"/>
        </w:rPr>
      </w:pPr>
      <w:r w:rsidRPr="0027740C">
        <w:rPr>
          <w:rFonts w:ascii="Times New Roman" w:hAnsi="Times New Roman" w:cs="Times New Roman"/>
          <w:color w:val="auto"/>
          <w:sz w:val="24"/>
          <w:szCs w:val="24"/>
        </w:rPr>
        <w:t>Модуль входит в в</w:t>
      </w:r>
      <w:r>
        <w:rPr>
          <w:rFonts w:ascii="Times New Roman" w:hAnsi="Times New Roman" w:cs="Times New Roman"/>
          <w:color w:val="auto"/>
          <w:sz w:val="24"/>
          <w:szCs w:val="24"/>
        </w:rPr>
        <w:t>ариативную (по выбору студента)</w:t>
      </w:r>
      <w:r w:rsidRPr="0027740C">
        <w:rPr>
          <w:rFonts w:ascii="Times New Roman" w:hAnsi="Times New Roman" w:cs="Times New Roman"/>
          <w:color w:val="auto"/>
          <w:sz w:val="24"/>
          <w:szCs w:val="24"/>
        </w:rPr>
        <w:t xml:space="preserve"> часть образовательной программы</w:t>
      </w:r>
      <w:r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27740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3B68D6" w:rsidRPr="00F32283">
        <w:rPr>
          <w:rFonts w:ascii="Times New Roman" w:hAnsi="Times New Roman" w:cs="Times New Roman"/>
          <w:color w:val="auto"/>
          <w:sz w:val="24"/>
          <w:szCs w:val="24"/>
        </w:rPr>
        <w:t>М</w:t>
      </w:r>
      <w:r w:rsidR="003B68D6" w:rsidRPr="00F32283">
        <w:rPr>
          <w:rFonts w:ascii="Times New Roman" w:hAnsi="Times New Roman" w:cs="Times New Roman"/>
          <w:color w:val="auto"/>
          <w:sz w:val="24"/>
          <w:szCs w:val="24"/>
        </w:rPr>
        <w:t>о</w:t>
      </w:r>
      <w:r w:rsidR="003B68D6" w:rsidRPr="00F32283">
        <w:rPr>
          <w:rFonts w:ascii="Times New Roman" w:hAnsi="Times New Roman" w:cs="Times New Roman"/>
          <w:color w:val="auto"/>
          <w:sz w:val="24"/>
          <w:szCs w:val="24"/>
        </w:rPr>
        <w:t>дуль формирует</w:t>
      </w:r>
      <w:r w:rsidR="003B68D6">
        <w:rPr>
          <w:rFonts w:ascii="Times New Roman" w:hAnsi="Times New Roman" w:cs="Times New Roman"/>
          <w:color w:val="auto"/>
          <w:sz w:val="24"/>
          <w:szCs w:val="24"/>
        </w:rPr>
        <w:t xml:space="preserve"> способность </w:t>
      </w:r>
      <w:r w:rsidR="003B68D6" w:rsidRPr="00E0709C">
        <w:rPr>
          <w:rFonts w:ascii="Times New Roman" w:hAnsi="Times New Roman"/>
          <w:sz w:val="24"/>
          <w:szCs w:val="24"/>
        </w:rPr>
        <w:t>к решению интегрированных задач по автоматизации ко</w:t>
      </w:r>
      <w:r w:rsidR="003B68D6" w:rsidRPr="00E0709C">
        <w:rPr>
          <w:rFonts w:ascii="Times New Roman" w:hAnsi="Times New Roman"/>
          <w:sz w:val="24"/>
          <w:szCs w:val="24"/>
        </w:rPr>
        <w:t>н</w:t>
      </w:r>
      <w:r w:rsidR="003B68D6" w:rsidRPr="00E0709C">
        <w:rPr>
          <w:rFonts w:ascii="Times New Roman" w:hAnsi="Times New Roman"/>
          <w:sz w:val="24"/>
          <w:szCs w:val="24"/>
        </w:rPr>
        <w:t>структорского и технологического проектирования новых изделий</w:t>
      </w:r>
      <w:r w:rsidR="003B68D6">
        <w:rPr>
          <w:rFonts w:ascii="Times New Roman" w:hAnsi="Times New Roman"/>
          <w:sz w:val="24"/>
          <w:szCs w:val="24"/>
        </w:rPr>
        <w:t>, к разработке и использ</w:t>
      </w:r>
      <w:r w:rsidR="003B68D6">
        <w:rPr>
          <w:rFonts w:ascii="Times New Roman" w:hAnsi="Times New Roman"/>
          <w:sz w:val="24"/>
          <w:szCs w:val="24"/>
        </w:rPr>
        <w:t>о</w:t>
      </w:r>
      <w:r w:rsidR="003B68D6">
        <w:rPr>
          <w:rFonts w:ascii="Times New Roman" w:hAnsi="Times New Roman"/>
          <w:sz w:val="24"/>
          <w:szCs w:val="24"/>
        </w:rPr>
        <w:t>ванию средств управления жизненным циклом изделия.</w:t>
      </w:r>
    </w:p>
    <w:p w:rsidR="00A10A04" w:rsidRPr="00EE00EB" w:rsidRDefault="00A10A04" w:rsidP="001011EA">
      <w:pPr>
        <w:tabs>
          <w:tab w:val="left" w:pos="8327"/>
        </w:tabs>
        <w:jc w:val="both"/>
        <w:rPr>
          <w:b/>
        </w:rPr>
      </w:pP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75589C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1929F6" w:rsidRDefault="003758D9" w:rsidP="001929F6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</w:t>
            </w:r>
            <w:proofErr w:type="gramStart"/>
            <w:r w:rsidRPr="00EE00EB">
              <w:rPr>
                <w:b/>
                <w:sz w:val="20"/>
                <w:szCs w:val="20"/>
              </w:rPr>
              <w:t>ВВ</w:t>
            </w:r>
            <w:proofErr w:type="gramEnd"/>
            <w:r w:rsidRPr="00EE00EB">
              <w:rPr>
                <w:b/>
                <w:sz w:val="20"/>
                <w:szCs w:val="20"/>
              </w:rPr>
              <w:t>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75589C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75589C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Default="00FA2F7B" w:rsidP="00B30BEC">
            <w:pPr>
              <w:rPr>
                <w:color w:val="auto"/>
              </w:rPr>
            </w:pPr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DE3214" w:rsidRPr="00DE3214">
              <w:rPr>
                <w:color w:val="auto"/>
              </w:rPr>
              <w:t xml:space="preserve">Проект по модулю </w:t>
            </w:r>
            <w:r w:rsidR="00DE3214">
              <w:rPr>
                <w:color w:val="auto"/>
              </w:rPr>
              <w:t>«</w:t>
            </w:r>
            <w:r w:rsidR="00DE3214" w:rsidRPr="00DE3214">
              <w:rPr>
                <w:color w:val="auto"/>
              </w:rPr>
              <w:t>Автоматизация проектиров</w:t>
            </w:r>
            <w:r w:rsidR="00DE3214">
              <w:rPr>
                <w:color w:val="auto"/>
              </w:rPr>
              <w:t>а</w:t>
            </w:r>
            <w:r w:rsidR="00DE3214" w:rsidRPr="00DE3214">
              <w:rPr>
                <w:color w:val="auto"/>
              </w:rPr>
              <w:t>ния</w:t>
            </w:r>
            <w:r w:rsidR="00DE3214">
              <w:rPr>
                <w:color w:val="auto"/>
              </w:rPr>
              <w:t>»</w:t>
            </w:r>
          </w:p>
          <w:p w:rsidR="00B30BEC" w:rsidRPr="00FA4963" w:rsidRDefault="00B30BEC" w:rsidP="00AE546C">
            <w:pPr>
              <w:ind w:firstLine="709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E1620">
            <w:pPr>
              <w:snapToGrid w:val="0"/>
              <w:jc w:val="both"/>
            </w:pPr>
            <w: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D66D0" w:rsidP="00CD34C4">
            <w:pPr>
              <w:snapToGrid w:val="0"/>
              <w:jc w:val="both"/>
            </w:pPr>
            <w:r>
              <w:t>72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E1620">
            <w:pPr>
              <w:snapToGrid w:val="0"/>
              <w:jc w:val="both"/>
            </w:pPr>
            <w:r>
              <w:t>ПМ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D66D0" w:rsidP="0075589C">
            <w:pPr>
              <w:snapToGrid w:val="0"/>
              <w:jc w:val="both"/>
            </w:pPr>
            <w:r>
              <w:t>72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0D66D0">
            <w:pPr>
              <w:snapToGrid w:val="0"/>
              <w:jc w:val="both"/>
            </w:pPr>
            <w:r>
              <w:t>2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75589C" w:rsidRDefault="00AE546C" w:rsidP="00B30BEC">
            <w:pPr>
              <w:rPr>
                <w:i/>
                <w:color w:val="auto"/>
              </w:rPr>
            </w:pPr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DE3214" w:rsidRPr="00DE3214">
              <w:rPr>
                <w:color w:val="auto"/>
              </w:rPr>
              <w:t>CAD/CAM/CAE-системы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E1620">
            <w:pPr>
              <w:snapToGrid w:val="0"/>
              <w:jc w:val="both"/>
            </w:pPr>
            <w: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D66D0">
            <w:pPr>
              <w:snapToGrid w:val="0"/>
              <w:jc w:val="both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681151" w:rsidRDefault="007F547D" w:rsidP="00681151">
            <w:pPr>
              <w:snapToGrid w:val="0"/>
              <w:jc w:val="both"/>
            </w:pPr>
            <w:r>
              <w:t>72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F547D">
            <w:pPr>
              <w:snapToGrid w:val="0"/>
              <w:jc w:val="both"/>
            </w:pPr>
            <w: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4B30C7">
            <w:pPr>
              <w:snapToGrid w:val="0"/>
              <w:jc w:val="both"/>
            </w:pPr>
            <w:r>
              <w:t>Э (</w:t>
            </w:r>
            <w:r w:rsidR="004B30C7">
              <w:t>18</w:t>
            </w:r>
            <w:r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F547D" w:rsidP="0075589C">
            <w:pPr>
              <w:snapToGrid w:val="0"/>
              <w:jc w:val="center"/>
            </w:pPr>
            <w:r>
              <w:t>144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F547D">
            <w:pPr>
              <w:snapToGrid w:val="0"/>
              <w:jc w:val="center"/>
            </w:pPr>
            <w:r>
              <w:t>4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E546C" w:rsidP="0075589C"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DE3214" w:rsidRPr="00DE3214">
              <w:rPr>
                <w:color w:val="auto"/>
              </w:rPr>
              <w:t xml:space="preserve">Системы быстрого </w:t>
            </w:r>
            <w:proofErr w:type="spellStart"/>
            <w:r w:rsidR="00DE3214" w:rsidRPr="00DE3214">
              <w:rPr>
                <w:color w:val="auto"/>
              </w:rPr>
              <w:t>прототипирования</w:t>
            </w:r>
            <w:proofErr w:type="spellEnd"/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E1620">
            <w:pPr>
              <w:snapToGrid w:val="0"/>
              <w:jc w:val="both"/>
            </w:pPr>
            <w: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900CD">
            <w:pPr>
              <w:snapToGrid w:val="0"/>
              <w:jc w:val="both"/>
            </w:pPr>
            <w: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2749A6" w:rsidP="002749A6">
            <w:pPr>
              <w:snapToGrid w:val="0"/>
              <w:jc w:val="both"/>
            </w:pPr>
            <w:proofErr w:type="gramStart"/>
            <w:r>
              <w:t>З</w:t>
            </w:r>
            <w:proofErr w:type="gramEnd"/>
            <w:r w:rsidR="004B30C7">
              <w:t xml:space="preserve"> (</w:t>
            </w:r>
            <w:r>
              <w:t>4</w:t>
            </w:r>
            <w:r w:rsidR="0075589C"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center"/>
            </w:pPr>
            <w:r>
              <w:t>3</w:t>
            </w:r>
          </w:p>
        </w:tc>
      </w:tr>
      <w:tr w:rsidR="000D66D0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66D0" w:rsidRPr="00EE00EB" w:rsidRDefault="000D66D0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66D0" w:rsidRDefault="000D66D0" w:rsidP="0075589C">
            <w:pPr>
              <w:rPr>
                <w:color w:val="auto"/>
              </w:rPr>
            </w:pPr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0D66D0">
              <w:rPr>
                <w:color w:val="auto"/>
              </w:rPr>
              <w:t>Языки управления техническими системами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66D0" w:rsidRDefault="000D66D0">
            <w:pPr>
              <w:snapToGrid w:val="0"/>
              <w:jc w:val="both"/>
            </w:pPr>
            <w: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66D0" w:rsidRDefault="009C38E8">
            <w:pPr>
              <w:snapToGrid w:val="0"/>
              <w:jc w:val="both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66D0" w:rsidRDefault="009C38E8">
            <w:pPr>
              <w:snapToGrid w:val="0"/>
              <w:jc w:val="both"/>
            </w:pPr>
            <w:r>
              <w:t>18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66D0" w:rsidRPr="00EE00EB" w:rsidRDefault="000D66D0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66D0" w:rsidRDefault="009C38E8">
            <w:pPr>
              <w:snapToGrid w:val="0"/>
              <w:jc w:val="both"/>
            </w:pPr>
            <w: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66D0" w:rsidRDefault="009C38E8">
            <w:pPr>
              <w:snapToGrid w:val="0"/>
              <w:jc w:val="both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66D0" w:rsidRDefault="000D66D0" w:rsidP="002749A6">
            <w:pPr>
              <w:snapToGrid w:val="0"/>
              <w:jc w:val="both"/>
            </w:pPr>
            <w:r>
              <w:t>Э (18)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66D0" w:rsidRDefault="009C38E8" w:rsidP="0075589C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66D0" w:rsidRDefault="009C38E8">
            <w:pPr>
              <w:snapToGrid w:val="0"/>
              <w:jc w:val="center"/>
            </w:pPr>
            <w:r>
              <w:t>3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jc w:val="both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9C38E8">
            <w:pPr>
              <w:snapToGrid w:val="0"/>
              <w:jc w:val="both"/>
            </w:pPr>
            <w:r>
              <w:t>90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9C38E8">
            <w:pPr>
              <w:snapToGrid w:val="0"/>
              <w:jc w:val="both"/>
            </w:pPr>
            <w:r>
              <w:t>90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9C38E8">
            <w:pPr>
              <w:snapToGrid w:val="0"/>
              <w:jc w:val="both"/>
            </w:pPr>
            <w:r>
              <w:t>180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9C38E8">
            <w:pPr>
              <w:snapToGrid w:val="0"/>
              <w:jc w:val="both"/>
            </w:pPr>
            <w:r>
              <w:t>208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9C38E8">
            <w:pPr>
              <w:snapToGrid w:val="0"/>
              <w:jc w:val="both"/>
            </w:pPr>
            <w:r>
              <w:t>40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center"/>
            </w:pPr>
            <w:r>
              <w:t>324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9C38E8">
            <w:pPr>
              <w:snapToGrid w:val="0"/>
              <w:jc w:val="center"/>
            </w:pPr>
            <w:r>
              <w:t>12</w:t>
            </w:r>
          </w:p>
        </w:tc>
      </w:tr>
    </w:tbl>
    <w:p w:rsidR="003758D9" w:rsidRPr="00EE00EB" w:rsidRDefault="003758D9">
      <w:pPr>
        <w:jc w:val="both"/>
        <w:rPr>
          <w:caps/>
        </w:rPr>
      </w:pPr>
    </w:p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697CA4">
      <w:pPr>
        <w:keepNext/>
        <w:keepLines/>
        <w:numPr>
          <w:ilvl w:val="0"/>
          <w:numId w:val="3"/>
        </w:numPr>
        <w:ind w:left="714" w:hanging="357"/>
        <w:rPr>
          <w:b/>
        </w:rPr>
      </w:pPr>
      <w:r w:rsidRPr="00EE00EB">
        <w:rPr>
          <w:b/>
          <w:caps/>
        </w:rPr>
        <w:lastRenderedPageBreak/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 w:rsidTr="00697CA4">
        <w:trPr>
          <w:cantSplit/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4B30C7" w:rsidRDefault="00865D6A">
            <w:r w:rsidRPr="004B30C7"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 w:rsidTr="00697CA4">
        <w:trPr>
          <w:cantSplit/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865D6A" w:rsidP="00865D6A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4F3BC7">
      <w:pPr>
        <w:pStyle w:val="4"/>
        <w:keepLines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t>ПЛАНИРУЕМЫЕ РЕЗУЛЬТАТЫ ОСВОЕНИЯ МОДУЛЯ</w:t>
      </w:r>
    </w:p>
    <w:p w:rsidR="003758D9" w:rsidRPr="00EE00EB" w:rsidRDefault="003758D9" w:rsidP="004F3BC7">
      <w:pPr>
        <w:pStyle w:val="2"/>
        <w:keepNext/>
        <w:keepLines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p w:rsidR="008B1AE0" w:rsidRPr="00EE00EB" w:rsidRDefault="008B1AE0" w:rsidP="00FD23E1">
      <w:pPr>
        <w:jc w:val="both"/>
        <w:rPr>
          <w:color w:val="auto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740"/>
        <w:gridCol w:w="3193"/>
        <w:gridCol w:w="2551"/>
        <w:gridCol w:w="2362"/>
      </w:tblGrid>
      <w:tr w:rsidR="003758D9" w:rsidRPr="00EE00EB" w:rsidTr="00420319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 xml:space="preserve">результаты обучения </w:t>
            </w:r>
            <w:proofErr w:type="gramStart"/>
            <w:r w:rsidRPr="00EE00EB">
              <w:rPr>
                <w:rFonts w:eastAsia="Calibri"/>
                <w:b/>
              </w:rPr>
              <w:t>-Р</w:t>
            </w:r>
            <w:proofErr w:type="gramEnd"/>
            <w:r w:rsidRPr="00EE00EB">
              <w:rPr>
                <w:rFonts w:eastAsia="Calibri"/>
                <w:b/>
              </w:rPr>
              <w:t xml:space="preserve">О, которые формируются при освоении модуля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Компетенции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</w:t>
            </w:r>
            <w:proofErr w:type="gramEnd"/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соответствии с ФГОС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ВО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>,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дополнительные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 xml:space="preserve">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 w:rsidP="00042894">
            <w:pPr>
              <w:jc w:val="both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420319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  <w:r w:rsidR="00FD23E1" w:rsidRPr="00EE00EB">
              <w:rPr>
                <w:i/>
                <w:color w:val="auto"/>
              </w:rPr>
              <w:t xml:space="preserve"> </w:t>
            </w:r>
          </w:p>
        </w:tc>
      </w:tr>
      <w:tr w:rsidR="003758D9" w:rsidRPr="00EE00EB" w:rsidTr="00420319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042894">
            <w:pPr>
              <w:jc w:val="center"/>
              <w:rPr>
                <w:rFonts w:eastAsia="Calibri"/>
              </w:rPr>
            </w:pPr>
            <w:r w:rsidRPr="00042894">
              <w:rPr>
                <w:rFonts w:eastAsia="Calibri"/>
              </w:rPr>
              <w:t>09.04.01/01.01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Default="00A16E7B">
            <w:pPr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РО-В-1</w:t>
            </w:r>
            <w:r w:rsidR="00420319">
              <w:rPr>
                <w:rFonts w:eastAsia="Calibri"/>
                <w:b/>
              </w:rPr>
              <w:t>:</w:t>
            </w:r>
          </w:p>
          <w:p w:rsidR="00420319" w:rsidRPr="00420319" w:rsidRDefault="00A16E7B" w:rsidP="00A16E7B">
            <w:pPr>
              <w:rPr>
                <w:rFonts w:eastAsia="Calibri"/>
                <w:b/>
              </w:rPr>
            </w:pPr>
            <w:r w:rsidRPr="00A16E7B">
              <w:rPr>
                <w:rFonts w:eastAsia="Calibri"/>
              </w:rPr>
              <w:t>Способность  к  решению  интегрированных  задач  по  автоматизации  конструкторского  и  технологического проектирования  новых  изделий,  к разработке  и  использованию  средств управления жизненным циклом изделия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1602A5" w:rsidRDefault="00064D9F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</w:t>
            </w:r>
            <w:r w:rsidR="001602A5" w:rsidRPr="001602A5">
              <w:rPr>
                <w:rFonts w:eastAsia="Calibri"/>
                <w:color w:val="auto"/>
              </w:rPr>
              <w:t>6</w:t>
            </w:r>
          </w:p>
          <w:p w:rsidR="00064D9F" w:rsidRPr="001602A5" w:rsidRDefault="001602A5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</w:t>
            </w:r>
            <w:r w:rsidRPr="001602A5">
              <w:rPr>
                <w:rFonts w:eastAsia="Calibri"/>
                <w:color w:val="auto"/>
              </w:rPr>
              <w:t>7</w:t>
            </w:r>
          </w:p>
          <w:p w:rsidR="00064D9F" w:rsidRPr="001602A5" w:rsidRDefault="004E449D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</w:t>
            </w:r>
            <w:r w:rsidR="001602A5" w:rsidRPr="001602A5">
              <w:rPr>
                <w:rFonts w:eastAsia="Calibri"/>
                <w:color w:val="auto"/>
              </w:rPr>
              <w:t>9</w:t>
            </w:r>
          </w:p>
          <w:p w:rsidR="00064D9F" w:rsidRPr="001602A5" w:rsidRDefault="004E449D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</w:t>
            </w:r>
            <w:r w:rsidR="001602A5" w:rsidRPr="001602A5">
              <w:rPr>
                <w:rFonts w:eastAsia="Calibri"/>
                <w:color w:val="auto"/>
              </w:rPr>
              <w:t>2</w:t>
            </w:r>
          </w:p>
          <w:p w:rsidR="00064D9F" w:rsidRPr="001602A5" w:rsidRDefault="001602A5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</w:t>
            </w:r>
            <w:r w:rsidRPr="001602A5">
              <w:rPr>
                <w:rFonts w:eastAsia="Calibri"/>
                <w:color w:val="auto"/>
              </w:rPr>
              <w:t>4</w:t>
            </w:r>
          </w:p>
          <w:p w:rsidR="00A16E7B" w:rsidRDefault="001602A5">
            <w:pPr>
              <w:rPr>
                <w:rFonts w:eastAsia="Calibri"/>
                <w:color w:val="auto"/>
                <w:lang w:val="en-US"/>
              </w:rPr>
            </w:pPr>
            <w:r>
              <w:rPr>
                <w:rFonts w:eastAsia="Calibri"/>
                <w:color w:val="auto"/>
              </w:rPr>
              <w:t>ПК-1</w:t>
            </w:r>
            <w:r>
              <w:rPr>
                <w:rFonts w:eastAsia="Calibri"/>
                <w:color w:val="auto"/>
                <w:lang w:val="en-US"/>
              </w:rPr>
              <w:t>6</w:t>
            </w:r>
          </w:p>
          <w:p w:rsidR="001602A5" w:rsidRPr="001602A5" w:rsidRDefault="001602A5" w:rsidP="001602A5">
            <w:pPr>
              <w:rPr>
                <w:rFonts w:eastAsia="Calibri"/>
                <w:color w:val="auto"/>
                <w:lang w:val="en-US"/>
              </w:rPr>
            </w:pPr>
            <w:r>
              <w:rPr>
                <w:rFonts w:eastAsia="Calibri"/>
                <w:color w:val="auto"/>
              </w:rPr>
              <w:t>ПК-1</w:t>
            </w:r>
            <w:r>
              <w:rPr>
                <w:rFonts w:eastAsia="Calibri"/>
                <w:color w:val="auto"/>
                <w:lang w:val="en-US"/>
              </w:rPr>
              <w:t>7</w:t>
            </w:r>
          </w:p>
          <w:p w:rsidR="001602A5" w:rsidRPr="001602A5" w:rsidRDefault="001602A5" w:rsidP="001602A5">
            <w:pPr>
              <w:rPr>
                <w:rFonts w:eastAsia="Calibri"/>
                <w:color w:val="auto"/>
                <w:lang w:val="en-US"/>
              </w:rPr>
            </w:pPr>
            <w:r>
              <w:rPr>
                <w:rFonts w:eastAsia="Calibri"/>
                <w:color w:val="auto"/>
              </w:rPr>
              <w:t>ПК-1</w:t>
            </w:r>
            <w:r>
              <w:rPr>
                <w:rFonts w:eastAsia="Calibri"/>
                <w:color w:val="auto"/>
                <w:lang w:val="en-US"/>
              </w:rPr>
              <w:t>8</w:t>
            </w:r>
          </w:p>
          <w:p w:rsidR="001602A5" w:rsidRPr="001602A5" w:rsidRDefault="001602A5">
            <w:pPr>
              <w:rPr>
                <w:rFonts w:eastAsia="Calibri"/>
                <w:color w:val="auto"/>
                <w:lang w:val="en-US"/>
              </w:rPr>
            </w:pPr>
            <w:r>
              <w:rPr>
                <w:rFonts w:eastAsia="Calibri"/>
                <w:color w:val="auto"/>
              </w:rPr>
              <w:t>ПК-</w:t>
            </w:r>
            <w:r>
              <w:rPr>
                <w:rFonts w:eastAsia="Calibri"/>
                <w:color w:val="auto"/>
                <w:lang w:val="en-US"/>
              </w:rPr>
              <w:t>2</w:t>
            </w:r>
            <w:r>
              <w:rPr>
                <w:rFonts w:eastAsia="Calibri"/>
                <w:color w:val="auto"/>
              </w:rPr>
              <w:t>1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</w:rPr>
            </w:pPr>
          </w:p>
        </w:tc>
      </w:tr>
    </w:tbl>
    <w:p w:rsidR="003758D9" w:rsidRDefault="003758D9">
      <w:pPr>
        <w:jc w:val="both"/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3"/>
      </w:tblGrid>
      <w:tr w:rsidR="00B92655" w:rsidRPr="00B92655" w:rsidTr="00B92655">
        <w:tc>
          <w:tcPr>
            <w:tcW w:w="9853" w:type="dxa"/>
          </w:tcPr>
          <w:p w:rsidR="00B92655" w:rsidRPr="00B92655" w:rsidRDefault="00B92655" w:rsidP="00815B67">
            <w:pPr>
              <w:jc w:val="center"/>
              <w:rPr>
                <w:b/>
                <w:bCs/>
              </w:rPr>
            </w:pPr>
            <w:r w:rsidRPr="00B92655">
              <w:rPr>
                <w:b/>
                <w:bCs/>
              </w:rPr>
              <w:t>Текстовое описание компетенций, формируемых на этапе освоения модуля</w:t>
            </w:r>
          </w:p>
        </w:tc>
      </w:tr>
      <w:tr w:rsidR="00B92655" w:rsidRPr="00B92655" w:rsidTr="00B92655">
        <w:tc>
          <w:tcPr>
            <w:tcW w:w="9853" w:type="dxa"/>
          </w:tcPr>
          <w:p w:rsidR="00B92655" w:rsidRPr="00B92655" w:rsidRDefault="00B92655" w:rsidP="00815B67">
            <w:pPr>
              <w:jc w:val="both"/>
            </w:pPr>
            <w:r w:rsidRPr="00B92655">
              <w:rPr>
                <w:b/>
              </w:rPr>
              <w:t>ОПК-6</w:t>
            </w:r>
            <w:r w:rsidRPr="00B92655">
              <w:t xml:space="preserve">: способность </w:t>
            </w:r>
            <w:r w:rsidRPr="00B92655">
              <w:t>к</w:t>
            </w:r>
            <w:r w:rsidRPr="00B92655">
              <w:t xml:space="preserve"> </w:t>
            </w:r>
            <w:r w:rsidRPr="00B92655">
              <w:t>профессиональной</w:t>
            </w:r>
            <w:r w:rsidRPr="00B92655">
              <w:t xml:space="preserve"> </w:t>
            </w:r>
            <w:r w:rsidRPr="00B92655">
              <w:t>эксплуатации</w:t>
            </w:r>
            <w:r w:rsidRPr="00B92655">
              <w:t xml:space="preserve"> </w:t>
            </w:r>
            <w:r w:rsidRPr="00B92655">
              <w:t>современного</w:t>
            </w:r>
            <w:r w:rsidRPr="00B92655">
              <w:t xml:space="preserve"> </w:t>
            </w:r>
            <w:r w:rsidRPr="00B92655">
              <w:t>электронного</w:t>
            </w:r>
            <w:r w:rsidRPr="00B92655">
              <w:t xml:space="preserve"> </w:t>
            </w:r>
            <w:r w:rsidRPr="00B92655">
              <w:t>оборудования</w:t>
            </w:r>
            <w:r w:rsidRPr="00B92655">
              <w:t xml:space="preserve"> </w:t>
            </w:r>
            <w:r w:rsidRPr="00B92655">
              <w:t>в</w:t>
            </w:r>
            <w:r w:rsidRPr="00B92655">
              <w:t xml:space="preserve"> соответ</w:t>
            </w:r>
            <w:r w:rsidRPr="00B92655">
              <w:t>ствии</w:t>
            </w:r>
            <w:r w:rsidRPr="00B92655">
              <w:t xml:space="preserve"> </w:t>
            </w:r>
            <w:r w:rsidRPr="00B92655">
              <w:t>с</w:t>
            </w:r>
            <w:r w:rsidRPr="00B92655">
              <w:t xml:space="preserve"> </w:t>
            </w:r>
            <w:r w:rsidRPr="00B92655">
              <w:t>целями</w:t>
            </w:r>
            <w:r w:rsidRPr="00B92655">
              <w:t xml:space="preserve"> </w:t>
            </w:r>
            <w:r w:rsidRPr="00B92655">
              <w:t>основной</w:t>
            </w:r>
            <w:r w:rsidRPr="00B92655">
              <w:t xml:space="preserve"> </w:t>
            </w:r>
            <w:r w:rsidRPr="00B92655">
              <w:t>образовательной</w:t>
            </w:r>
            <w:r w:rsidRPr="00B92655">
              <w:t xml:space="preserve"> </w:t>
            </w:r>
            <w:r w:rsidRPr="00B92655">
              <w:t>программы</w:t>
            </w:r>
            <w:r w:rsidRPr="00B92655">
              <w:t xml:space="preserve"> магистратуры</w:t>
            </w:r>
          </w:p>
        </w:tc>
      </w:tr>
      <w:tr w:rsidR="00B92655" w:rsidRPr="00B92655" w:rsidTr="00B92655">
        <w:tc>
          <w:tcPr>
            <w:tcW w:w="9853" w:type="dxa"/>
          </w:tcPr>
          <w:p w:rsidR="00B92655" w:rsidRPr="00B92655" w:rsidRDefault="00B92655" w:rsidP="00815B67">
            <w:pPr>
              <w:jc w:val="both"/>
            </w:pPr>
            <w:r w:rsidRPr="00B92655">
              <w:rPr>
                <w:b/>
              </w:rPr>
              <w:t>ПК-7</w:t>
            </w:r>
            <w:r w:rsidRPr="00B92655">
              <w:t xml:space="preserve">: способность </w:t>
            </w:r>
            <w:r w:rsidRPr="00B92655">
              <w:t>выбирать</w:t>
            </w:r>
            <w:r w:rsidRPr="00B92655">
              <w:t xml:space="preserve"> мето</w:t>
            </w:r>
            <w:r w:rsidRPr="00B92655">
              <w:t>дологию</w:t>
            </w:r>
            <w:r w:rsidRPr="00B92655">
              <w:t xml:space="preserve"> </w:t>
            </w:r>
            <w:r w:rsidRPr="00B92655">
              <w:t>и</w:t>
            </w:r>
            <w:r w:rsidRPr="00B92655">
              <w:t xml:space="preserve"> </w:t>
            </w:r>
            <w:r w:rsidRPr="00B92655">
              <w:t>технологию</w:t>
            </w:r>
            <w:r w:rsidRPr="00B92655">
              <w:t xml:space="preserve"> проектирова</w:t>
            </w:r>
            <w:r w:rsidRPr="00B92655">
              <w:t>ния</w:t>
            </w:r>
            <w:r w:rsidRPr="00B92655">
              <w:t xml:space="preserve"> </w:t>
            </w:r>
            <w:r w:rsidRPr="00B92655">
              <w:t>ИС</w:t>
            </w:r>
            <w:r w:rsidRPr="00B92655">
              <w:t xml:space="preserve"> </w:t>
            </w:r>
            <w:r w:rsidRPr="00B92655">
              <w:t>с</w:t>
            </w:r>
            <w:r w:rsidRPr="00B92655">
              <w:t xml:space="preserve"> </w:t>
            </w:r>
            <w:r w:rsidRPr="00B92655">
              <w:t>учетом</w:t>
            </w:r>
            <w:r w:rsidRPr="00B92655">
              <w:t xml:space="preserve"> </w:t>
            </w:r>
            <w:r w:rsidRPr="00B92655">
              <w:t>проектных</w:t>
            </w:r>
            <w:r w:rsidRPr="00B92655">
              <w:t xml:space="preserve"> рисков</w:t>
            </w:r>
          </w:p>
        </w:tc>
      </w:tr>
      <w:tr w:rsidR="00B92655" w:rsidRPr="00B92655" w:rsidTr="00B92655">
        <w:tc>
          <w:tcPr>
            <w:tcW w:w="9853" w:type="dxa"/>
          </w:tcPr>
          <w:p w:rsidR="00B92655" w:rsidRPr="00B92655" w:rsidRDefault="00B92655" w:rsidP="00815B67">
            <w:pPr>
              <w:jc w:val="both"/>
            </w:pPr>
            <w:r w:rsidRPr="00B92655">
              <w:rPr>
                <w:b/>
              </w:rPr>
              <w:t>ПК-9</w:t>
            </w:r>
            <w:r w:rsidRPr="00B92655">
              <w:t xml:space="preserve">: </w:t>
            </w:r>
            <w:r w:rsidRPr="00B92655">
              <w:t>способность</w:t>
            </w:r>
            <w:r w:rsidRPr="00B92655">
              <w:t xml:space="preserve"> </w:t>
            </w:r>
            <w:r w:rsidRPr="00B92655">
              <w:t>анализировать</w:t>
            </w:r>
            <w:r w:rsidRPr="00B92655">
              <w:t xml:space="preserve"> </w:t>
            </w:r>
            <w:r w:rsidRPr="00B92655">
              <w:t>и</w:t>
            </w:r>
            <w:r w:rsidRPr="00B92655">
              <w:t xml:space="preserve"> </w:t>
            </w:r>
            <w:r w:rsidRPr="00B92655">
              <w:t>оптимизировать</w:t>
            </w:r>
            <w:r w:rsidRPr="00B92655">
              <w:t xml:space="preserve"> </w:t>
            </w:r>
            <w:r w:rsidRPr="00B92655">
              <w:t>прикладные</w:t>
            </w:r>
            <w:r w:rsidRPr="00B92655">
              <w:t xml:space="preserve"> </w:t>
            </w:r>
            <w:r w:rsidRPr="00B92655">
              <w:t>и</w:t>
            </w:r>
            <w:r w:rsidRPr="00B92655">
              <w:t xml:space="preserve"> </w:t>
            </w:r>
            <w:r w:rsidRPr="00B92655">
              <w:t>информационные</w:t>
            </w:r>
            <w:r w:rsidRPr="00B92655">
              <w:t xml:space="preserve"> процессы</w:t>
            </w:r>
          </w:p>
        </w:tc>
      </w:tr>
      <w:tr w:rsidR="00B92655" w:rsidRPr="00B92655" w:rsidTr="00B92655">
        <w:tc>
          <w:tcPr>
            <w:tcW w:w="9853" w:type="dxa"/>
          </w:tcPr>
          <w:p w:rsidR="00B92655" w:rsidRPr="00B92655" w:rsidRDefault="00B92655" w:rsidP="00815B67">
            <w:pPr>
              <w:jc w:val="both"/>
            </w:pPr>
            <w:r w:rsidRPr="00B92655">
              <w:rPr>
                <w:b/>
              </w:rPr>
              <w:t>ПК-12</w:t>
            </w:r>
            <w:r w:rsidRPr="00B92655">
              <w:t xml:space="preserve">: </w:t>
            </w:r>
            <w:r w:rsidRPr="00B92655">
              <w:t>способность</w:t>
            </w:r>
            <w:r w:rsidRPr="00B92655">
              <w:t xml:space="preserve"> </w:t>
            </w:r>
            <w:r w:rsidRPr="00B92655">
              <w:t>проектировать</w:t>
            </w:r>
            <w:r w:rsidRPr="00B92655">
              <w:t xml:space="preserve"> </w:t>
            </w:r>
            <w:r w:rsidRPr="00B92655">
              <w:t>архитектуру</w:t>
            </w:r>
            <w:r w:rsidRPr="00B92655">
              <w:t xml:space="preserve"> </w:t>
            </w:r>
            <w:r w:rsidRPr="00B92655">
              <w:t>и</w:t>
            </w:r>
            <w:r w:rsidRPr="00B92655">
              <w:t xml:space="preserve"> </w:t>
            </w:r>
            <w:r w:rsidRPr="00B92655">
              <w:t>сервисы</w:t>
            </w:r>
            <w:r w:rsidRPr="00B92655">
              <w:t xml:space="preserve"> </w:t>
            </w:r>
            <w:r w:rsidRPr="00B92655">
              <w:t>ИС</w:t>
            </w:r>
            <w:r w:rsidRPr="00B92655">
              <w:t xml:space="preserve"> </w:t>
            </w:r>
            <w:r w:rsidRPr="00B92655">
              <w:t>предприятий</w:t>
            </w:r>
            <w:r w:rsidRPr="00B92655">
              <w:t xml:space="preserve"> </w:t>
            </w:r>
            <w:r w:rsidRPr="00B92655">
              <w:t>и</w:t>
            </w:r>
            <w:r w:rsidRPr="00B92655">
              <w:t xml:space="preserve"> </w:t>
            </w:r>
            <w:r w:rsidRPr="00B92655">
              <w:t>организаций</w:t>
            </w:r>
            <w:r w:rsidRPr="00B92655">
              <w:t xml:space="preserve"> </w:t>
            </w:r>
            <w:r w:rsidRPr="00B92655">
              <w:t>в</w:t>
            </w:r>
            <w:r w:rsidRPr="00B92655">
              <w:t xml:space="preserve"> </w:t>
            </w:r>
            <w:r w:rsidRPr="00B92655">
              <w:t>прикладной</w:t>
            </w:r>
            <w:r w:rsidRPr="00B92655">
              <w:t xml:space="preserve"> области</w:t>
            </w:r>
          </w:p>
        </w:tc>
      </w:tr>
      <w:tr w:rsidR="00B92655" w:rsidRPr="00B92655" w:rsidTr="00B92655">
        <w:tc>
          <w:tcPr>
            <w:tcW w:w="9853" w:type="dxa"/>
          </w:tcPr>
          <w:p w:rsidR="00B92655" w:rsidRPr="00B92655" w:rsidRDefault="00B92655" w:rsidP="00815B67">
            <w:pPr>
              <w:jc w:val="both"/>
            </w:pPr>
            <w:r w:rsidRPr="00B92655">
              <w:rPr>
                <w:b/>
              </w:rPr>
              <w:t>ПК-14</w:t>
            </w:r>
            <w:r w:rsidRPr="00B92655">
              <w:t xml:space="preserve">: </w:t>
            </w:r>
            <w:r w:rsidRPr="00B92655">
              <w:t>способность</w:t>
            </w:r>
            <w:r w:rsidRPr="00B92655">
              <w:t xml:space="preserve"> </w:t>
            </w:r>
            <w:r w:rsidRPr="00B92655">
              <w:t>принимать</w:t>
            </w:r>
            <w:r w:rsidRPr="00B92655">
              <w:t xml:space="preserve"> </w:t>
            </w:r>
            <w:r w:rsidRPr="00B92655">
              <w:t>эффективные</w:t>
            </w:r>
            <w:r w:rsidRPr="00B92655">
              <w:t xml:space="preserve"> </w:t>
            </w:r>
            <w:r w:rsidRPr="00B92655">
              <w:t>проектные</w:t>
            </w:r>
            <w:r w:rsidRPr="00B92655">
              <w:t xml:space="preserve"> </w:t>
            </w:r>
            <w:r w:rsidRPr="00B92655">
              <w:t>решения</w:t>
            </w:r>
            <w:r w:rsidRPr="00B92655">
              <w:t xml:space="preserve"> </w:t>
            </w:r>
            <w:r w:rsidRPr="00B92655">
              <w:t>в</w:t>
            </w:r>
            <w:r w:rsidRPr="00B92655">
              <w:t xml:space="preserve"> усло</w:t>
            </w:r>
            <w:r w:rsidRPr="00B92655">
              <w:t>виях</w:t>
            </w:r>
            <w:r w:rsidRPr="00B92655">
              <w:t xml:space="preserve"> </w:t>
            </w:r>
            <w:r w:rsidRPr="00B92655">
              <w:t>неопределенности</w:t>
            </w:r>
            <w:r w:rsidRPr="00B92655">
              <w:t xml:space="preserve"> </w:t>
            </w:r>
            <w:r w:rsidRPr="00B92655">
              <w:t>и</w:t>
            </w:r>
            <w:r w:rsidRPr="00B92655">
              <w:t xml:space="preserve"> риска</w:t>
            </w:r>
          </w:p>
        </w:tc>
      </w:tr>
      <w:tr w:rsidR="00B92655" w:rsidRPr="00B92655" w:rsidTr="00B92655">
        <w:tc>
          <w:tcPr>
            <w:tcW w:w="9853" w:type="dxa"/>
          </w:tcPr>
          <w:p w:rsidR="00B92655" w:rsidRPr="00B92655" w:rsidRDefault="00B92655" w:rsidP="00815B67">
            <w:pPr>
              <w:jc w:val="both"/>
            </w:pPr>
            <w:r w:rsidRPr="00B92655">
              <w:rPr>
                <w:b/>
              </w:rPr>
              <w:t>ПК-16</w:t>
            </w:r>
            <w:r w:rsidRPr="00B92655">
              <w:t xml:space="preserve">: </w:t>
            </w:r>
            <w:r w:rsidRPr="00B92655">
              <w:t>способность</w:t>
            </w:r>
            <w:r w:rsidRPr="00B92655">
              <w:t xml:space="preserve"> </w:t>
            </w:r>
            <w:r w:rsidRPr="00B92655">
              <w:t>организовывать</w:t>
            </w:r>
            <w:r w:rsidRPr="00B92655">
              <w:t xml:space="preserve"> </w:t>
            </w:r>
            <w:r w:rsidRPr="00B92655">
              <w:t>работы</w:t>
            </w:r>
            <w:r w:rsidRPr="00B92655">
              <w:t xml:space="preserve"> </w:t>
            </w:r>
            <w:r w:rsidRPr="00B92655">
              <w:t>по</w:t>
            </w:r>
            <w:r w:rsidRPr="00B92655">
              <w:t xml:space="preserve"> </w:t>
            </w:r>
            <w:r w:rsidRPr="00B92655">
              <w:t>моделированию</w:t>
            </w:r>
            <w:r w:rsidRPr="00B92655">
              <w:t xml:space="preserve"> приклад</w:t>
            </w:r>
            <w:r w:rsidRPr="00B92655">
              <w:t>ных</w:t>
            </w:r>
            <w:r w:rsidRPr="00B92655">
              <w:t xml:space="preserve"> </w:t>
            </w:r>
            <w:r w:rsidRPr="00B92655">
              <w:t>ИС</w:t>
            </w:r>
            <w:r w:rsidRPr="00B92655">
              <w:t xml:space="preserve"> </w:t>
            </w:r>
            <w:r w:rsidRPr="00B92655">
              <w:t>и</w:t>
            </w:r>
            <w:r w:rsidRPr="00B92655">
              <w:t xml:space="preserve"> </w:t>
            </w:r>
            <w:r w:rsidRPr="00B92655">
              <w:t>реинжинирингу</w:t>
            </w:r>
            <w:r w:rsidRPr="00B92655">
              <w:t xml:space="preserve"> </w:t>
            </w:r>
            <w:r w:rsidRPr="00B92655">
              <w:t>прикладных</w:t>
            </w:r>
            <w:r w:rsidRPr="00B92655">
              <w:t xml:space="preserve"> </w:t>
            </w:r>
            <w:r w:rsidRPr="00B92655">
              <w:t>и</w:t>
            </w:r>
            <w:r w:rsidRPr="00B92655">
              <w:t xml:space="preserve"> </w:t>
            </w:r>
            <w:r w:rsidRPr="00B92655">
              <w:t>информационных</w:t>
            </w:r>
            <w:r w:rsidRPr="00B92655">
              <w:t xml:space="preserve"> </w:t>
            </w:r>
            <w:r w:rsidRPr="00B92655">
              <w:t>процессов</w:t>
            </w:r>
            <w:r w:rsidRPr="00B92655">
              <w:t xml:space="preserve"> </w:t>
            </w:r>
            <w:r w:rsidRPr="00B92655">
              <w:t>пре</w:t>
            </w:r>
            <w:proofErr w:type="gramStart"/>
            <w:r w:rsidRPr="00B92655">
              <w:t>д-</w:t>
            </w:r>
            <w:proofErr w:type="gramEnd"/>
            <w:r w:rsidRPr="00B92655">
              <w:t xml:space="preserve"> </w:t>
            </w:r>
            <w:r w:rsidRPr="00B92655">
              <w:t>приятия</w:t>
            </w:r>
            <w:r w:rsidRPr="00B92655">
              <w:t xml:space="preserve"> </w:t>
            </w:r>
            <w:r w:rsidRPr="00B92655">
              <w:t>и</w:t>
            </w:r>
            <w:r w:rsidRPr="00B92655">
              <w:t xml:space="preserve"> организации</w:t>
            </w:r>
          </w:p>
        </w:tc>
      </w:tr>
      <w:tr w:rsidR="00B92655" w:rsidRPr="00B92655" w:rsidTr="00B92655">
        <w:tc>
          <w:tcPr>
            <w:tcW w:w="9853" w:type="dxa"/>
          </w:tcPr>
          <w:p w:rsidR="00B92655" w:rsidRPr="00B92655" w:rsidRDefault="00B92655" w:rsidP="00815B67">
            <w:pPr>
              <w:jc w:val="both"/>
            </w:pPr>
            <w:r w:rsidRPr="00B92655">
              <w:rPr>
                <w:b/>
              </w:rPr>
              <w:t>ПК-17</w:t>
            </w:r>
            <w:r w:rsidRPr="00B92655">
              <w:t xml:space="preserve">: </w:t>
            </w:r>
            <w:r w:rsidRPr="00B92655">
              <w:t>способность</w:t>
            </w:r>
            <w:r w:rsidRPr="00B92655">
              <w:t xml:space="preserve"> </w:t>
            </w:r>
            <w:r w:rsidRPr="00B92655">
              <w:t>управлять</w:t>
            </w:r>
            <w:r w:rsidRPr="00B92655">
              <w:t xml:space="preserve"> </w:t>
            </w:r>
            <w:r w:rsidRPr="00B92655">
              <w:t>и</w:t>
            </w:r>
            <w:proofErr w:type="gramStart"/>
            <w:r w:rsidRPr="00B92655">
              <w:t>н-</w:t>
            </w:r>
            <w:proofErr w:type="gramEnd"/>
            <w:r w:rsidRPr="00B92655">
              <w:t xml:space="preserve"> </w:t>
            </w:r>
            <w:r w:rsidRPr="00B92655">
              <w:t>формационными</w:t>
            </w:r>
            <w:r w:rsidRPr="00B92655">
              <w:t xml:space="preserve"> </w:t>
            </w:r>
            <w:r w:rsidRPr="00B92655">
              <w:t>ресурсами</w:t>
            </w:r>
            <w:r w:rsidRPr="00B92655">
              <w:t xml:space="preserve"> </w:t>
            </w:r>
            <w:r w:rsidRPr="00B92655">
              <w:t>и</w:t>
            </w:r>
            <w:r w:rsidRPr="00B92655">
              <w:t xml:space="preserve"> ИС</w:t>
            </w:r>
          </w:p>
        </w:tc>
      </w:tr>
      <w:tr w:rsidR="00B92655" w:rsidRPr="00B92655" w:rsidTr="00B92655">
        <w:tc>
          <w:tcPr>
            <w:tcW w:w="9853" w:type="dxa"/>
          </w:tcPr>
          <w:p w:rsidR="00B92655" w:rsidRPr="00B92655" w:rsidRDefault="00B92655" w:rsidP="00815B67">
            <w:pPr>
              <w:jc w:val="both"/>
            </w:pPr>
            <w:r w:rsidRPr="00B92655">
              <w:rPr>
                <w:b/>
              </w:rPr>
              <w:t>ПК-18</w:t>
            </w:r>
            <w:r w:rsidRPr="00B92655">
              <w:t xml:space="preserve">: </w:t>
            </w:r>
            <w:r w:rsidRPr="00B92655">
              <w:t>способность</w:t>
            </w:r>
            <w:r w:rsidRPr="00B92655">
              <w:t xml:space="preserve"> </w:t>
            </w:r>
            <w:r w:rsidRPr="00B92655">
              <w:t>управлять</w:t>
            </w:r>
            <w:r w:rsidRPr="00B92655">
              <w:t xml:space="preserve"> про</w:t>
            </w:r>
            <w:r w:rsidRPr="00B92655">
              <w:t>ектами</w:t>
            </w:r>
            <w:r w:rsidRPr="00B92655">
              <w:t xml:space="preserve"> </w:t>
            </w:r>
            <w:r w:rsidRPr="00B92655">
              <w:t>по</w:t>
            </w:r>
            <w:r w:rsidRPr="00B92655">
              <w:t xml:space="preserve"> </w:t>
            </w:r>
            <w:r w:rsidRPr="00B92655">
              <w:t>информатизации</w:t>
            </w:r>
            <w:r w:rsidRPr="00B92655">
              <w:t xml:space="preserve"> </w:t>
            </w:r>
            <w:r w:rsidR="00306294">
              <w:t>приклад</w:t>
            </w:r>
            <w:r w:rsidRPr="00B92655">
              <w:t>ных</w:t>
            </w:r>
            <w:r w:rsidRPr="00B92655">
              <w:t xml:space="preserve"> </w:t>
            </w:r>
            <w:r w:rsidRPr="00B92655">
              <w:t>задач</w:t>
            </w:r>
            <w:r w:rsidRPr="00B92655">
              <w:t xml:space="preserve"> </w:t>
            </w:r>
            <w:r w:rsidRPr="00B92655">
              <w:t>и</w:t>
            </w:r>
            <w:r w:rsidRPr="00B92655">
              <w:t xml:space="preserve"> </w:t>
            </w:r>
            <w:r w:rsidRPr="00B92655">
              <w:t>созданию</w:t>
            </w:r>
            <w:r w:rsidRPr="00B92655">
              <w:t xml:space="preserve"> </w:t>
            </w:r>
            <w:r w:rsidRPr="00B92655">
              <w:t>ИС</w:t>
            </w:r>
            <w:r w:rsidRPr="00B92655">
              <w:t xml:space="preserve"> </w:t>
            </w:r>
            <w:r w:rsidRPr="00B92655">
              <w:t>предприятий</w:t>
            </w:r>
            <w:r w:rsidRPr="00B92655">
              <w:t xml:space="preserve"> </w:t>
            </w:r>
            <w:r w:rsidRPr="00B92655">
              <w:t>и</w:t>
            </w:r>
            <w:r w:rsidRPr="00B92655">
              <w:t xml:space="preserve"> организаций</w:t>
            </w:r>
          </w:p>
        </w:tc>
      </w:tr>
      <w:tr w:rsidR="00B92655" w:rsidRPr="00B92655" w:rsidTr="00B92655">
        <w:tc>
          <w:tcPr>
            <w:tcW w:w="9853" w:type="dxa"/>
          </w:tcPr>
          <w:p w:rsidR="00B92655" w:rsidRPr="00B92655" w:rsidRDefault="00B92655" w:rsidP="00815B67">
            <w:pPr>
              <w:jc w:val="both"/>
            </w:pPr>
            <w:r w:rsidRPr="00B92655">
              <w:rPr>
                <w:b/>
              </w:rPr>
              <w:t>ПК-21</w:t>
            </w:r>
            <w:r w:rsidRPr="00B92655">
              <w:t xml:space="preserve">: </w:t>
            </w:r>
            <w:r w:rsidRPr="00B92655">
              <w:t>способность</w:t>
            </w:r>
            <w:r w:rsidRPr="00B92655">
              <w:t xml:space="preserve"> </w:t>
            </w:r>
            <w:r w:rsidRPr="00B92655">
              <w:t>использовать</w:t>
            </w:r>
            <w:r w:rsidRPr="00B92655">
              <w:t xml:space="preserve"> </w:t>
            </w:r>
            <w:r w:rsidRPr="00B92655">
              <w:t>передовые</w:t>
            </w:r>
            <w:r w:rsidRPr="00B92655">
              <w:t xml:space="preserve"> </w:t>
            </w:r>
            <w:r w:rsidRPr="00B92655">
              <w:t>методы</w:t>
            </w:r>
            <w:r w:rsidRPr="00B92655">
              <w:t xml:space="preserve"> </w:t>
            </w:r>
            <w:r w:rsidRPr="00B92655">
              <w:t>оценки</w:t>
            </w:r>
            <w:r w:rsidRPr="00B92655">
              <w:t xml:space="preserve"> </w:t>
            </w:r>
            <w:r w:rsidRPr="00B92655">
              <w:t>качества,</w:t>
            </w:r>
            <w:r w:rsidRPr="00B92655">
              <w:t xml:space="preserve"> </w:t>
            </w:r>
            <w:r w:rsidRPr="00B92655">
              <w:t>надежности</w:t>
            </w:r>
            <w:r w:rsidRPr="00B92655">
              <w:t xml:space="preserve"> </w:t>
            </w:r>
            <w:r w:rsidRPr="00B92655">
              <w:t>и</w:t>
            </w:r>
            <w:r w:rsidRPr="00B92655">
              <w:t xml:space="preserve"> </w:t>
            </w:r>
            <w:r w:rsidRPr="00B92655">
              <w:t>информационной</w:t>
            </w:r>
            <w:r w:rsidRPr="00B92655">
              <w:t xml:space="preserve"> безо</w:t>
            </w:r>
            <w:r w:rsidRPr="00B92655">
              <w:t>пасности</w:t>
            </w:r>
            <w:r w:rsidRPr="00B92655">
              <w:t xml:space="preserve"> </w:t>
            </w:r>
            <w:r w:rsidRPr="00B92655">
              <w:t>ИС</w:t>
            </w:r>
            <w:r w:rsidRPr="00B92655">
              <w:t xml:space="preserve"> </w:t>
            </w:r>
            <w:r w:rsidRPr="00B92655">
              <w:t>в</w:t>
            </w:r>
            <w:r w:rsidRPr="00B92655">
              <w:t xml:space="preserve"> </w:t>
            </w:r>
            <w:r w:rsidRPr="00B92655">
              <w:t>процессе</w:t>
            </w:r>
            <w:r w:rsidRPr="00B92655">
              <w:t xml:space="preserve"> </w:t>
            </w:r>
            <w:r w:rsidRPr="00B92655">
              <w:t>эксплуатации</w:t>
            </w:r>
            <w:r w:rsidRPr="00B92655">
              <w:t xml:space="preserve"> </w:t>
            </w:r>
            <w:r w:rsidRPr="00B92655">
              <w:t>прикладных</w:t>
            </w:r>
            <w:r w:rsidRPr="00B92655">
              <w:t xml:space="preserve"> </w:t>
            </w:r>
            <w:r w:rsidRPr="00B92655">
              <w:t>ИС;</w:t>
            </w:r>
            <w:r w:rsidRPr="00B92655">
              <w:t xml:space="preserve"> </w:t>
            </w:r>
          </w:p>
        </w:tc>
      </w:tr>
    </w:tbl>
    <w:p w:rsidR="00505985" w:rsidRPr="00762179" w:rsidRDefault="00505985">
      <w:pPr>
        <w:jc w:val="both"/>
      </w:pPr>
    </w:p>
    <w:p w:rsidR="003758D9" w:rsidRPr="00EE00EB" w:rsidRDefault="003758D9" w:rsidP="00BF2007">
      <w:pPr>
        <w:keepNext/>
        <w:keepLines/>
        <w:ind w:left="720"/>
      </w:pPr>
      <w:r w:rsidRPr="00EE00EB">
        <w:rPr>
          <w:b/>
        </w:rPr>
        <w:lastRenderedPageBreak/>
        <w:t>4.2.Распределение формирования компетенций по дисциплинам модуля</w:t>
      </w:r>
      <w:r w:rsidRPr="00EE00EB">
        <w:t xml:space="preserve"> </w:t>
      </w:r>
    </w:p>
    <w:p w:rsidR="00F23457" w:rsidRPr="00EE00EB" w:rsidRDefault="00F23457" w:rsidP="00BF2007">
      <w:pPr>
        <w:keepNext/>
        <w:keepLines/>
        <w:ind w:left="720"/>
        <w:jc w:val="center"/>
      </w:pPr>
    </w:p>
    <w:tbl>
      <w:tblPr>
        <w:tblW w:w="10483" w:type="dxa"/>
        <w:jc w:val="center"/>
        <w:tblInd w:w="-5" w:type="dxa"/>
        <w:tblLayout w:type="fixed"/>
        <w:tblLook w:val="0000" w:firstRow="0" w:lastRow="0" w:firstColumn="0" w:lastColumn="0" w:noHBand="0" w:noVBand="0"/>
      </w:tblPr>
      <w:tblGrid>
        <w:gridCol w:w="5903"/>
        <w:gridCol w:w="510"/>
        <w:gridCol w:w="510"/>
        <w:gridCol w:w="500"/>
        <w:gridCol w:w="510"/>
        <w:gridCol w:w="510"/>
        <w:gridCol w:w="510"/>
        <w:gridCol w:w="510"/>
        <w:gridCol w:w="510"/>
        <w:gridCol w:w="510"/>
      </w:tblGrid>
      <w:tr w:rsidR="00B777A2" w:rsidRPr="00EE00EB" w:rsidTr="00B777A2">
        <w:trPr>
          <w:cantSplit/>
          <w:trHeight w:val="1134"/>
          <w:tblHeader/>
          <w:jc w:val="center"/>
        </w:trPr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77A2" w:rsidRPr="00EE00EB" w:rsidRDefault="00B777A2" w:rsidP="00420319">
            <w:pPr>
              <w:keepLines/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center"/>
          </w:tcPr>
          <w:p w:rsidR="00B777A2" w:rsidRPr="00F82ED4" w:rsidRDefault="00B777A2" w:rsidP="00AE546C">
            <w:pPr>
              <w:keepLines/>
              <w:ind w:left="113" w:right="113"/>
              <w:jc w:val="center"/>
              <w:rPr>
                <w:b/>
                <w:lang w:val="en-US"/>
              </w:rPr>
            </w:pPr>
            <w:r>
              <w:rPr>
                <w:b/>
              </w:rPr>
              <w:t>ОПК-</w:t>
            </w:r>
            <w:r>
              <w:rPr>
                <w:b/>
                <w:lang w:val="en-US"/>
              </w:rPr>
              <w:t>6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center"/>
          </w:tcPr>
          <w:p w:rsidR="00B777A2" w:rsidRPr="00B777A2" w:rsidRDefault="00B777A2" w:rsidP="00AE546C">
            <w:pPr>
              <w:keepLines/>
              <w:ind w:left="113" w:right="113"/>
              <w:jc w:val="center"/>
              <w:rPr>
                <w:b/>
                <w:lang w:val="en-US"/>
              </w:rPr>
            </w:pPr>
            <w:r w:rsidRPr="007E376E">
              <w:rPr>
                <w:b/>
              </w:rPr>
              <w:t>ПК-</w:t>
            </w:r>
            <w:r>
              <w:rPr>
                <w:b/>
                <w:lang w:val="en-US"/>
              </w:rPr>
              <w:t>7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 w:rsidR="00B777A2" w:rsidRPr="00B777A2" w:rsidRDefault="00B777A2" w:rsidP="00AE546C">
            <w:pPr>
              <w:keepLines/>
              <w:ind w:left="113" w:right="113"/>
              <w:jc w:val="center"/>
              <w:rPr>
                <w:b/>
                <w:lang w:val="en-US"/>
              </w:rPr>
            </w:pPr>
            <w:r w:rsidRPr="007E376E">
              <w:rPr>
                <w:b/>
              </w:rPr>
              <w:t>ПК-</w:t>
            </w:r>
            <w:r>
              <w:rPr>
                <w:b/>
                <w:lang w:val="en-US"/>
              </w:rPr>
              <w:t>9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</w:tcPr>
          <w:p w:rsidR="00B777A2" w:rsidRDefault="00B777A2" w:rsidP="00AE546C">
            <w:pPr>
              <w:keepLines/>
              <w:ind w:left="113" w:right="113"/>
              <w:jc w:val="center"/>
              <w:rPr>
                <w:b/>
              </w:rPr>
            </w:pPr>
            <w:r w:rsidRPr="007E376E">
              <w:rPr>
                <w:b/>
              </w:rPr>
              <w:t>ПК-12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</w:tcPr>
          <w:p w:rsidR="00B777A2" w:rsidRPr="00B777A2" w:rsidRDefault="00B777A2" w:rsidP="00AE546C">
            <w:pPr>
              <w:keepLines/>
              <w:ind w:left="113" w:right="113"/>
              <w:jc w:val="center"/>
              <w:rPr>
                <w:b/>
                <w:lang w:val="en-US"/>
              </w:rPr>
            </w:pPr>
            <w:r>
              <w:rPr>
                <w:b/>
              </w:rPr>
              <w:t>ПК-1</w:t>
            </w:r>
            <w:r>
              <w:rPr>
                <w:b/>
                <w:lang w:val="en-US"/>
              </w:rPr>
              <w:t>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</w:tcPr>
          <w:p w:rsidR="00B777A2" w:rsidRPr="00B777A2" w:rsidRDefault="00B777A2" w:rsidP="00AE546C">
            <w:pPr>
              <w:keepLines/>
              <w:ind w:left="113" w:right="113"/>
              <w:jc w:val="center"/>
              <w:rPr>
                <w:b/>
                <w:lang w:val="en-US"/>
              </w:rPr>
            </w:pPr>
            <w:r>
              <w:rPr>
                <w:b/>
              </w:rPr>
              <w:t>ПК-1</w:t>
            </w:r>
            <w:r>
              <w:rPr>
                <w:b/>
                <w:lang w:val="en-US"/>
              </w:rPr>
              <w:t>6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:rsidR="00B777A2" w:rsidRPr="00B777A2" w:rsidRDefault="00B777A2" w:rsidP="00AE546C">
            <w:pPr>
              <w:keepLines/>
              <w:ind w:left="113" w:right="113"/>
              <w:jc w:val="center"/>
              <w:rPr>
                <w:b/>
                <w:lang w:val="en-US"/>
              </w:rPr>
            </w:pPr>
            <w:r>
              <w:rPr>
                <w:b/>
              </w:rPr>
              <w:t>ПК-1</w:t>
            </w:r>
            <w:r>
              <w:rPr>
                <w:b/>
                <w:lang w:val="en-US"/>
              </w:rPr>
              <w:t>7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:rsidR="00B777A2" w:rsidRPr="00B777A2" w:rsidRDefault="00B777A2" w:rsidP="00AE546C">
            <w:pPr>
              <w:keepLines/>
              <w:ind w:left="113" w:right="113"/>
              <w:jc w:val="center"/>
              <w:rPr>
                <w:b/>
                <w:lang w:val="en-US"/>
              </w:rPr>
            </w:pPr>
            <w:r>
              <w:rPr>
                <w:b/>
              </w:rPr>
              <w:t>ПК-1</w:t>
            </w:r>
            <w:r>
              <w:rPr>
                <w:b/>
                <w:lang w:val="en-US"/>
              </w:rPr>
              <w:t>8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:rsidR="00B777A2" w:rsidRPr="00B777A2" w:rsidRDefault="00B777A2" w:rsidP="00AE546C">
            <w:pPr>
              <w:keepLines/>
              <w:ind w:left="113" w:right="113"/>
              <w:jc w:val="center"/>
              <w:rPr>
                <w:b/>
                <w:lang w:val="en-US"/>
              </w:rPr>
            </w:pPr>
            <w:r w:rsidRPr="007E376E">
              <w:rPr>
                <w:b/>
              </w:rPr>
              <w:t>ПК-</w:t>
            </w:r>
            <w:r>
              <w:rPr>
                <w:b/>
                <w:lang w:val="en-US"/>
              </w:rPr>
              <w:t>2</w:t>
            </w:r>
            <w:r w:rsidRPr="007E376E">
              <w:rPr>
                <w:b/>
              </w:rPr>
              <w:t>1</w:t>
            </w:r>
          </w:p>
        </w:tc>
      </w:tr>
      <w:tr w:rsidR="00B777A2" w:rsidRPr="00EE00EB" w:rsidTr="00B777A2">
        <w:trPr>
          <w:cantSplit/>
          <w:trHeight w:val="287"/>
          <w:jc w:val="center"/>
        </w:trPr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A2" w:rsidRPr="00FA4963" w:rsidRDefault="00B777A2" w:rsidP="00AE546C">
            <w:r w:rsidRPr="00DE3214">
              <w:rPr>
                <w:color w:val="auto"/>
              </w:rPr>
              <w:t xml:space="preserve">Проект по модулю </w:t>
            </w:r>
            <w:r>
              <w:rPr>
                <w:color w:val="auto"/>
              </w:rPr>
              <w:t>«</w:t>
            </w:r>
            <w:r w:rsidRPr="00DE3214">
              <w:rPr>
                <w:color w:val="auto"/>
              </w:rPr>
              <w:t>Автоматизация проектиров</w:t>
            </w:r>
            <w:r>
              <w:rPr>
                <w:color w:val="auto"/>
              </w:rPr>
              <w:t>а</w:t>
            </w:r>
            <w:r w:rsidRPr="00DE3214">
              <w:rPr>
                <w:color w:val="auto"/>
              </w:rPr>
              <w:t>ния</w:t>
            </w:r>
            <w:r>
              <w:rPr>
                <w:color w:val="auto"/>
              </w:rPr>
              <w:t>»</w:t>
            </w:r>
            <w:r w:rsidRPr="00FA4963">
              <w:t xml:space="preserve"> 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77A2" w:rsidRPr="001E2466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77A2" w:rsidRPr="001E2466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77A2" w:rsidRPr="001E2466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77A2" w:rsidRPr="00B777A2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77A2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77A2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77A2" w:rsidRPr="001E2466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7A2" w:rsidRPr="001E2466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7A2" w:rsidRPr="001E2466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777A2" w:rsidRPr="00EE00EB" w:rsidTr="00B777A2">
        <w:trPr>
          <w:cantSplit/>
          <w:trHeight w:val="287"/>
          <w:jc w:val="center"/>
        </w:trPr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A2" w:rsidRPr="0075589C" w:rsidRDefault="00B777A2" w:rsidP="006112A3">
            <w:pPr>
              <w:rPr>
                <w:i/>
                <w:color w:val="auto"/>
              </w:rPr>
            </w:pPr>
            <w:r w:rsidRPr="00DE3214">
              <w:rPr>
                <w:color w:val="auto"/>
              </w:rPr>
              <w:t>CAD/CAM/CAE-системы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77A2" w:rsidRPr="00FA4963" w:rsidRDefault="00306294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77A2" w:rsidRPr="00FA4963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77A2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77A2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77A2" w:rsidRDefault="00306294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77A2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77A2" w:rsidRPr="00FA4963" w:rsidRDefault="00306294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7A2" w:rsidRPr="00FA4963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7A2" w:rsidRPr="00FA4963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</w:p>
        </w:tc>
      </w:tr>
      <w:tr w:rsidR="00B777A2" w:rsidRPr="00EE00EB" w:rsidTr="00B777A2">
        <w:trPr>
          <w:cantSplit/>
          <w:trHeight w:val="287"/>
          <w:jc w:val="center"/>
        </w:trPr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A2" w:rsidRPr="00EE00EB" w:rsidRDefault="00B777A2" w:rsidP="006112A3">
            <w:r w:rsidRPr="00DE3214">
              <w:rPr>
                <w:color w:val="auto"/>
              </w:rPr>
              <w:t xml:space="preserve">Системы </w:t>
            </w:r>
            <w:proofErr w:type="gramStart"/>
            <w:r w:rsidRPr="00DE3214">
              <w:rPr>
                <w:color w:val="auto"/>
              </w:rPr>
              <w:t>быстрого</w:t>
            </w:r>
            <w:proofErr w:type="gramEnd"/>
            <w:r w:rsidRPr="00DE3214">
              <w:rPr>
                <w:color w:val="auto"/>
              </w:rPr>
              <w:t xml:space="preserve"> </w:t>
            </w:r>
            <w:proofErr w:type="spellStart"/>
            <w:r w:rsidRPr="00DE3214">
              <w:rPr>
                <w:color w:val="auto"/>
              </w:rPr>
              <w:t>прототипирования</w:t>
            </w:r>
            <w:proofErr w:type="spellEnd"/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77A2" w:rsidRPr="00FA4963" w:rsidRDefault="00306294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77A2" w:rsidRPr="00997003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77A2" w:rsidRDefault="00306294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77A2" w:rsidRPr="00FA4963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77A2" w:rsidRPr="00FA4963" w:rsidRDefault="00306294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77A2" w:rsidRPr="00FA4963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77A2" w:rsidRPr="00FA4963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7A2" w:rsidRPr="00FA4963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7A2" w:rsidRPr="00FA4963" w:rsidRDefault="00306294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777A2" w:rsidRPr="00EE00EB" w:rsidTr="00B777A2">
        <w:trPr>
          <w:cantSplit/>
          <w:trHeight w:val="287"/>
          <w:jc w:val="center"/>
        </w:trPr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77A2" w:rsidRPr="00DE3214" w:rsidRDefault="00B777A2" w:rsidP="006112A3">
            <w:pPr>
              <w:rPr>
                <w:color w:val="auto"/>
              </w:rPr>
            </w:pPr>
            <w:r w:rsidRPr="000D66D0">
              <w:rPr>
                <w:color w:val="auto"/>
              </w:rPr>
              <w:t>Языки управления техническими системами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77A2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77A2" w:rsidRDefault="00306294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77A2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77A2" w:rsidRPr="00FA4963" w:rsidRDefault="00306294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77A2" w:rsidRPr="00FA4963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77A2" w:rsidRPr="00FA4963" w:rsidRDefault="00306294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77A2" w:rsidRPr="00FA4963" w:rsidRDefault="00306294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7A2" w:rsidRPr="00FA4963" w:rsidRDefault="00306294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7A2" w:rsidRDefault="00B777A2" w:rsidP="00420319">
            <w:pPr>
              <w:keepLines/>
              <w:snapToGrid w:val="0"/>
              <w:jc w:val="center"/>
              <w:rPr>
                <w:lang w:val="en-US"/>
              </w:rPr>
            </w:pPr>
          </w:p>
        </w:tc>
      </w:tr>
    </w:tbl>
    <w:p w:rsidR="00F23457" w:rsidRDefault="00F23457">
      <w:pPr>
        <w:jc w:val="both"/>
        <w:rPr>
          <w:b/>
          <w:lang w:val="en-US"/>
        </w:rPr>
      </w:pPr>
    </w:p>
    <w:p w:rsidR="00697CA4" w:rsidRPr="00697CA4" w:rsidRDefault="00697CA4">
      <w:pPr>
        <w:jc w:val="both"/>
        <w:rPr>
          <w:b/>
          <w:lang w:val="en-US"/>
        </w:rPr>
      </w:pPr>
    </w:p>
    <w:p w:rsidR="007F332D" w:rsidRPr="00EE00EB" w:rsidRDefault="007F332D" w:rsidP="007F332D">
      <w:pPr>
        <w:keepNext/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7F332D" w:rsidRPr="00EE00EB" w:rsidRDefault="007F332D" w:rsidP="007F332D">
      <w:pPr>
        <w:keepNext/>
        <w:keepLines/>
        <w:rPr>
          <w:b/>
        </w:rPr>
      </w:pPr>
    </w:p>
    <w:p w:rsidR="007F332D" w:rsidRPr="00C276DB" w:rsidRDefault="007F332D" w:rsidP="007F332D">
      <w:pPr>
        <w:keepLines/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Pr="007756A3">
        <w:rPr>
          <w:b/>
        </w:rPr>
        <w:t>100∙</w:t>
      </w:r>
      <w:r w:rsidR="00A65A66" w:rsidRPr="00A65A66">
        <w:rPr>
          <w:b/>
        </w:rPr>
        <w:t>2</w:t>
      </w:r>
      <w:r w:rsidRPr="007756A3">
        <w:rPr>
          <w:b/>
        </w:rPr>
        <w:t xml:space="preserve">/240 = </w:t>
      </w:r>
      <w:r w:rsidR="00A65A66" w:rsidRPr="00A65A66">
        <w:t>0</w:t>
      </w:r>
      <w:r w:rsidRPr="00A65A66">
        <w:t>.</w:t>
      </w:r>
      <w:r w:rsidR="00A65A66" w:rsidRPr="00A65A66">
        <w:t>83</w:t>
      </w:r>
      <w:r>
        <w:rPr>
          <w:b/>
        </w:rPr>
        <w:t>.</w:t>
      </w:r>
    </w:p>
    <w:p w:rsidR="007F332D" w:rsidRPr="00EE00EB" w:rsidRDefault="007F332D" w:rsidP="007F332D">
      <w:pPr>
        <w:rPr>
          <w:b/>
        </w:rPr>
      </w:pPr>
    </w:p>
    <w:p w:rsidR="007F332D" w:rsidRPr="00EE00EB" w:rsidRDefault="007F332D" w:rsidP="007F332D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7F332D" w:rsidRDefault="007F332D" w:rsidP="007F332D">
      <w:pPr>
        <w:ind w:firstLine="709"/>
        <w:jc w:val="both"/>
        <w:rPr>
          <w:color w:val="auto"/>
        </w:rPr>
      </w:pPr>
      <w:r w:rsidRPr="009E0BD3">
        <w:rPr>
          <w:color w:val="auto"/>
        </w:rPr>
        <w:t>Выполнен</w:t>
      </w:r>
      <w:r>
        <w:rPr>
          <w:color w:val="auto"/>
        </w:rPr>
        <w:t xml:space="preserve">ие и защита проекта по модулю. </w:t>
      </w:r>
    </w:p>
    <w:p w:rsidR="007F332D" w:rsidRDefault="007F332D" w:rsidP="007F332D">
      <w:pPr>
        <w:ind w:firstLine="709"/>
        <w:jc w:val="both"/>
        <w:rPr>
          <w:color w:val="auto"/>
        </w:rPr>
      </w:pPr>
      <w:r w:rsidRPr="00722C52">
        <w:rPr>
          <w:color w:val="auto"/>
        </w:rPr>
        <w:t xml:space="preserve">На выполнение и защиту проекта по модулю предусмотрено </w:t>
      </w:r>
      <w:r w:rsidR="00847501" w:rsidRPr="00847501">
        <w:rPr>
          <w:color w:val="auto"/>
        </w:rPr>
        <w:t>2</w:t>
      </w:r>
      <w:r w:rsidRPr="00722C52">
        <w:rPr>
          <w:color w:val="auto"/>
        </w:rPr>
        <w:t xml:space="preserve"> </w:t>
      </w:r>
      <w:proofErr w:type="spellStart"/>
      <w:r w:rsidRPr="00722C52">
        <w:rPr>
          <w:color w:val="auto"/>
        </w:rPr>
        <w:t>з.е</w:t>
      </w:r>
      <w:proofErr w:type="spellEnd"/>
      <w:r w:rsidRPr="00722C52">
        <w:rPr>
          <w:color w:val="auto"/>
        </w:rPr>
        <w:t>. (</w:t>
      </w:r>
      <w:r w:rsidR="00847501" w:rsidRPr="00847501">
        <w:rPr>
          <w:color w:val="auto"/>
        </w:rPr>
        <w:t>72</w:t>
      </w:r>
      <w:bookmarkStart w:id="0" w:name="_GoBack"/>
      <w:bookmarkEnd w:id="0"/>
      <w:r>
        <w:rPr>
          <w:color w:val="auto"/>
        </w:rPr>
        <w:t xml:space="preserve"> </w:t>
      </w:r>
      <w:r w:rsidRPr="00722C52">
        <w:rPr>
          <w:color w:val="auto"/>
        </w:rPr>
        <w:t xml:space="preserve">час.), </w:t>
      </w:r>
      <w:proofErr w:type="gramStart"/>
      <w:r w:rsidRPr="00722C52">
        <w:rPr>
          <w:color w:val="auto"/>
        </w:rPr>
        <w:t>которые</w:t>
      </w:r>
      <w:proofErr w:type="gramEnd"/>
      <w:r w:rsidRPr="00722C52">
        <w:rPr>
          <w:color w:val="auto"/>
        </w:rPr>
        <w:t xml:space="preserve"> распределяются по дисциплинам модуля</w:t>
      </w:r>
      <w:r>
        <w:rPr>
          <w:color w:val="auto"/>
        </w:rPr>
        <w:t>:</w:t>
      </w:r>
    </w:p>
    <w:tbl>
      <w:tblPr>
        <w:tblW w:w="998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601"/>
        <w:gridCol w:w="658"/>
        <w:gridCol w:w="730"/>
      </w:tblGrid>
      <w:tr w:rsidR="007F332D" w:rsidRPr="00D06AA9" w:rsidTr="006112A3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32D" w:rsidRPr="00D06AA9" w:rsidRDefault="007F332D" w:rsidP="006112A3">
            <w:pPr>
              <w:rPr>
                <w:b/>
                <w:color w:val="auto"/>
              </w:rPr>
            </w:pPr>
            <w:r w:rsidRPr="00D06AA9">
              <w:rPr>
                <w:b/>
                <w:color w:val="auto"/>
              </w:rPr>
              <w:t>Дисциплина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32D" w:rsidRPr="00D06AA9" w:rsidRDefault="007F332D" w:rsidP="006112A3">
            <w:pPr>
              <w:snapToGrid w:val="0"/>
              <w:jc w:val="both"/>
              <w:rPr>
                <w:b/>
              </w:rPr>
            </w:pPr>
            <w:proofErr w:type="spellStart"/>
            <w:r w:rsidRPr="00D06AA9">
              <w:rPr>
                <w:b/>
              </w:rPr>
              <w:t>з.е</w:t>
            </w:r>
            <w:proofErr w:type="spellEnd"/>
            <w:r w:rsidRPr="00D06AA9">
              <w:rPr>
                <w:b/>
              </w:rPr>
              <w:t>.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32D" w:rsidRPr="00D06AA9" w:rsidRDefault="007F332D" w:rsidP="006112A3">
            <w:pPr>
              <w:snapToGrid w:val="0"/>
              <w:jc w:val="center"/>
              <w:rPr>
                <w:b/>
              </w:rPr>
            </w:pPr>
            <w:r w:rsidRPr="00D06AA9">
              <w:rPr>
                <w:b/>
              </w:rPr>
              <w:t>час.</w:t>
            </w:r>
          </w:p>
        </w:tc>
      </w:tr>
      <w:tr w:rsidR="007F332D" w:rsidRPr="00EE00EB" w:rsidTr="006112A3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32D" w:rsidRPr="0075589C" w:rsidRDefault="007F332D" w:rsidP="006112A3">
            <w:pPr>
              <w:rPr>
                <w:i/>
                <w:color w:val="auto"/>
              </w:rPr>
            </w:pPr>
            <w:r w:rsidRPr="00DE3214">
              <w:rPr>
                <w:color w:val="auto"/>
              </w:rPr>
              <w:t>CAD/CAM/CAE-системы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32D" w:rsidRPr="007F37C7" w:rsidRDefault="007F37C7" w:rsidP="007F37C7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7F332D">
              <w:t>.</w:t>
            </w:r>
            <w:r>
              <w:rPr>
                <w:lang w:val="en-US"/>
              </w:rPr>
              <w:t>67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32D" w:rsidRPr="00040EBA" w:rsidRDefault="007F37C7" w:rsidP="006112A3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7F332D">
              <w:rPr>
                <w:lang w:val="en-US"/>
              </w:rPr>
              <w:t>4</w:t>
            </w:r>
          </w:p>
        </w:tc>
      </w:tr>
      <w:tr w:rsidR="007F332D" w:rsidRPr="00EE00EB" w:rsidTr="006112A3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32D" w:rsidRPr="00EE00EB" w:rsidRDefault="007F332D" w:rsidP="006112A3">
            <w:r w:rsidRPr="00DE3214">
              <w:rPr>
                <w:color w:val="auto"/>
              </w:rPr>
              <w:t xml:space="preserve">Системы </w:t>
            </w:r>
            <w:proofErr w:type="gramStart"/>
            <w:r w:rsidRPr="00DE3214">
              <w:rPr>
                <w:color w:val="auto"/>
              </w:rPr>
              <w:t>быстрого</w:t>
            </w:r>
            <w:proofErr w:type="gramEnd"/>
            <w:r w:rsidRPr="00DE3214">
              <w:rPr>
                <w:color w:val="auto"/>
              </w:rPr>
              <w:t xml:space="preserve"> </w:t>
            </w:r>
            <w:proofErr w:type="spellStart"/>
            <w:r w:rsidRPr="00DE3214">
              <w:rPr>
                <w:color w:val="auto"/>
              </w:rPr>
              <w:t>прототипирования</w:t>
            </w:r>
            <w:proofErr w:type="spellEnd"/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32D" w:rsidRPr="007F37C7" w:rsidRDefault="007F37C7" w:rsidP="007F37C7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7F332D">
              <w:t>.</w:t>
            </w:r>
            <w:r>
              <w:rPr>
                <w:lang w:val="en-US"/>
              </w:rPr>
              <w:t>67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32D" w:rsidRPr="00040EBA" w:rsidRDefault="007F37C7" w:rsidP="006112A3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7F332D">
              <w:rPr>
                <w:lang w:val="en-US"/>
              </w:rPr>
              <w:t>4</w:t>
            </w:r>
          </w:p>
        </w:tc>
      </w:tr>
      <w:tr w:rsidR="007F37C7" w:rsidRPr="00EE00EB" w:rsidTr="006112A3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7C7" w:rsidRPr="00DE3214" w:rsidRDefault="007F37C7" w:rsidP="006112A3">
            <w:pPr>
              <w:rPr>
                <w:color w:val="auto"/>
              </w:rPr>
            </w:pPr>
            <w:r w:rsidRPr="000D66D0">
              <w:rPr>
                <w:color w:val="auto"/>
              </w:rPr>
              <w:t>Языки управления техническими системами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7C7" w:rsidRDefault="007F37C7" w:rsidP="007F332D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0.67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7C7" w:rsidRDefault="007F37C7" w:rsidP="006112A3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</w:tbl>
    <w:p w:rsidR="007F332D" w:rsidRPr="003B02BF" w:rsidRDefault="007F332D" w:rsidP="007F332D">
      <w:pPr>
        <w:ind w:firstLine="709"/>
        <w:jc w:val="both"/>
        <w:rPr>
          <w:color w:val="auto"/>
        </w:rPr>
      </w:pPr>
    </w:p>
    <w:p w:rsidR="007F332D" w:rsidRPr="003B50C0" w:rsidRDefault="007F332D" w:rsidP="007F332D">
      <w:pPr>
        <w:ind w:firstLine="709"/>
        <w:jc w:val="both"/>
        <w:rPr>
          <w:b/>
        </w:rPr>
      </w:pPr>
      <w:r w:rsidRPr="00EE00EB">
        <w:rPr>
          <w:b/>
        </w:rPr>
        <w:t>5.3. Фонд оценочных сре</w:t>
      </w:r>
      <w:proofErr w:type="gramStart"/>
      <w:r w:rsidRPr="00EE00EB">
        <w:rPr>
          <w:b/>
        </w:rPr>
        <w:t>дств дл</w:t>
      </w:r>
      <w:proofErr w:type="gramEnd"/>
      <w:r w:rsidRPr="00EE00EB">
        <w:rPr>
          <w:b/>
        </w:rPr>
        <w:t>я проведения промежуточной аттестации по модулю (Приложение 1)</w:t>
      </w:r>
    </w:p>
    <w:p w:rsidR="007F332D" w:rsidRPr="003B50C0" w:rsidRDefault="007F332D" w:rsidP="007F332D">
      <w:pPr>
        <w:ind w:firstLine="709"/>
        <w:jc w:val="both"/>
      </w:pPr>
    </w:p>
    <w:p w:rsidR="007F332D" w:rsidRPr="00EE00EB" w:rsidRDefault="007F332D" w:rsidP="007F332D">
      <w:pPr>
        <w:keepLines/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7F332D" w:rsidRPr="00EE00EB" w:rsidRDefault="007F332D" w:rsidP="007F332D">
      <w:pPr>
        <w:jc w:val="right"/>
        <w:rPr>
          <w:bCs/>
          <w:caps/>
          <w:spacing w:val="-17"/>
        </w:rPr>
      </w:pPr>
      <w:r w:rsidRPr="00EE00EB">
        <w:rPr>
          <w:b/>
        </w:rPr>
        <w:t>к рабочей программе модуля</w:t>
      </w:r>
    </w:p>
    <w:p w:rsidR="007F332D" w:rsidRPr="00EE00EB" w:rsidRDefault="007F332D" w:rsidP="007F332D">
      <w:pPr>
        <w:ind w:firstLine="708"/>
        <w:jc w:val="center"/>
      </w:pPr>
    </w:p>
    <w:p w:rsidR="007F332D" w:rsidRPr="00EE00EB" w:rsidRDefault="007F332D" w:rsidP="007F332D">
      <w:pPr>
        <w:shd w:val="clear" w:color="auto" w:fill="FFFFFF"/>
        <w:rPr>
          <w:b/>
        </w:rPr>
      </w:pPr>
    </w:p>
    <w:p w:rsidR="007F332D" w:rsidRPr="00EE00EB" w:rsidRDefault="007F332D" w:rsidP="007F332D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7F332D" w:rsidRPr="00EE00EB" w:rsidRDefault="007F332D" w:rsidP="007F332D">
      <w:pPr>
        <w:pStyle w:val="af7"/>
        <w:rPr>
          <w:b/>
          <w:sz w:val="24"/>
          <w:szCs w:val="24"/>
        </w:rPr>
      </w:pPr>
    </w:p>
    <w:p w:rsidR="007F332D" w:rsidRPr="00EE00EB" w:rsidRDefault="007F332D" w:rsidP="007F332D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</w:t>
      </w:r>
      <w:r w:rsidRPr="00EE00EB">
        <w:rPr>
          <w:b/>
          <w:sz w:val="24"/>
          <w:szCs w:val="24"/>
        </w:rPr>
        <w:t>Ч</w:t>
      </w:r>
      <w:r w:rsidRPr="00EE00EB">
        <w:rPr>
          <w:b/>
          <w:sz w:val="24"/>
          <w:szCs w:val="24"/>
        </w:rPr>
        <w:t>НОЙ АТТЕСТАЦИИ ПО МОДУЛЮ</w:t>
      </w:r>
    </w:p>
    <w:p w:rsidR="007F332D" w:rsidRPr="009E0BD3" w:rsidRDefault="007F332D" w:rsidP="007F332D">
      <w:pPr>
        <w:pStyle w:val="af7"/>
        <w:numPr>
          <w:ilvl w:val="3"/>
          <w:numId w:val="9"/>
        </w:numPr>
        <w:tabs>
          <w:tab w:val="left" w:pos="851"/>
        </w:tabs>
        <w:spacing w:before="240" w:after="240"/>
        <w:ind w:left="0" w:firstLine="0"/>
        <w:jc w:val="both"/>
        <w:rPr>
          <w:color w:val="auto"/>
          <w:sz w:val="24"/>
          <w:szCs w:val="24"/>
        </w:rPr>
      </w:pPr>
      <w:r w:rsidRPr="009E0BD3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9E0BD3">
        <w:rPr>
          <w:color w:val="auto"/>
          <w:sz w:val="24"/>
          <w:szCs w:val="24"/>
        </w:rPr>
        <w:t>, соответствующих этапу освоения модуля и изучения дисциплин, входящих в модуль, оценивается с использованием критериев и шк</w:t>
      </w:r>
      <w:r w:rsidRPr="009E0BD3">
        <w:rPr>
          <w:color w:val="auto"/>
          <w:sz w:val="24"/>
          <w:szCs w:val="24"/>
        </w:rPr>
        <w:t>а</w:t>
      </w:r>
      <w:r w:rsidRPr="009E0BD3">
        <w:rPr>
          <w:color w:val="auto"/>
          <w:sz w:val="24"/>
          <w:szCs w:val="24"/>
        </w:rPr>
        <w:t xml:space="preserve">лы оценок, утвержденных УМС ММИ и опубликованных на сайте ММИ. </w:t>
      </w:r>
      <w:proofErr w:type="gramStart"/>
      <w:r w:rsidRPr="009E0BD3">
        <w:rPr>
          <w:color w:val="auto"/>
          <w:sz w:val="24"/>
          <w:szCs w:val="24"/>
        </w:rPr>
        <w:t xml:space="preserve">Код доступа: </w:t>
      </w:r>
      <w:hyperlink r:id="rId10" w:history="1">
        <w:r w:rsidRPr="009E0BD3">
          <w:rPr>
            <w:rStyle w:val="a7"/>
            <w:color w:val="auto"/>
            <w:szCs w:val="24"/>
          </w:rPr>
          <w:t>http://mmi.urfu.ru/fileadmin/user_upload/site_9_1465/templates/doc/KriteriiUrovnjaOsvoenijaEHlementovKompetenciiPriIzucheniiDiscipliny.pdf</w:t>
        </w:r>
      </w:hyperlink>
      <w:r w:rsidRPr="009E0BD3">
        <w:rPr>
          <w:color w:val="auto"/>
          <w:sz w:val="24"/>
          <w:szCs w:val="24"/>
        </w:rPr>
        <w:t>).</w:t>
      </w:r>
      <w:proofErr w:type="gramEnd"/>
    </w:p>
    <w:tbl>
      <w:tblPr>
        <w:tblW w:w="0" w:type="auto"/>
        <w:tblInd w:w="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A0" w:firstRow="1" w:lastRow="0" w:firstColumn="1" w:lastColumn="0" w:noHBand="0" w:noVBand="0"/>
      </w:tblPr>
      <w:tblGrid>
        <w:gridCol w:w="2682"/>
        <w:gridCol w:w="3969"/>
        <w:gridCol w:w="2827"/>
      </w:tblGrid>
      <w:tr w:rsidR="007F332D" w:rsidRPr="009E0BD3" w:rsidTr="006112A3">
        <w:trPr>
          <w:trHeight w:val="259"/>
        </w:trPr>
        <w:tc>
          <w:tcPr>
            <w:tcW w:w="6651" w:type="dxa"/>
            <w:gridSpan w:val="2"/>
            <w:vAlign w:val="center"/>
          </w:tcPr>
          <w:p w:rsidR="007F332D" w:rsidRPr="009E0BD3" w:rsidRDefault="007F332D" w:rsidP="006112A3">
            <w:pPr>
              <w:ind w:left="-42" w:firstLine="42"/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Критерии</w:t>
            </w:r>
          </w:p>
        </w:tc>
        <w:tc>
          <w:tcPr>
            <w:tcW w:w="2827" w:type="dxa"/>
            <w:vAlign w:val="center"/>
          </w:tcPr>
          <w:p w:rsidR="007F332D" w:rsidRPr="009E0BD3" w:rsidRDefault="007F332D" w:rsidP="006112A3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b/>
                <w:color w:val="auto"/>
              </w:rPr>
              <w:t>Шкала оценок</w:t>
            </w:r>
          </w:p>
        </w:tc>
      </w:tr>
      <w:tr w:rsidR="007F332D" w:rsidRPr="009E0BD3" w:rsidTr="006112A3">
        <w:trPr>
          <w:trHeight w:val="268"/>
        </w:trPr>
        <w:tc>
          <w:tcPr>
            <w:tcW w:w="6651" w:type="dxa"/>
            <w:gridSpan w:val="2"/>
            <w:tcBorders>
              <w:bottom w:val="single" w:sz="4" w:space="0" w:color="auto"/>
            </w:tcBorders>
            <w:vAlign w:val="center"/>
          </w:tcPr>
          <w:p w:rsidR="007F332D" w:rsidRPr="009E0BD3" w:rsidRDefault="007F332D" w:rsidP="006112A3">
            <w:pPr>
              <w:ind w:left="-42"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Оценка по модулю</w:t>
            </w:r>
          </w:p>
        </w:tc>
        <w:tc>
          <w:tcPr>
            <w:tcW w:w="2827" w:type="dxa"/>
            <w:vMerge w:val="restart"/>
            <w:vAlign w:val="center"/>
          </w:tcPr>
          <w:p w:rsidR="007F332D" w:rsidRPr="009E0BD3" w:rsidRDefault="007F332D" w:rsidP="006112A3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Уровень освоения элементов компетенций</w:t>
            </w:r>
          </w:p>
        </w:tc>
      </w:tr>
      <w:tr w:rsidR="007F332D" w:rsidRPr="009E0BD3" w:rsidTr="006112A3">
        <w:trPr>
          <w:trHeight w:val="481"/>
        </w:trPr>
        <w:tc>
          <w:tcPr>
            <w:tcW w:w="268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F332D" w:rsidRPr="009E0BD3" w:rsidRDefault="007F332D" w:rsidP="006112A3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 xml:space="preserve"> В баллах БРС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F332D" w:rsidRPr="009E0BD3" w:rsidRDefault="007F332D" w:rsidP="006112A3">
            <w:pPr>
              <w:ind w:left="-42"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По традиционной шкале</w:t>
            </w:r>
          </w:p>
        </w:tc>
        <w:tc>
          <w:tcPr>
            <w:tcW w:w="2827" w:type="dxa"/>
            <w:vMerge/>
            <w:tcBorders>
              <w:bottom w:val="single" w:sz="4" w:space="0" w:color="auto"/>
            </w:tcBorders>
            <w:vAlign w:val="center"/>
          </w:tcPr>
          <w:p w:rsidR="007F332D" w:rsidRPr="009E0BD3" w:rsidRDefault="007F332D" w:rsidP="006112A3">
            <w:pPr>
              <w:ind w:firstLine="42"/>
              <w:jc w:val="center"/>
              <w:rPr>
                <w:color w:val="auto"/>
              </w:rPr>
            </w:pPr>
          </w:p>
        </w:tc>
      </w:tr>
      <w:tr w:rsidR="007F332D" w:rsidRPr="009E0BD3" w:rsidTr="006112A3">
        <w:trPr>
          <w:trHeight w:val="93"/>
        </w:trPr>
        <w:tc>
          <w:tcPr>
            <w:tcW w:w="2682" w:type="dxa"/>
            <w:vAlign w:val="center"/>
          </w:tcPr>
          <w:p w:rsidR="007F332D" w:rsidRPr="009E0BD3" w:rsidRDefault="007F332D" w:rsidP="006112A3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100-80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7F332D" w:rsidRPr="009E0BD3" w:rsidRDefault="007F332D" w:rsidP="006112A3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Отлично</w:t>
            </w:r>
          </w:p>
        </w:tc>
        <w:tc>
          <w:tcPr>
            <w:tcW w:w="2827" w:type="dxa"/>
            <w:tcBorders>
              <w:bottom w:val="single" w:sz="4" w:space="0" w:color="auto"/>
            </w:tcBorders>
            <w:vAlign w:val="center"/>
          </w:tcPr>
          <w:p w:rsidR="007F332D" w:rsidRPr="009E0BD3" w:rsidRDefault="007F332D" w:rsidP="006112A3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Высокий</w:t>
            </w:r>
          </w:p>
        </w:tc>
      </w:tr>
      <w:tr w:rsidR="007F332D" w:rsidRPr="009E0BD3" w:rsidTr="006112A3">
        <w:trPr>
          <w:trHeight w:val="266"/>
        </w:trPr>
        <w:tc>
          <w:tcPr>
            <w:tcW w:w="2682" w:type="dxa"/>
            <w:vAlign w:val="center"/>
          </w:tcPr>
          <w:p w:rsidR="007F332D" w:rsidRPr="009E0BD3" w:rsidRDefault="007F332D" w:rsidP="006112A3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80-60</w:t>
            </w:r>
          </w:p>
        </w:tc>
        <w:tc>
          <w:tcPr>
            <w:tcW w:w="3969" w:type="dxa"/>
            <w:vAlign w:val="center"/>
          </w:tcPr>
          <w:p w:rsidR="007F332D" w:rsidRPr="009E0BD3" w:rsidRDefault="007F332D" w:rsidP="006112A3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Хорошо</w:t>
            </w:r>
          </w:p>
        </w:tc>
        <w:tc>
          <w:tcPr>
            <w:tcW w:w="2827" w:type="dxa"/>
            <w:vAlign w:val="center"/>
          </w:tcPr>
          <w:p w:rsidR="007F332D" w:rsidRPr="009E0BD3" w:rsidRDefault="007F332D" w:rsidP="006112A3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Повышенный</w:t>
            </w:r>
          </w:p>
        </w:tc>
      </w:tr>
      <w:tr w:rsidR="007F332D" w:rsidRPr="009E0BD3" w:rsidTr="006112A3">
        <w:trPr>
          <w:trHeight w:val="275"/>
        </w:trPr>
        <w:tc>
          <w:tcPr>
            <w:tcW w:w="2682" w:type="dxa"/>
            <w:vAlign w:val="center"/>
          </w:tcPr>
          <w:p w:rsidR="007F332D" w:rsidRPr="009E0BD3" w:rsidRDefault="007F332D" w:rsidP="006112A3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60-40</w:t>
            </w:r>
          </w:p>
        </w:tc>
        <w:tc>
          <w:tcPr>
            <w:tcW w:w="3969" w:type="dxa"/>
            <w:vAlign w:val="center"/>
          </w:tcPr>
          <w:p w:rsidR="007F332D" w:rsidRPr="009E0BD3" w:rsidRDefault="007F332D" w:rsidP="006112A3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Удовлетворительно</w:t>
            </w:r>
          </w:p>
        </w:tc>
        <w:tc>
          <w:tcPr>
            <w:tcW w:w="2827" w:type="dxa"/>
            <w:vAlign w:val="center"/>
          </w:tcPr>
          <w:p w:rsidR="007F332D" w:rsidRPr="009E0BD3" w:rsidRDefault="007F332D" w:rsidP="006112A3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Пороговый</w:t>
            </w:r>
          </w:p>
        </w:tc>
      </w:tr>
      <w:tr w:rsidR="007F332D" w:rsidRPr="009E0BD3" w:rsidTr="006112A3">
        <w:trPr>
          <w:trHeight w:val="205"/>
        </w:trPr>
        <w:tc>
          <w:tcPr>
            <w:tcW w:w="2682" w:type="dxa"/>
            <w:vAlign w:val="center"/>
          </w:tcPr>
          <w:p w:rsidR="007F332D" w:rsidRPr="009E0BD3" w:rsidRDefault="007F332D" w:rsidP="006112A3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менее 40</w:t>
            </w:r>
          </w:p>
        </w:tc>
        <w:tc>
          <w:tcPr>
            <w:tcW w:w="3969" w:type="dxa"/>
            <w:vAlign w:val="center"/>
          </w:tcPr>
          <w:p w:rsidR="007F332D" w:rsidRPr="009E0BD3" w:rsidRDefault="007F332D" w:rsidP="006112A3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 xml:space="preserve">Неудовлетворительно </w:t>
            </w:r>
          </w:p>
        </w:tc>
        <w:tc>
          <w:tcPr>
            <w:tcW w:w="2827" w:type="dxa"/>
            <w:vAlign w:val="center"/>
          </w:tcPr>
          <w:p w:rsidR="007F332D" w:rsidRPr="009E0BD3" w:rsidRDefault="007F332D" w:rsidP="006112A3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Элементы не освоены</w:t>
            </w:r>
          </w:p>
        </w:tc>
      </w:tr>
    </w:tbl>
    <w:p w:rsidR="007F332D" w:rsidRPr="009E0BD3" w:rsidRDefault="007F332D" w:rsidP="007F332D">
      <w:pPr>
        <w:pStyle w:val="af7"/>
        <w:numPr>
          <w:ilvl w:val="3"/>
          <w:numId w:val="9"/>
        </w:numPr>
        <w:tabs>
          <w:tab w:val="left" w:pos="851"/>
        </w:tabs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9E0BD3">
        <w:rPr>
          <w:color w:val="auto"/>
          <w:sz w:val="24"/>
          <w:szCs w:val="24"/>
          <w:u w:val="single"/>
        </w:rPr>
        <w:t>Промежуточная аттестация по модулю</w:t>
      </w:r>
      <w:r w:rsidRPr="009E0BD3">
        <w:rPr>
          <w:color w:val="auto"/>
          <w:sz w:val="24"/>
          <w:szCs w:val="24"/>
        </w:rPr>
        <w:t xml:space="preserve"> представляет собой комплексную оценку, определяемую уровнем выполнения всех запланированных контрольно-оценочных меропр</w:t>
      </w:r>
      <w:r w:rsidRPr="009E0BD3">
        <w:rPr>
          <w:color w:val="auto"/>
          <w:sz w:val="24"/>
          <w:szCs w:val="24"/>
        </w:rPr>
        <w:t>и</w:t>
      </w:r>
      <w:r w:rsidRPr="009E0BD3">
        <w:rPr>
          <w:color w:val="auto"/>
          <w:sz w:val="24"/>
          <w:szCs w:val="24"/>
        </w:rPr>
        <w:t>ятий (КОМ), каждое из которых имеет свою значимость, учитываемую при определении ре</w:t>
      </w:r>
      <w:r w:rsidRPr="009E0BD3">
        <w:rPr>
          <w:color w:val="auto"/>
          <w:sz w:val="24"/>
          <w:szCs w:val="24"/>
        </w:rPr>
        <w:t>й</w:t>
      </w:r>
      <w:r w:rsidRPr="009E0BD3">
        <w:rPr>
          <w:color w:val="auto"/>
          <w:sz w:val="24"/>
          <w:szCs w:val="24"/>
        </w:rPr>
        <w:t xml:space="preserve">тинга результата выполнения и защиты проекта по модулю </w:t>
      </w:r>
      <w:r w:rsidRPr="009E0BD3">
        <w:rPr>
          <w:color w:val="auto"/>
          <w:position w:val="-12"/>
          <w:sz w:val="24"/>
          <w:szCs w:val="24"/>
        </w:rPr>
        <w:object w:dxaOrig="7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8.75pt" o:ole="">
            <v:imagedata r:id="rId11" o:title=""/>
          </v:shape>
          <o:OLEObject Type="Embed" ProgID="Equation.3" ShapeID="_x0000_i1025" DrawAspect="Content" ObjectID="_1574074767" r:id="rId12"/>
        </w:object>
      </w:r>
      <w:r w:rsidRPr="009E0BD3">
        <w:rPr>
          <w:color w:val="auto"/>
          <w:sz w:val="24"/>
          <w:szCs w:val="24"/>
        </w:rPr>
        <w:t>. Используемый набор КОМ приведен в разделе 5.3.2.</w:t>
      </w:r>
    </w:p>
    <w:p w:rsidR="007F332D" w:rsidRPr="009E0BD3" w:rsidRDefault="007F332D" w:rsidP="007F332D">
      <w:pPr>
        <w:pStyle w:val="afa"/>
        <w:widowControl/>
        <w:numPr>
          <w:ilvl w:val="3"/>
          <w:numId w:val="9"/>
        </w:numPr>
        <w:tabs>
          <w:tab w:val="left" w:pos="851"/>
        </w:tabs>
        <w:suppressAutoHyphens w:val="0"/>
        <w:autoSpaceDE/>
        <w:spacing w:before="120" w:after="120"/>
        <w:ind w:left="0" w:firstLine="0"/>
        <w:jc w:val="both"/>
        <w:rPr>
          <w:b/>
        </w:rPr>
      </w:pPr>
      <w:r w:rsidRPr="009E0BD3">
        <w:rPr>
          <w:u w:val="single"/>
        </w:rPr>
        <w:t>Оценка знаний, умений и навыков</w:t>
      </w:r>
      <w:r w:rsidRPr="009E0BD3">
        <w:t>, продемонстрированных студентами при выпо</w:t>
      </w:r>
      <w:r w:rsidRPr="009E0BD3">
        <w:t>л</w:t>
      </w:r>
      <w:r w:rsidRPr="009E0BD3">
        <w:t>нении отдельных контрольно-оценочных мероприятий и оценочных заданий, входящих в их состав, осуществляется с применением следующей шкалы оценок и критериев:</w:t>
      </w:r>
      <w:r w:rsidRPr="009E0BD3">
        <w:rPr>
          <w:b/>
        </w:rPr>
        <w:t xml:space="preserve">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7F332D" w:rsidRPr="009E0BD3" w:rsidTr="006112A3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7F332D" w:rsidRPr="009E0BD3" w:rsidRDefault="007F332D" w:rsidP="006112A3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b/>
                <w:color w:val="auto"/>
              </w:rPr>
              <w:t>Уровни оценки достижений студента (оценки)</w:t>
            </w:r>
          </w:p>
        </w:tc>
        <w:tc>
          <w:tcPr>
            <w:tcW w:w="5387" w:type="dxa"/>
            <w:vAlign w:val="center"/>
          </w:tcPr>
          <w:p w:rsidR="007F332D" w:rsidRPr="009E0BD3" w:rsidRDefault="007F332D" w:rsidP="006112A3">
            <w:pPr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Критерии</w:t>
            </w:r>
          </w:p>
          <w:p w:rsidR="007F332D" w:rsidRPr="009E0BD3" w:rsidRDefault="007F332D" w:rsidP="006112A3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b/>
                <w:color w:val="auto"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7F332D" w:rsidRPr="009E0BD3" w:rsidRDefault="007F332D" w:rsidP="006112A3">
            <w:pPr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Значимость уровня оценки</w:t>
            </w:r>
          </w:p>
          <w:p w:rsidR="007F332D" w:rsidRPr="009E0BD3" w:rsidRDefault="007F332D" w:rsidP="006112A3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  <w:position w:val="-16"/>
              </w:rPr>
              <w:object w:dxaOrig="375" w:dyaOrig="420">
                <v:shape id="_x0000_i1026" type="#_x0000_t75" style="width:18.75pt;height:21pt" o:ole="">
                  <v:imagedata r:id="rId13" o:title=""/>
                </v:shape>
                <o:OLEObject Type="Embed" ProgID="Equation.3" ShapeID="_x0000_i1026" DrawAspect="Content" ObjectID="_1574074768" r:id="rId14"/>
              </w:object>
            </w:r>
          </w:p>
        </w:tc>
      </w:tr>
      <w:tr w:rsidR="007F332D" w:rsidRPr="009E0BD3" w:rsidTr="006112A3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7F332D" w:rsidRPr="009E0BD3" w:rsidRDefault="007F332D" w:rsidP="006112A3">
            <w:pPr>
              <w:jc w:val="center"/>
              <w:rPr>
                <w:b/>
                <w:color w:val="auto"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7F332D" w:rsidRPr="009E0BD3" w:rsidRDefault="007F332D" w:rsidP="006112A3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  <w:u w:val="single"/>
              </w:rPr>
              <w:t>Выполненное оценочное задание</w:t>
            </w:r>
            <w:r w:rsidRPr="009E0BD3">
              <w:rPr>
                <w:color w:val="auto"/>
              </w:rPr>
              <w:t>:</w:t>
            </w:r>
          </w:p>
        </w:tc>
        <w:tc>
          <w:tcPr>
            <w:tcW w:w="1984" w:type="dxa"/>
            <w:vMerge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</w:p>
        </w:tc>
      </w:tr>
      <w:tr w:rsidR="007F332D" w:rsidRPr="009E0BD3" w:rsidTr="006112A3">
        <w:trPr>
          <w:trHeight w:val="303"/>
          <w:jc w:val="center"/>
        </w:trPr>
        <w:tc>
          <w:tcPr>
            <w:tcW w:w="2405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Высокий (В)</w:t>
            </w:r>
          </w:p>
        </w:tc>
        <w:tc>
          <w:tcPr>
            <w:tcW w:w="5387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7F332D" w:rsidRPr="009E0BD3" w:rsidRDefault="007F332D" w:rsidP="006112A3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0,9</w:t>
            </w:r>
          </w:p>
        </w:tc>
      </w:tr>
      <w:tr w:rsidR="007F332D" w:rsidRPr="009E0BD3" w:rsidTr="006112A3">
        <w:trPr>
          <w:trHeight w:val="596"/>
          <w:jc w:val="center"/>
        </w:trPr>
        <w:tc>
          <w:tcPr>
            <w:tcW w:w="2405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Средний (С)</w:t>
            </w:r>
          </w:p>
        </w:tc>
        <w:tc>
          <w:tcPr>
            <w:tcW w:w="5387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7F332D" w:rsidRPr="009E0BD3" w:rsidRDefault="007F332D" w:rsidP="006112A3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0,65</w:t>
            </w:r>
          </w:p>
        </w:tc>
      </w:tr>
      <w:tr w:rsidR="007F332D" w:rsidRPr="009E0BD3" w:rsidTr="006112A3">
        <w:trPr>
          <w:trHeight w:val="546"/>
          <w:jc w:val="center"/>
        </w:trPr>
        <w:tc>
          <w:tcPr>
            <w:tcW w:w="2405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Пороговый (П)</w:t>
            </w:r>
          </w:p>
        </w:tc>
        <w:tc>
          <w:tcPr>
            <w:tcW w:w="5387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7F332D" w:rsidRPr="009E0BD3" w:rsidRDefault="007F332D" w:rsidP="006112A3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0,40</w:t>
            </w:r>
          </w:p>
        </w:tc>
      </w:tr>
      <w:tr w:rsidR="007F332D" w:rsidRPr="009E0BD3" w:rsidTr="006112A3">
        <w:trPr>
          <w:trHeight w:val="555"/>
          <w:jc w:val="center"/>
        </w:trPr>
        <w:tc>
          <w:tcPr>
            <w:tcW w:w="2405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Недостаточный (Н)</w:t>
            </w:r>
          </w:p>
        </w:tc>
        <w:tc>
          <w:tcPr>
            <w:tcW w:w="5387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соответствует требованиям*, имеет существенные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7F332D" w:rsidRPr="009E0BD3" w:rsidRDefault="007F332D" w:rsidP="006112A3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0,15</w:t>
            </w:r>
          </w:p>
        </w:tc>
      </w:tr>
      <w:tr w:rsidR="007F332D" w:rsidRPr="009E0BD3" w:rsidTr="006112A3">
        <w:trPr>
          <w:trHeight w:val="280"/>
          <w:jc w:val="center"/>
        </w:trPr>
        <w:tc>
          <w:tcPr>
            <w:tcW w:w="2405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Нет результата (О)</w:t>
            </w:r>
          </w:p>
        </w:tc>
        <w:tc>
          <w:tcPr>
            <w:tcW w:w="5387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7F332D" w:rsidRPr="009E0BD3" w:rsidRDefault="007F332D" w:rsidP="006112A3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</w:t>
            </w:r>
          </w:p>
        </w:tc>
      </w:tr>
    </w:tbl>
    <w:p w:rsidR="007F332D" w:rsidRPr="009E0BD3" w:rsidRDefault="007F332D" w:rsidP="007F332D">
      <w:pPr>
        <w:spacing w:before="120"/>
        <w:jc w:val="both"/>
        <w:rPr>
          <w:color w:val="auto"/>
        </w:rPr>
      </w:pPr>
      <w:proofErr w:type="gramStart"/>
      <w:r w:rsidRPr="009E0BD3">
        <w:rPr>
          <w:color w:val="auto"/>
        </w:rPr>
        <w:t>*) Требования и уровень достижений студентов (соответствие требованиям) по каждому контрольно-</w:t>
      </w:r>
      <w:r>
        <w:rPr>
          <w:color w:val="auto"/>
        </w:rPr>
        <w:t>оценочному мероприятию определяю</w:t>
      </w:r>
      <w:r w:rsidRPr="009E0BD3">
        <w:rPr>
          <w:color w:val="auto"/>
        </w:rPr>
        <w:t>тся с учетом критериев, утвержденных УМС ММИ; код доступа:</w:t>
      </w:r>
      <w:proofErr w:type="gramEnd"/>
    </w:p>
    <w:p w:rsidR="007F332D" w:rsidRPr="009E0BD3" w:rsidRDefault="002E770A" w:rsidP="007F332D">
      <w:pPr>
        <w:ind w:firstLine="709"/>
        <w:jc w:val="both"/>
        <w:rPr>
          <w:color w:val="auto"/>
        </w:rPr>
      </w:pPr>
      <w:hyperlink r:id="rId15" w:history="1">
        <w:r w:rsidR="007F332D" w:rsidRPr="009E0BD3">
          <w:rPr>
            <w:rStyle w:val="a7"/>
            <w:color w:val="auto"/>
          </w:rPr>
          <w:t>http://mmi.urfu.ru/fileadmin/user_upload/site_9_1465/templates/doc/KriteriiUrovnjaOsvoen</w:t>
        </w:r>
        <w:r w:rsidR="007F332D" w:rsidRPr="009E0BD3">
          <w:rPr>
            <w:rStyle w:val="a7"/>
            <w:color w:val="auto"/>
          </w:rPr>
          <w:lastRenderedPageBreak/>
          <w:t>ijaEHlementovKompetenciiPriIzucheniiDiscipliny.pdf</w:t>
        </w:r>
      </w:hyperlink>
      <w:r w:rsidR="007F332D" w:rsidRPr="009E0BD3">
        <w:rPr>
          <w:color w:val="auto"/>
        </w:rPr>
        <w:t>.</w:t>
      </w:r>
    </w:p>
    <w:p w:rsidR="007F332D" w:rsidRPr="009E0BD3" w:rsidRDefault="007F332D" w:rsidP="007F332D">
      <w:pPr>
        <w:spacing w:before="120"/>
        <w:ind w:firstLine="709"/>
        <w:jc w:val="both"/>
        <w:rPr>
          <w:color w:val="auto"/>
        </w:rPr>
      </w:pPr>
      <w:r w:rsidRPr="009E0BD3">
        <w:rPr>
          <w:color w:val="auto"/>
        </w:rPr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7F332D" w:rsidRPr="009E0BD3" w:rsidRDefault="007F332D" w:rsidP="007F332D">
      <w:pPr>
        <w:pStyle w:val="afa"/>
        <w:widowControl/>
        <w:numPr>
          <w:ilvl w:val="3"/>
          <w:numId w:val="9"/>
        </w:numPr>
        <w:tabs>
          <w:tab w:val="left" w:pos="851"/>
        </w:tabs>
        <w:suppressAutoHyphens w:val="0"/>
        <w:spacing w:before="120"/>
        <w:ind w:left="0" w:firstLine="0"/>
        <w:jc w:val="both"/>
        <w:rPr>
          <w:i/>
        </w:rPr>
      </w:pPr>
      <w:r w:rsidRPr="009E0BD3">
        <w:rPr>
          <w:u w:val="single"/>
        </w:rPr>
        <w:t>Оценка за проект</w:t>
      </w:r>
      <w:r w:rsidRPr="009E0BD3">
        <w:t xml:space="preserve"> определяется по шкале БРС УрФУ на основании рейтинга резул</w:t>
      </w:r>
      <w:r w:rsidRPr="009E0BD3">
        <w:t>ь</w:t>
      </w:r>
      <w:r w:rsidRPr="009E0BD3">
        <w:t xml:space="preserve">тата выполнения и защиты проекта по модулю </w:t>
      </w:r>
      <w:r w:rsidRPr="009E0BD3">
        <w:rPr>
          <w:position w:val="-12"/>
        </w:rPr>
        <w:object w:dxaOrig="700" w:dyaOrig="380">
          <v:shape id="_x0000_i1027" type="#_x0000_t75" style="width:36pt;height:18.75pt" o:ole="">
            <v:imagedata r:id="rId11" o:title=""/>
          </v:shape>
          <o:OLEObject Type="Embed" ProgID="Equation.3" ShapeID="_x0000_i1027" DrawAspect="Content" ObjectID="_1574074769" r:id="rId16"/>
        </w:object>
      </w:r>
      <w:r w:rsidRPr="009E0BD3">
        <w:t xml:space="preserve"> по формуле:</w:t>
      </w:r>
    </w:p>
    <w:p w:rsidR="007F332D" w:rsidRPr="009E0BD3" w:rsidRDefault="007F332D" w:rsidP="007F332D">
      <w:pPr>
        <w:pStyle w:val="afa"/>
        <w:spacing w:before="120"/>
        <w:ind w:left="540" w:hanging="540"/>
        <w:jc w:val="center"/>
      </w:pPr>
      <w:r w:rsidRPr="009E0BD3">
        <w:rPr>
          <w:position w:val="-16"/>
        </w:rPr>
        <w:object w:dxaOrig="4200" w:dyaOrig="420">
          <v:shape id="_x0000_i1028" type="#_x0000_t75" style="width:210pt;height:21pt" o:ole="">
            <v:imagedata r:id="rId17" o:title=""/>
          </v:shape>
          <o:OLEObject Type="Embed" ProgID="Equation.3" ShapeID="_x0000_i1028" DrawAspect="Content" ObjectID="_1574074770" r:id="rId18"/>
        </w:object>
      </w:r>
      <w:r w:rsidRPr="009E0BD3">
        <w:t>,</w:t>
      </w:r>
    </w:p>
    <w:p w:rsidR="007F332D" w:rsidRPr="009E0BD3" w:rsidRDefault="007F332D" w:rsidP="007F332D">
      <w:pPr>
        <w:pStyle w:val="afa"/>
        <w:ind w:left="1843" w:hanging="1843"/>
        <w:jc w:val="both"/>
      </w:pPr>
      <w:r w:rsidRPr="009E0BD3">
        <w:t xml:space="preserve">где </w:t>
      </w:r>
      <w:r w:rsidRPr="009E0BD3">
        <w:rPr>
          <w:position w:val="-12"/>
        </w:rPr>
        <w:object w:dxaOrig="1240" w:dyaOrig="380">
          <v:shape id="_x0000_i1029" type="#_x0000_t75" style="width:62.25pt;height:18.75pt" o:ole="">
            <v:imagedata r:id="rId19" o:title=""/>
          </v:shape>
          <o:OLEObject Type="Embed" ProgID="Equation.3" ShapeID="_x0000_i1029" DrawAspect="Content" ObjectID="_1574074771" r:id="rId20"/>
        </w:object>
      </w:r>
      <w:r w:rsidRPr="009E0BD3">
        <w:t>– суммарный балл технологической карты БРС, полученный за выполнение всех заданий проекта,</w:t>
      </w:r>
    </w:p>
    <w:p w:rsidR="007F332D" w:rsidRPr="009E0BD3" w:rsidRDefault="007F332D" w:rsidP="007F332D">
      <w:pPr>
        <w:pStyle w:val="afa"/>
        <w:ind w:left="1843" w:hanging="1417"/>
        <w:jc w:val="both"/>
      </w:pPr>
      <w:r w:rsidRPr="009E0BD3">
        <w:rPr>
          <w:position w:val="-16"/>
        </w:rPr>
        <w:object w:dxaOrig="1100" w:dyaOrig="420">
          <v:shape id="_x0000_i1030" type="#_x0000_t75" style="width:57.75pt;height:19.5pt" o:ole="">
            <v:imagedata r:id="rId21" o:title=""/>
          </v:shape>
          <o:OLEObject Type="Embed" ProgID="Equation.3" ShapeID="_x0000_i1030" DrawAspect="Content" ObjectID="_1574074772" r:id="rId22"/>
        </w:object>
      </w:r>
      <w:r w:rsidRPr="009E0BD3">
        <w:t>– балл технологической карты БРС, полученный студентом при защите проекта.</w:t>
      </w:r>
    </w:p>
    <w:p w:rsidR="007F332D" w:rsidRPr="009E0BD3" w:rsidRDefault="007F332D" w:rsidP="007F332D">
      <w:pPr>
        <w:shd w:val="clear" w:color="auto" w:fill="FFFFFF"/>
        <w:spacing w:before="360"/>
        <w:ind w:left="709"/>
        <w:rPr>
          <w:rFonts w:ascii="Symbol" w:hAnsi="Symbol"/>
          <w:color w:val="auto"/>
        </w:rPr>
      </w:pPr>
      <w:r w:rsidRPr="009E0BD3">
        <w:rPr>
          <w:b/>
          <w:color w:val="auto"/>
        </w:rPr>
        <w:t>5.3.2. ОЦЕНОЧНЫЕ СРЕДСТВА ДЛЯ ПРОВЕДЕНИЯ ПРОМЕЖУТОЧНОЙ АТТЕСТАЦИИ ПО МОДУЛЮ</w:t>
      </w:r>
    </w:p>
    <w:p w:rsidR="007F332D" w:rsidRPr="009E0BD3" w:rsidRDefault="007F332D" w:rsidP="007F332D">
      <w:pPr>
        <w:pStyle w:val="af7"/>
        <w:ind w:left="360"/>
        <w:rPr>
          <w:b/>
          <w:color w:val="auto"/>
          <w:sz w:val="24"/>
          <w:szCs w:val="24"/>
        </w:rPr>
      </w:pPr>
    </w:p>
    <w:p w:rsidR="007F332D" w:rsidRPr="00350E20" w:rsidRDefault="007F332D" w:rsidP="007F332D">
      <w:pPr>
        <w:suppressAutoHyphens w:val="0"/>
        <w:ind w:firstLine="709"/>
        <w:jc w:val="both"/>
        <w:rPr>
          <w:color w:val="auto"/>
        </w:rPr>
      </w:pPr>
      <w:r w:rsidRPr="00E901AD">
        <w:rPr>
          <w:color w:val="auto"/>
        </w:rPr>
        <w:t>Интегрированный результат изучения дисциплин модуля оценивается посредством выполнения и защиты проекта по модулю «</w:t>
      </w:r>
      <w:r w:rsidRPr="00AA4C5E">
        <w:rPr>
          <w:color w:val="auto"/>
        </w:rPr>
        <w:t>Современные сетевые технологии</w:t>
      </w:r>
      <w:r w:rsidRPr="00E901AD">
        <w:rPr>
          <w:color w:val="auto"/>
        </w:rPr>
        <w:t>».</w:t>
      </w:r>
      <w:r w:rsidRPr="003B50C0">
        <w:rPr>
          <w:color w:val="auto"/>
        </w:rPr>
        <w:t xml:space="preserve"> В качестве исходных данных для проекта примен</w:t>
      </w:r>
      <w:r>
        <w:rPr>
          <w:color w:val="auto"/>
        </w:rPr>
        <w:t>яются результаты выполнения сту</w:t>
      </w:r>
      <w:r w:rsidRPr="003B50C0">
        <w:rPr>
          <w:color w:val="auto"/>
        </w:rPr>
        <w:t>дентом практич</w:t>
      </w:r>
      <w:r w:rsidRPr="003B50C0">
        <w:rPr>
          <w:color w:val="auto"/>
        </w:rPr>
        <w:t>е</w:t>
      </w:r>
      <w:r w:rsidRPr="003B50C0">
        <w:rPr>
          <w:color w:val="auto"/>
        </w:rPr>
        <w:t>ских работ, с</w:t>
      </w:r>
      <w:r>
        <w:rPr>
          <w:color w:val="auto"/>
        </w:rPr>
        <w:t>озданные при изучении дисциплин модуля.</w:t>
      </w:r>
    </w:p>
    <w:p w:rsidR="007F332D" w:rsidRPr="00350E20" w:rsidRDefault="007F332D" w:rsidP="007F332D">
      <w:pPr>
        <w:pStyle w:val="af7"/>
        <w:ind w:left="709"/>
        <w:rPr>
          <w:color w:val="auto"/>
          <w:sz w:val="24"/>
          <w:szCs w:val="24"/>
        </w:rPr>
      </w:pPr>
      <w:r w:rsidRPr="00EE00EB">
        <w:rPr>
          <w:b/>
          <w:sz w:val="24"/>
          <w:szCs w:val="24"/>
        </w:rPr>
        <w:t>5.3.</w:t>
      </w:r>
      <w:r w:rsidRPr="00EE00EB">
        <w:rPr>
          <w:b/>
          <w:color w:val="auto"/>
          <w:sz w:val="24"/>
          <w:szCs w:val="24"/>
        </w:rPr>
        <w:t>2.1.</w:t>
      </w:r>
      <w:r w:rsidRPr="00EE00EB">
        <w:rPr>
          <w:color w:val="auto"/>
          <w:sz w:val="24"/>
          <w:szCs w:val="24"/>
        </w:rPr>
        <w:t xml:space="preserve"> </w:t>
      </w:r>
      <w:r w:rsidRPr="00EE00EB">
        <w:rPr>
          <w:b/>
          <w:color w:val="auto"/>
          <w:sz w:val="24"/>
          <w:szCs w:val="24"/>
        </w:rPr>
        <w:t>Перечень примерных  вопросов для инте</w:t>
      </w:r>
      <w:r>
        <w:rPr>
          <w:b/>
          <w:color w:val="auto"/>
          <w:sz w:val="24"/>
          <w:szCs w:val="24"/>
        </w:rPr>
        <w:t>грированного экзамена по мод</w:t>
      </w:r>
      <w:r>
        <w:rPr>
          <w:b/>
          <w:color w:val="auto"/>
          <w:sz w:val="24"/>
          <w:szCs w:val="24"/>
        </w:rPr>
        <w:t>у</w:t>
      </w:r>
      <w:r>
        <w:rPr>
          <w:b/>
          <w:color w:val="auto"/>
          <w:sz w:val="24"/>
          <w:szCs w:val="24"/>
        </w:rPr>
        <w:t>лю</w:t>
      </w:r>
      <w:r w:rsidRPr="00EE00EB">
        <w:rPr>
          <w:color w:val="auto"/>
          <w:sz w:val="24"/>
          <w:szCs w:val="24"/>
        </w:rPr>
        <w:t>.</w:t>
      </w:r>
    </w:p>
    <w:p w:rsidR="007F332D" w:rsidRDefault="007F332D" w:rsidP="007F332D">
      <w:pPr>
        <w:suppressAutoHyphens w:val="0"/>
        <w:ind w:firstLine="709"/>
        <w:jc w:val="both"/>
        <w:rPr>
          <w:color w:val="auto"/>
        </w:rPr>
      </w:pPr>
      <w:r w:rsidRPr="00A14951">
        <w:rPr>
          <w:color w:val="auto"/>
        </w:rPr>
        <w:t>Не предусмотрено.</w:t>
      </w:r>
    </w:p>
    <w:p w:rsidR="007F332D" w:rsidRPr="00A14951" w:rsidRDefault="007F332D" w:rsidP="007F332D">
      <w:pPr>
        <w:suppressAutoHyphens w:val="0"/>
        <w:ind w:firstLine="709"/>
        <w:jc w:val="both"/>
        <w:rPr>
          <w:color w:val="auto"/>
        </w:rPr>
      </w:pPr>
    </w:p>
    <w:p w:rsidR="007F332D" w:rsidRPr="00EE00EB" w:rsidRDefault="007F332D" w:rsidP="007F332D">
      <w:pPr>
        <w:pStyle w:val="af7"/>
        <w:ind w:firstLine="709"/>
        <w:rPr>
          <w:b/>
          <w:color w:val="auto"/>
          <w:sz w:val="24"/>
          <w:szCs w:val="24"/>
        </w:rPr>
      </w:pPr>
      <w:r w:rsidRPr="00EE00EB">
        <w:rPr>
          <w:b/>
          <w:sz w:val="24"/>
          <w:szCs w:val="24"/>
        </w:rPr>
        <w:t>5.3.</w:t>
      </w:r>
      <w:r w:rsidRPr="00EE00EB">
        <w:rPr>
          <w:b/>
          <w:color w:val="auto"/>
          <w:sz w:val="24"/>
          <w:szCs w:val="24"/>
        </w:rPr>
        <w:t>2.2</w:t>
      </w:r>
      <w:r w:rsidRPr="00EE00EB">
        <w:rPr>
          <w:color w:val="auto"/>
          <w:sz w:val="24"/>
          <w:szCs w:val="24"/>
        </w:rPr>
        <w:t xml:space="preserve">. </w:t>
      </w:r>
      <w:r w:rsidRPr="00EE00EB">
        <w:rPr>
          <w:b/>
          <w:color w:val="auto"/>
          <w:sz w:val="24"/>
          <w:szCs w:val="24"/>
        </w:rPr>
        <w:t xml:space="preserve">Перечень примерных  </w:t>
      </w:r>
      <w:r>
        <w:rPr>
          <w:b/>
          <w:color w:val="auto"/>
          <w:sz w:val="24"/>
          <w:szCs w:val="24"/>
        </w:rPr>
        <w:t>тем итоговых проектов по модулю</w:t>
      </w:r>
      <w:r w:rsidRPr="00EE00EB">
        <w:rPr>
          <w:color w:val="auto"/>
          <w:sz w:val="24"/>
          <w:szCs w:val="24"/>
        </w:rPr>
        <w:t>.</w:t>
      </w:r>
    </w:p>
    <w:p w:rsidR="007F332D" w:rsidRPr="004770EA" w:rsidRDefault="007F332D" w:rsidP="007F332D">
      <w:pPr>
        <w:pStyle w:val="afa"/>
        <w:numPr>
          <w:ilvl w:val="0"/>
          <w:numId w:val="10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Классификация современных САПР</w:t>
      </w:r>
    </w:p>
    <w:p w:rsidR="007F332D" w:rsidRPr="004770EA" w:rsidRDefault="007F332D" w:rsidP="007F332D">
      <w:pPr>
        <w:pStyle w:val="afa"/>
        <w:numPr>
          <w:ilvl w:val="0"/>
          <w:numId w:val="10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Языки управления системами ЧПУ</w:t>
      </w:r>
    </w:p>
    <w:p w:rsidR="007F332D" w:rsidRPr="004770EA" w:rsidRDefault="007F332D" w:rsidP="007F332D">
      <w:pPr>
        <w:pStyle w:val="afa"/>
        <w:numPr>
          <w:ilvl w:val="0"/>
          <w:numId w:val="10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Стадии и этапы проектирования. Содержание работ на различных стадиях пр</w:t>
      </w:r>
      <w:r w:rsidRPr="004770EA">
        <w:rPr>
          <w:color w:val="auto"/>
        </w:rPr>
        <w:t>о</w:t>
      </w:r>
      <w:r w:rsidR="00083670">
        <w:rPr>
          <w:color w:val="auto"/>
        </w:rPr>
        <w:t>ектирования.</w:t>
      </w:r>
    </w:p>
    <w:p w:rsidR="007F332D" w:rsidRPr="004770EA" w:rsidRDefault="007F332D" w:rsidP="007F332D">
      <w:pPr>
        <w:pStyle w:val="afa"/>
        <w:numPr>
          <w:ilvl w:val="0"/>
          <w:numId w:val="10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Применение API для автоматизации конструкторского проектирования в с</w:t>
      </w:r>
      <w:r w:rsidRPr="004770EA">
        <w:rPr>
          <w:color w:val="auto"/>
        </w:rPr>
        <w:t>и</w:t>
      </w:r>
      <w:r w:rsidRPr="004770EA">
        <w:rPr>
          <w:color w:val="auto"/>
        </w:rPr>
        <w:t>стеме T-</w:t>
      </w:r>
      <w:proofErr w:type="spellStart"/>
      <w:r w:rsidRPr="004770EA">
        <w:rPr>
          <w:color w:val="auto"/>
        </w:rPr>
        <w:t>Flex</w:t>
      </w:r>
      <w:proofErr w:type="spellEnd"/>
      <w:r w:rsidRPr="004770EA">
        <w:rPr>
          <w:color w:val="auto"/>
        </w:rPr>
        <w:t xml:space="preserve"> CAD</w:t>
      </w:r>
    </w:p>
    <w:p w:rsidR="007F332D" w:rsidRPr="004770EA" w:rsidRDefault="007F332D" w:rsidP="007F332D">
      <w:pPr>
        <w:pStyle w:val="afa"/>
        <w:numPr>
          <w:ilvl w:val="0"/>
          <w:numId w:val="10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Сравнительный анализ SCADA систем для управления технологическими пр</w:t>
      </w:r>
      <w:r w:rsidRPr="004770EA">
        <w:rPr>
          <w:color w:val="auto"/>
        </w:rPr>
        <w:t>о</w:t>
      </w:r>
      <w:r w:rsidRPr="004770EA">
        <w:rPr>
          <w:color w:val="auto"/>
        </w:rPr>
        <w:t>цессами в металлургическом производстве</w:t>
      </w:r>
    </w:p>
    <w:p w:rsidR="007F332D" w:rsidRPr="004770EA" w:rsidRDefault="007F332D" w:rsidP="007F332D">
      <w:pPr>
        <w:pStyle w:val="afa"/>
        <w:numPr>
          <w:ilvl w:val="0"/>
          <w:numId w:val="10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Опыт применения отечественных CAE систем для инженерных расчетов в м</w:t>
      </w:r>
      <w:r w:rsidRPr="004770EA">
        <w:rPr>
          <w:color w:val="auto"/>
        </w:rPr>
        <w:t>а</w:t>
      </w:r>
      <w:r w:rsidRPr="004770EA">
        <w:rPr>
          <w:color w:val="auto"/>
        </w:rPr>
        <w:t>шиностроении</w:t>
      </w:r>
    </w:p>
    <w:p w:rsidR="007F332D" w:rsidRPr="004770EA" w:rsidRDefault="007F332D" w:rsidP="007F332D">
      <w:pPr>
        <w:pStyle w:val="afa"/>
        <w:numPr>
          <w:ilvl w:val="0"/>
          <w:numId w:val="10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 xml:space="preserve">Проблемы </w:t>
      </w:r>
      <w:proofErr w:type="spellStart"/>
      <w:r w:rsidRPr="004770EA">
        <w:rPr>
          <w:color w:val="auto"/>
        </w:rPr>
        <w:t>импортозамещения</w:t>
      </w:r>
      <w:proofErr w:type="spellEnd"/>
      <w:r w:rsidRPr="004770EA">
        <w:rPr>
          <w:color w:val="auto"/>
        </w:rPr>
        <w:t xml:space="preserve"> систем автоматизации проектирования упра</w:t>
      </w:r>
      <w:r w:rsidRPr="004770EA">
        <w:rPr>
          <w:color w:val="auto"/>
        </w:rPr>
        <w:t>в</w:t>
      </w:r>
      <w:r w:rsidRPr="004770EA">
        <w:rPr>
          <w:color w:val="auto"/>
        </w:rPr>
        <w:t>ляющих программ для высокотехнологичного оборудования с ЧПУ</w:t>
      </w:r>
    </w:p>
    <w:p w:rsidR="007F332D" w:rsidRPr="00A14951" w:rsidRDefault="007F332D" w:rsidP="007F332D">
      <w:pPr>
        <w:pStyle w:val="afa"/>
        <w:numPr>
          <w:ilvl w:val="0"/>
          <w:numId w:val="10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Перспективы внедрения интегрированных PLM систем в России.</w:t>
      </w:r>
    </w:p>
    <w:p w:rsidR="007F332D" w:rsidRPr="00EE00EB" w:rsidRDefault="007F332D" w:rsidP="007F332D">
      <w:pPr>
        <w:pStyle w:val="1"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7F332D" w:rsidRPr="00EE00EB" w:rsidRDefault="007F332D" w:rsidP="007F332D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7F332D" w:rsidRPr="00A6268E" w:rsidTr="006112A3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7F332D" w:rsidRPr="00EE00EB" w:rsidRDefault="007F332D" w:rsidP="006112A3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7F332D" w:rsidRPr="00EE00EB" w:rsidRDefault="007F332D" w:rsidP="006112A3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7F332D" w:rsidRPr="00EE00EB" w:rsidRDefault="007F332D" w:rsidP="006112A3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7F332D" w:rsidRPr="00EE00EB" w:rsidRDefault="007F332D" w:rsidP="006112A3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7F332D" w:rsidRPr="00EE00EB" w:rsidRDefault="007F332D" w:rsidP="006112A3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7F332D" w:rsidRPr="00EE00EB" w:rsidRDefault="007F332D" w:rsidP="006112A3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7F332D" w:rsidRPr="00EE00EB" w:rsidRDefault="007F332D" w:rsidP="006112A3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F332D" w:rsidRPr="00EE00EB" w:rsidRDefault="007F332D" w:rsidP="006112A3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7F332D" w:rsidRPr="00A6268E" w:rsidRDefault="007F332D" w:rsidP="006112A3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7F332D" w:rsidTr="006112A3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</w:tr>
      <w:tr w:rsidR="007F332D" w:rsidTr="006112A3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</w:tr>
      <w:tr w:rsidR="007F332D" w:rsidTr="006112A3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</w:tr>
      <w:tr w:rsidR="007F332D" w:rsidTr="006112A3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</w:tr>
      <w:tr w:rsidR="007F332D" w:rsidTr="006112A3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</w:tr>
      <w:tr w:rsidR="007F332D" w:rsidTr="006112A3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</w:tr>
      <w:tr w:rsidR="007F332D" w:rsidTr="006112A3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</w:tr>
      <w:tr w:rsidR="007F332D" w:rsidTr="006112A3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</w:tr>
    </w:tbl>
    <w:p w:rsidR="007F332D" w:rsidRPr="00F5225B" w:rsidRDefault="007F332D" w:rsidP="007F332D">
      <w:pPr>
        <w:tabs>
          <w:tab w:val="left" w:pos="939"/>
        </w:tabs>
      </w:pPr>
    </w:p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70A" w:rsidRDefault="002E770A">
      <w:r>
        <w:separator/>
      </w:r>
    </w:p>
  </w:endnote>
  <w:endnote w:type="continuationSeparator" w:id="0">
    <w:p w:rsidR="002E770A" w:rsidRDefault="002E7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0D66D0"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Pr="009822B3" w:rsidRDefault="009822B3">
    <w:pPr>
      <w:pStyle w:val="af0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 w:rsidRPr="009822B3">
      <w:rPr>
        <w:lang w:val="ru-RU"/>
      </w:rPr>
      <w:fldChar w:fldCharType="begin"/>
    </w:r>
    <w:r w:rsidRPr="009822B3">
      <w:rPr>
        <w:lang w:val="ru-RU"/>
      </w:rPr>
      <w:instrText>PAGE   \* MERGEFORMAT</w:instrText>
    </w:r>
    <w:r w:rsidRPr="009822B3">
      <w:rPr>
        <w:lang w:val="ru-RU"/>
      </w:rPr>
      <w:fldChar w:fldCharType="separate"/>
    </w:r>
    <w:r w:rsidR="00505985">
      <w:rPr>
        <w:noProof/>
        <w:lang w:val="ru-RU"/>
      </w:rPr>
      <w:t>1</w:t>
    </w:r>
    <w:r w:rsidRPr="009822B3">
      <w:rPr>
        <w:lang w:val="ru-RU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847501">
      <w:rPr>
        <w:rStyle w:val="aa"/>
        <w:noProof/>
      </w:rPr>
      <w:t>5</w:t>
    </w:r>
    <w:r>
      <w:rPr>
        <w:rStyle w:val="a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70A" w:rsidRDefault="002E770A">
      <w:r>
        <w:separator/>
      </w:r>
    </w:p>
  </w:footnote>
  <w:footnote w:type="continuationSeparator" w:id="0">
    <w:p w:rsidR="002E770A" w:rsidRDefault="002E77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1D40689D"/>
    <w:multiLevelType w:val="hybridMultilevel"/>
    <w:tmpl w:val="4AB0A064"/>
    <w:lvl w:ilvl="0" w:tplc="6BB2F49E">
      <w:start w:val="1"/>
      <w:numFmt w:val="bullet"/>
      <w:lvlText w:val="∙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A3376D5"/>
    <w:multiLevelType w:val="multilevel"/>
    <w:tmpl w:val="D4A8AB7E"/>
    <w:lvl w:ilvl="0">
      <w:start w:val="5"/>
      <w:numFmt w:val="decimal"/>
      <w:lvlText w:val="%1."/>
      <w:lvlJc w:val="left"/>
      <w:pPr>
        <w:ind w:left="720" w:hanging="72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8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04" w:hanging="720"/>
      </w:pPr>
      <w:rPr>
        <w:rFonts w:cs="Times New Roman"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cs="Times New Roman" w:hint="default"/>
      </w:rPr>
    </w:lvl>
  </w:abstractNum>
  <w:abstractNum w:abstractNumId="9">
    <w:nsid w:val="70181EEE"/>
    <w:multiLevelType w:val="hybridMultilevel"/>
    <w:tmpl w:val="6DB057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357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42894"/>
    <w:rsid w:val="00056017"/>
    <w:rsid w:val="00061359"/>
    <w:rsid w:val="00064D9F"/>
    <w:rsid w:val="00083670"/>
    <w:rsid w:val="000C0D0E"/>
    <w:rsid w:val="000C2F28"/>
    <w:rsid w:val="000D2F97"/>
    <w:rsid w:val="000D3C49"/>
    <w:rsid w:val="000D66D0"/>
    <w:rsid w:val="000D67B0"/>
    <w:rsid w:val="001011EA"/>
    <w:rsid w:val="0011561C"/>
    <w:rsid w:val="00131F6B"/>
    <w:rsid w:val="00152929"/>
    <w:rsid w:val="00152D85"/>
    <w:rsid w:val="001602A5"/>
    <w:rsid w:val="001929F6"/>
    <w:rsid w:val="001952C4"/>
    <w:rsid w:val="001A23F5"/>
    <w:rsid w:val="001B2DE3"/>
    <w:rsid w:val="001B7596"/>
    <w:rsid w:val="001C6DF2"/>
    <w:rsid w:val="001E2466"/>
    <w:rsid w:val="001F0109"/>
    <w:rsid w:val="002142F5"/>
    <w:rsid w:val="0025138E"/>
    <w:rsid w:val="00265A33"/>
    <w:rsid w:val="00272036"/>
    <w:rsid w:val="002749A6"/>
    <w:rsid w:val="0027740C"/>
    <w:rsid w:val="002874B0"/>
    <w:rsid w:val="0029097D"/>
    <w:rsid w:val="002A0B8E"/>
    <w:rsid w:val="002B2D98"/>
    <w:rsid w:val="002B7DA0"/>
    <w:rsid w:val="002E770A"/>
    <w:rsid w:val="002F611C"/>
    <w:rsid w:val="00300320"/>
    <w:rsid w:val="00306294"/>
    <w:rsid w:val="00344118"/>
    <w:rsid w:val="003758D9"/>
    <w:rsid w:val="003814F8"/>
    <w:rsid w:val="0039361C"/>
    <w:rsid w:val="003A5AF9"/>
    <w:rsid w:val="003B0913"/>
    <w:rsid w:val="003B5363"/>
    <w:rsid w:val="003B68D6"/>
    <w:rsid w:val="003B7E26"/>
    <w:rsid w:val="003C5E07"/>
    <w:rsid w:val="003E2ADA"/>
    <w:rsid w:val="003F40FD"/>
    <w:rsid w:val="0040075F"/>
    <w:rsid w:val="00403E3A"/>
    <w:rsid w:val="00405BE9"/>
    <w:rsid w:val="004131D8"/>
    <w:rsid w:val="00415474"/>
    <w:rsid w:val="00420319"/>
    <w:rsid w:val="004635EB"/>
    <w:rsid w:val="00465522"/>
    <w:rsid w:val="00474E19"/>
    <w:rsid w:val="00477390"/>
    <w:rsid w:val="00490678"/>
    <w:rsid w:val="004A0D04"/>
    <w:rsid w:val="004B30C7"/>
    <w:rsid w:val="004B7394"/>
    <w:rsid w:val="004E21E6"/>
    <w:rsid w:val="004E449D"/>
    <w:rsid w:val="004F3BC7"/>
    <w:rsid w:val="00505985"/>
    <w:rsid w:val="00511692"/>
    <w:rsid w:val="00537D69"/>
    <w:rsid w:val="00547A3A"/>
    <w:rsid w:val="00557E3C"/>
    <w:rsid w:val="00573122"/>
    <w:rsid w:val="005776F1"/>
    <w:rsid w:val="005828C7"/>
    <w:rsid w:val="0058684D"/>
    <w:rsid w:val="00596FB1"/>
    <w:rsid w:val="005A503E"/>
    <w:rsid w:val="005A7C50"/>
    <w:rsid w:val="005B7A62"/>
    <w:rsid w:val="005E64CB"/>
    <w:rsid w:val="005F074C"/>
    <w:rsid w:val="005F19CC"/>
    <w:rsid w:val="00605927"/>
    <w:rsid w:val="00624B52"/>
    <w:rsid w:val="0063540B"/>
    <w:rsid w:val="00640C41"/>
    <w:rsid w:val="00641707"/>
    <w:rsid w:val="00681151"/>
    <w:rsid w:val="00683AAB"/>
    <w:rsid w:val="00684ADA"/>
    <w:rsid w:val="006931DA"/>
    <w:rsid w:val="00697CA4"/>
    <w:rsid w:val="006B2464"/>
    <w:rsid w:val="006D0390"/>
    <w:rsid w:val="006D4327"/>
    <w:rsid w:val="006F589E"/>
    <w:rsid w:val="007056A8"/>
    <w:rsid w:val="00741077"/>
    <w:rsid w:val="0075589C"/>
    <w:rsid w:val="00762179"/>
    <w:rsid w:val="00794CDA"/>
    <w:rsid w:val="007A117A"/>
    <w:rsid w:val="007E376E"/>
    <w:rsid w:val="007F332D"/>
    <w:rsid w:val="007F37C7"/>
    <w:rsid w:val="007F547D"/>
    <w:rsid w:val="00810A51"/>
    <w:rsid w:val="00812443"/>
    <w:rsid w:val="00847501"/>
    <w:rsid w:val="00865D6A"/>
    <w:rsid w:val="00871F0F"/>
    <w:rsid w:val="008A6F05"/>
    <w:rsid w:val="008B1AE0"/>
    <w:rsid w:val="008B3EC2"/>
    <w:rsid w:val="0091397F"/>
    <w:rsid w:val="00920BB8"/>
    <w:rsid w:val="00934133"/>
    <w:rsid w:val="00961AAF"/>
    <w:rsid w:val="009822B3"/>
    <w:rsid w:val="009925CC"/>
    <w:rsid w:val="00997003"/>
    <w:rsid w:val="009A1950"/>
    <w:rsid w:val="009C0402"/>
    <w:rsid w:val="009C38E8"/>
    <w:rsid w:val="009D7C33"/>
    <w:rsid w:val="009E1DFB"/>
    <w:rsid w:val="009E3DD5"/>
    <w:rsid w:val="00A10A04"/>
    <w:rsid w:val="00A16E7B"/>
    <w:rsid w:val="00A22232"/>
    <w:rsid w:val="00A36D9E"/>
    <w:rsid w:val="00A53E3C"/>
    <w:rsid w:val="00A540FB"/>
    <w:rsid w:val="00A56307"/>
    <w:rsid w:val="00A6268E"/>
    <w:rsid w:val="00A65A66"/>
    <w:rsid w:val="00A8005F"/>
    <w:rsid w:val="00A87805"/>
    <w:rsid w:val="00A96E3D"/>
    <w:rsid w:val="00AA6BA3"/>
    <w:rsid w:val="00AB665F"/>
    <w:rsid w:val="00AB795E"/>
    <w:rsid w:val="00AC3BD0"/>
    <w:rsid w:val="00AD54A7"/>
    <w:rsid w:val="00AE1620"/>
    <w:rsid w:val="00AE546C"/>
    <w:rsid w:val="00B104AD"/>
    <w:rsid w:val="00B1263D"/>
    <w:rsid w:val="00B17A78"/>
    <w:rsid w:val="00B23BFF"/>
    <w:rsid w:val="00B3046E"/>
    <w:rsid w:val="00B30BEC"/>
    <w:rsid w:val="00B51FCB"/>
    <w:rsid w:val="00B746A9"/>
    <w:rsid w:val="00B777A2"/>
    <w:rsid w:val="00B8289B"/>
    <w:rsid w:val="00B900CD"/>
    <w:rsid w:val="00B92655"/>
    <w:rsid w:val="00B929E7"/>
    <w:rsid w:val="00BB0EEE"/>
    <w:rsid w:val="00BB20E3"/>
    <w:rsid w:val="00BB6389"/>
    <w:rsid w:val="00BB7FCA"/>
    <w:rsid w:val="00BF2007"/>
    <w:rsid w:val="00BF3376"/>
    <w:rsid w:val="00BF37C6"/>
    <w:rsid w:val="00C379EE"/>
    <w:rsid w:val="00C42CB2"/>
    <w:rsid w:val="00C84510"/>
    <w:rsid w:val="00C852E5"/>
    <w:rsid w:val="00CA715B"/>
    <w:rsid w:val="00CB158A"/>
    <w:rsid w:val="00CC47EF"/>
    <w:rsid w:val="00CD34C4"/>
    <w:rsid w:val="00CE1A62"/>
    <w:rsid w:val="00CE21BD"/>
    <w:rsid w:val="00CE42B9"/>
    <w:rsid w:val="00D126D3"/>
    <w:rsid w:val="00D24C7A"/>
    <w:rsid w:val="00D27477"/>
    <w:rsid w:val="00D31623"/>
    <w:rsid w:val="00D370E3"/>
    <w:rsid w:val="00D5144E"/>
    <w:rsid w:val="00D75B81"/>
    <w:rsid w:val="00D7688D"/>
    <w:rsid w:val="00D94CB9"/>
    <w:rsid w:val="00DA2E36"/>
    <w:rsid w:val="00DC3DA4"/>
    <w:rsid w:val="00DD163D"/>
    <w:rsid w:val="00DE3214"/>
    <w:rsid w:val="00DF7704"/>
    <w:rsid w:val="00E25D71"/>
    <w:rsid w:val="00E470CD"/>
    <w:rsid w:val="00E50BB4"/>
    <w:rsid w:val="00E53F81"/>
    <w:rsid w:val="00E729C5"/>
    <w:rsid w:val="00E743FD"/>
    <w:rsid w:val="00E80B51"/>
    <w:rsid w:val="00EA141C"/>
    <w:rsid w:val="00EA4C55"/>
    <w:rsid w:val="00EB6030"/>
    <w:rsid w:val="00EC458B"/>
    <w:rsid w:val="00EE00EB"/>
    <w:rsid w:val="00EE2365"/>
    <w:rsid w:val="00EE6080"/>
    <w:rsid w:val="00F2120E"/>
    <w:rsid w:val="00F23457"/>
    <w:rsid w:val="00F23F10"/>
    <w:rsid w:val="00F25F5E"/>
    <w:rsid w:val="00F27903"/>
    <w:rsid w:val="00F5225B"/>
    <w:rsid w:val="00F67982"/>
    <w:rsid w:val="00F77031"/>
    <w:rsid w:val="00F82ED4"/>
    <w:rsid w:val="00FA2F7B"/>
    <w:rsid w:val="00FA4963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uiPriority w:val="99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A10A04"/>
    <w:pPr>
      <w:ind w:left="720"/>
      <w:contextualSpacing/>
    </w:pPr>
  </w:style>
  <w:style w:type="character" w:styleId="afb">
    <w:name w:val="annotation reference"/>
    <w:basedOn w:val="a0"/>
    <w:rsid w:val="00FA4963"/>
    <w:rPr>
      <w:sz w:val="16"/>
      <w:szCs w:val="16"/>
    </w:rPr>
  </w:style>
  <w:style w:type="paragraph" w:styleId="afc">
    <w:name w:val="annotation text"/>
    <w:basedOn w:val="a"/>
    <w:link w:val="afd"/>
    <w:rsid w:val="00FA4963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rsid w:val="00FA4963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7F332D"/>
    <w:rPr>
      <w:color w:val="00000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uiPriority w:val="99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A10A04"/>
    <w:pPr>
      <w:ind w:left="720"/>
      <w:contextualSpacing/>
    </w:pPr>
  </w:style>
  <w:style w:type="character" w:styleId="afb">
    <w:name w:val="annotation reference"/>
    <w:basedOn w:val="a0"/>
    <w:rsid w:val="00FA4963"/>
    <w:rPr>
      <w:sz w:val="16"/>
      <w:szCs w:val="16"/>
    </w:rPr>
  </w:style>
  <w:style w:type="paragraph" w:styleId="afc">
    <w:name w:val="annotation text"/>
    <w:basedOn w:val="a"/>
    <w:link w:val="afd"/>
    <w:rsid w:val="00FA4963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rsid w:val="00FA4963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7F332D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wmf"/><Relationship Id="rId18" Type="http://schemas.openxmlformats.org/officeDocument/2006/relationships/oleObject" Target="embeddings/oleObject4.bin"/><Relationship Id="rId26" Type="http://schemas.openxmlformats.org/officeDocument/2006/relationships/footer" Target="footer4.xml"/><Relationship Id="rId3" Type="http://schemas.microsoft.com/office/2007/relationships/stylesWithEffects" Target="stylesWithEffects.xml"/><Relationship Id="rId21" Type="http://schemas.openxmlformats.org/officeDocument/2006/relationships/image" Target="media/image5.wmf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3.wmf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wmf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mmi.urfu.ru/fileadmin/user_upload/site_9_1465/templates/doc/KriteriiUrovnjaOsvoenijaEHlementovKompetenciiPriIzucheniiDiscipliny.pdf" TargetMode="External"/><Relationship Id="rId23" Type="http://schemas.openxmlformats.org/officeDocument/2006/relationships/header" Target="header1.xml"/><Relationship Id="rId28" Type="http://schemas.openxmlformats.org/officeDocument/2006/relationships/footer" Target="footer5.xml"/><Relationship Id="rId10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9" Type="http://schemas.openxmlformats.org/officeDocument/2006/relationships/image" Target="media/image4.w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8</Pages>
  <Words>1623</Words>
  <Characters>9252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10854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79</cp:revision>
  <cp:lastPrinted>2013-04-29T06:42:00Z</cp:lastPrinted>
  <dcterms:created xsi:type="dcterms:W3CDTF">2016-12-09T08:49:00Z</dcterms:created>
  <dcterms:modified xsi:type="dcterms:W3CDTF">2017-12-06T09:05:00Z</dcterms:modified>
</cp:coreProperties>
</file>