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974455" w:rsidRPr="00974455">
        <w:t xml:space="preserve"> </w:t>
      </w:r>
      <w:r>
        <w:t>Н.</w:t>
      </w:r>
      <w:r w:rsidR="00974455" w:rsidRPr="00974455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74455" w:rsidRPr="0090227B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472834" w:rsidP="00D94B51">
            <w:r w:rsidRPr="00472834">
              <w:t>09.04.03/0</w:t>
            </w:r>
            <w:r w:rsidR="00D94B51">
              <w:t>3</w:t>
            </w:r>
            <w:r w:rsidRPr="00472834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90227B"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A33A59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A33A59">
            <w:pPr>
              <w:snapToGrid w:val="0"/>
              <w:ind w:right="2"/>
              <w:jc w:val="center"/>
            </w:pPr>
            <w:r>
              <w:t>С</w:t>
            </w:r>
            <w:r w:rsidR="00A33A59">
              <w:t xml:space="preserve">танислав </w:t>
            </w:r>
            <w:r>
              <w:t>С</w:t>
            </w:r>
            <w:r w:rsidR="00A33A59">
              <w:t>ергеевич</w:t>
            </w:r>
            <w:r>
              <w:t xml:space="preserve">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25A2D" w:rsidRPr="002E58FD" w:rsidRDefault="00825A2D" w:rsidP="00825A2D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25A2D" w:rsidRPr="009E0BD3" w:rsidRDefault="00825A2D" w:rsidP="00825A2D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25A2D" w:rsidRPr="00EE00EB" w:rsidRDefault="00825A2D" w:rsidP="00825A2D">
      <w:pPr>
        <w:ind w:firstLine="709"/>
        <w:jc w:val="both"/>
      </w:pPr>
    </w:p>
    <w:p w:rsidR="00825A2D" w:rsidRPr="00402CA6" w:rsidRDefault="00825A2D" w:rsidP="00825A2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25A2D" w:rsidRPr="00402CA6" w:rsidRDefault="00825A2D" w:rsidP="00825A2D">
      <w:pPr>
        <w:ind w:firstLine="709"/>
        <w:jc w:val="both"/>
      </w:pPr>
    </w:p>
    <w:p w:rsidR="00825A2D" w:rsidRPr="002B1965" w:rsidRDefault="00825A2D" w:rsidP="00825A2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25A2D" w:rsidRPr="00402CA6" w:rsidRDefault="00825A2D" w:rsidP="00825A2D">
      <w:pPr>
        <w:jc w:val="both"/>
        <w:rPr>
          <w:spacing w:val="-3"/>
        </w:rPr>
      </w:pPr>
    </w:p>
    <w:p w:rsidR="00825A2D" w:rsidRPr="0070465E" w:rsidRDefault="00825A2D" w:rsidP="00825A2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25A2D" w:rsidRPr="00B4013A" w:rsidRDefault="00825A2D" w:rsidP="00825A2D">
      <w:pPr>
        <w:ind w:left="7079" w:firstLine="709"/>
        <w:jc w:val="both"/>
        <w:rPr>
          <w:color w:val="auto"/>
        </w:rPr>
      </w:pPr>
      <w:r>
        <w:t>А.А. Петунин</w:t>
      </w:r>
    </w:p>
    <w:p w:rsidR="00825A2D" w:rsidRPr="00825A2D" w:rsidRDefault="00825A2D" w:rsidP="00825A2D">
      <w:pPr>
        <w:jc w:val="both"/>
        <w:rPr>
          <w:spacing w:val="-3"/>
        </w:rPr>
      </w:pPr>
    </w:p>
    <w:p w:rsidR="00825A2D" w:rsidRPr="006E69FD" w:rsidRDefault="00825A2D" w:rsidP="00825A2D">
      <w:pPr>
        <w:ind w:firstLine="709"/>
        <w:jc w:val="both"/>
      </w:pPr>
      <w:r w:rsidRPr="006E69FD">
        <w:t>Согласовано:</w:t>
      </w:r>
    </w:p>
    <w:p w:rsidR="00825A2D" w:rsidRPr="00EE00EB" w:rsidRDefault="00825A2D" w:rsidP="00825A2D">
      <w:pPr>
        <w:ind w:firstLine="709"/>
        <w:jc w:val="both"/>
      </w:pPr>
    </w:p>
    <w:p w:rsidR="00825A2D" w:rsidRDefault="00825A2D" w:rsidP="00825A2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  <w:bookmarkStart w:id="0" w:name="_GoBack"/>
      <w:bookmarkEnd w:id="0"/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F80A85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80A85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F80A85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F80A85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F80A8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F80A85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472834" w:rsidRPr="00F32283" w:rsidRDefault="00A33A59" w:rsidP="00472834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 ходе освоения м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>одул</w:t>
      </w:r>
      <w:r>
        <w:rPr>
          <w:rFonts w:ascii="Times New Roman" w:hAnsi="Times New Roman" w:cs="Times New Roman"/>
          <w:color w:val="auto"/>
          <w:sz w:val="24"/>
          <w:szCs w:val="24"/>
        </w:rPr>
        <w:t>я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обучающиеся формирую</w:t>
      </w:r>
      <w:r w:rsidR="007B2F64">
        <w:rPr>
          <w:rFonts w:ascii="Times New Roman" w:hAnsi="Times New Roman" w:cs="Times New Roman"/>
          <w:color w:val="auto"/>
          <w:sz w:val="24"/>
          <w:szCs w:val="24"/>
        </w:rPr>
        <w:t>т способности</w:t>
      </w:r>
      <w:r w:rsidR="004728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2834">
        <w:rPr>
          <w:rFonts w:ascii="Times New Roman" w:hAnsi="Times New Roman"/>
          <w:sz w:val="24"/>
          <w:szCs w:val="24"/>
        </w:rPr>
        <w:t xml:space="preserve">к разработке и построению распределенных вычислительных сетей, к использованию современных сервисов глобальных сетей. 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472834" w:rsidRPr="00F32283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472834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A10A04" w:rsidRPr="00472834" w:rsidRDefault="00472834" w:rsidP="00472834">
      <w:pPr>
        <w:pStyle w:val="af9"/>
        <w:numPr>
          <w:ilvl w:val="0"/>
          <w:numId w:val="9"/>
        </w:numPr>
        <w:jc w:val="both"/>
        <w:rPr>
          <w:color w:val="auto"/>
        </w:rPr>
      </w:pPr>
      <w:r w:rsidRPr="00472834">
        <w:rPr>
          <w:color w:val="auto"/>
        </w:rPr>
        <w:t>Системы электронного документооборота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 xml:space="preserve">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(3)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B36EE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051"/>
        <w:gridCol w:w="2268"/>
        <w:gridCol w:w="2787"/>
      </w:tblGrid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D74393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90227B" w:rsidRPr="00270A55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t>09.04.03/01.01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90227B" w:rsidRDefault="00A03D27" w:rsidP="0090227B">
            <w:pPr>
              <w:rPr>
                <w:rFonts w:eastAsia="Calibri"/>
                <w:lang w:val="en-US"/>
              </w:rPr>
            </w:pPr>
            <w:r w:rsidRPr="0090227B">
              <w:rPr>
                <w:rFonts w:eastAsia="Calibri"/>
                <w:b/>
              </w:rPr>
              <w:t>РО-06</w:t>
            </w:r>
            <w:r w:rsidR="0090227B" w:rsidRPr="0090227B">
              <w:rPr>
                <w:rFonts w:eastAsia="Calibri"/>
              </w:rPr>
              <w:t xml:space="preserve">: Способность к  разработке  и построению распределенных вычислительных сетей,  к  использованию 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современных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сервисов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глобальных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сетей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CB158A" w:rsidRPr="00EE00EB" w:rsidRDefault="00CB158A" w:rsidP="004737F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EE00EB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8D6" w:rsidRDefault="000768D6">
      <w:r>
        <w:separator/>
      </w:r>
    </w:p>
  </w:endnote>
  <w:endnote w:type="continuationSeparator" w:id="0">
    <w:p w:rsidR="000768D6" w:rsidRDefault="0007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825A2D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25A2D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8D6" w:rsidRDefault="000768D6">
      <w:r>
        <w:separator/>
      </w:r>
    </w:p>
  </w:footnote>
  <w:footnote w:type="continuationSeparator" w:id="0">
    <w:p w:rsidR="000768D6" w:rsidRDefault="00076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726C3"/>
    <w:rsid w:val="000768D6"/>
    <w:rsid w:val="000C0D0E"/>
    <w:rsid w:val="000C2F28"/>
    <w:rsid w:val="000D2F97"/>
    <w:rsid w:val="00113CE9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0A55"/>
    <w:rsid w:val="00272036"/>
    <w:rsid w:val="002874B0"/>
    <w:rsid w:val="0029097D"/>
    <w:rsid w:val="002A0B8E"/>
    <w:rsid w:val="002B2D98"/>
    <w:rsid w:val="002B7DA0"/>
    <w:rsid w:val="002C2FA2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90678"/>
    <w:rsid w:val="004A0D04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2505D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7B2F64"/>
    <w:rsid w:val="00810A51"/>
    <w:rsid w:val="00812443"/>
    <w:rsid w:val="00825A2D"/>
    <w:rsid w:val="008A6F05"/>
    <w:rsid w:val="008B1AE0"/>
    <w:rsid w:val="008B3EC2"/>
    <w:rsid w:val="0090227B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33A59"/>
    <w:rsid w:val="00A53E3C"/>
    <w:rsid w:val="00A540FB"/>
    <w:rsid w:val="00A56307"/>
    <w:rsid w:val="00A5745C"/>
    <w:rsid w:val="00A6268E"/>
    <w:rsid w:val="00A87805"/>
    <w:rsid w:val="00AA6BA3"/>
    <w:rsid w:val="00AB665F"/>
    <w:rsid w:val="00AB795E"/>
    <w:rsid w:val="00AB7EB6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84510"/>
    <w:rsid w:val="00C852E5"/>
    <w:rsid w:val="00CA715B"/>
    <w:rsid w:val="00CB158A"/>
    <w:rsid w:val="00CC47EF"/>
    <w:rsid w:val="00CE1A62"/>
    <w:rsid w:val="00CE21BD"/>
    <w:rsid w:val="00CE7206"/>
    <w:rsid w:val="00D126D3"/>
    <w:rsid w:val="00D27477"/>
    <w:rsid w:val="00D31623"/>
    <w:rsid w:val="00D5144E"/>
    <w:rsid w:val="00D74393"/>
    <w:rsid w:val="00D75B81"/>
    <w:rsid w:val="00D7688D"/>
    <w:rsid w:val="00D878E6"/>
    <w:rsid w:val="00D94B51"/>
    <w:rsid w:val="00DA2E36"/>
    <w:rsid w:val="00DC3DA4"/>
    <w:rsid w:val="00DE0658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80A85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25</cp:revision>
  <cp:lastPrinted>2013-04-29T06:42:00Z</cp:lastPrinted>
  <dcterms:created xsi:type="dcterms:W3CDTF">2016-12-09T08:59:00Z</dcterms:created>
  <dcterms:modified xsi:type="dcterms:W3CDTF">2017-02-13T09:02:00Z</dcterms:modified>
</cp:coreProperties>
</file>