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3806FB">
      <w:pPr>
        <w:jc w:val="center"/>
      </w:pPr>
      <w:r w:rsidRPr="003806FB">
        <w:rPr>
          <w:caps/>
        </w:rPr>
        <w:t>Иностранный язык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BC718A" w:rsidRPr="00EE00EB" w:rsidTr="00433AE4">
        <w:trPr>
          <w:trHeight w:val="148"/>
        </w:trPr>
        <w:tc>
          <w:tcPr>
            <w:tcW w:w="6072" w:type="dxa"/>
            <w:shd w:val="clear" w:color="auto" w:fill="auto"/>
          </w:tcPr>
          <w:p w:rsidR="00BC718A" w:rsidRPr="00EE00EB" w:rsidRDefault="00BC718A" w:rsidP="00433AE4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BC718A" w:rsidRPr="00EE00EB" w:rsidRDefault="00BC718A" w:rsidP="00433AE4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BC718A" w:rsidRPr="00EE00EB" w:rsidTr="00433AE4">
        <w:trPr>
          <w:trHeight w:val="332"/>
        </w:trPr>
        <w:tc>
          <w:tcPr>
            <w:tcW w:w="6072" w:type="dxa"/>
            <w:shd w:val="clear" w:color="auto" w:fill="auto"/>
          </w:tcPr>
          <w:p w:rsidR="00BC718A" w:rsidRPr="000C7A42" w:rsidRDefault="00BC718A" w:rsidP="00433AE4">
            <w:r w:rsidRPr="00EE00EB">
              <w:rPr>
                <w:b/>
              </w:rPr>
              <w:t>Модуль</w:t>
            </w:r>
            <w:r w:rsidRPr="00EF7DFE"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.3</w:t>
            </w:r>
          </w:p>
          <w:p w:rsidR="00BC718A" w:rsidRPr="0063540B" w:rsidRDefault="00BC718A" w:rsidP="00433AE4">
            <w:r w:rsidRPr="00BC718A">
              <w:t>Иностранный язык</w:t>
            </w:r>
          </w:p>
        </w:tc>
        <w:tc>
          <w:tcPr>
            <w:tcW w:w="4225" w:type="dxa"/>
            <w:shd w:val="clear" w:color="auto" w:fill="auto"/>
          </w:tcPr>
          <w:p w:rsidR="00BC718A" w:rsidRPr="000C7A42" w:rsidRDefault="00BC718A" w:rsidP="00433AE4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BC718A" w:rsidRPr="0063540B" w:rsidRDefault="00263A12" w:rsidP="00433AE4">
            <w:r w:rsidRPr="00263A12">
              <w:t>1125245</w:t>
            </w:r>
          </w:p>
        </w:tc>
      </w:tr>
      <w:tr w:rsidR="00BC718A" w:rsidRPr="00EE00EB" w:rsidTr="00433AE4">
        <w:trPr>
          <w:trHeight w:val="332"/>
        </w:trPr>
        <w:tc>
          <w:tcPr>
            <w:tcW w:w="6072" w:type="dxa"/>
            <w:shd w:val="clear" w:color="auto" w:fill="auto"/>
          </w:tcPr>
          <w:p w:rsidR="00BC718A" w:rsidRPr="00EE00EB" w:rsidRDefault="00BC718A" w:rsidP="00433AE4">
            <w:r w:rsidRPr="00EE00EB">
              <w:rPr>
                <w:b/>
              </w:rPr>
              <w:t>Образовательная программа</w:t>
            </w:r>
          </w:p>
          <w:p w:rsidR="00BC718A" w:rsidRPr="003F40FD" w:rsidRDefault="00BC718A" w:rsidP="00433AE4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BC718A" w:rsidRDefault="00BC718A" w:rsidP="00433AE4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BC718A" w:rsidRPr="003F40FD" w:rsidRDefault="00BC718A" w:rsidP="00433AE4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BC718A" w:rsidRPr="00EE00EB" w:rsidTr="00433AE4">
        <w:trPr>
          <w:trHeight w:val="332"/>
        </w:trPr>
        <w:tc>
          <w:tcPr>
            <w:tcW w:w="6072" w:type="dxa"/>
            <w:shd w:val="clear" w:color="auto" w:fill="auto"/>
          </w:tcPr>
          <w:p w:rsidR="00BC718A" w:rsidRPr="00EE00EB" w:rsidRDefault="00BC718A" w:rsidP="00433AE4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BC718A" w:rsidRPr="000C7A42" w:rsidRDefault="00BC718A" w:rsidP="00433AE4">
            <w:pPr>
              <w:jc w:val="both"/>
              <w:rPr>
                <w:b/>
                <w:color w:val="auto"/>
              </w:rPr>
            </w:pPr>
            <w:r w:rsidRPr="000C7A42">
              <w:t>Без траекторий</w:t>
            </w:r>
          </w:p>
        </w:tc>
      </w:tr>
      <w:tr w:rsidR="00BC718A" w:rsidRPr="00EE00EB" w:rsidTr="00433AE4">
        <w:trPr>
          <w:trHeight w:val="332"/>
        </w:trPr>
        <w:tc>
          <w:tcPr>
            <w:tcW w:w="6072" w:type="dxa"/>
            <w:shd w:val="clear" w:color="auto" w:fill="auto"/>
          </w:tcPr>
          <w:p w:rsidR="00BC718A" w:rsidRPr="00EE00EB" w:rsidRDefault="00BC718A" w:rsidP="00433AE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BC718A" w:rsidRPr="00D31623" w:rsidRDefault="00BC718A" w:rsidP="00433AE4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BC718A" w:rsidRPr="00EE00EB" w:rsidRDefault="00BC718A" w:rsidP="00433AE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BC718A" w:rsidRPr="00131F6B" w:rsidRDefault="00BC718A" w:rsidP="00433AE4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BC718A" w:rsidRPr="00EE00EB" w:rsidTr="00433AE4">
        <w:trPr>
          <w:trHeight w:val="332"/>
        </w:trPr>
        <w:tc>
          <w:tcPr>
            <w:tcW w:w="6072" w:type="dxa"/>
            <w:shd w:val="clear" w:color="auto" w:fill="auto"/>
          </w:tcPr>
          <w:p w:rsidR="00BC718A" w:rsidRPr="00EE00EB" w:rsidRDefault="00BC718A" w:rsidP="00433AE4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BC718A" w:rsidRPr="00131F6B" w:rsidRDefault="00BC718A" w:rsidP="00433AE4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BC718A" w:rsidRPr="00EE00EB" w:rsidRDefault="00BC718A" w:rsidP="00433AE4">
            <w:pPr>
              <w:jc w:val="both"/>
            </w:pPr>
          </w:p>
        </w:tc>
      </w:tr>
      <w:tr w:rsidR="00BC718A" w:rsidRPr="00EE00EB" w:rsidTr="00433AE4">
        <w:trPr>
          <w:trHeight w:val="332"/>
        </w:trPr>
        <w:tc>
          <w:tcPr>
            <w:tcW w:w="6072" w:type="dxa"/>
            <w:shd w:val="clear" w:color="auto" w:fill="auto"/>
          </w:tcPr>
          <w:p w:rsidR="00BC718A" w:rsidRPr="00EE00EB" w:rsidRDefault="00BC718A" w:rsidP="00433AE4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BC718A" w:rsidRPr="0058684D" w:rsidRDefault="00BC718A" w:rsidP="00433AE4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595EFF" w:rsidRDefault="00595EFF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A03A6A" w:rsidTr="00433AE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A6A" w:rsidRDefault="00A03A6A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A6A" w:rsidRDefault="00A03A6A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A6A" w:rsidRDefault="00A03A6A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A6A" w:rsidRDefault="00A03A6A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A6A" w:rsidRDefault="00A03A6A" w:rsidP="00433AE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A6A" w:rsidRDefault="00A03A6A" w:rsidP="00433AE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03A6A" w:rsidRPr="00EE00EB" w:rsidTr="00433AE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A6A" w:rsidRPr="00EE00EB" w:rsidRDefault="00A03A6A" w:rsidP="00433AE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A6A" w:rsidRDefault="00A03A6A" w:rsidP="00433AE4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A6A" w:rsidRDefault="00A03A6A" w:rsidP="00433AE4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A6A" w:rsidRDefault="00A03A6A" w:rsidP="00433AE4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A6A" w:rsidRPr="00477D03" w:rsidRDefault="00A03A6A" w:rsidP="00433AE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A6A" w:rsidRPr="00EE00EB" w:rsidRDefault="00A03A6A" w:rsidP="00433AE4">
            <w:pPr>
              <w:snapToGrid w:val="0"/>
              <w:ind w:right="2"/>
              <w:jc w:val="center"/>
            </w:pPr>
          </w:p>
        </w:tc>
      </w:tr>
      <w:tr w:rsidR="00A03A6A" w:rsidRPr="00EE00EB" w:rsidTr="00433AE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A6A" w:rsidRPr="00EE00EB" w:rsidRDefault="00A03A6A" w:rsidP="00433AE4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A6A" w:rsidRPr="00EE00EB" w:rsidRDefault="00A03A6A" w:rsidP="00433AE4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A6A" w:rsidRPr="00EE00EB" w:rsidRDefault="00A03A6A" w:rsidP="00433AE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A6A" w:rsidRPr="00EE00EB" w:rsidRDefault="00A03A6A" w:rsidP="00433AE4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A6A" w:rsidRPr="00477D03" w:rsidRDefault="00A03A6A" w:rsidP="00433AE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A6A" w:rsidRPr="00EE00EB" w:rsidRDefault="00A03A6A" w:rsidP="00433AE4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  <w:bookmarkStart w:id="0" w:name="_GoBack"/>
      <w:bookmarkEnd w:id="0"/>
    </w:p>
    <w:p w:rsidR="00BF3376" w:rsidRPr="002E58FD" w:rsidRDefault="00BF3376" w:rsidP="00BF3376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C62F67">
        <w:t>С.С. Уколов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762179" w:rsidRDefault="003758D9" w:rsidP="00B379B1">
      <w:pPr>
        <w:pStyle w:val="4"/>
        <w:pageBreakBefore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</w:t>
      </w:r>
      <w:r w:rsidR="00B379B1" w:rsidRPr="00B379B1">
        <w:rPr>
          <w:rFonts w:ascii="Times New Roman" w:hAnsi="Times New Roman" w:cs="Times New Roman"/>
          <w:sz w:val="24"/>
          <w:szCs w:val="24"/>
        </w:rPr>
        <w:t>Иностранный язык</w:t>
      </w:r>
      <w:r w:rsidR="00B104AD" w:rsidRPr="00762179">
        <w:rPr>
          <w:rFonts w:ascii="Times New Roman" w:hAnsi="Times New Roman" w:cs="Times New Roman"/>
          <w:sz w:val="24"/>
          <w:szCs w:val="24"/>
        </w:rPr>
        <w:t>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7475BD">
        <w:t>3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8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Модуль входит в </w:t>
      </w:r>
      <w:r w:rsidR="005E28C7">
        <w:rPr>
          <w:rFonts w:ascii="Times New Roman" w:hAnsi="Times New Roman" w:cs="Times New Roman"/>
          <w:color w:val="auto"/>
          <w:sz w:val="24"/>
          <w:szCs w:val="24"/>
        </w:rPr>
        <w:t>базовую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>часть 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Модуль формирует спосо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б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ность использовать навыки владения соответствующим уровнем иноязычной коммуникати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="005E28C7" w:rsidRPr="005E28C7">
        <w:rPr>
          <w:rFonts w:ascii="Times New Roman" w:hAnsi="Times New Roman" w:cs="Times New Roman"/>
          <w:color w:val="auto"/>
          <w:sz w:val="24"/>
          <w:szCs w:val="24"/>
        </w:rPr>
        <w:t>ной компетенции для решения коммуникативных задач в специализированных областях профессиональной и научной сфер деятельности.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="00B379B1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B379B1" w:rsidRPr="00B379B1">
              <w:t>Иностранный язык (профессиональный)</w:t>
            </w:r>
          </w:p>
          <w:p w:rsidR="00B30BEC" w:rsidRPr="00FA4963" w:rsidRDefault="00B30BEC" w:rsidP="00FA4963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 w:rsidP="00CD34C4">
            <w:pPr>
              <w:snapToGrid w:val="0"/>
              <w:jc w:val="both"/>
            </w:pPr>
            <w: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E84C52">
        <w:trPr>
          <w:cantSplit/>
          <w:trHeight w:val="485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79B1">
            <w:pPr>
              <w:snapToGrid w:val="0"/>
              <w:jc w:val="both"/>
            </w:pPr>
            <w: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both"/>
            </w:pPr>
            <w:r>
              <w:t>4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center"/>
            </w:pPr>
            <w:r>
              <w:t>3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9980" w:type="dxa"/>
        <w:tblInd w:w="-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665"/>
        <w:gridCol w:w="2835"/>
        <w:gridCol w:w="2977"/>
        <w:gridCol w:w="2503"/>
      </w:tblGrid>
      <w:tr w:rsidR="003758D9" w:rsidRPr="00EE00EB" w:rsidTr="0047618F">
        <w:trPr>
          <w:cantSplit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47618F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>
              <w:rPr>
                <w:rFonts w:eastAsia="Calibri"/>
                <w:b/>
                <w:bCs/>
                <w:color w:val="auto"/>
              </w:rPr>
              <w:t xml:space="preserve">соответствии с </w:t>
            </w:r>
            <w:r w:rsidRPr="0047618F">
              <w:rPr>
                <w:rFonts w:eastAsia="Calibri"/>
              </w:rPr>
              <w:t>ФГОС</w:t>
            </w:r>
            <w:r>
              <w:rPr>
                <w:rFonts w:eastAsia="Calibri"/>
                <w:lang w:val="en-US"/>
              </w:rPr>
              <w:t> </w:t>
            </w:r>
            <w:proofErr w:type="gramStart"/>
            <w:r w:rsidR="003758D9" w:rsidRPr="0047618F">
              <w:rPr>
                <w:rFonts w:eastAsia="Calibri"/>
              </w:rPr>
              <w:t>ВО</w:t>
            </w:r>
            <w:proofErr w:type="gramEnd"/>
            <w:r w:rsidR="003758D9"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3758D9" w:rsidRPr="00EE00EB" w:rsidTr="0047618F">
        <w:trPr>
          <w:cantSplit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D05CA2">
            <w:pPr>
              <w:rPr>
                <w:rFonts w:eastAsia="Calibri"/>
                <w:b/>
              </w:rPr>
            </w:pPr>
            <w:r w:rsidRPr="00D05CA2">
              <w:rPr>
                <w:rFonts w:eastAsia="Calibri"/>
                <w:b/>
              </w:rPr>
              <w:t>РО-0</w:t>
            </w:r>
            <w:r w:rsidR="00D8292C">
              <w:rPr>
                <w:rFonts w:eastAsia="Calibri"/>
                <w:b/>
              </w:rPr>
              <w:t>3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5C5065" w:rsidP="00456ADF">
            <w:pPr>
              <w:rPr>
                <w:rFonts w:eastAsia="Calibri"/>
                <w:b/>
              </w:rPr>
            </w:pPr>
            <w:r w:rsidRPr="005C5065">
              <w:rPr>
                <w:rFonts w:eastAsia="Calibri"/>
              </w:rPr>
              <w:t>Способность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использовать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навыки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владения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соответствующим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уровнем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иноязычной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коммуникативной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компетенции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для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решения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коммуникативных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задач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в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специализированных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областях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профессиональной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и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научной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сфер</w:t>
            </w:r>
            <w:r w:rsidR="00456ADF">
              <w:rPr>
                <w:rFonts w:eastAsia="Calibri"/>
              </w:rPr>
              <w:t xml:space="preserve"> </w:t>
            </w:r>
            <w:r w:rsidRPr="005C5065">
              <w:rPr>
                <w:rFonts w:eastAsia="Calibri"/>
              </w:rPr>
              <w:t>деятельности</w:t>
            </w:r>
            <w:r w:rsidR="00456ADF">
              <w:rPr>
                <w:rFonts w:eastAsia="Calibri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4D9F" w:rsidRPr="005C5065" w:rsidRDefault="005C5065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</w:t>
            </w:r>
            <w:r w:rsidR="00064D9F">
              <w:rPr>
                <w:rFonts w:eastAsia="Calibri"/>
                <w:color w:val="auto"/>
              </w:rPr>
              <w:t>ПК-</w:t>
            </w:r>
            <w:r w:rsidR="001F0EEE">
              <w:rPr>
                <w:rFonts w:eastAsia="Calibri"/>
                <w:color w:val="auto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Style w:val="af8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F9585E" w:rsidRPr="00F9585E" w:rsidTr="0047618F">
        <w:tc>
          <w:tcPr>
            <w:tcW w:w="10065" w:type="dxa"/>
          </w:tcPr>
          <w:p w:rsidR="00F9585E" w:rsidRPr="00F9585E" w:rsidRDefault="00F9585E" w:rsidP="00152465">
            <w:pPr>
              <w:jc w:val="center"/>
              <w:rPr>
                <w:b/>
                <w:bCs/>
              </w:rPr>
            </w:pPr>
            <w:r w:rsidRPr="00F9585E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F9585E" w:rsidRPr="00456ADF" w:rsidTr="0047618F">
        <w:tc>
          <w:tcPr>
            <w:tcW w:w="10065" w:type="dxa"/>
          </w:tcPr>
          <w:p w:rsidR="00F9585E" w:rsidRPr="00456ADF" w:rsidRDefault="00456ADF" w:rsidP="001F0EEE">
            <w:pPr>
              <w:spacing w:before="60" w:after="60"/>
              <w:jc w:val="both"/>
              <w:rPr>
                <w:bCs/>
              </w:rPr>
            </w:pPr>
            <w:r w:rsidRPr="00456ADF">
              <w:rPr>
                <w:b/>
                <w:bCs/>
              </w:rPr>
              <w:t>ОПК-</w:t>
            </w:r>
            <w:r w:rsidR="001F0EEE">
              <w:rPr>
                <w:b/>
                <w:bCs/>
              </w:rPr>
              <w:t>1</w:t>
            </w:r>
            <w:r>
              <w:rPr>
                <w:bCs/>
              </w:rPr>
              <w:t xml:space="preserve">: </w:t>
            </w:r>
            <w:r w:rsidR="001F0EEE" w:rsidRPr="001F0EEE">
              <w:rPr>
                <w:bCs/>
              </w:rPr>
              <w:t>способность  к  коммуникации в устной и письменной формах на русском  и  иностранном  языках  для решения задач профессиональной деятельности</w:t>
            </w:r>
          </w:p>
        </w:tc>
      </w:tr>
    </w:tbl>
    <w:p w:rsidR="00F9585E" w:rsidRPr="002B1FA7" w:rsidRDefault="00F9585E" w:rsidP="00E84C52">
      <w:pPr>
        <w:jc w:val="both"/>
        <w:rPr>
          <w:bCs/>
          <w:caps/>
        </w:rPr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7222" w:type="dxa"/>
        <w:jc w:val="center"/>
        <w:tblInd w:w="-1209" w:type="dxa"/>
        <w:tblLayout w:type="fixed"/>
        <w:tblLook w:val="0000" w:firstRow="0" w:lastRow="0" w:firstColumn="0" w:lastColumn="0" w:noHBand="0" w:noVBand="0"/>
      </w:tblPr>
      <w:tblGrid>
        <w:gridCol w:w="456"/>
        <w:gridCol w:w="6266"/>
        <w:gridCol w:w="500"/>
      </w:tblGrid>
      <w:tr w:rsidR="00A7521F" w:rsidRPr="00EE00EB" w:rsidTr="00A7521F">
        <w:trPr>
          <w:cantSplit/>
          <w:trHeight w:val="1134"/>
          <w:tblHeader/>
          <w:jc w:val="center"/>
        </w:trPr>
        <w:tc>
          <w:tcPr>
            <w:tcW w:w="6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7521F" w:rsidRPr="00EE00EB" w:rsidRDefault="00A7521F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7521F" w:rsidRPr="007E376E" w:rsidRDefault="00A7521F" w:rsidP="00A7521F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ОПК-4</w:t>
            </w:r>
          </w:p>
        </w:tc>
      </w:tr>
      <w:tr w:rsidR="00A7521F" w:rsidRPr="00EE00EB" w:rsidTr="00A7521F">
        <w:trPr>
          <w:cantSplit/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521F" w:rsidRPr="00746830" w:rsidRDefault="00A7521F" w:rsidP="00420319">
            <w:pPr>
              <w:keepLines/>
              <w:jc w:val="both"/>
            </w:pPr>
            <w:r w:rsidRPr="00746830">
              <w:t>1</w:t>
            </w:r>
          </w:p>
        </w:tc>
        <w:tc>
          <w:tcPr>
            <w:tcW w:w="6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521F" w:rsidRPr="00FA4963" w:rsidRDefault="00A7521F" w:rsidP="00420319">
            <w:pPr>
              <w:keepLines/>
            </w:pPr>
            <w:r w:rsidRPr="00B379B1">
              <w:t>Иностранный язык (профессиональный)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21F" w:rsidRDefault="00A7521F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697CA4" w:rsidRPr="00697CA4" w:rsidRDefault="00697CA4">
      <w:pPr>
        <w:jc w:val="both"/>
        <w:rPr>
          <w:b/>
          <w:lang w:val="en-US"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67982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F67982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>я промеж</w:t>
      </w:r>
      <w:r w:rsidRPr="00F67982">
        <w:rPr>
          <w:color w:val="auto"/>
          <w:sz w:val="24"/>
          <w:szCs w:val="24"/>
        </w:rPr>
        <w:t>у</w:t>
      </w:r>
      <w:r w:rsidRPr="00F67982">
        <w:rPr>
          <w:color w:val="auto"/>
          <w:sz w:val="24"/>
          <w:szCs w:val="24"/>
        </w:rPr>
        <w:t xml:space="preserve">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67982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footerReference w:type="default" r:id="rId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80E" w:rsidRDefault="0043080E">
      <w:r>
        <w:separator/>
      </w:r>
    </w:p>
  </w:endnote>
  <w:endnote w:type="continuationSeparator" w:id="0">
    <w:p w:rsidR="0043080E" w:rsidRDefault="00430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80E" w:rsidRDefault="0043080E">
      <w:r>
        <w:separator/>
      </w:r>
    </w:p>
  </w:footnote>
  <w:footnote w:type="continuationSeparator" w:id="0">
    <w:p w:rsidR="0043080E" w:rsidRDefault="00430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2894"/>
    <w:rsid w:val="00056017"/>
    <w:rsid w:val="00061359"/>
    <w:rsid w:val="00064D9F"/>
    <w:rsid w:val="00075887"/>
    <w:rsid w:val="000C0D0E"/>
    <w:rsid w:val="000C2F28"/>
    <w:rsid w:val="000D2F97"/>
    <w:rsid w:val="000D3C49"/>
    <w:rsid w:val="001011EA"/>
    <w:rsid w:val="0011561C"/>
    <w:rsid w:val="00131F6B"/>
    <w:rsid w:val="00152929"/>
    <w:rsid w:val="00152D85"/>
    <w:rsid w:val="001929F6"/>
    <w:rsid w:val="001952C4"/>
    <w:rsid w:val="001A23F5"/>
    <w:rsid w:val="001B2DE3"/>
    <w:rsid w:val="001B7596"/>
    <w:rsid w:val="001C6DF2"/>
    <w:rsid w:val="001F0109"/>
    <w:rsid w:val="001F0EEE"/>
    <w:rsid w:val="0020497A"/>
    <w:rsid w:val="002142F5"/>
    <w:rsid w:val="00263A12"/>
    <w:rsid w:val="00265A33"/>
    <w:rsid w:val="00272036"/>
    <w:rsid w:val="0027740C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06FB"/>
    <w:rsid w:val="003814F8"/>
    <w:rsid w:val="0039361C"/>
    <w:rsid w:val="003B0913"/>
    <w:rsid w:val="003B13CC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3080E"/>
    <w:rsid w:val="00456ADF"/>
    <w:rsid w:val="004635EB"/>
    <w:rsid w:val="00465522"/>
    <w:rsid w:val="00474E19"/>
    <w:rsid w:val="0047618F"/>
    <w:rsid w:val="00477390"/>
    <w:rsid w:val="00490678"/>
    <w:rsid w:val="004A0D04"/>
    <w:rsid w:val="004B30C7"/>
    <w:rsid w:val="004B7394"/>
    <w:rsid w:val="004C1E35"/>
    <w:rsid w:val="004E21E6"/>
    <w:rsid w:val="004E449D"/>
    <w:rsid w:val="004F3BC7"/>
    <w:rsid w:val="00511692"/>
    <w:rsid w:val="00534A81"/>
    <w:rsid w:val="00537D69"/>
    <w:rsid w:val="00547A3A"/>
    <w:rsid w:val="00557E3C"/>
    <w:rsid w:val="00573122"/>
    <w:rsid w:val="005776F1"/>
    <w:rsid w:val="005828C7"/>
    <w:rsid w:val="0058684D"/>
    <w:rsid w:val="00595EFF"/>
    <w:rsid w:val="00596FB1"/>
    <w:rsid w:val="005A503E"/>
    <w:rsid w:val="005A7C50"/>
    <w:rsid w:val="005B7A62"/>
    <w:rsid w:val="005C5065"/>
    <w:rsid w:val="005E28C7"/>
    <w:rsid w:val="005E64CB"/>
    <w:rsid w:val="005F074C"/>
    <w:rsid w:val="005F19CC"/>
    <w:rsid w:val="00605927"/>
    <w:rsid w:val="00624B52"/>
    <w:rsid w:val="006278A6"/>
    <w:rsid w:val="0063540B"/>
    <w:rsid w:val="00640C41"/>
    <w:rsid w:val="00641707"/>
    <w:rsid w:val="00683AAB"/>
    <w:rsid w:val="00684ADA"/>
    <w:rsid w:val="006931DA"/>
    <w:rsid w:val="00697CA4"/>
    <w:rsid w:val="006B2464"/>
    <w:rsid w:val="006F0587"/>
    <w:rsid w:val="006F589E"/>
    <w:rsid w:val="007056A8"/>
    <w:rsid w:val="00732E98"/>
    <w:rsid w:val="00741077"/>
    <w:rsid w:val="00746830"/>
    <w:rsid w:val="007475BD"/>
    <w:rsid w:val="0075589C"/>
    <w:rsid w:val="00762179"/>
    <w:rsid w:val="00794CDA"/>
    <w:rsid w:val="007A117A"/>
    <w:rsid w:val="007E376E"/>
    <w:rsid w:val="00810A51"/>
    <w:rsid w:val="00812443"/>
    <w:rsid w:val="00832B9A"/>
    <w:rsid w:val="00865D6A"/>
    <w:rsid w:val="00871F0F"/>
    <w:rsid w:val="008A6F05"/>
    <w:rsid w:val="008B1AE0"/>
    <w:rsid w:val="008B3EC2"/>
    <w:rsid w:val="0091397F"/>
    <w:rsid w:val="00920BB8"/>
    <w:rsid w:val="00934133"/>
    <w:rsid w:val="00961AAF"/>
    <w:rsid w:val="009822B3"/>
    <w:rsid w:val="009925CC"/>
    <w:rsid w:val="009A1950"/>
    <w:rsid w:val="009D7C33"/>
    <w:rsid w:val="009E1DFB"/>
    <w:rsid w:val="009E3DD5"/>
    <w:rsid w:val="00A0031A"/>
    <w:rsid w:val="00A03A6A"/>
    <w:rsid w:val="00A10A04"/>
    <w:rsid w:val="00A22232"/>
    <w:rsid w:val="00A36D9E"/>
    <w:rsid w:val="00A53E3C"/>
    <w:rsid w:val="00A540FB"/>
    <w:rsid w:val="00A56307"/>
    <w:rsid w:val="00A6268E"/>
    <w:rsid w:val="00A7521F"/>
    <w:rsid w:val="00A8005F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379B1"/>
    <w:rsid w:val="00B51FCB"/>
    <w:rsid w:val="00B673C0"/>
    <w:rsid w:val="00B746A9"/>
    <w:rsid w:val="00B8289B"/>
    <w:rsid w:val="00B929E7"/>
    <w:rsid w:val="00BB0EEE"/>
    <w:rsid w:val="00BB6389"/>
    <w:rsid w:val="00BB7FCA"/>
    <w:rsid w:val="00BC718A"/>
    <w:rsid w:val="00BF2007"/>
    <w:rsid w:val="00BF3376"/>
    <w:rsid w:val="00BF37C6"/>
    <w:rsid w:val="00C379EE"/>
    <w:rsid w:val="00C42CB2"/>
    <w:rsid w:val="00C62F67"/>
    <w:rsid w:val="00C84510"/>
    <w:rsid w:val="00C852E5"/>
    <w:rsid w:val="00CA715B"/>
    <w:rsid w:val="00CB158A"/>
    <w:rsid w:val="00CC47EF"/>
    <w:rsid w:val="00CD34C4"/>
    <w:rsid w:val="00CE1A62"/>
    <w:rsid w:val="00CE21BD"/>
    <w:rsid w:val="00D05CA2"/>
    <w:rsid w:val="00D126D3"/>
    <w:rsid w:val="00D24C7A"/>
    <w:rsid w:val="00D27477"/>
    <w:rsid w:val="00D31623"/>
    <w:rsid w:val="00D370E3"/>
    <w:rsid w:val="00D5144E"/>
    <w:rsid w:val="00D75B81"/>
    <w:rsid w:val="00D7688D"/>
    <w:rsid w:val="00D8292C"/>
    <w:rsid w:val="00DA2E36"/>
    <w:rsid w:val="00DC3DA4"/>
    <w:rsid w:val="00DD163D"/>
    <w:rsid w:val="00DF7704"/>
    <w:rsid w:val="00E25D71"/>
    <w:rsid w:val="00E470CD"/>
    <w:rsid w:val="00E50BB4"/>
    <w:rsid w:val="00E53F81"/>
    <w:rsid w:val="00E729C5"/>
    <w:rsid w:val="00E743FD"/>
    <w:rsid w:val="00E752C7"/>
    <w:rsid w:val="00E80B51"/>
    <w:rsid w:val="00E84C52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9585E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7387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76</cp:revision>
  <cp:lastPrinted>2013-04-29T06:42:00Z</cp:lastPrinted>
  <dcterms:created xsi:type="dcterms:W3CDTF">2016-12-09T08:49:00Z</dcterms:created>
  <dcterms:modified xsi:type="dcterms:W3CDTF">2017-12-13T10:35:00Z</dcterms:modified>
</cp:coreProperties>
</file>